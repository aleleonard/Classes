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059" w:rsidRDefault="007A1059" w:rsidP="007A1059">
      <w:pPr>
        <w:pStyle w:val="head"/>
        <w:spacing w:before="0" w:after="0"/>
        <w:ind w:left="360"/>
        <w:jc w:val="center"/>
        <w:rPr>
          <w:rFonts w:ascii="Arial Narrow" w:hAnsi="Arial Narrow"/>
          <w:b/>
          <w:color w:val="000000"/>
          <w:sz w:val="48"/>
          <w:u w:val="single"/>
        </w:rPr>
      </w:pPr>
      <w:r>
        <w:rPr>
          <w:rFonts w:ascii="Arial Narrow" w:hAnsi="Arial Narrow"/>
          <w:b/>
          <w:color w:val="000000"/>
          <w:sz w:val="48"/>
          <w:u w:val="single"/>
        </w:rPr>
        <w:t>Common Linux (</w:t>
      </w:r>
      <w:proofErr w:type="gramStart"/>
      <w:r>
        <w:rPr>
          <w:rFonts w:ascii="Arial Narrow" w:hAnsi="Arial Narrow"/>
          <w:b/>
          <w:color w:val="000000"/>
          <w:sz w:val="48"/>
          <w:u w:val="single"/>
        </w:rPr>
        <w:t>Unix</w:t>
      </w:r>
      <w:proofErr w:type="gramEnd"/>
      <w:r>
        <w:rPr>
          <w:rFonts w:ascii="Arial Narrow" w:hAnsi="Arial Narrow"/>
          <w:b/>
          <w:color w:val="000000"/>
          <w:sz w:val="48"/>
          <w:u w:val="single"/>
        </w:rPr>
        <w:t>) Commands</w:t>
      </w:r>
    </w:p>
    <w:p w:rsidR="007A1059" w:rsidRDefault="007A1059" w:rsidP="007A1059">
      <w:pPr>
        <w:pStyle w:val="head"/>
        <w:spacing w:before="0" w:after="0"/>
        <w:ind w:left="360"/>
        <w:jc w:val="center"/>
        <w:rPr>
          <w:rFonts w:ascii="Arial Narrow" w:hAnsi="Arial Narrow"/>
          <w:b/>
          <w:color w:val="000000"/>
          <w:sz w:val="16"/>
          <w:u w:val="single"/>
        </w:rPr>
      </w:pPr>
    </w:p>
    <w:tbl>
      <w:tblPr>
        <w:tblW w:w="0" w:type="auto"/>
        <w:jc w:val="center"/>
        <w:tblInd w:w="-288" w:type="dxa"/>
        <w:tblLayout w:type="fixed"/>
        <w:tblCellMar>
          <w:left w:w="0" w:type="dxa"/>
          <w:right w:w="0" w:type="dxa"/>
        </w:tblCellMar>
        <w:tblLook w:val="0000" w:firstRow="0" w:lastRow="0" w:firstColumn="0" w:lastColumn="0" w:noHBand="0" w:noVBand="0"/>
      </w:tblPr>
      <w:tblGrid>
        <w:gridCol w:w="4671"/>
        <w:gridCol w:w="360"/>
        <w:gridCol w:w="4860"/>
        <w:gridCol w:w="315"/>
      </w:tblGrid>
      <w:tr w:rsidR="007A1059">
        <w:trPr>
          <w:jc w:val="center"/>
        </w:trPr>
        <w:tc>
          <w:tcPr>
            <w:tcW w:w="4671" w:type="dxa"/>
            <w:tcBorders>
              <w:top w:val="single" w:sz="1" w:space="0" w:color="000000"/>
              <w:left w:val="single" w:sz="1" w:space="0" w:color="000000"/>
              <w:bottom w:val="single" w:sz="1" w:space="0" w:color="000000"/>
            </w:tcBorders>
          </w:tcPr>
          <w:p w:rsidR="007A1059" w:rsidRDefault="007A1059" w:rsidP="007A1059">
            <w:pPr>
              <w:rPr>
                <w:b/>
              </w:rPr>
            </w:pPr>
            <w:r>
              <w:rPr>
                <w:b/>
              </w:rPr>
              <w:t>Command with Brief Description</w:t>
            </w:r>
          </w:p>
        </w:tc>
        <w:tc>
          <w:tcPr>
            <w:tcW w:w="360" w:type="dxa"/>
            <w:tcBorders>
              <w:top w:val="single" w:sz="1" w:space="0" w:color="000000"/>
              <w:left w:val="single" w:sz="1" w:space="0" w:color="000000"/>
              <w:bottom w:val="single" w:sz="1" w:space="0" w:color="000000"/>
            </w:tcBorders>
          </w:tcPr>
          <w:p w:rsidR="007A1059" w:rsidRDefault="007A1059" w:rsidP="007A1059">
            <w:pPr>
              <w:jc w:val="center"/>
              <w:rPr>
                <w:b/>
              </w:rPr>
            </w:pPr>
            <w:r>
              <w:rPr>
                <w:b/>
              </w:rPr>
              <w:t>Pg</w:t>
            </w:r>
          </w:p>
        </w:tc>
        <w:tc>
          <w:tcPr>
            <w:tcW w:w="4860" w:type="dxa"/>
            <w:tcBorders>
              <w:top w:val="single" w:sz="1" w:space="0" w:color="000000"/>
              <w:left w:val="single" w:sz="1" w:space="0" w:color="000000"/>
              <w:bottom w:val="single" w:sz="1" w:space="0" w:color="000000"/>
            </w:tcBorders>
          </w:tcPr>
          <w:p w:rsidR="007A1059" w:rsidRDefault="007A1059" w:rsidP="007A1059">
            <w:pPr>
              <w:rPr>
                <w:b/>
              </w:rPr>
            </w:pPr>
            <w:r>
              <w:rPr>
                <w:b/>
              </w:rPr>
              <w:t>Command with Brief Description</w:t>
            </w:r>
          </w:p>
        </w:tc>
        <w:tc>
          <w:tcPr>
            <w:tcW w:w="315" w:type="dxa"/>
            <w:tcBorders>
              <w:top w:val="single" w:sz="1" w:space="0" w:color="000000"/>
              <w:left w:val="single" w:sz="1" w:space="0" w:color="000000"/>
              <w:bottom w:val="single" w:sz="1" w:space="0" w:color="000000"/>
              <w:right w:val="single" w:sz="1" w:space="0" w:color="000000"/>
            </w:tcBorders>
          </w:tcPr>
          <w:p w:rsidR="007A1059" w:rsidRDefault="007A1059" w:rsidP="007A1059">
            <w:pPr>
              <w:jc w:val="center"/>
              <w:rPr>
                <w:b/>
              </w:rPr>
            </w:pPr>
            <w:r>
              <w:rPr>
                <w:b/>
              </w:rPr>
              <w:t>Pg</w:t>
            </w:r>
          </w:p>
        </w:tc>
      </w:tr>
      <w:tr w:rsidR="007A1059">
        <w:trPr>
          <w:jc w:val="center"/>
        </w:trPr>
        <w:tc>
          <w:tcPr>
            <w:tcW w:w="4671" w:type="dxa"/>
            <w:tcBorders>
              <w:left w:val="single" w:sz="1" w:space="0" w:color="000000"/>
              <w:bottom w:val="single" w:sz="1" w:space="0" w:color="000000"/>
            </w:tcBorders>
          </w:tcPr>
          <w:p w:rsidR="007A1059" w:rsidRDefault="007A1059" w:rsidP="0090037D">
            <w:pPr>
              <w:spacing w:line="250" w:lineRule="exact"/>
              <w:rPr>
                <w:sz w:val="22"/>
              </w:rPr>
            </w:pPr>
            <w:r w:rsidRPr="00051CCD">
              <w:rPr>
                <w:rFonts w:ascii="Courier New" w:hAnsi="Courier New" w:cs="Courier New"/>
                <w:b/>
                <w:sz w:val="20"/>
              </w:rPr>
              <w:t>alias</w:t>
            </w:r>
            <w:r w:rsidRPr="00051CCD">
              <w:rPr>
                <w:rFonts w:ascii="Courier New" w:hAnsi="Courier New" w:cs="Courier New"/>
                <w:sz w:val="20"/>
              </w:rPr>
              <w:t xml:space="preserve"> </w:t>
            </w:r>
            <w:r w:rsidR="002C5D03">
              <w:rPr>
                <w:rFonts w:ascii="Courier New" w:hAnsi="Courier New" w:cs="Courier New"/>
                <w:sz w:val="20"/>
              </w:rPr>
              <w:t xml:space="preserve">        </w:t>
            </w:r>
            <w:r>
              <w:rPr>
                <w:sz w:val="22"/>
              </w:rPr>
              <w:t>Create an alias for a command</w:t>
            </w:r>
          </w:p>
          <w:p w:rsidR="007A1059" w:rsidRDefault="007A1059" w:rsidP="0090037D">
            <w:pPr>
              <w:spacing w:line="250" w:lineRule="exact"/>
              <w:rPr>
                <w:sz w:val="22"/>
              </w:rPr>
            </w:pPr>
            <w:r w:rsidRPr="00051CCD">
              <w:rPr>
                <w:rFonts w:ascii="Courier New" w:hAnsi="Courier New" w:cs="Courier New"/>
                <w:b/>
                <w:sz w:val="20"/>
              </w:rPr>
              <w:t xml:space="preserve">apropos    </w:t>
            </w:r>
            <w:r w:rsidR="0002558E">
              <w:rPr>
                <w:rFonts w:ascii="Courier New" w:hAnsi="Courier New" w:cs="Courier New"/>
                <w:b/>
                <w:sz w:val="20"/>
              </w:rPr>
              <w:t xml:space="preserve">   </w:t>
            </w:r>
            <w:r>
              <w:rPr>
                <w:sz w:val="22"/>
              </w:rPr>
              <w:t>Performs a man keyword search</w:t>
            </w:r>
          </w:p>
          <w:p w:rsidR="007A1059" w:rsidRDefault="007A1059" w:rsidP="0090037D">
            <w:pPr>
              <w:spacing w:line="250" w:lineRule="exact"/>
              <w:rPr>
                <w:sz w:val="22"/>
              </w:rPr>
            </w:pPr>
            <w:r w:rsidRPr="00051CCD">
              <w:rPr>
                <w:rFonts w:ascii="Courier New" w:hAnsi="Courier New" w:cs="Courier New"/>
                <w:b/>
                <w:sz w:val="20"/>
              </w:rPr>
              <w:t xml:space="preserve">cal           </w:t>
            </w:r>
            <w:r>
              <w:rPr>
                <w:sz w:val="22"/>
              </w:rPr>
              <w:t>Displays a calendar</w:t>
            </w:r>
          </w:p>
          <w:p w:rsidR="007A1059" w:rsidRDefault="007A1059" w:rsidP="0090037D">
            <w:pPr>
              <w:spacing w:line="250" w:lineRule="exact"/>
              <w:rPr>
                <w:sz w:val="22"/>
              </w:rPr>
            </w:pPr>
            <w:r w:rsidRPr="00051CCD">
              <w:rPr>
                <w:rFonts w:ascii="Courier New" w:hAnsi="Courier New" w:cs="Courier New"/>
                <w:b/>
                <w:sz w:val="20"/>
              </w:rPr>
              <w:t xml:space="preserve">cat           </w:t>
            </w:r>
            <w:r>
              <w:rPr>
                <w:sz w:val="22"/>
              </w:rPr>
              <w:t>Displays contents of a file or files</w:t>
            </w:r>
          </w:p>
          <w:p w:rsidR="007A1059" w:rsidRDefault="007A1059" w:rsidP="0090037D">
            <w:pPr>
              <w:spacing w:line="250" w:lineRule="exact"/>
              <w:rPr>
                <w:sz w:val="22"/>
              </w:rPr>
            </w:pPr>
            <w:r w:rsidRPr="00051CCD">
              <w:rPr>
                <w:rFonts w:ascii="Courier New" w:hAnsi="Courier New" w:cs="Courier New"/>
                <w:b/>
                <w:sz w:val="20"/>
              </w:rPr>
              <w:t xml:space="preserve">cd            </w:t>
            </w:r>
            <w:r>
              <w:rPr>
                <w:sz w:val="22"/>
              </w:rPr>
              <w:t>Change the current Directory</w:t>
            </w:r>
            <w:r>
              <w:rPr>
                <w:sz w:val="22"/>
              </w:rPr>
              <w:br/>
            </w:r>
            <w:r w:rsidRPr="00051CCD">
              <w:rPr>
                <w:rFonts w:ascii="Courier New" w:hAnsi="Courier New" w:cs="Courier New"/>
                <w:b/>
                <w:sz w:val="20"/>
              </w:rPr>
              <w:t xml:space="preserve">chgrp       </w:t>
            </w:r>
            <w:r w:rsidR="002C5D03">
              <w:rPr>
                <w:rFonts w:ascii="Courier New" w:hAnsi="Courier New" w:cs="Courier New"/>
                <w:b/>
                <w:sz w:val="20"/>
              </w:rPr>
              <w:t xml:space="preserve">  </w:t>
            </w:r>
            <w:r>
              <w:rPr>
                <w:sz w:val="22"/>
              </w:rPr>
              <w:t>Change group ownership of files</w:t>
            </w:r>
            <w:r>
              <w:rPr>
                <w:sz w:val="22"/>
              </w:rPr>
              <w:br/>
            </w:r>
            <w:r w:rsidRPr="00051CCD">
              <w:rPr>
                <w:rFonts w:ascii="Courier New" w:hAnsi="Courier New" w:cs="Courier New"/>
                <w:b/>
                <w:sz w:val="20"/>
              </w:rPr>
              <w:t xml:space="preserve">chmod      </w:t>
            </w:r>
            <w:r w:rsidR="002C5D03">
              <w:rPr>
                <w:rFonts w:ascii="Courier New" w:hAnsi="Courier New" w:cs="Courier New"/>
                <w:b/>
                <w:sz w:val="20"/>
              </w:rPr>
              <w:t xml:space="preserve">   </w:t>
            </w:r>
            <w:r>
              <w:rPr>
                <w:sz w:val="22"/>
              </w:rPr>
              <w:t>Change file/directory access rights</w:t>
            </w:r>
            <w:r>
              <w:rPr>
                <w:sz w:val="22"/>
              </w:rPr>
              <w:br/>
            </w:r>
            <w:r w:rsidRPr="00051CCD">
              <w:rPr>
                <w:rFonts w:ascii="Courier New" w:hAnsi="Courier New" w:cs="Courier New"/>
                <w:b/>
                <w:sz w:val="20"/>
              </w:rPr>
              <w:t xml:space="preserve">chown      </w:t>
            </w:r>
            <w:r w:rsidR="002C5D03">
              <w:rPr>
                <w:rFonts w:ascii="Courier New" w:hAnsi="Courier New" w:cs="Courier New"/>
                <w:b/>
                <w:sz w:val="20"/>
              </w:rPr>
              <w:t xml:space="preserve">   </w:t>
            </w:r>
            <w:r>
              <w:rPr>
                <w:sz w:val="22"/>
              </w:rPr>
              <w:t>Change file owner and group</w:t>
            </w:r>
          </w:p>
          <w:p w:rsidR="007A1059" w:rsidRDefault="007A1059" w:rsidP="0090037D">
            <w:pPr>
              <w:spacing w:line="250" w:lineRule="exact"/>
              <w:rPr>
                <w:sz w:val="22"/>
              </w:rPr>
            </w:pPr>
            <w:r w:rsidRPr="00051CCD">
              <w:rPr>
                <w:rFonts w:ascii="Courier New" w:hAnsi="Courier New" w:cs="Courier New"/>
                <w:b/>
                <w:sz w:val="20"/>
              </w:rPr>
              <w:t xml:space="preserve">clear       </w:t>
            </w:r>
            <w:r w:rsidR="002C5D03">
              <w:rPr>
                <w:rFonts w:ascii="Courier New" w:hAnsi="Courier New" w:cs="Courier New"/>
                <w:b/>
                <w:sz w:val="20"/>
              </w:rPr>
              <w:t xml:space="preserve">  </w:t>
            </w:r>
            <w:r>
              <w:rPr>
                <w:sz w:val="22"/>
              </w:rPr>
              <w:t>Clear terminal screen</w:t>
            </w:r>
          </w:p>
          <w:p w:rsidR="007A1059" w:rsidRDefault="007A1059" w:rsidP="0090037D">
            <w:pPr>
              <w:spacing w:line="250" w:lineRule="exact"/>
              <w:rPr>
                <w:sz w:val="22"/>
              </w:rPr>
            </w:pPr>
            <w:r w:rsidRPr="00051CCD">
              <w:rPr>
                <w:rFonts w:ascii="Courier New" w:hAnsi="Courier New" w:cs="Courier New"/>
                <w:b/>
                <w:sz w:val="20"/>
              </w:rPr>
              <w:t xml:space="preserve">cp          </w:t>
            </w:r>
            <w:r w:rsidR="002C5D03">
              <w:rPr>
                <w:rFonts w:ascii="Courier New" w:hAnsi="Courier New" w:cs="Courier New"/>
                <w:b/>
                <w:sz w:val="20"/>
              </w:rPr>
              <w:t xml:space="preserve">  </w:t>
            </w:r>
            <w:r>
              <w:rPr>
                <w:sz w:val="22"/>
              </w:rPr>
              <w:t>Copy file/s to another location</w:t>
            </w:r>
          </w:p>
          <w:p w:rsidR="007A1059" w:rsidRDefault="007A1059" w:rsidP="0090037D">
            <w:pPr>
              <w:spacing w:line="250" w:lineRule="exact"/>
              <w:rPr>
                <w:sz w:val="22"/>
              </w:rPr>
            </w:pPr>
            <w:r w:rsidRPr="00051CCD">
              <w:rPr>
                <w:rFonts w:ascii="Courier New" w:hAnsi="Courier New" w:cs="Courier New"/>
                <w:b/>
                <w:sz w:val="20"/>
              </w:rPr>
              <w:t xml:space="preserve">crontab    </w:t>
            </w:r>
            <w:r w:rsidR="002C5D03">
              <w:rPr>
                <w:rFonts w:ascii="Courier New" w:hAnsi="Courier New" w:cs="Courier New"/>
                <w:b/>
                <w:sz w:val="20"/>
              </w:rPr>
              <w:t xml:space="preserve">   </w:t>
            </w:r>
            <w:r>
              <w:rPr>
                <w:sz w:val="22"/>
              </w:rPr>
              <w:t>Task scheduler</w:t>
            </w:r>
          </w:p>
          <w:p w:rsidR="007A1059" w:rsidRDefault="007A1059" w:rsidP="0090037D">
            <w:pPr>
              <w:spacing w:line="250" w:lineRule="exact"/>
              <w:rPr>
                <w:sz w:val="22"/>
              </w:rPr>
            </w:pPr>
            <w:r w:rsidRPr="00051CCD">
              <w:rPr>
                <w:rFonts w:ascii="Courier New" w:hAnsi="Courier New" w:cs="Courier New"/>
                <w:b/>
                <w:sz w:val="20"/>
              </w:rPr>
              <w:t xml:space="preserve">date        </w:t>
            </w:r>
            <w:r w:rsidR="002C5D03">
              <w:rPr>
                <w:rFonts w:ascii="Courier New" w:hAnsi="Courier New" w:cs="Courier New"/>
                <w:b/>
                <w:sz w:val="20"/>
              </w:rPr>
              <w:t xml:space="preserve">  </w:t>
            </w:r>
            <w:r>
              <w:rPr>
                <w:sz w:val="22"/>
              </w:rPr>
              <w:t>Display or set time and date</w:t>
            </w:r>
            <w:r>
              <w:rPr>
                <w:sz w:val="22"/>
              </w:rPr>
              <w:br/>
            </w:r>
            <w:r w:rsidRPr="00051CCD">
              <w:rPr>
                <w:rFonts w:ascii="Courier New" w:hAnsi="Courier New" w:cs="Courier New"/>
                <w:b/>
                <w:sz w:val="20"/>
              </w:rPr>
              <w:t xml:space="preserve">dd         </w:t>
            </w:r>
            <w:r w:rsidR="002C5D03">
              <w:rPr>
                <w:rFonts w:ascii="Courier New" w:hAnsi="Courier New" w:cs="Courier New"/>
                <w:b/>
                <w:sz w:val="20"/>
              </w:rPr>
              <w:t xml:space="preserve">   </w:t>
            </w:r>
            <w:r>
              <w:rPr>
                <w:sz w:val="22"/>
              </w:rPr>
              <w:t>Low level file duplication</w:t>
            </w:r>
          </w:p>
          <w:p w:rsidR="007A1059" w:rsidRDefault="007A1059" w:rsidP="0090037D">
            <w:pPr>
              <w:spacing w:line="250" w:lineRule="exact"/>
              <w:rPr>
                <w:sz w:val="22"/>
              </w:rPr>
            </w:pPr>
            <w:r w:rsidRPr="00051CCD">
              <w:rPr>
                <w:rFonts w:ascii="Courier New" w:hAnsi="Courier New" w:cs="Courier New"/>
                <w:b/>
                <w:sz w:val="20"/>
              </w:rPr>
              <w:t xml:space="preserve">df          </w:t>
            </w:r>
            <w:r w:rsidR="002C5D03">
              <w:rPr>
                <w:rFonts w:ascii="Courier New" w:hAnsi="Courier New" w:cs="Courier New"/>
                <w:b/>
                <w:sz w:val="20"/>
              </w:rPr>
              <w:t xml:space="preserve">  </w:t>
            </w:r>
            <w:r>
              <w:rPr>
                <w:sz w:val="22"/>
              </w:rPr>
              <w:t>Report disk space usage</w:t>
            </w:r>
          </w:p>
          <w:p w:rsidR="007A1059" w:rsidRDefault="007A1059" w:rsidP="0090037D">
            <w:pPr>
              <w:spacing w:line="250" w:lineRule="exact"/>
              <w:rPr>
                <w:sz w:val="22"/>
              </w:rPr>
            </w:pPr>
            <w:r w:rsidRPr="00112D33">
              <w:rPr>
                <w:rFonts w:ascii="Courier New" w:hAnsi="Courier New" w:cs="Courier New"/>
                <w:b/>
                <w:sz w:val="18"/>
                <w:szCs w:val="18"/>
              </w:rPr>
              <w:t>dhclient</w:t>
            </w:r>
            <w:r w:rsidR="00112D33" w:rsidRPr="00112D33">
              <w:rPr>
                <w:rFonts w:ascii="Courier New" w:hAnsi="Courier New" w:cs="Courier New"/>
                <w:b/>
                <w:sz w:val="12"/>
                <w:szCs w:val="12"/>
              </w:rPr>
              <w:t xml:space="preserve"> </w:t>
            </w:r>
            <w:r w:rsidR="00112D33" w:rsidRPr="00112D33">
              <w:rPr>
                <w:rFonts w:ascii="Courier New" w:hAnsi="Courier New" w:cs="Courier New"/>
                <w:b/>
                <w:sz w:val="18"/>
                <w:szCs w:val="18"/>
              </w:rPr>
              <w:t>(pump)</w:t>
            </w:r>
            <w:r w:rsidRPr="00112D33">
              <w:rPr>
                <w:rFonts w:ascii="Courier New" w:hAnsi="Courier New" w:cs="Courier New"/>
                <w:b/>
                <w:sz w:val="16"/>
                <w:szCs w:val="16"/>
              </w:rPr>
              <w:t xml:space="preserve"> </w:t>
            </w:r>
            <w:r>
              <w:rPr>
                <w:sz w:val="22"/>
              </w:rPr>
              <w:t>Request DHCP configuration</w:t>
            </w:r>
            <w:r>
              <w:rPr>
                <w:sz w:val="22"/>
              </w:rPr>
              <w:br/>
            </w:r>
            <w:r w:rsidRPr="00051CCD">
              <w:rPr>
                <w:rFonts w:ascii="Courier New" w:hAnsi="Courier New" w:cs="Courier New"/>
                <w:b/>
                <w:sz w:val="20"/>
              </w:rPr>
              <w:t xml:space="preserve">dmesg     </w:t>
            </w:r>
            <w:r w:rsidR="002C5D03">
              <w:rPr>
                <w:rFonts w:ascii="Courier New" w:hAnsi="Courier New" w:cs="Courier New"/>
                <w:b/>
                <w:sz w:val="20"/>
              </w:rPr>
              <w:t xml:space="preserve">    </w:t>
            </w:r>
            <w:r>
              <w:rPr>
                <w:sz w:val="22"/>
              </w:rPr>
              <w:t>Display system messages</w:t>
            </w:r>
          </w:p>
          <w:p w:rsidR="007A1059" w:rsidRDefault="007A1059" w:rsidP="0090037D">
            <w:pPr>
              <w:spacing w:line="250" w:lineRule="exact"/>
              <w:rPr>
                <w:sz w:val="22"/>
              </w:rPr>
            </w:pPr>
            <w:r w:rsidRPr="00051CCD">
              <w:rPr>
                <w:rFonts w:ascii="Courier New" w:hAnsi="Courier New" w:cs="Courier New"/>
                <w:b/>
                <w:sz w:val="20"/>
              </w:rPr>
              <w:t xml:space="preserve">du         </w:t>
            </w:r>
            <w:r w:rsidR="002C5D03">
              <w:rPr>
                <w:rFonts w:ascii="Courier New" w:hAnsi="Courier New" w:cs="Courier New"/>
                <w:b/>
                <w:sz w:val="20"/>
              </w:rPr>
              <w:t xml:space="preserve">   </w:t>
            </w:r>
            <w:r>
              <w:rPr>
                <w:sz w:val="22"/>
              </w:rPr>
              <w:t>Estimate file space usage</w:t>
            </w:r>
          </w:p>
          <w:p w:rsidR="007C500B" w:rsidRDefault="007C500B" w:rsidP="007C500B">
            <w:pPr>
              <w:spacing w:line="250" w:lineRule="exact"/>
              <w:rPr>
                <w:rFonts w:ascii="Courier New" w:hAnsi="Courier New" w:cs="Courier New"/>
                <w:b/>
                <w:sz w:val="20"/>
              </w:rPr>
            </w:pPr>
            <w:r>
              <w:rPr>
                <w:rFonts w:ascii="Courier New" w:hAnsi="Courier New" w:cs="Courier New"/>
                <w:b/>
                <w:sz w:val="20"/>
              </w:rPr>
              <w:t>e2</w:t>
            </w:r>
            <w:r w:rsidRPr="00051CCD">
              <w:rPr>
                <w:rFonts w:ascii="Courier New" w:hAnsi="Courier New" w:cs="Courier New"/>
                <w:b/>
                <w:sz w:val="20"/>
              </w:rPr>
              <w:t xml:space="preserve">fsck     </w:t>
            </w:r>
            <w:r>
              <w:rPr>
                <w:rFonts w:ascii="Courier New" w:hAnsi="Courier New" w:cs="Courier New"/>
                <w:b/>
                <w:sz w:val="20"/>
              </w:rPr>
              <w:t xml:space="preserve">   </w:t>
            </w:r>
            <w:r>
              <w:rPr>
                <w:sz w:val="22"/>
              </w:rPr>
              <w:t>Check &amp; Repair Linux File Systems</w:t>
            </w:r>
          </w:p>
          <w:p w:rsidR="007A1059" w:rsidRDefault="007A1059" w:rsidP="0090037D">
            <w:pPr>
              <w:spacing w:line="250" w:lineRule="exact"/>
              <w:rPr>
                <w:sz w:val="22"/>
              </w:rPr>
            </w:pPr>
            <w:r w:rsidRPr="00051CCD">
              <w:rPr>
                <w:rFonts w:ascii="Courier New" w:hAnsi="Courier New" w:cs="Courier New"/>
                <w:b/>
                <w:sz w:val="20"/>
              </w:rPr>
              <w:t xml:space="preserve">env        </w:t>
            </w:r>
            <w:r w:rsidR="002C5D03">
              <w:rPr>
                <w:rFonts w:ascii="Courier New" w:hAnsi="Courier New" w:cs="Courier New"/>
                <w:b/>
                <w:sz w:val="20"/>
              </w:rPr>
              <w:t xml:space="preserve">   </w:t>
            </w:r>
            <w:r>
              <w:rPr>
                <w:sz w:val="22"/>
              </w:rPr>
              <w:t>Display Environmental variables</w:t>
            </w:r>
          </w:p>
          <w:p w:rsidR="007A1059" w:rsidRDefault="007A1059" w:rsidP="0090037D">
            <w:pPr>
              <w:spacing w:line="250" w:lineRule="exact"/>
              <w:rPr>
                <w:sz w:val="22"/>
              </w:rPr>
            </w:pPr>
            <w:r w:rsidRPr="00051CCD">
              <w:rPr>
                <w:rFonts w:ascii="Courier New" w:hAnsi="Courier New" w:cs="Courier New"/>
                <w:b/>
                <w:sz w:val="20"/>
              </w:rPr>
              <w:t xml:space="preserve">ethtool    </w:t>
            </w:r>
            <w:r w:rsidR="002C5D03">
              <w:rPr>
                <w:rFonts w:ascii="Courier New" w:hAnsi="Courier New" w:cs="Courier New"/>
                <w:b/>
                <w:sz w:val="20"/>
              </w:rPr>
              <w:t xml:space="preserve">   </w:t>
            </w:r>
            <w:r>
              <w:rPr>
                <w:sz w:val="22"/>
              </w:rPr>
              <w:t>Change Ethernet Card Settings</w:t>
            </w:r>
          </w:p>
          <w:p w:rsidR="007A1059" w:rsidRDefault="007A1059" w:rsidP="0090037D">
            <w:pPr>
              <w:spacing w:line="250" w:lineRule="exact"/>
              <w:rPr>
                <w:sz w:val="22"/>
              </w:rPr>
            </w:pPr>
            <w:r w:rsidRPr="00051CCD">
              <w:rPr>
                <w:rFonts w:ascii="Courier New" w:hAnsi="Courier New" w:cs="Courier New"/>
                <w:b/>
                <w:sz w:val="20"/>
              </w:rPr>
              <w:t xml:space="preserve">fdisk      </w:t>
            </w:r>
            <w:r w:rsidR="002C5D03">
              <w:rPr>
                <w:rFonts w:ascii="Courier New" w:hAnsi="Courier New" w:cs="Courier New"/>
                <w:b/>
                <w:sz w:val="20"/>
              </w:rPr>
              <w:t xml:space="preserve">   </w:t>
            </w:r>
            <w:r>
              <w:rPr>
                <w:sz w:val="22"/>
              </w:rPr>
              <w:t>Linux Partition table manipulator</w:t>
            </w:r>
          </w:p>
          <w:p w:rsidR="007A1059" w:rsidRDefault="007A1059" w:rsidP="0090037D">
            <w:pPr>
              <w:spacing w:line="250" w:lineRule="exact"/>
              <w:rPr>
                <w:sz w:val="22"/>
              </w:rPr>
            </w:pPr>
            <w:r w:rsidRPr="00051CCD">
              <w:rPr>
                <w:rFonts w:ascii="Courier New" w:hAnsi="Courier New" w:cs="Courier New"/>
                <w:b/>
                <w:sz w:val="20"/>
              </w:rPr>
              <w:t xml:space="preserve">file       </w:t>
            </w:r>
            <w:r w:rsidR="002C5D03">
              <w:rPr>
                <w:rFonts w:ascii="Courier New" w:hAnsi="Courier New" w:cs="Courier New"/>
                <w:b/>
                <w:sz w:val="20"/>
              </w:rPr>
              <w:t xml:space="preserve">   </w:t>
            </w:r>
            <w:r>
              <w:rPr>
                <w:sz w:val="22"/>
              </w:rPr>
              <w:t>Display file types</w:t>
            </w:r>
          </w:p>
          <w:p w:rsidR="007A1059" w:rsidRDefault="007A1059" w:rsidP="0090037D">
            <w:pPr>
              <w:spacing w:line="250" w:lineRule="exact"/>
              <w:rPr>
                <w:sz w:val="22"/>
              </w:rPr>
            </w:pPr>
            <w:r w:rsidRPr="00051CCD">
              <w:rPr>
                <w:rFonts w:ascii="Courier New" w:hAnsi="Courier New" w:cs="Courier New"/>
                <w:b/>
                <w:sz w:val="20"/>
              </w:rPr>
              <w:t xml:space="preserve">find      </w:t>
            </w:r>
            <w:r w:rsidR="002C5D03">
              <w:rPr>
                <w:rFonts w:ascii="Courier New" w:hAnsi="Courier New" w:cs="Courier New"/>
                <w:b/>
                <w:sz w:val="20"/>
              </w:rPr>
              <w:t xml:space="preserve">    </w:t>
            </w:r>
            <w:r>
              <w:rPr>
                <w:sz w:val="22"/>
              </w:rPr>
              <w:t>Search for files that meet a criteria</w:t>
            </w:r>
          </w:p>
          <w:p w:rsidR="007A1059" w:rsidRDefault="007A1059" w:rsidP="0090037D">
            <w:pPr>
              <w:spacing w:line="250" w:lineRule="exact"/>
              <w:rPr>
                <w:sz w:val="22"/>
              </w:rPr>
            </w:pPr>
            <w:r w:rsidRPr="00051CCD">
              <w:rPr>
                <w:rFonts w:ascii="Courier New" w:hAnsi="Courier New" w:cs="Courier New"/>
                <w:b/>
                <w:sz w:val="20"/>
              </w:rPr>
              <w:t xml:space="preserve">ftp        </w:t>
            </w:r>
            <w:r w:rsidR="002C5D03">
              <w:rPr>
                <w:rFonts w:ascii="Courier New" w:hAnsi="Courier New" w:cs="Courier New"/>
                <w:b/>
                <w:sz w:val="20"/>
              </w:rPr>
              <w:t xml:space="preserve">   </w:t>
            </w:r>
            <w:r w:rsidR="00BE7E34">
              <w:rPr>
                <w:sz w:val="22"/>
              </w:rPr>
              <w:t>Transfer</w:t>
            </w:r>
            <w:r>
              <w:rPr>
                <w:sz w:val="22"/>
              </w:rPr>
              <w:t xml:space="preserve"> files between hosts</w:t>
            </w:r>
          </w:p>
          <w:p w:rsidR="007A1059" w:rsidRDefault="007A1059" w:rsidP="0090037D">
            <w:pPr>
              <w:spacing w:line="250" w:lineRule="exact"/>
              <w:rPr>
                <w:sz w:val="22"/>
              </w:rPr>
            </w:pPr>
            <w:r w:rsidRPr="00051CCD">
              <w:rPr>
                <w:rFonts w:ascii="Courier New" w:hAnsi="Courier New" w:cs="Courier New"/>
                <w:b/>
                <w:sz w:val="20"/>
              </w:rPr>
              <w:t xml:space="preserve">grep      </w:t>
            </w:r>
            <w:r w:rsidR="002C5D03">
              <w:rPr>
                <w:rFonts w:ascii="Courier New" w:hAnsi="Courier New" w:cs="Courier New"/>
                <w:b/>
                <w:sz w:val="20"/>
              </w:rPr>
              <w:t xml:space="preserve">    </w:t>
            </w:r>
            <w:r>
              <w:rPr>
                <w:sz w:val="22"/>
              </w:rPr>
              <w:t>Search Files for specific text</w:t>
            </w:r>
          </w:p>
          <w:p w:rsidR="007A1059" w:rsidRDefault="007A1059" w:rsidP="0090037D">
            <w:pPr>
              <w:spacing w:line="250" w:lineRule="exact"/>
              <w:rPr>
                <w:sz w:val="22"/>
              </w:rPr>
            </w:pPr>
            <w:r w:rsidRPr="00051CCD">
              <w:rPr>
                <w:rFonts w:ascii="Courier New" w:hAnsi="Courier New" w:cs="Courier New"/>
                <w:b/>
                <w:sz w:val="20"/>
              </w:rPr>
              <w:t>groupadd</w:t>
            </w:r>
            <w:r w:rsidR="002C5D03">
              <w:rPr>
                <w:rFonts w:ascii="Courier New" w:hAnsi="Courier New" w:cs="Courier New"/>
                <w:b/>
                <w:sz w:val="20"/>
              </w:rPr>
              <w:t xml:space="preserve">      </w:t>
            </w:r>
            <w:r>
              <w:rPr>
                <w:sz w:val="22"/>
              </w:rPr>
              <w:t>Add a new user group</w:t>
            </w:r>
          </w:p>
          <w:p w:rsidR="007A1059" w:rsidRDefault="007A1059" w:rsidP="0090037D">
            <w:pPr>
              <w:spacing w:line="250" w:lineRule="exact"/>
              <w:rPr>
                <w:sz w:val="22"/>
              </w:rPr>
            </w:pPr>
            <w:r w:rsidRPr="00051CCD">
              <w:rPr>
                <w:rFonts w:ascii="Courier New" w:hAnsi="Courier New" w:cs="Courier New"/>
                <w:b/>
                <w:sz w:val="20"/>
              </w:rPr>
              <w:t xml:space="preserve">groupdel </w:t>
            </w:r>
            <w:r w:rsidR="002C5D03">
              <w:rPr>
                <w:rFonts w:ascii="Courier New" w:hAnsi="Courier New" w:cs="Courier New"/>
                <w:b/>
                <w:sz w:val="20"/>
              </w:rPr>
              <w:t xml:space="preserve">     </w:t>
            </w:r>
            <w:r>
              <w:rPr>
                <w:sz w:val="22"/>
              </w:rPr>
              <w:t>Delete an existing user group</w:t>
            </w:r>
          </w:p>
          <w:p w:rsidR="007A1059" w:rsidRDefault="007A1059" w:rsidP="0090037D">
            <w:pPr>
              <w:spacing w:line="250" w:lineRule="exact"/>
              <w:rPr>
                <w:sz w:val="22"/>
              </w:rPr>
            </w:pPr>
            <w:r w:rsidRPr="00051CCD">
              <w:rPr>
                <w:rFonts w:ascii="Courier New" w:hAnsi="Courier New" w:cs="Courier New"/>
                <w:b/>
                <w:sz w:val="20"/>
              </w:rPr>
              <w:t>groupmod</w:t>
            </w:r>
            <w:r w:rsidR="002C5D03">
              <w:rPr>
                <w:rFonts w:ascii="Courier New" w:hAnsi="Courier New" w:cs="Courier New"/>
                <w:b/>
                <w:sz w:val="20"/>
              </w:rPr>
              <w:t xml:space="preserve">      </w:t>
            </w:r>
            <w:r>
              <w:rPr>
                <w:sz w:val="22"/>
              </w:rPr>
              <w:t>Modify user group properties</w:t>
            </w:r>
          </w:p>
          <w:p w:rsidR="007A1059" w:rsidRDefault="007A1059" w:rsidP="0090037D">
            <w:pPr>
              <w:spacing w:line="250" w:lineRule="exact"/>
              <w:rPr>
                <w:sz w:val="22"/>
              </w:rPr>
            </w:pPr>
            <w:r w:rsidRPr="00051CCD">
              <w:rPr>
                <w:rFonts w:ascii="Courier New" w:hAnsi="Courier New" w:cs="Courier New"/>
                <w:b/>
                <w:sz w:val="20"/>
              </w:rPr>
              <w:t xml:space="preserve">groups   </w:t>
            </w:r>
            <w:r w:rsidR="002C5D03">
              <w:rPr>
                <w:rFonts w:ascii="Courier New" w:hAnsi="Courier New" w:cs="Courier New"/>
                <w:b/>
                <w:sz w:val="20"/>
              </w:rPr>
              <w:t xml:space="preserve">     </w:t>
            </w:r>
            <w:r>
              <w:rPr>
                <w:sz w:val="22"/>
              </w:rPr>
              <w:t>Display group names a user is in</w:t>
            </w:r>
          </w:p>
          <w:p w:rsidR="007A1059" w:rsidRDefault="007A1059" w:rsidP="0090037D">
            <w:pPr>
              <w:spacing w:line="250" w:lineRule="exact"/>
              <w:rPr>
                <w:sz w:val="22"/>
              </w:rPr>
            </w:pPr>
            <w:r w:rsidRPr="00051CCD">
              <w:rPr>
                <w:rFonts w:ascii="Courier New" w:hAnsi="Courier New" w:cs="Courier New"/>
                <w:b/>
                <w:sz w:val="20"/>
              </w:rPr>
              <w:t>grub-install</w:t>
            </w:r>
            <w:r w:rsidR="002C5D03">
              <w:rPr>
                <w:rFonts w:ascii="Courier New" w:hAnsi="Courier New" w:cs="Courier New"/>
                <w:b/>
                <w:sz w:val="20"/>
              </w:rPr>
              <w:t xml:space="preserve">  </w:t>
            </w:r>
            <w:r>
              <w:rPr>
                <w:sz w:val="22"/>
              </w:rPr>
              <w:t>Restore Grub Loader to MBR</w:t>
            </w:r>
          </w:p>
          <w:p w:rsidR="007A1059" w:rsidRDefault="007A1059" w:rsidP="0090037D">
            <w:pPr>
              <w:spacing w:line="250" w:lineRule="exact"/>
              <w:rPr>
                <w:sz w:val="22"/>
              </w:rPr>
            </w:pPr>
            <w:r w:rsidRPr="00051CCD">
              <w:rPr>
                <w:rFonts w:ascii="Courier New" w:hAnsi="Courier New" w:cs="Courier New"/>
                <w:b/>
                <w:sz w:val="20"/>
              </w:rPr>
              <w:t>hostname</w:t>
            </w:r>
            <w:r w:rsidR="002C5D03">
              <w:rPr>
                <w:rFonts w:ascii="Courier New" w:hAnsi="Courier New" w:cs="Courier New"/>
                <w:b/>
                <w:sz w:val="20"/>
              </w:rPr>
              <w:t xml:space="preserve">      </w:t>
            </w:r>
            <w:r>
              <w:rPr>
                <w:sz w:val="22"/>
              </w:rPr>
              <w:t>Display or set system name</w:t>
            </w:r>
          </w:p>
          <w:p w:rsidR="007A1059" w:rsidRDefault="007A1059" w:rsidP="0090037D">
            <w:pPr>
              <w:spacing w:line="250" w:lineRule="exact"/>
              <w:rPr>
                <w:sz w:val="22"/>
              </w:rPr>
            </w:pPr>
            <w:r w:rsidRPr="00051CCD">
              <w:rPr>
                <w:rFonts w:ascii="Courier New" w:hAnsi="Courier New" w:cs="Courier New"/>
                <w:b/>
                <w:sz w:val="20"/>
              </w:rPr>
              <w:t xml:space="preserve">id        </w:t>
            </w:r>
            <w:r w:rsidR="002C5D03">
              <w:rPr>
                <w:rFonts w:ascii="Courier New" w:hAnsi="Courier New" w:cs="Courier New"/>
                <w:b/>
                <w:sz w:val="20"/>
              </w:rPr>
              <w:t xml:space="preserve">    </w:t>
            </w:r>
            <w:r>
              <w:rPr>
                <w:sz w:val="22"/>
              </w:rPr>
              <w:t>Display user and group ids</w:t>
            </w:r>
          </w:p>
          <w:p w:rsidR="007A1059" w:rsidRDefault="007A1059" w:rsidP="0090037D">
            <w:pPr>
              <w:spacing w:line="250" w:lineRule="exact"/>
              <w:rPr>
                <w:sz w:val="22"/>
              </w:rPr>
            </w:pPr>
            <w:r w:rsidRPr="00051CCD">
              <w:rPr>
                <w:rFonts w:ascii="Courier New" w:hAnsi="Courier New" w:cs="Courier New"/>
                <w:b/>
                <w:sz w:val="20"/>
              </w:rPr>
              <w:t xml:space="preserve">ifconfig  </w:t>
            </w:r>
            <w:r w:rsidR="002C5D03">
              <w:rPr>
                <w:rFonts w:ascii="Courier New" w:hAnsi="Courier New" w:cs="Courier New"/>
                <w:b/>
                <w:sz w:val="20"/>
              </w:rPr>
              <w:t xml:space="preserve">    </w:t>
            </w:r>
            <w:r>
              <w:rPr>
                <w:sz w:val="22"/>
              </w:rPr>
              <w:t xml:space="preserve">Configure Network Settings </w:t>
            </w:r>
          </w:p>
          <w:p w:rsidR="007A1059" w:rsidRDefault="007A1059" w:rsidP="0090037D">
            <w:pPr>
              <w:tabs>
                <w:tab w:val="left" w:pos="1100"/>
              </w:tabs>
              <w:spacing w:line="250" w:lineRule="exact"/>
              <w:rPr>
                <w:sz w:val="22"/>
              </w:rPr>
            </w:pPr>
            <w:r w:rsidRPr="00051CCD">
              <w:rPr>
                <w:rFonts w:ascii="Courier New" w:hAnsi="Courier New" w:cs="Courier New"/>
                <w:b/>
                <w:sz w:val="20"/>
              </w:rPr>
              <w:t xml:space="preserve">info        </w:t>
            </w:r>
            <w:r w:rsidR="002C5D03">
              <w:rPr>
                <w:rFonts w:ascii="Courier New" w:hAnsi="Courier New" w:cs="Courier New"/>
                <w:b/>
                <w:sz w:val="20"/>
              </w:rPr>
              <w:t xml:space="preserve">  </w:t>
            </w:r>
            <w:r>
              <w:rPr>
                <w:sz w:val="22"/>
              </w:rPr>
              <w:t>Help info</w:t>
            </w:r>
            <w:r w:rsidR="00EE6292">
              <w:rPr>
                <w:sz w:val="22"/>
              </w:rPr>
              <w:t xml:space="preserve"> for commands</w:t>
            </w:r>
          </w:p>
          <w:p w:rsidR="007A1059" w:rsidRDefault="007A1059" w:rsidP="0090037D">
            <w:pPr>
              <w:spacing w:line="250" w:lineRule="exact"/>
              <w:rPr>
                <w:sz w:val="22"/>
              </w:rPr>
            </w:pPr>
            <w:r w:rsidRPr="00051CCD">
              <w:rPr>
                <w:rFonts w:ascii="Courier New" w:hAnsi="Courier New" w:cs="Courier New"/>
                <w:b/>
                <w:sz w:val="20"/>
              </w:rPr>
              <w:t xml:space="preserve">init       </w:t>
            </w:r>
            <w:r w:rsidR="002C5D03">
              <w:rPr>
                <w:rFonts w:ascii="Courier New" w:hAnsi="Courier New" w:cs="Courier New"/>
                <w:b/>
                <w:sz w:val="20"/>
              </w:rPr>
              <w:t xml:space="preserve">   </w:t>
            </w:r>
            <w:r>
              <w:rPr>
                <w:sz w:val="22"/>
              </w:rPr>
              <w:t>Change current Run level</w:t>
            </w:r>
          </w:p>
          <w:p w:rsidR="007A1059" w:rsidRDefault="007A1059" w:rsidP="0090037D">
            <w:pPr>
              <w:spacing w:line="250" w:lineRule="exact"/>
              <w:rPr>
                <w:sz w:val="22"/>
              </w:rPr>
            </w:pPr>
            <w:r w:rsidRPr="00051CCD">
              <w:rPr>
                <w:rFonts w:ascii="Courier New" w:hAnsi="Courier New" w:cs="Courier New"/>
                <w:b/>
                <w:sz w:val="20"/>
              </w:rPr>
              <w:t xml:space="preserve">ipcalc      </w:t>
            </w:r>
            <w:r w:rsidR="002C5D03">
              <w:rPr>
                <w:rFonts w:ascii="Courier New" w:hAnsi="Courier New" w:cs="Courier New"/>
                <w:b/>
                <w:sz w:val="20"/>
              </w:rPr>
              <w:t xml:space="preserve">  </w:t>
            </w:r>
            <w:r>
              <w:rPr>
                <w:sz w:val="22"/>
              </w:rPr>
              <w:t>Calc. Info from IP Address/Mask</w:t>
            </w:r>
          </w:p>
          <w:p w:rsidR="007A1059" w:rsidRDefault="007A1059" w:rsidP="0090037D">
            <w:pPr>
              <w:spacing w:line="250" w:lineRule="exact"/>
              <w:rPr>
                <w:sz w:val="22"/>
              </w:rPr>
            </w:pPr>
            <w:r w:rsidRPr="00051CCD">
              <w:rPr>
                <w:rFonts w:ascii="Courier New" w:hAnsi="Courier New" w:cs="Courier New"/>
                <w:b/>
                <w:sz w:val="20"/>
              </w:rPr>
              <w:t xml:space="preserve">kill      </w:t>
            </w:r>
            <w:r w:rsidR="002C5D03">
              <w:rPr>
                <w:rFonts w:ascii="Courier New" w:hAnsi="Courier New" w:cs="Courier New"/>
                <w:b/>
                <w:sz w:val="20"/>
              </w:rPr>
              <w:t xml:space="preserve">    </w:t>
            </w:r>
            <w:r>
              <w:rPr>
                <w:sz w:val="22"/>
              </w:rPr>
              <w:t>Kill a process</w:t>
            </w:r>
            <w:r w:rsidR="00EE6292">
              <w:rPr>
                <w:sz w:val="22"/>
              </w:rPr>
              <w:t xml:space="preserve"> by PID</w:t>
            </w:r>
          </w:p>
          <w:p w:rsidR="007A1059" w:rsidRDefault="007A1059" w:rsidP="0090037D">
            <w:pPr>
              <w:spacing w:line="250" w:lineRule="exact"/>
              <w:rPr>
                <w:sz w:val="22"/>
              </w:rPr>
            </w:pPr>
            <w:r w:rsidRPr="00051CCD">
              <w:rPr>
                <w:rFonts w:ascii="Courier New" w:hAnsi="Courier New" w:cs="Courier New"/>
                <w:b/>
                <w:sz w:val="20"/>
              </w:rPr>
              <w:t xml:space="preserve">killall     </w:t>
            </w:r>
            <w:r w:rsidR="002C5D03">
              <w:rPr>
                <w:rFonts w:ascii="Courier New" w:hAnsi="Courier New" w:cs="Courier New"/>
                <w:b/>
                <w:sz w:val="20"/>
              </w:rPr>
              <w:t xml:space="preserve">  </w:t>
            </w:r>
            <w:r>
              <w:rPr>
                <w:sz w:val="22"/>
              </w:rPr>
              <w:t>Kill processes by name</w:t>
            </w:r>
          </w:p>
          <w:p w:rsidR="007A1059" w:rsidRDefault="007A1059" w:rsidP="0090037D">
            <w:pPr>
              <w:spacing w:line="250" w:lineRule="exact"/>
              <w:rPr>
                <w:sz w:val="22"/>
              </w:rPr>
            </w:pPr>
            <w:r w:rsidRPr="00051CCD">
              <w:rPr>
                <w:rFonts w:ascii="Courier New" w:hAnsi="Courier New" w:cs="Courier New"/>
                <w:b/>
                <w:sz w:val="20"/>
              </w:rPr>
              <w:t xml:space="preserve">kudzu      </w:t>
            </w:r>
            <w:r w:rsidR="002C5D03">
              <w:rPr>
                <w:rFonts w:ascii="Courier New" w:hAnsi="Courier New" w:cs="Courier New"/>
                <w:b/>
                <w:sz w:val="20"/>
              </w:rPr>
              <w:t xml:space="preserve">   </w:t>
            </w:r>
            <w:r>
              <w:rPr>
                <w:sz w:val="22"/>
              </w:rPr>
              <w:t>Check for new/changed hardware</w:t>
            </w:r>
          </w:p>
          <w:p w:rsidR="007A1059" w:rsidRDefault="007A1059" w:rsidP="0090037D">
            <w:pPr>
              <w:spacing w:line="250" w:lineRule="exact"/>
              <w:rPr>
                <w:sz w:val="22"/>
              </w:rPr>
            </w:pPr>
            <w:r w:rsidRPr="00051CCD">
              <w:rPr>
                <w:rFonts w:ascii="Courier New" w:hAnsi="Courier New" w:cs="Courier New"/>
                <w:b/>
                <w:sz w:val="20"/>
              </w:rPr>
              <w:t xml:space="preserve">less      </w:t>
            </w:r>
            <w:r w:rsidR="002C5D03">
              <w:rPr>
                <w:rFonts w:ascii="Courier New" w:hAnsi="Courier New" w:cs="Courier New"/>
                <w:b/>
                <w:sz w:val="20"/>
              </w:rPr>
              <w:t xml:space="preserve">    </w:t>
            </w:r>
            <w:r>
              <w:rPr>
                <w:sz w:val="22"/>
              </w:rPr>
              <w:t>Display output one screen at a time</w:t>
            </w:r>
          </w:p>
          <w:p w:rsidR="007A1059" w:rsidRDefault="007A1059" w:rsidP="0090037D">
            <w:pPr>
              <w:spacing w:line="250" w:lineRule="exact"/>
              <w:rPr>
                <w:sz w:val="22"/>
              </w:rPr>
            </w:pPr>
            <w:r w:rsidRPr="00051CCD">
              <w:rPr>
                <w:rFonts w:ascii="Courier New" w:hAnsi="Courier New" w:cs="Courier New"/>
                <w:b/>
                <w:sz w:val="20"/>
              </w:rPr>
              <w:t xml:space="preserve">ln         </w:t>
            </w:r>
            <w:r w:rsidR="002C5D03">
              <w:rPr>
                <w:rFonts w:ascii="Courier New" w:hAnsi="Courier New" w:cs="Courier New"/>
                <w:b/>
                <w:sz w:val="20"/>
              </w:rPr>
              <w:t xml:space="preserve">   </w:t>
            </w:r>
            <w:r>
              <w:rPr>
                <w:sz w:val="22"/>
              </w:rPr>
              <w:t>Make links between files</w:t>
            </w:r>
          </w:p>
          <w:p w:rsidR="007A1059" w:rsidRDefault="007A1059" w:rsidP="0090037D">
            <w:pPr>
              <w:spacing w:line="250" w:lineRule="exact"/>
              <w:rPr>
                <w:sz w:val="22"/>
              </w:rPr>
            </w:pPr>
            <w:r w:rsidRPr="00051CCD">
              <w:rPr>
                <w:rFonts w:ascii="Courier New" w:hAnsi="Courier New" w:cs="Courier New"/>
                <w:b/>
                <w:sz w:val="20"/>
              </w:rPr>
              <w:t>loadlin.exe</w:t>
            </w:r>
            <w:r w:rsidR="002C5D03">
              <w:rPr>
                <w:rFonts w:ascii="Courier New" w:hAnsi="Courier New" w:cs="Courier New"/>
                <w:b/>
                <w:sz w:val="20"/>
              </w:rPr>
              <w:t xml:space="preserve">   </w:t>
            </w:r>
            <w:r>
              <w:rPr>
                <w:sz w:val="22"/>
              </w:rPr>
              <w:t>Boot into Linux from MSDOS</w:t>
            </w:r>
          </w:p>
          <w:p w:rsidR="007A1059" w:rsidRDefault="007A1059" w:rsidP="0090037D">
            <w:pPr>
              <w:spacing w:line="250" w:lineRule="exact"/>
              <w:rPr>
                <w:sz w:val="22"/>
              </w:rPr>
            </w:pPr>
            <w:r>
              <w:rPr>
                <w:b/>
                <w:sz w:val="22"/>
              </w:rPr>
              <w:t>l</w:t>
            </w:r>
            <w:r w:rsidRPr="00051CCD">
              <w:rPr>
                <w:rFonts w:ascii="Courier New" w:hAnsi="Courier New" w:cs="Courier New"/>
                <w:b/>
                <w:sz w:val="20"/>
              </w:rPr>
              <w:t>ocate</w:t>
            </w:r>
            <w:r w:rsidR="002C5D03">
              <w:rPr>
                <w:rFonts w:ascii="Courier New" w:hAnsi="Courier New" w:cs="Courier New"/>
                <w:b/>
                <w:sz w:val="20"/>
              </w:rPr>
              <w:t xml:space="preserve">        </w:t>
            </w:r>
            <w:r w:rsidR="002C5D03" w:rsidRPr="002C5D03">
              <w:rPr>
                <w:sz w:val="22"/>
              </w:rPr>
              <w:t xml:space="preserve"> </w:t>
            </w:r>
            <w:r>
              <w:rPr>
                <w:sz w:val="22"/>
              </w:rPr>
              <w:t>Find location of files &amp; directories</w:t>
            </w:r>
          </w:p>
          <w:p w:rsidR="007A1059" w:rsidRDefault="007A1059" w:rsidP="0090037D">
            <w:pPr>
              <w:spacing w:line="250" w:lineRule="exact"/>
              <w:rPr>
                <w:sz w:val="22"/>
              </w:rPr>
            </w:pPr>
            <w:r w:rsidRPr="00051CCD">
              <w:rPr>
                <w:rFonts w:ascii="Courier New" w:hAnsi="Courier New" w:cs="Courier New"/>
                <w:b/>
                <w:sz w:val="20"/>
              </w:rPr>
              <w:t xml:space="preserve">lpc </w:t>
            </w:r>
            <w:r w:rsidR="002C5D03">
              <w:rPr>
                <w:rFonts w:ascii="Courier New" w:hAnsi="Courier New" w:cs="Courier New"/>
                <w:b/>
                <w:sz w:val="20"/>
              </w:rPr>
              <w:t xml:space="preserve">          </w:t>
            </w:r>
            <w:r>
              <w:rPr>
                <w:sz w:val="22"/>
              </w:rPr>
              <w:t>Line printer control program</w:t>
            </w:r>
          </w:p>
          <w:p w:rsidR="00053BC3" w:rsidRDefault="00053BC3" w:rsidP="0090037D">
            <w:pPr>
              <w:spacing w:line="250" w:lineRule="exact"/>
              <w:rPr>
                <w:b/>
                <w:sz w:val="22"/>
              </w:rPr>
            </w:pPr>
            <w:r w:rsidRPr="00051CCD">
              <w:rPr>
                <w:rFonts w:ascii="Courier New" w:hAnsi="Courier New" w:cs="Courier New"/>
                <w:b/>
                <w:sz w:val="20"/>
              </w:rPr>
              <w:t xml:space="preserve">lpr        </w:t>
            </w:r>
            <w:r w:rsidR="002C5D03">
              <w:rPr>
                <w:rFonts w:ascii="Courier New" w:hAnsi="Courier New" w:cs="Courier New"/>
                <w:b/>
                <w:sz w:val="20"/>
              </w:rPr>
              <w:t xml:space="preserve">   </w:t>
            </w:r>
            <w:r>
              <w:rPr>
                <w:sz w:val="22"/>
              </w:rPr>
              <w:t>Off line print</w:t>
            </w:r>
          </w:p>
          <w:p w:rsidR="00053BC3" w:rsidRDefault="00053BC3" w:rsidP="0090037D">
            <w:pPr>
              <w:spacing w:line="250" w:lineRule="exact"/>
              <w:rPr>
                <w:sz w:val="22"/>
              </w:rPr>
            </w:pPr>
            <w:r w:rsidRPr="00051CCD">
              <w:rPr>
                <w:rFonts w:ascii="Courier New" w:hAnsi="Courier New" w:cs="Courier New"/>
                <w:b/>
                <w:sz w:val="20"/>
              </w:rPr>
              <w:t xml:space="preserve">lprm     </w:t>
            </w:r>
            <w:r w:rsidR="002C5D03">
              <w:rPr>
                <w:rFonts w:ascii="Courier New" w:hAnsi="Courier New" w:cs="Courier New"/>
                <w:b/>
                <w:sz w:val="20"/>
              </w:rPr>
              <w:t xml:space="preserve">     </w:t>
            </w:r>
            <w:r>
              <w:rPr>
                <w:sz w:val="22"/>
              </w:rPr>
              <w:t>Remove jobs from the print queue</w:t>
            </w:r>
          </w:p>
          <w:p w:rsidR="00053BC3" w:rsidRDefault="00053BC3" w:rsidP="0090037D">
            <w:pPr>
              <w:spacing w:line="250" w:lineRule="exact"/>
              <w:rPr>
                <w:sz w:val="22"/>
              </w:rPr>
            </w:pPr>
            <w:r>
              <w:rPr>
                <w:b/>
                <w:sz w:val="22"/>
              </w:rPr>
              <w:t>ls</w:t>
            </w:r>
            <w:r>
              <w:rPr>
                <w:sz w:val="22"/>
              </w:rPr>
              <w:t xml:space="preserve">      </w:t>
            </w:r>
            <w:r w:rsidR="002C5D03">
              <w:rPr>
                <w:sz w:val="22"/>
              </w:rPr>
              <w:t xml:space="preserve">                    </w:t>
            </w:r>
            <w:r w:rsidR="0090037D">
              <w:rPr>
                <w:sz w:val="22"/>
              </w:rPr>
              <w:t xml:space="preserve">     </w:t>
            </w:r>
            <w:r>
              <w:rPr>
                <w:sz w:val="22"/>
              </w:rPr>
              <w:t>List information about file(s)</w:t>
            </w:r>
          </w:p>
          <w:p w:rsidR="00EE6292" w:rsidRDefault="00EE6292" w:rsidP="0090037D">
            <w:pPr>
              <w:spacing w:line="250" w:lineRule="exact"/>
              <w:rPr>
                <w:sz w:val="22"/>
              </w:rPr>
            </w:pPr>
            <w:r w:rsidRPr="0090037D">
              <w:rPr>
                <w:rFonts w:ascii="Courier New" w:hAnsi="Courier New" w:cs="Courier New"/>
                <w:b/>
                <w:sz w:val="20"/>
              </w:rPr>
              <w:t xml:space="preserve">man     </w:t>
            </w:r>
            <w:r w:rsidR="002C5D03" w:rsidRPr="0090037D">
              <w:rPr>
                <w:rFonts w:ascii="Courier New" w:hAnsi="Courier New" w:cs="Courier New"/>
                <w:b/>
                <w:sz w:val="20"/>
              </w:rPr>
              <w:t xml:space="preserve">      </w:t>
            </w:r>
            <w:r>
              <w:rPr>
                <w:sz w:val="22"/>
              </w:rPr>
              <w:t>See Info page 20</w:t>
            </w:r>
          </w:p>
        </w:tc>
        <w:tc>
          <w:tcPr>
            <w:tcW w:w="360" w:type="dxa"/>
            <w:tcBorders>
              <w:left w:val="single" w:sz="1" w:space="0" w:color="000000"/>
              <w:bottom w:val="single" w:sz="1" w:space="0" w:color="000000"/>
            </w:tcBorders>
          </w:tcPr>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6</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6</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6</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7</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9</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10</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10</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13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13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13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14</w:t>
            </w:r>
          </w:p>
          <w:p w:rsidR="007A1059" w:rsidRPr="0090037D" w:rsidRDefault="0046723C" w:rsidP="0090037D">
            <w:pPr>
              <w:spacing w:line="250" w:lineRule="atLeast"/>
              <w:jc w:val="center"/>
              <w:rPr>
                <w:rFonts w:ascii="Courier New" w:hAnsi="Courier New" w:cs="Courier New"/>
                <w:b/>
                <w:sz w:val="20"/>
              </w:rPr>
            </w:pPr>
            <w:r>
              <w:rPr>
                <w:rFonts w:ascii="Courier New" w:hAnsi="Courier New" w:cs="Courier New"/>
                <w:b/>
                <w:sz w:val="20"/>
              </w:rPr>
              <w:t>14</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15</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1</w:t>
            </w:r>
            <w:r w:rsidR="009557A9">
              <w:rPr>
                <w:rFonts w:ascii="Courier New" w:hAnsi="Courier New" w:cs="Courier New"/>
                <w:b/>
                <w:sz w:val="20"/>
              </w:rPr>
              <w:t>5</w:t>
            </w:r>
          </w:p>
          <w:p w:rsidR="007A1059" w:rsidRPr="0090037D" w:rsidRDefault="00533FA3" w:rsidP="0090037D">
            <w:pPr>
              <w:spacing w:line="250" w:lineRule="atLeast"/>
              <w:jc w:val="center"/>
              <w:rPr>
                <w:rFonts w:ascii="Courier New" w:hAnsi="Courier New" w:cs="Courier New"/>
                <w:b/>
                <w:sz w:val="20"/>
              </w:rPr>
            </w:pPr>
            <w:r>
              <w:rPr>
                <w:rFonts w:ascii="Courier New" w:hAnsi="Courier New" w:cs="Courier New"/>
                <w:b/>
                <w:sz w:val="20"/>
              </w:rPr>
              <w:t>1</w:t>
            </w:r>
            <w:r w:rsidR="009557A9">
              <w:rPr>
                <w:rFonts w:ascii="Courier New" w:hAnsi="Courier New" w:cs="Courier New"/>
                <w:b/>
                <w:sz w:val="20"/>
              </w:rPr>
              <w:t>6</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1</w:t>
            </w:r>
            <w:r w:rsidR="006E539B">
              <w:rPr>
                <w:rFonts w:ascii="Courier New" w:hAnsi="Courier New" w:cs="Courier New"/>
                <w:b/>
                <w:sz w:val="20"/>
              </w:rPr>
              <w:t>8</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2</w:t>
            </w:r>
            <w:r w:rsidR="006E539B">
              <w:rPr>
                <w:rFonts w:ascii="Courier New" w:hAnsi="Courier New" w:cs="Courier New"/>
                <w:b/>
                <w:sz w:val="20"/>
              </w:rPr>
              <w:t>0</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2</w:t>
            </w:r>
            <w:r w:rsidR="006E539B">
              <w:rPr>
                <w:rFonts w:ascii="Courier New" w:hAnsi="Courier New" w:cs="Courier New"/>
                <w:b/>
                <w:sz w:val="20"/>
              </w:rPr>
              <w:t>1</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21</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21</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2</w:t>
            </w:r>
            <w:r w:rsidR="006E539B">
              <w:rPr>
                <w:rFonts w:ascii="Courier New" w:hAnsi="Courier New" w:cs="Courier New"/>
                <w:b/>
                <w:sz w:val="20"/>
              </w:rPr>
              <w:t>1</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22</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2</w:t>
            </w:r>
            <w:r w:rsidR="006E539B">
              <w:rPr>
                <w:rFonts w:ascii="Courier New" w:hAnsi="Courier New" w:cs="Courier New"/>
                <w:b/>
                <w:sz w:val="20"/>
              </w:rPr>
              <w:t>2</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22</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2</w:t>
            </w:r>
            <w:r w:rsidR="006E539B">
              <w:rPr>
                <w:rFonts w:ascii="Courier New" w:hAnsi="Courier New" w:cs="Courier New"/>
                <w:b/>
                <w:sz w:val="20"/>
              </w:rPr>
              <w:t>4</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24</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25</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2</w:t>
            </w:r>
            <w:r w:rsidR="006E539B">
              <w:rPr>
                <w:rFonts w:ascii="Courier New" w:hAnsi="Courier New" w:cs="Courier New"/>
                <w:b/>
                <w:sz w:val="20"/>
              </w:rPr>
              <w:t>5</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26</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26</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2</w:t>
            </w:r>
            <w:r w:rsidR="006E539B">
              <w:rPr>
                <w:rFonts w:ascii="Courier New" w:hAnsi="Courier New" w:cs="Courier New"/>
                <w:b/>
                <w:sz w:val="20"/>
              </w:rPr>
              <w:t>7</w:t>
            </w:r>
          </w:p>
          <w:p w:rsidR="007A1059" w:rsidRPr="0090037D" w:rsidRDefault="006E539B" w:rsidP="0090037D">
            <w:pPr>
              <w:spacing w:line="250" w:lineRule="atLeast"/>
              <w:jc w:val="center"/>
              <w:rPr>
                <w:rFonts w:ascii="Courier New" w:hAnsi="Courier New" w:cs="Courier New"/>
                <w:b/>
                <w:sz w:val="20"/>
              </w:rPr>
            </w:pPr>
            <w:r>
              <w:rPr>
                <w:rFonts w:ascii="Courier New" w:hAnsi="Courier New" w:cs="Courier New"/>
                <w:b/>
                <w:sz w:val="20"/>
              </w:rPr>
              <w:t>28</w:t>
            </w:r>
          </w:p>
          <w:p w:rsidR="007A1059" w:rsidRPr="0090037D" w:rsidRDefault="00375887" w:rsidP="0090037D">
            <w:pPr>
              <w:spacing w:line="250" w:lineRule="atLeast"/>
              <w:jc w:val="center"/>
              <w:rPr>
                <w:rFonts w:ascii="Courier New" w:hAnsi="Courier New" w:cs="Courier New"/>
                <w:b/>
                <w:sz w:val="20"/>
              </w:rPr>
            </w:pPr>
            <w:r>
              <w:rPr>
                <w:rFonts w:ascii="Courier New" w:hAnsi="Courier New" w:cs="Courier New"/>
                <w:b/>
                <w:sz w:val="20"/>
              </w:rPr>
              <w:t>29</w:t>
            </w:r>
          </w:p>
          <w:p w:rsidR="007A1059" w:rsidRPr="0090037D" w:rsidRDefault="00375887" w:rsidP="0090037D">
            <w:pPr>
              <w:spacing w:line="250" w:lineRule="atLeast"/>
              <w:jc w:val="center"/>
              <w:rPr>
                <w:rFonts w:ascii="Courier New" w:hAnsi="Courier New" w:cs="Courier New"/>
                <w:b/>
                <w:sz w:val="20"/>
              </w:rPr>
            </w:pPr>
            <w:r>
              <w:rPr>
                <w:rFonts w:ascii="Courier New" w:hAnsi="Courier New" w:cs="Courier New"/>
                <w:b/>
                <w:sz w:val="20"/>
              </w:rPr>
              <w:t>29</w:t>
            </w:r>
          </w:p>
          <w:p w:rsidR="004071CE" w:rsidRPr="0090037D" w:rsidRDefault="00375887" w:rsidP="0090037D">
            <w:pPr>
              <w:spacing w:line="250" w:lineRule="atLeast"/>
              <w:jc w:val="center"/>
              <w:rPr>
                <w:rFonts w:ascii="Courier New" w:hAnsi="Courier New" w:cs="Courier New"/>
                <w:b/>
                <w:sz w:val="20"/>
              </w:rPr>
            </w:pPr>
            <w:r>
              <w:rPr>
                <w:rFonts w:ascii="Courier New" w:hAnsi="Courier New" w:cs="Courier New"/>
                <w:b/>
                <w:sz w:val="20"/>
              </w:rPr>
              <w:t>29</w:t>
            </w:r>
          </w:p>
          <w:p w:rsidR="00053BC3" w:rsidRPr="0090037D" w:rsidRDefault="00053BC3" w:rsidP="0090037D">
            <w:pPr>
              <w:spacing w:line="250" w:lineRule="atLeast"/>
              <w:jc w:val="center"/>
              <w:rPr>
                <w:rFonts w:ascii="Courier New" w:hAnsi="Courier New" w:cs="Courier New"/>
                <w:b/>
                <w:sz w:val="20"/>
              </w:rPr>
            </w:pPr>
            <w:r w:rsidRPr="0090037D">
              <w:rPr>
                <w:rFonts w:ascii="Courier New" w:hAnsi="Courier New" w:cs="Courier New"/>
                <w:b/>
                <w:sz w:val="20"/>
              </w:rPr>
              <w:t>3</w:t>
            </w:r>
            <w:r w:rsidR="00375887">
              <w:rPr>
                <w:rFonts w:ascii="Courier New" w:hAnsi="Courier New" w:cs="Courier New"/>
                <w:b/>
                <w:sz w:val="20"/>
              </w:rPr>
              <w:t>1</w:t>
            </w:r>
          </w:p>
          <w:p w:rsidR="00053BC3" w:rsidRPr="0090037D" w:rsidRDefault="00375887" w:rsidP="0090037D">
            <w:pPr>
              <w:spacing w:line="250" w:lineRule="atLeast"/>
              <w:jc w:val="center"/>
              <w:rPr>
                <w:rFonts w:ascii="Courier New" w:hAnsi="Courier New" w:cs="Courier New"/>
                <w:b/>
                <w:sz w:val="20"/>
              </w:rPr>
            </w:pPr>
            <w:r>
              <w:rPr>
                <w:rFonts w:ascii="Courier New" w:hAnsi="Courier New" w:cs="Courier New"/>
                <w:b/>
                <w:sz w:val="20"/>
              </w:rPr>
              <w:t>32</w:t>
            </w:r>
          </w:p>
          <w:p w:rsidR="00053BC3" w:rsidRPr="0090037D" w:rsidRDefault="00053BC3" w:rsidP="0090037D">
            <w:pPr>
              <w:spacing w:line="250" w:lineRule="atLeast"/>
              <w:jc w:val="center"/>
              <w:rPr>
                <w:rFonts w:ascii="Courier New" w:hAnsi="Courier New" w:cs="Courier New"/>
                <w:b/>
                <w:sz w:val="20"/>
              </w:rPr>
            </w:pPr>
            <w:r w:rsidRPr="0090037D">
              <w:rPr>
                <w:rFonts w:ascii="Courier New" w:hAnsi="Courier New" w:cs="Courier New"/>
                <w:b/>
                <w:sz w:val="20"/>
              </w:rPr>
              <w:t>3</w:t>
            </w:r>
            <w:r w:rsidR="00375887">
              <w:rPr>
                <w:rFonts w:ascii="Courier New" w:hAnsi="Courier New" w:cs="Courier New"/>
                <w:b/>
                <w:sz w:val="20"/>
              </w:rPr>
              <w:t>2</w:t>
            </w:r>
          </w:p>
          <w:p w:rsidR="00EE6292" w:rsidRDefault="00EE6292" w:rsidP="0090037D">
            <w:pPr>
              <w:spacing w:line="250" w:lineRule="atLeast"/>
              <w:jc w:val="center"/>
              <w:rPr>
                <w:sz w:val="22"/>
              </w:rPr>
            </w:pPr>
            <w:r w:rsidRPr="0090037D">
              <w:rPr>
                <w:rFonts w:ascii="Courier New" w:hAnsi="Courier New" w:cs="Courier New"/>
                <w:b/>
                <w:sz w:val="20"/>
              </w:rPr>
              <w:t>..</w:t>
            </w:r>
          </w:p>
        </w:tc>
        <w:tc>
          <w:tcPr>
            <w:tcW w:w="4860" w:type="dxa"/>
            <w:tcBorders>
              <w:left w:val="single" w:sz="1" w:space="0" w:color="000000"/>
              <w:bottom w:val="single" w:sz="1" w:space="0" w:color="000000"/>
            </w:tcBorders>
          </w:tcPr>
          <w:p w:rsidR="007A1059" w:rsidRDefault="007A1059" w:rsidP="0090037D">
            <w:pPr>
              <w:spacing w:line="250" w:lineRule="exact"/>
              <w:rPr>
                <w:sz w:val="22"/>
              </w:rPr>
            </w:pPr>
            <w:r w:rsidRPr="002C5D03">
              <w:rPr>
                <w:rFonts w:ascii="Courier New" w:hAnsi="Courier New" w:cs="Courier New"/>
                <w:b/>
                <w:sz w:val="20"/>
              </w:rPr>
              <w:t>minicom</w:t>
            </w:r>
            <w:r w:rsidR="0090037D">
              <w:rPr>
                <w:rFonts w:ascii="Courier New" w:hAnsi="Courier New" w:cs="Courier New"/>
                <w:b/>
                <w:sz w:val="20"/>
              </w:rPr>
              <w:t xml:space="preserve">       </w:t>
            </w:r>
            <w:r>
              <w:rPr>
                <w:sz w:val="22"/>
              </w:rPr>
              <w:t>CLI Serial Communications</w:t>
            </w:r>
          </w:p>
          <w:p w:rsidR="001307CE" w:rsidRPr="001307CE" w:rsidRDefault="001307CE" w:rsidP="0090037D">
            <w:pPr>
              <w:spacing w:line="250" w:lineRule="exact"/>
              <w:rPr>
                <w:sz w:val="22"/>
              </w:rPr>
            </w:pPr>
            <w:r w:rsidRPr="002C5D03">
              <w:rPr>
                <w:rFonts w:ascii="Courier New" w:hAnsi="Courier New" w:cs="Courier New"/>
                <w:b/>
                <w:sz w:val="20"/>
              </w:rPr>
              <w:t xml:space="preserve">mkbootdisk  </w:t>
            </w:r>
            <w:r w:rsidR="0090037D">
              <w:rPr>
                <w:rFonts w:ascii="Courier New" w:hAnsi="Courier New" w:cs="Courier New"/>
                <w:b/>
                <w:sz w:val="20"/>
              </w:rPr>
              <w:t xml:space="preserve">  </w:t>
            </w:r>
            <w:r>
              <w:rPr>
                <w:sz w:val="22"/>
              </w:rPr>
              <w:t>Create Linux Boot Floppy</w:t>
            </w:r>
          </w:p>
          <w:p w:rsidR="00414AAC" w:rsidRDefault="00414AAC" w:rsidP="00414AAC">
            <w:pPr>
              <w:spacing w:line="250" w:lineRule="exact"/>
              <w:rPr>
                <w:sz w:val="22"/>
              </w:rPr>
            </w:pPr>
            <w:r w:rsidRPr="002C5D03">
              <w:rPr>
                <w:rFonts w:ascii="Courier New" w:hAnsi="Courier New" w:cs="Courier New"/>
                <w:b/>
                <w:sz w:val="20"/>
              </w:rPr>
              <w:t xml:space="preserve">mkdir      </w:t>
            </w:r>
            <w:r>
              <w:rPr>
                <w:rFonts w:ascii="Courier New" w:hAnsi="Courier New" w:cs="Courier New"/>
                <w:b/>
                <w:sz w:val="20"/>
              </w:rPr>
              <w:t xml:space="preserve">   </w:t>
            </w:r>
            <w:r>
              <w:rPr>
                <w:sz w:val="22"/>
              </w:rPr>
              <w:t>Create new folder(s)</w:t>
            </w:r>
          </w:p>
          <w:p w:rsidR="007A1059" w:rsidRDefault="001307CE" w:rsidP="0090037D">
            <w:pPr>
              <w:spacing w:line="250" w:lineRule="exact"/>
              <w:rPr>
                <w:sz w:val="22"/>
              </w:rPr>
            </w:pPr>
            <w:r w:rsidRPr="00051CCD">
              <w:rPr>
                <w:rFonts w:ascii="Courier New" w:hAnsi="Courier New" w:cs="Courier New"/>
                <w:b/>
                <w:sz w:val="20"/>
              </w:rPr>
              <w:t>m</w:t>
            </w:r>
            <w:r w:rsidR="007A1059" w:rsidRPr="00051CCD">
              <w:rPr>
                <w:rFonts w:ascii="Courier New" w:hAnsi="Courier New" w:cs="Courier New"/>
                <w:b/>
                <w:sz w:val="20"/>
              </w:rPr>
              <w:t xml:space="preserve">kfs         </w:t>
            </w:r>
            <w:r w:rsidR="0090037D">
              <w:rPr>
                <w:rFonts w:ascii="Courier New" w:hAnsi="Courier New" w:cs="Courier New"/>
                <w:b/>
                <w:sz w:val="20"/>
              </w:rPr>
              <w:t xml:space="preserve"> </w:t>
            </w:r>
            <w:r w:rsidR="007A1059">
              <w:rPr>
                <w:sz w:val="22"/>
              </w:rPr>
              <w:t>Make a File System (format)</w:t>
            </w:r>
          </w:p>
          <w:p w:rsidR="007A1059" w:rsidRDefault="007A1059" w:rsidP="0090037D">
            <w:pPr>
              <w:spacing w:line="250" w:lineRule="exact"/>
              <w:rPr>
                <w:sz w:val="22"/>
              </w:rPr>
            </w:pPr>
            <w:r w:rsidRPr="00051CCD">
              <w:rPr>
                <w:rFonts w:ascii="Courier New" w:hAnsi="Courier New" w:cs="Courier New"/>
                <w:b/>
                <w:sz w:val="20"/>
              </w:rPr>
              <w:t xml:space="preserve">more         </w:t>
            </w:r>
            <w:r w:rsidR="0090037D">
              <w:rPr>
                <w:rFonts w:ascii="Courier New" w:hAnsi="Courier New" w:cs="Courier New"/>
                <w:b/>
                <w:sz w:val="20"/>
              </w:rPr>
              <w:t xml:space="preserve"> </w:t>
            </w:r>
            <w:r>
              <w:rPr>
                <w:sz w:val="22"/>
              </w:rPr>
              <w:t>Display output one screen at a time</w:t>
            </w:r>
          </w:p>
          <w:p w:rsidR="007A1059" w:rsidRDefault="007A1059" w:rsidP="0090037D">
            <w:pPr>
              <w:spacing w:line="250" w:lineRule="exact"/>
              <w:rPr>
                <w:sz w:val="22"/>
              </w:rPr>
            </w:pPr>
            <w:r w:rsidRPr="00051CCD">
              <w:rPr>
                <w:rFonts w:ascii="Courier New" w:hAnsi="Courier New" w:cs="Courier New"/>
                <w:b/>
                <w:sz w:val="20"/>
              </w:rPr>
              <w:t xml:space="preserve">mount       </w:t>
            </w:r>
            <w:r w:rsidR="0090037D">
              <w:rPr>
                <w:rFonts w:ascii="Courier New" w:hAnsi="Courier New" w:cs="Courier New"/>
                <w:b/>
                <w:sz w:val="20"/>
              </w:rPr>
              <w:t xml:space="preserve">  </w:t>
            </w:r>
            <w:r>
              <w:rPr>
                <w:sz w:val="22"/>
              </w:rPr>
              <w:t>Mount a file system</w:t>
            </w:r>
          </w:p>
          <w:p w:rsidR="007A1059" w:rsidRDefault="007A1059" w:rsidP="0090037D">
            <w:pPr>
              <w:spacing w:line="250" w:lineRule="exact"/>
              <w:rPr>
                <w:sz w:val="22"/>
              </w:rPr>
            </w:pPr>
            <w:r w:rsidRPr="00051CCD">
              <w:rPr>
                <w:rFonts w:ascii="Courier New" w:hAnsi="Courier New" w:cs="Courier New"/>
                <w:b/>
                <w:sz w:val="20"/>
              </w:rPr>
              <w:t xml:space="preserve">mv            </w:t>
            </w:r>
            <w:r>
              <w:rPr>
                <w:sz w:val="22"/>
              </w:rPr>
              <w:t>Move or rename files or directories</w:t>
            </w:r>
          </w:p>
          <w:p w:rsidR="004974A7" w:rsidRPr="004974A7" w:rsidRDefault="004974A7" w:rsidP="0090037D">
            <w:pPr>
              <w:spacing w:line="250" w:lineRule="exact"/>
              <w:rPr>
                <w:sz w:val="22"/>
              </w:rPr>
            </w:pPr>
            <w:r w:rsidRPr="00051CCD">
              <w:rPr>
                <w:rFonts w:ascii="Courier New" w:hAnsi="Courier New" w:cs="Courier New"/>
                <w:b/>
                <w:sz w:val="20"/>
              </w:rPr>
              <w:t xml:space="preserve">netstat      </w:t>
            </w:r>
            <w:r w:rsidR="0090037D">
              <w:rPr>
                <w:rFonts w:ascii="Courier New" w:hAnsi="Courier New" w:cs="Courier New"/>
                <w:b/>
                <w:sz w:val="20"/>
              </w:rPr>
              <w:t xml:space="preserve"> </w:t>
            </w:r>
            <w:r>
              <w:rPr>
                <w:sz w:val="22"/>
              </w:rPr>
              <w:t>Display TCP/IP connection stats</w:t>
            </w:r>
          </w:p>
          <w:p w:rsidR="001307CE" w:rsidRPr="00053BC3" w:rsidRDefault="001307CE" w:rsidP="0090037D">
            <w:pPr>
              <w:spacing w:line="250" w:lineRule="exact"/>
              <w:rPr>
                <w:sz w:val="22"/>
              </w:rPr>
            </w:pPr>
            <w:proofErr w:type="gramStart"/>
            <w:r w:rsidRPr="00051CCD">
              <w:rPr>
                <w:rFonts w:ascii="Courier New" w:hAnsi="Courier New" w:cs="Courier New"/>
                <w:b/>
                <w:sz w:val="20"/>
              </w:rPr>
              <w:t>nice</w:t>
            </w:r>
            <w:proofErr w:type="gramEnd"/>
            <w:r w:rsidRPr="00051CCD">
              <w:rPr>
                <w:rFonts w:ascii="Courier New" w:hAnsi="Courier New" w:cs="Courier New"/>
                <w:b/>
                <w:sz w:val="20"/>
              </w:rPr>
              <w:t xml:space="preserve">          </w:t>
            </w:r>
            <w:r w:rsidR="00053BC3">
              <w:rPr>
                <w:sz w:val="22"/>
              </w:rPr>
              <w:t>Exec. a command with different priority</w:t>
            </w:r>
          </w:p>
          <w:p w:rsidR="007A1059" w:rsidRDefault="007A1059" w:rsidP="0090037D">
            <w:pPr>
              <w:spacing w:line="250" w:lineRule="exact"/>
              <w:rPr>
                <w:sz w:val="22"/>
              </w:rPr>
            </w:pPr>
            <w:r w:rsidRPr="00051CCD">
              <w:rPr>
                <w:rFonts w:ascii="Courier New" w:hAnsi="Courier New" w:cs="Courier New"/>
                <w:b/>
                <w:sz w:val="20"/>
              </w:rPr>
              <w:t xml:space="preserve">nl            </w:t>
            </w:r>
            <w:r>
              <w:rPr>
                <w:sz w:val="22"/>
              </w:rPr>
              <w:t>Number lines and write files</w:t>
            </w:r>
          </w:p>
          <w:p w:rsidR="007A1059" w:rsidRDefault="007A1059" w:rsidP="0090037D">
            <w:pPr>
              <w:spacing w:line="250" w:lineRule="exact"/>
              <w:rPr>
                <w:sz w:val="22"/>
              </w:rPr>
            </w:pPr>
            <w:r w:rsidRPr="00051CCD">
              <w:rPr>
                <w:rFonts w:ascii="Courier New" w:hAnsi="Courier New" w:cs="Courier New"/>
                <w:b/>
                <w:sz w:val="20"/>
              </w:rPr>
              <w:t xml:space="preserve">ntsysv      </w:t>
            </w:r>
            <w:r w:rsidR="0090037D">
              <w:rPr>
                <w:rFonts w:ascii="Courier New" w:hAnsi="Courier New" w:cs="Courier New"/>
                <w:b/>
                <w:sz w:val="20"/>
              </w:rPr>
              <w:t xml:space="preserve">  </w:t>
            </w:r>
            <w:r>
              <w:rPr>
                <w:sz w:val="22"/>
              </w:rPr>
              <w:t>CLI RunLevel Services configuration</w:t>
            </w:r>
          </w:p>
          <w:p w:rsidR="007A1059" w:rsidRDefault="007A1059" w:rsidP="0090037D">
            <w:pPr>
              <w:spacing w:line="250" w:lineRule="exact"/>
              <w:rPr>
                <w:sz w:val="22"/>
              </w:rPr>
            </w:pPr>
            <w:r w:rsidRPr="00051CCD">
              <w:rPr>
                <w:rFonts w:ascii="Courier New" w:hAnsi="Courier New" w:cs="Courier New"/>
                <w:b/>
                <w:sz w:val="20"/>
              </w:rPr>
              <w:t xml:space="preserve">passwd    </w:t>
            </w:r>
            <w:r w:rsidR="0090037D">
              <w:rPr>
                <w:rFonts w:ascii="Courier New" w:hAnsi="Courier New" w:cs="Courier New"/>
                <w:b/>
                <w:sz w:val="20"/>
              </w:rPr>
              <w:t xml:space="preserve">    </w:t>
            </w:r>
            <w:r>
              <w:rPr>
                <w:sz w:val="22"/>
              </w:rPr>
              <w:t>Modify a user password</w:t>
            </w:r>
          </w:p>
          <w:p w:rsidR="007A1059" w:rsidRDefault="007A1059" w:rsidP="0090037D">
            <w:pPr>
              <w:spacing w:line="250" w:lineRule="exact"/>
              <w:rPr>
                <w:sz w:val="22"/>
              </w:rPr>
            </w:pPr>
            <w:r w:rsidRPr="00051CCD">
              <w:rPr>
                <w:rFonts w:ascii="Courier New" w:hAnsi="Courier New" w:cs="Courier New"/>
                <w:b/>
                <w:sz w:val="20"/>
              </w:rPr>
              <w:t xml:space="preserve">pico         </w:t>
            </w:r>
            <w:r>
              <w:rPr>
                <w:sz w:val="22"/>
              </w:rPr>
              <w:t xml:space="preserve"> </w:t>
            </w:r>
            <w:r w:rsidR="0090037D">
              <w:rPr>
                <w:sz w:val="22"/>
              </w:rPr>
              <w:t xml:space="preserve"> </w:t>
            </w:r>
            <w:r>
              <w:rPr>
                <w:sz w:val="22"/>
              </w:rPr>
              <w:t>Command Line text editor</w:t>
            </w:r>
          </w:p>
          <w:p w:rsidR="007A1059" w:rsidRDefault="007A1059" w:rsidP="0090037D">
            <w:pPr>
              <w:spacing w:line="250" w:lineRule="exact"/>
              <w:rPr>
                <w:sz w:val="22"/>
              </w:rPr>
            </w:pPr>
            <w:r w:rsidRPr="00051CCD">
              <w:rPr>
                <w:rFonts w:ascii="Courier New" w:hAnsi="Courier New" w:cs="Courier New"/>
                <w:b/>
                <w:sz w:val="20"/>
              </w:rPr>
              <w:t xml:space="preserve">ping         </w:t>
            </w:r>
            <w:r w:rsidR="0090037D">
              <w:rPr>
                <w:rFonts w:ascii="Courier New" w:hAnsi="Courier New" w:cs="Courier New"/>
                <w:b/>
                <w:sz w:val="20"/>
              </w:rPr>
              <w:t xml:space="preserve"> </w:t>
            </w:r>
            <w:r>
              <w:rPr>
                <w:sz w:val="22"/>
              </w:rPr>
              <w:t>Check network connectivity</w:t>
            </w:r>
          </w:p>
          <w:p w:rsidR="007A1059" w:rsidRDefault="007A1059" w:rsidP="0090037D">
            <w:pPr>
              <w:spacing w:line="250" w:lineRule="exact"/>
              <w:rPr>
                <w:sz w:val="22"/>
              </w:rPr>
            </w:pPr>
            <w:r w:rsidRPr="00051CCD">
              <w:rPr>
                <w:rFonts w:ascii="Courier New" w:hAnsi="Courier New" w:cs="Courier New"/>
                <w:b/>
                <w:sz w:val="20"/>
              </w:rPr>
              <w:t xml:space="preserve">pr            </w:t>
            </w:r>
            <w:r>
              <w:rPr>
                <w:sz w:val="22"/>
              </w:rPr>
              <w:t>Convert text files for printing</w:t>
            </w:r>
          </w:p>
          <w:p w:rsidR="007A1059" w:rsidRDefault="007A1059" w:rsidP="0090037D">
            <w:pPr>
              <w:spacing w:line="250" w:lineRule="exact"/>
              <w:rPr>
                <w:sz w:val="22"/>
              </w:rPr>
            </w:pPr>
            <w:r w:rsidRPr="00051CCD">
              <w:rPr>
                <w:rFonts w:ascii="Courier New" w:hAnsi="Courier New" w:cs="Courier New"/>
                <w:b/>
                <w:sz w:val="20"/>
              </w:rPr>
              <w:t xml:space="preserve">ps            </w:t>
            </w:r>
            <w:r>
              <w:rPr>
                <w:sz w:val="22"/>
              </w:rPr>
              <w:t>Display active processes</w:t>
            </w:r>
          </w:p>
          <w:p w:rsidR="007A1059" w:rsidRDefault="007A1059" w:rsidP="0090037D">
            <w:pPr>
              <w:spacing w:line="250" w:lineRule="exact"/>
              <w:rPr>
                <w:sz w:val="22"/>
              </w:rPr>
            </w:pPr>
            <w:r w:rsidRPr="00051CCD">
              <w:rPr>
                <w:rFonts w:ascii="Courier New" w:hAnsi="Courier New" w:cs="Courier New"/>
                <w:b/>
                <w:sz w:val="20"/>
              </w:rPr>
              <w:t xml:space="preserve">pwd          </w:t>
            </w:r>
            <w:r w:rsidR="0090037D">
              <w:rPr>
                <w:rFonts w:ascii="Courier New" w:hAnsi="Courier New" w:cs="Courier New"/>
                <w:b/>
                <w:sz w:val="20"/>
              </w:rPr>
              <w:t xml:space="preserve"> </w:t>
            </w:r>
            <w:r>
              <w:rPr>
                <w:sz w:val="22"/>
              </w:rPr>
              <w:t>Print Working Directory</w:t>
            </w:r>
          </w:p>
          <w:p w:rsidR="004974A7" w:rsidRPr="004974A7" w:rsidRDefault="004974A7" w:rsidP="0090037D">
            <w:pPr>
              <w:spacing w:line="250" w:lineRule="exact"/>
              <w:rPr>
                <w:sz w:val="22"/>
              </w:rPr>
            </w:pPr>
            <w:r w:rsidRPr="00051CCD">
              <w:rPr>
                <w:rFonts w:ascii="Courier New" w:hAnsi="Courier New" w:cs="Courier New"/>
                <w:b/>
                <w:sz w:val="20"/>
              </w:rPr>
              <w:t xml:space="preserve">rawrite     </w:t>
            </w:r>
            <w:r w:rsidR="0090037D">
              <w:rPr>
                <w:rFonts w:ascii="Courier New" w:hAnsi="Courier New" w:cs="Courier New"/>
                <w:b/>
                <w:sz w:val="20"/>
              </w:rPr>
              <w:t xml:space="preserve">  </w:t>
            </w:r>
            <w:r>
              <w:rPr>
                <w:sz w:val="22"/>
              </w:rPr>
              <w:t xml:space="preserve">MSDOS, create boot image floppy      </w:t>
            </w:r>
          </w:p>
          <w:p w:rsidR="007A1059" w:rsidRDefault="007A1059" w:rsidP="0090037D">
            <w:pPr>
              <w:spacing w:line="250" w:lineRule="exact"/>
              <w:rPr>
                <w:sz w:val="22"/>
              </w:rPr>
            </w:pPr>
            <w:r w:rsidRPr="0090037D">
              <w:rPr>
                <w:rFonts w:ascii="Courier New" w:hAnsi="Courier New" w:cs="Courier New"/>
                <w:b/>
                <w:sz w:val="18"/>
                <w:szCs w:val="18"/>
              </w:rPr>
              <w:t>redhat-config-*</w:t>
            </w:r>
            <w:r w:rsidRPr="00D77D0B">
              <w:rPr>
                <w:szCs w:val="24"/>
              </w:rPr>
              <w:t xml:space="preserve"> </w:t>
            </w:r>
            <w:r>
              <w:rPr>
                <w:sz w:val="22"/>
              </w:rPr>
              <w:t>Redhat Configuration Tools</w:t>
            </w:r>
          </w:p>
          <w:p w:rsidR="00053BC3" w:rsidRPr="00053BC3" w:rsidRDefault="00053BC3" w:rsidP="0090037D">
            <w:pPr>
              <w:spacing w:line="250" w:lineRule="exact"/>
              <w:rPr>
                <w:sz w:val="22"/>
              </w:rPr>
            </w:pPr>
            <w:r w:rsidRPr="00051CCD">
              <w:rPr>
                <w:rFonts w:ascii="Courier New" w:hAnsi="Courier New" w:cs="Courier New"/>
                <w:b/>
                <w:sz w:val="20"/>
              </w:rPr>
              <w:t xml:space="preserve">renice     </w:t>
            </w:r>
            <w:r w:rsidR="00D77D0B">
              <w:rPr>
                <w:rFonts w:ascii="Courier New" w:hAnsi="Courier New" w:cs="Courier New"/>
                <w:b/>
                <w:sz w:val="20"/>
              </w:rPr>
              <w:t xml:space="preserve">   </w:t>
            </w:r>
            <w:r>
              <w:rPr>
                <w:sz w:val="22"/>
              </w:rPr>
              <w:t>Change priority of running process</w:t>
            </w:r>
          </w:p>
          <w:p w:rsidR="007A1059" w:rsidRDefault="007A1059" w:rsidP="0090037D">
            <w:pPr>
              <w:spacing w:line="250" w:lineRule="exact"/>
              <w:rPr>
                <w:sz w:val="22"/>
              </w:rPr>
            </w:pPr>
            <w:r w:rsidRPr="00051CCD">
              <w:rPr>
                <w:rFonts w:ascii="Courier New" w:hAnsi="Courier New" w:cs="Courier New"/>
                <w:b/>
                <w:sz w:val="20"/>
              </w:rPr>
              <w:t xml:space="preserve">rm            </w:t>
            </w:r>
            <w:r>
              <w:rPr>
                <w:sz w:val="22"/>
              </w:rPr>
              <w:t>Remove files</w:t>
            </w:r>
          </w:p>
          <w:p w:rsidR="007A1059" w:rsidRDefault="007A1059" w:rsidP="0090037D">
            <w:pPr>
              <w:spacing w:line="250" w:lineRule="exact"/>
              <w:rPr>
                <w:sz w:val="22"/>
              </w:rPr>
            </w:pPr>
            <w:r w:rsidRPr="00051CCD">
              <w:rPr>
                <w:rFonts w:ascii="Courier New" w:hAnsi="Courier New" w:cs="Courier New"/>
                <w:b/>
                <w:sz w:val="20"/>
              </w:rPr>
              <w:t xml:space="preserve">rmdir        </w:t>
            </w:r>
            <w:r w:rsidR="00D77D0B">
              <w:rPr>
                <w:rFonts w:ascii="Courier New" w:hAnsi="Courier New" w:cs="Courier New"/>
                <w:b/>
                <w:sz w:val="20"/>
              </w:rPr>
              <w:t xml:space="preserve"> </w:t>
            </w:r>
            <w:r>
              <w:rPr>
                <w:sz w:val="22"/>
              </w:rPr>
              <w:t>Remove folder(s)</w:t>
            </w:r>
          </w:p>
          <w:p w:rsidR="007A1059" w:rsidRDefault="007A1059" w:rsidP="0090037D">
            <w:pPr>
              <w:spacing w:line="250" w:lineRule="exact"/>
              <w:rPr>
                <w:sz w:val="22"/>
              </w:rPr>
            </w:pPr>
            <w:r w:rsidRPr="00051CCD">
              <w:rPr>
                <w:rFonts w:ascii="Courier New" w:hAnsi="Courier New" w:cs="Courier New"/>
                <w:b/>
                <w:sz w:val="20"/>
              </w:rPr>
              <w:t xml:space="preserve">route        </w:t>
            </w:r>
            <w:r w:rsidR="00D77D0B">
              <w:rPr>
                <w:rFonts w:ascii="Courier New" w:hAnsi="Courier New" w:cs="Courier New"/>
                <w:b/>
                <w:sz w:val="20"/>
              </w:rPr>
              <w:t xml:space="preserve"> </w:t>
            </w:r>
            <w:r>
              <w:rPr>
                <w:sz w:val="22"/>
              </w:rPr>
              <w:t>Add network routes to interface</w:t>
            </w:r>
          </w:p>
          <w:p w:rsidR="007A1059" w:rsidRDefault="007A1059" w:rsidP="0090037D">
            <w:pPr>
              <w:spacing w:line="250" w:lineRule="exact"/>
              <w:rPr>
                <w:sz w:val="22"/>
              </w:rPr>
            </w:pPr>
            <w:r w:rsidRPr="00051CCD">
              <w:rPr>
                <w:rFonts w:ascii="Courier New" w:hAnsi="Courier New" w:cs="Courier New"/>
                <w:b/>
                <w:sz w:val="20"/>
              </w:rPr>
              <w:t xml:space="preserve">rpm          </w:t>
            </w:r>
            <w:r w:rsidR="00D77D0B">
              <w:rPr>
                <w:rFonts w:ascii="Courier New" w:hAnsi="Courier New" w:cs="Courier New"/>
                <w:b/>
                <w:sz w:val="20"/>
              </w:rPr>
              <w:t xml:space="preserve"> </w:t>
            </w:r>
            <w:r>
              <w:rPr>
                <w:sz w:val="22"/>
              </w:rPr>
              <w:t>Remote Package Manager</w:t>
            </w:r>
          </w:p>
          <w:p w:rsidR="00053BC3" w:rsidRPr="004974A7" w:rsidRDefault="004974A7" w:rsidP="0090037D">
            <w:pPr>
              <w:spacing w:line="250" w:lineRule="exact"/>
              <w:rPr>
                <w:sz w:val="22"/>
              </w:rPr>
            </w:pPr>
            <w:r w:rsidRPr="00051CCD">
              <w:rPr>
                <w:rFonts w:ascii="Courier New" w:hAnsi="Courier New" w:cs="Courier New"/>
                <w:b/>
                <w:sz w:val="20"/>
              </w:rPr>
              <w:t xml:space="preserve">service    </w:t>
            </w:r>
            <w:r w:rsidR="00D77D0B">
              <w:rPr>
                <w:rFonts w:ascii="Courier New" w:hAnsi="Courier New" w:cs="Courier New"/>
                <w:b/>
                <w:sz w:val="20"/>
              </w:rPr>
              <w:t xml:space="preserve">   </w:t>
            </w:r>
            <w:r>
              <w:rPr>
                <w:sz w:val="22"/>
              </w:rPr>
              <w:t>Start, Stop, Restart services</w:t>
            </w:r>
          </w:p>
          <w:p w:rsidR="007A1059" w:rsidRDefault="007A1059" w:rsidP="0090037D">
            <w:pPr>
              <w:spacing w:line="250" w:lineRule="exact"/>
              <w:rPr>
                <w:sz w:val="22"/>
              </w:rPr>
            </w:pPr>
            <w:r w:rsidRPr="00051CCD">
              <w:rPr>
                <w:rFonts w:ascii="Courier New" w:hAnsi="Courier New" w:cs="Courier New"/>
                <w:b/>
                <w:sz w:val="20"/>
              </w:rPr>
              <w:t xml:space="preserve">serviceconfig </w:t>
            </w:r>
            <w:r>
              <w:rPr>
                <w:sz w:val="22"/>
              </w:rPr>
              <w:t>GUI Level 5 Services</w:t>
            </w:r>
            <w:r w:rsidR="00576119">
              <w:rPr>
                <w:sz w:val="22"/>
              </w:rPr>
              <w:t xml:space="preserve"> </w:t>
            </w:r>
            <w:r>
              <w:rPr>
                <w:sz w:val="22"/>
              </w:rPr>
              <w:t>Config</w:t>
            </w:r>
          </w:p>
          <w:p w:rsidR="007A1059" w:rsidRDefault="00BE7E34" w:rsidP="0090037D">
            <w:pPr>
              <w:spacing w:line="250" w:lineRule="exact"/>
              <w:rPr>
                <w:sz w:val="22"/>
              </w:rPr>
            </w:pPr>
            <w:r w:rsidRPr="00051CCD">
              <w:rPr>
                <w:rFonts w:ascii="Courier New" w:hAnsi="Courier New" w:cs="Courier New"/>
                <w:b/>
                <w:sz w:val="20"/>
              </w:rPr>
              <w:t xml:space="preserve">shutdown </w:t>
            </w:r>
            <w:r>
              <w:rPr>
                <w:rFonts w:ascii="Courier New" w:hAnsi="Courier New" w:cs="Courier New"/>
                <w:b/>
                <w:sz w:val="20"/>
              </w:rPr>
              <w:t xml:space="preserve">     </w:t>
            </w:r>
            <w:r>
              <w:rPr>
                <w:sz w:val="22"/>
              </w:rPr>
              <w:t>Shutdown or restart Linux</w:t>
            </w:r>
          </w:p>
          <w:p w:rsidR="007A1059" w:rsidRDefault="007A1059" w:rsidP="0090037D">
            <w:pPr>
              <w:spacing w:line="250" w:lineRule="exact"/>
              <w:rPr>
                <w:sz w:val="22"/>
              </w:rPr>
            </w:pPr>
            <w:r w:rsidRPr="00051CCD">
              <w:rPr>
                <w:rFonts w:ascii="Courier New" w:hAnsi="Courier New" w:cs="Courier New"/>
                <w:b/>
                <w:sz w:val="20"/>
              </w:rPr>
              <w:t xml:space="preserve">sleep        </w:t>
            </w:r>
            <w:r w:rsidR="00D77D0B">
              <w:rPr>
                <w:rFonts w:ascii="Courier New" w:hAnsi="Courier New" w:cs="Courier New"/>
                <w:b/>
                <w:sz w:val="20"/>
              </w:rPr>
              <w:t xml:space="preserve"> </w:t>
            </w:r>
            <w:r>
              <w:rPr>
                <w:sz w:val="22"/>
              </w:rPr>
              <w:t>Delay for a specified time</w:t>
            </w:r>
          </w:p>
          <w:p w:rsidR="007A1059" w:rsidRDefault="007A1059" w:rsidP="0090037D">
            <w:pPr>
              <w:spacing w:line="250" w:lineRule="exact"/>
              <w:rPr>
                <w:sz w:val="22"/>
              </w:rPr>
            </w:pPr>
            <w:r w:rsidRPr="00051CCD">
              <w:rPr>
                <w:rFonts w:ascii="Courier New" w:hAnsi="Courier New" w:cs="Courier New"/>
                <w:b/>
                <w:sz w:val="20"/>
              </w:rPr>
              <w:t xml:space="preserve">sort          </w:t>
            </w:r>
            <w:r>
              <w:rPr>
                <w:sz w:val="22"/>
              </w:rPr>
              <w:t>Sort text files</w:t>
            </w:r>
          </w:p>
          <w:p w:rsidR="00051CCD" w:rsidRDefault="007A1059" w:rsidP="0090037D">
            <w:pPr>
              <w:spacing w:line="250" w:lineRule="exact"/>
              <w:rPr>
                <w:sz w:val="22"/>
              </w:rPr>
            </w:pPr>
            <w:r w:rsidRPr="00051CCD">
              <w:rPr>
                <w:rFonts w:ascii="Courier New" w:hAnsi="Courier New" w:cs="Courier New"/>
                <w:b/>
                <w:sz w:val="20"/>
              </w:rPr>
              <w:t xml:space="preserve">su            </w:t>
            </w:r>
            <w:r>
              <w:rPr>
                <w:sz w:val="22"/>
              </w:rPr>
              <w:t xml:space="preserve">Run command </w:t>
            </w:r>
            <w:r w:rsidR="00030D4F">
              <w:rPr>
                <w:sz w:val="22"/>
              </w:rPr>
              <w:t>as</w:t>
            </w:r>
            <w:r>
              <w:rPr>
                <w:sz w:val="22"/>
              </w:rPr>
              <w:t xml:space="preserve"> different user/group </w:t>
            </w:r>
          </w:p>
          <w:p w:rsidR="007A1059" w:rsidRDefault="007A1059" w:rsidP="0090037D">
            <w:pPr>
              <w:spacing w:line="250" w:lineRule="exact"/>
              <w:rPr>
                <w:sz w:val="22"/>
              </w:rPr>
            </w:pPr>
            <w:r w:rsidRPr="00051CCD">
              <w:rPr>
                <w:rFonts w:ascii="Courier New" w:hAnsi="Courier New" w:cs="Courier New"/>
                <w:b/>
                <w:sz w:val="20"/>
              </w:rPr>
              <w:t xml:space="preserve">tar           </w:t>
            </w:r>
            <w:r>
              <w:rPr>
                <w:sz w:val="22"/>
              </w:rPr>
              <w:t>Tape ARchiver</w:t>
            </w:r>
          </w:p>
          <w:p w:rsidR="007A1059" w:rsidRDefault="007A1059" w:rsidP="0090037D">
            <w:pPr>
              <w:spacing w:line="250" w:lineRule="exact"/>
              <w:rPr>
                <w:sz w:val="22"/>
              </w:rPr>
            </w:pPr>
            <w:r w:rsidRPr="00051CCD">
              <w:rPr>
                <w:rFonts w:ascii="Courier New" w:hAnsi="Courier New" w:cs="Courier New"/>
                <w:b/>
                <w:sz w:val="20"/>
              </w:rPr>
              <w:t xml:space="preserve">top           </w:t>
            </w:r>
            <w:r>
              <w:rPr>
                <w:sz w:val="22"/>
              </w:rPr>
              <w:t>Show active CPU-intensive processes</w:t>
            </w:r>
          </w:p>
          <w:p w:rsidR="007A1059" w:rsidRDefault="007A1059" w:rsidP="0090037D">
            <w:pPr>
              <w:spacing w:line="250" w:lineRule="exact"/>
              <w:rPr>
                <w:sz w:val="22"/>
              </w:rPr>
            </w:pPr>
            <w:r w:rsidRPr="00D77D0B">
              <w:rPr>
                <w:rFonts w:ascii="Courier New" w:hAnsi="Courier New" w:cs="Courier New"/>
                <w:b/>
                <w:sz w:val="20"/>
              </w:rPr>
              <w:t>t</w:t>
            </w:r>
            <w:r w:rsidRPr="00051CCD">
              <w:rPr>
                <w:rFonts w:ascii="Courier New" w:hAnsi="Courier New" w:cs="Courier New"/>
                <w:b/>
                <w:sz w:val="20"/>
              </w:rPr>
              <w:t>ouch</w:t>
            </w:r>
            <w:r w:rsidR="00D77D0B">
              <w:rPr>
                <w:rFonts w:ascii="Courier New" w:hAnsi="Courier New" w:cs="Courier New"/>
                <w:b/>
                <w:sz w:val="20"/>
              </w:rPr>
              <w:t xml:space="preserve">         </w:t>
            </w:r>
            <w:r>
              <w:rPr>
                <w:sz w:val="22"/>
              </w:rPr>
              <w:t>Creates empty file</w:t>
            </w:r>
          </w:p>
          <w:p w:rsidR="007A1059" w:rsidRDefault="007A1059" w:rsidP="0090037D">
            <w:pPr>
              <w:spacing w:line="250" w:lineRule="exact"/>
              <w:rPr>
                <w:sz w:val="22"/>
              </w:rPr>
            </w:pPr>
            <w:proofErr w:type="gramStart"/>
            <w:r w:rsidRPr="00D77D0B">
              <w:rPr>
                <w:rFonts w:ascii="Courier New" w:hAnsi="Courier New" w:cs="Courier New"/>
                <w:b/>
                <w:sz w:val="20"/>
              </w:rPr>
              <w:t>t</w:t>
            </w:r>
            <w:r w:rsidRPr="00051CCD">
              <w:rPr>
                <w:rFonts w:ascii="Courier New" w:hAnsi="Courier New" w:cs="Courier New"/>
                <w:b/>
                <w:sz w:val="20"/>
              </w:rPr>
              <w:t>r</w:t>
            </w:r>
            <w:proofErr w:type="gramEnd"/>
            <w:r w:rsidRPr="00051CCD">
              <w:rPr>
                <w:rFonts w:ascii="Courier New" w:hAnsi="Courier New" w:cs="Courier New"/>
                <w:b/>
                <w:sz w:val="20"/>
              </w:rPr>
              <w:t xml:space="preserve">            </w:t>
            </w:r>
            <w:r>
              <w:rPr>
                <w:sz w:val="22"/>
              </w:rPr>
              <w:t>Text translation utility.</w:t>
            </w:r>
          </w:p>
          <w:p w:rsidR="007A1059" w:rsidRDefault="007A1059" w:rsidP="0090037D">
            <w:pPr>
              <w:spacing w:line="250" w:lineRule="exact"/>
              <w:rPr>
                <w:sz w:val="22"/>
              </w:rPr>
            </w:pPr>
            <w:r w:rsidRPr="00051CCD">
              <w:rPr>
                <w:rFonts w:ascii="Courier New" w:hAnsi="Courier New" w:cs="Courier New"/>
                <w:b/>
                <w:sz w:val="20"/>
              </w:rPr>
              <w:t xml:space="preserve">traceroute </w:t>
            </w:r>
            <w:r>
              <w:rPr>
                <w:sz w:val="22"/>
              </w:rPr>
              <w:t xml:space="preserve"> </w:t>
            </w:r>
            <w:r w:rsidR="00D77D0B">
              <w:rPr>
                <w:sz w:val="22"/>
              </w:rPr>
              <w:t xml:space="preserve">      T</w:t>
            </w:r>
            <w:r>
              <w:rPr>
                <w:sz w:val="22"/>
              </w:rPr>
              <w:t>race path taken to host address</w:t>
            </w:r>
          </w:p>
          <w:p w:rsidR="007A1059" w:rsidRDefault="007A1059" w:rsidP="0090037D">
            <w:pPr>
              <w:spacing w:line="250" w:lineRule="exact"/>
              <w:rPr>
                <w:sz w:val="22"/>
              </w:rPr>
            </w:pPr>
            <w:r w:rsidRPr="00051CCD">
              <w:rPr>
                <w:rFonts w:ascii="Courier New" w:hAnsi="Courier New" w:cs="Courier New"/>
                <w:b/>
                <w:sz w:val="20"/>
              </w:rPr>
              <w:t xml:space="preserve">umount   </w:t>
            </w:r>
            <w:r w:rsidR="00D77D0B">
              <w:rPr>
                <w:rFonts w:ascii="Courier New" w:hAnsi="Courier New" w:cs="Courier New"/>
                <w:b/>
                <w:sz w:val="20"/>
              </w:rPr>
              <w:t xml:space="preserve">     </w:t>
            </w:r>
            <w:r>
              <w:rPr>
                <w:sz w:val="22"/>
              </w:rPr>
              <w:t>Unmount a device</w:t>
            </w:r>
          </w:p>
          <w:p w:rsidR="00EE6292" w:rsidRPr="00EE6292" w:rsidRDefault="00EE6292" w:rsidP="0090037D">
            <w:pPr>
              <w:spacing w:line="250" w:lineRule="exact"/>
              <w:rPr>
                <w:sz w:val="22"/>
              </w:rPr>
            </w:pPr>
            <w:r w:rsidRPr="00051CCD">
              <w:rPr>
                <w:rFonts w:ascii="Courier New" w:hAnsi="Courier New" w:cs="Courier New"/>
                <w:b/>
                <w:sz w:val="20"/>
              </w:rPr>
              <w:t xml:space="preserve">uname    </w:t>
            </w:r>
            <w:r w:rsidR="00D77D0B">
              <w:rPr>
                <w:rFonts w:ascii="Courier New" w:hAnsi="Courier New" w:cs="Courier New"/>
                <w:b/>
                <w:sz w:val="20"/>
              </w:rPr>
              <w:t xml:space="preserve">     </w:t>
            </w:r>
            <w:r>
              <w:rPr>
                <w:sz w:val="22"/>
              </w:rPr>
              <w:t>Display OS and Hardware info</w:t>
            </w:r>
          </w:p>
          <w:p w:rsidR="007A1059" w:rsidRDefault="007A1059" w:rsidP="0090037D">
            <w:pPr>
              <w:spacing w:line="250" w:lineRule="exact"/>
              <w:rPr>
                <w:sz w:val="22"/>
              </w:rPr>
            </w:pPr>
            <w:r w:rsidRPr="00051CCD">
              <w:rPr>
                <w:rFonts w:ascii="Courier New" w:hAnsi="Courier New" w:cs="Courier New"/>
                <w:b/>
                <w:sz w:val="20"/>
              </w:rPr>
              <w:t xml:space="preserve">updatedb </w:t>
            </w:r>
            <w:r w:rsidR="00D77D0B">
              <w:rPr>
                <w:rFonts w:ascii="Courier New" w:hAnsi="Courier New" w:cs="Courier New"/>
                <w:b/>
                <w:sz w:val="20"/>
              </w:rPr>
              <w:t xml:space="preserve">     </w:t>
            </w:r>
            <w:r>
              <w:rPr>
                <w:sz w:val="22"/>
              </w:rPr>
              <w:t>Update slocate database (see locate)</w:t>
            </w:r>
          </w:p>
          <w:p w:rsidR="00053BC3" w:rsidRPr="00053BC3" w:rsidRDefault="00053BC3" w:rsidP="0090037D">
            <w:pPr>
              <w:spacing w:line="250" w:lineRule="exact"/>
              <w:rPr>
                <w:sz w:val="22"/>
              </w:rPr>
            </w:pPr>
            <w:r w:rsidRPr="00051CCD">
              <w:rPr>
                <w:rFonts w:ascii="Courier New" w:hAnsi="Courier New" w:cs="Courier New"/>
                <w:b/>
                <w:sz w:val="20"/>
              </w:rPr>
              <w:t xml:space="preserve">umask      </w:t>
            </w:r>
            <w:r w:rsidR="00D77D0B">
              <w:rPr>
                <w:rFonts w:ascii="Courier New" w:hAnsi="Courier New" w:cs="Courier New"/>
                <w:b/>
                <w:sz w:val="20"/>
              </w:rPr>
              <w:t xml:space="preserve">   </w:t>
            </w:r>
            <w:r>
              <w:rPr>
                <w:sz w:val="22"/>
              </w:rPr>
              <w:t>Set default permissions on new files</w:t>
            </w:r>
          </w:p>
          <w:p w:rsidR="007A1059" w:rsidRDefault="007A1059" w:rsidP="0090037D">
            <w:pPr>
              <w:spacing w:line="250" w:lineRule="exact"/>
              <w:rPr>
                <w:sz w:val="22"/>
              </w:rPr>
            </w:pPr>
            <w:r w:rsidRPr="00051CCD">
              <w:rPr>
                <w:rFonts w:ascii="Courier New" w:hAnsi="Courier New" w:cs="Courier New"/>
                <w:b/>
                <w:sz w:val="20"/>
              </w:rPr>
              <w:t xml:space="preserve">unalias    </w:t>
            </w:r>
            <w:r w:rsidR="00D77D0B">
              <w:rPr>
                <w:rFonts w:ascii="Courier New" w:hAnsi="Courier New" w:cs="Courier New"/>
                <w:b/>
                <w:sz w:val="20"/>
              </w:rPr>
              <w:t xml:space="preserve">   </w:t>
            </w:r>
            <w:r>
              <w:rPr>
                <w:sz w:val="22"/>
              </w:rPr>
              <w:t>Remove an command alias</w:t>
            </w:r>
          </w:p>
          <w:p w:rsidR="007A1059" w:rsidRDefault="007A1059" w:rsidP="0090037D">
            <w:pPr>
              <w:spacing w:line="250" w:lineRule="exact"/>
              <w:rPr>
                <w:sz w:val="22"/>
              </w:rPr>
            </w:pPr>
            <w:r w:rsidRPr="00051CCD">
              <w:rPr>
                <w:rFonts w:ascii="Courier New" w:hAnsi="Courier New" w:cs="Courier New"/>
                <w:b/>
                <w:sz w:val="20"/>
              </w:rPr>
              <w:t xml:space="preserve">useradd  </w:t>
            </w:r>
            <w:r>
              <w:rPr>
                <w:sz w:val="22"/>
              </w:rPr>
              <w:t xml:space="preserve"> </w:t>
            </w:r>
            <w:r w:rsidR="00D77D0B">
              <w:rPr>
                <w:sz w:val="22"/>
              </w:rPr>
              <w:t xml:space="preserve">           </w:t>
            </w:r>
            <w:r>
              <w:rPr>
                <w:sz w:val="22"/>
              </w:rPr>
              <w:t>Add a new user</w:t>
            </w:r>
          </w:p>
          <w:p w:rsidR="007A1059" w:rsidRDefault="007A1059" w:rsidP="0090037D">
            <w:pPr>
              <w:spacing w:line="250" w:lineRule="exact"/>
              <w:rPr>
                <w:sz w:val="22"/>
              </w:rPr>
            </w:pPr>
            <w:r w:rsidRPr="00051CCD">
              <w:rPr>
                <w:rFonts w:ascii="Courier New" w:hAnsi="Courier New" w:cs="Courier New"/>
                <w:b/>
                <w:sz w:val="20"/>
              </w:rPr>
              <w:t xml:space="preserve">userdel   </w:t>
            </w:r>
            <w:r w:rsidR="00D77D0B">
              <w:rPr>
                <w:rFonts w:ascii="Courier New" w:hAnsi="Courier New" w:cs="Courier New"/>
                <w:b/>
                <w:sz w:val="20"/>
              </w:rPr>
              <w:t xml:space="preserve">    </w:t>
            </w:r>
            <w:r>
              <w:rPr>
                <w:sz w:val="22"/>
              </w:rPr>
              <w:t>Delete an existing user</w:t>
            </w:r>
          </w:p>
          <w:p w:rsidR="007A1059" w:rsidRDefault="007A1059" w:rsidP="0090037D">
            <w:pPr>
              <w:spacing w:line="250" w:lineRule="exact"/>
              <w:rPr>
                <w:sz w:val="22"/>
              </w:rPr>
            </w:pPr>
            <w:r w:rsidRPr="00051CCD">
              <w:rPr>
                <w:rFonts w:ascii="Courier New" w:hAnsi="Courier New" w:cs="Courier New"/>
                <w:b/>
                <w:sz w:val="20"/>
              </w:rPr>
              <w:t xml:space="preserve">usermod  </w:t>
            </w:r>
            <w:r w:rsidR="00D77D0B">
              <w:rPr>
                <w:rFonts w:ascii="Courier New" w:hAnsi="Courier New" w:cs="Courier New"/>
                <w:b/>
                <w:sz w:val="20"/>
              </w:rPr>
              <w:t xml:space="preserve">     </w:t>
            </w:r>
            <w:r>
              <w:rPr>
                <w:sz w:val="22"/>
              </w:rPr>
              <w:t>Modify user properties</w:t>
            </w:r>
          </w:p>
          <w:p w:rsidR="007A1059" w:rsidRDefault="007A1059" w:rsidP="0090037D">
            <w:pPr>
              <w:spacing w:line="250" w:lineRule="exact"/>
              <w:rPr>
                <w:sz w:val="22"/>
              </w:rPr>
            </w:pPr>
            <w:r w:rsidRPr="00051CCD">
              <w:rPr>
                <w:rFonts w:ascii="Courier New" w:hAnsi="Courier New" w:cs="Courier New"/>
                <w:b/>
                <w:sz w:val="20"/>
              </w:rPr>
              <w:t xml:space="preserve">users       </w:t>
            </w:r>
            <w:r w:rsidR="00D77D0B">
              <w:rPr>
                <w:rFonts w:ascii="Courier New" w:hAnsi="Courier New" w:cs="Courier New"/>
                <w:b/>
                <w:sz w:val="20"/>
              </w:rPr>
              <w:t xml:space="preserve">  </w:t>
            </w:r>
            <w:r>
              <w:rPr>
                <w:sz w:val="22"/>
              </w:rPr>
              <w:t>Display logged in user names</w:t>
            </w:r>
          </w:p>
          <w:p w:rsidR="007A1059" w:rsidRDefault="007A1059" w:rsidP="0090037D">
            <w:pPr>
              <w:spacing w:line="250" w:lineRule="exact"/>
              <w:rPr>
                <w:sz w:val="22"/>
              </w:rPr>
            </w:pPr>
            <w:r w:rsidRPr="00051CCD">
              <w:rPr>
                <w:rFonts w:ascii="Courier New" w:hAnsi="Courier New" w:cs="Courier New"/>
                <w:b/>
                <w:sz w:val="20"/>
              </w:rPr>
              <w:t xml:space="preserve">wc            </w:t>
            </w:r>
            <w:r>
              <w:rPr>
                <w:sz w:val="22"/>
              </w:rPr>
              <w:t>Displays byte, word, and line counts</w:t>
            </w:r>
          </w:p>
          <w:p w:rsidR="007A1059" w:rsidRDefault="007A1059" w:rsidP="0090037D">
            <w:pPr>
              <w:spacing w:line="250" w:lineRule="exact"/>
              <w:rPr>
                <w:sz w:val="22"/>
              </w:rPr>
            </w:pPr>
            <w:r w:rsidRPr="00051CCD">
              <w:rPr>
                <w:rFonts w:ascii="Courier New" w:hAnsi="Courier New" w:cs="Courier New"/>
                <w:b/>
                <w:sz w:val="20"/>
              </w:rPr>
              <w:t xml:space="preserve">whereis   </w:t>
            </w:r>
            <w:r w:rsidR="00D77D0B">
              <w:rPr>
                <w:rFonts w:ascii="Courier New" w:hAnsi="Courier New" w:cs="Courier New"/>
                <w:b/>
                <w:sz w:val="20"/>
              </w:rPr>
              <w:t xml:space="preserve">    </w:t>
            </w:r>
            <w:r>
              <w:rPr>
                <w:sz w:val="22"/>
              </w:rPr>
              <w:t>Find location of executable file</w:t>
            </w:r>
          </w:p>
          <w:p w:rsidR="007A1059" w:rsidRDefault="007A1059" w:rsidP="0090037D">
            <w:pPr>
              <w:spacing w:line="250" w:lineRule="exact"/>
              <w:rPr>
                <w:sz w:val="22"/>
              </w:rPr>
            </w:pPr>
            <w:r w:rsidRPr="00051CCD">
              <w:rPr>
                <w:rFonts w:ascii="Courier New" w:hAnsi="Courier New" w:cs="Courier New"/>
                <w:b/>
                <w:sz w:val="20"/>
              </w:rPr>
              <w:t xml:space="preserve">which      </w:t>
            </w:r>
            <w:r w:rsidR="00D77D0B">
              <w:rPr>
                <w:rFonts w:ascii="Courier New" w:hAnsi="Courier New" w:cs="Courier New"/>
                <w:b/>
                <w:sz w:val="20"/>
              </w:rPr>
              <w:t xml:space="preserve">   </w:t>
            </w:r>
            <w:r>
              <w:rPr>
                <w:sz w:val="22"/>
              </w:rPr>
              <w:t>Display full path of commands</w:t>
            </w:r>
          </w:p>
          <w:p w:rsidR="007A1059" w:rsidRDefault="007A1059" w:rsidP="0090037D">
            <w:pPr>
              <w:spacing w:line="250" w:lineRule="exact"/>
              <w:rPr>
                <w:sz w:val="22"/>
              </w:rPr>
            </w:pPr>
            <w:r w:rsidRPr="00051CCD">
              <w:rPr>
                <w:rFonts w:ascii="Courier New" w:hAnsi="Courier New" w:cs="Courier New"/>
                <w:b/>
                <w:sz w:val="20"/>
              </w:rPr>
              <w:t xml:space="preserve">who </w:t>
            </w:r>
            <w:r w:rsidR="00B6567C">
              <w:rPr>
                <w:rFonts w:ascii="Courier New" w:hAnsi="Courier New" w:cs="Courier New"/>
                <w:b/>
                <w:sz w:val="20"/>
              </w:rPr>
              <w:t>whoami</w:t>
            </w:r>
            <w:r w:rsidRPr="00051CCD">
              <w:rPr>
                <w:rFonts w:ascii="Courier New" w:hAnsi="Courier New" w:cs="Courier New"/>
                <w:b/>
                <w:sz w:val="20"/>
              </w:rPr>
              <w:t xml:space="preserve">  </w:t>
            </w:r>
            <w:r w:rsidR="00D77D0B">
              <w:rPr>
                <w:rFonts w:ascii="Courier New" w:hAnsi="Courier New" w:cs="Courier New"/>
                <w:b/>
                <w:sz w:val="20"/>
              </w:rPr>
              <w:t xml:space="preserve">  </w:t>
            </w:r>
            <w:r>
              <w:rPr>
                <w:sz w:val="22"/>
              </w:rPr>
              <w:t>Print all usernames currently logged in</w:t>
            </w:r>
          </w:p>
        </w:tc>
        <w:tc>
          <w:tcPr>
            <w:tcW w:w="315" w:type="dxa"/>
            <w:tcBorders>
              <w:left w:val="single" w:sz="1" w:space="0" w:color="000000"/>
              <w:bottom w:val="single" w:sz="1" w:space="0" w:color="000000"/>
              <w:right w:val="single" w:sz="1" w:space="0" w:color="000000"/>
            </w:tcBorders>
          </w:tcPr>
          <w:p w:rsidR="007A1059" w:rsidRPr="0090037D" w:rsidRDefault="00576119" w:rsidP="0090037D">
            <w:pPr>
              <w:spacing w:line="250" w:lineRule="atLeast"/>
              <w:jc w:val="center"/>
              <w:rPr>
                <w:rFonts w:ascii="Courier New" w:hAnsi="Courier New" w:cs="Courier New"/>
                <w:b/>
                <w:sz w:val="20"/>
              </w:rPr>
            </w:pPr>
            <w:r w:rsidRPr="0090037D">
              <w:rPr>
                <w:rFonts w:ascii="Courier New" w:hAnsi="Courier New" w:cs="Courier New"/>
                <w:b/>
                <w:sz w:val="20"/>
              </w:rPr>
              <w:t>3</w:t>
            </w:r>
            <w:r w:rsidR="00375887">
              <w:rPr>
                <w:rFonts w:ascii="Courier New" w:hAnsi="Courier New" w:cs="Courier New"/>
                <w:b/>
                <w:sz w:val="20"/>
              </w:rPr>
              <w:t>3</w:t>
            </w:r>
          </w:p>
          <w:p w:rsidR="007A1059" w:rsidRPr="0090037D" w:rsidRDefault="00375887" w:rsidP="0090037D">
            <w:pPr>
              <w:spacing w:line="250" w:lineRule="atLeast"/>
              <w:jc w:val="center"/>
              <w:rPr>
                <w:rFonts w:ascii="Courier New" w:hAnsi="Courier New" w:cs="Courier New"/>
                <w:b/>
                <w:sz w:val="20"/>
              </w:rPr>
            </w:pPr>
            <w:r>
              <w:rPr>
                <w:rFonts w:ascii="Courier New" w:hAnsi="Courier New" w:cs="Courier New"/>
                <w:b/>
                <w:sz w:val="20"/>
              </w:rPr>
              <w:t>33</w:t>
            </w:r>
          </w:p>
          <w:p w:rsidR="001307CE" w:rsidRPr="0090037D" w:rsidRDefault="00375887" w:rsidP="0090037D">
            <w:pPr>
              <w:spacing w:line="250" w:lineRule="atLeast"/>
              <w:jc w:val="center"/>
              <w:rPr>
                <w:rFonts w:ascii="Courier New" w:hAnsi="Courier New" w:cs="Courier New"/>
                <w:b/>
                <w:sz w:val="20"/>
              </w:rPr>
            </w:pPr>
            <w:r>
              <w:rPr>
                <w:rFonts w:ascii="Courier New" w:hAnsi="Courier New" w:cs="Courier New"/>
                <w:b/>
                <w:sz w:val="20"/>
              </w:rPr>
              <w:t>3</w:t>
            </w:r>
            <w:r w:rsidR="00414AAC">
              <w:rPr>
                <w:rFonts w:ascii="Courier New" w:hAnsi="Courier New" w:cs="Courier New"/>
                <w:b/>
                <w:sz w:val="20"/>
              </w:rPr>
              <w:t>4</w:t>
            </w:r>
          </w:p>
          <w:p w:rsidR="007A1059" w:rsidRPr="0090037D" w:rsidRDefault="00576119" w:rsidP="0090037D">
            <w:pPr>
              <w:spacing w:line="250" w:lineRule="atLeast"/>
              <w:jc w:val="center"/>
              <w:rPr>
                <w:rFonts w:ascii="Courier New" w:hAnsi="Courier New" w:cs="Courier New"/>
                <w:b/>
                <w:sz w:val="20"/>
              </w:rPr>
            </w:pPr>
            <w:r w:rsidRPr="0090037D">
              <w:rPr>
                <w:rFonts w:ascii="Courier New" w:hAnsi="Courier New" w:cs="Courier New"/>
                <w:b/>
                <w:sz w:val="20"/>
              </w:rPr>
              <w:t>3</w:t>
            </w:r>
            <w:r w:rsidR="00414AAC">
              <w:rPr>
                <w:rFonts w:ascii="Courier New" w:hAnsi="Courier New" w:cs="Courier New"/>
                <w:b/>
                <w:sz w:val="20"/>
              </w:rPr>
              <w:t>4</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35</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36</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37</w:t>
            </w:r>
          </w:p>
          <w:p w:rsidR="00053BC3" w:rsidRPr="0090037D" w:rsidRDefault="002B0F4D" w:rsidP="0090037D">
            <w:pPr>
              <w:spacing w:line="250" w:lineRule="atLeast"/>
              <w:jc w:val="center"/>
              <w:rPr>
                <w:rFonts w:ascii="Courier New" w:hAnsi="Courier New" w:cs="Courier New"/>
                <w:b/>
                <w:sz w:val="20"/>
              </w:rPr>
            </w:pPr>
            <w:r>
              <w:rPr>
                <w:rFonts w:ascii="Courier New" w:hAnsi="Courier New" w:cs="Courier New"/>
                <w:b/>
                <w:sz w:val="20"/>
              </w:rPr>
              <w:t>37</w:t>
            </w:r>
          </w:p>
          <w:p w:rsidR="004974A7" w:rsidRPr="0090037D" w:rsidRDefault="00F7327E" w:rsidP="0090037D">
            <w:pPr>
              <w:spacing w:line="250" w:lineRule="atLeast"/>
              <w:jc w:val="center"/>
              <w:rPr>
                <w:rFonts w:ascii="Courier New" w:hAnsi="Courier New" w:cs="Courier New"/>
                <w:b/>
                <w:sz w:val="20"/>
              </w:rPr>
            </w:pPr>
            <w:r>
              <w:rPr>
                <w:rFonts w:ascii="Courier New" w:hAnsi="Courier New" w:cs="Courier New"/>
                <w:b/>
                <w:sz w:val="20"/>
              </w:rPr>
              <w:t>38</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38</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39</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40</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40</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41</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41</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45</w:t>
            </w:r>
          </w:p>
          <w:p w:rsidR="004974A7" w:rsidRPr="0090037D" w:rsidRDefault="00B01ABB" w:rsidP="0090037D">
            <w:pPr>
              <w:spacing w:line="250" w:lineRule="atLeast"/>
              <w:jc w:val="center"/>
              <w:rPr>
                <w:rFonts w:ascii="Courier New" w:hAnsi="Courier New" w:cs="Courier New"/>
                <w:b/>
                <w:sz w:val="20"/>
              </w:rPr>
            </w:pPr>
            <w:r>
              <w:rPr>
                <w:rFonts w:ascii="Courier New" w:hAnsi="Courier New" w:cs="Courier New"/>
                <w:b/>
                <w:sz w:val="20"/>
              </w:rPr>
              <w:t>45</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45</w:t>
            </w:r>
          </w:p>
          <w:p w:rsidR="00053BC3" w:rsidRPr="0090037D" w:rsidRDefault="007550E7" w:rsidP="0090037D">
            <w:pPr>
              <w:spacing w:line="250" w:lineRule="atLeast"/>
              <w:jc w:val="center"/>
              <w:rPr>
                <w:rFonts w:ascii="Courier New" w:hAnsi="Courier New" w:cs="Courier New"/>
                <w:b/>
                <w:sz w:val="20"/>
              </w:rPr>
            </w:pPr>
            <w:r>
              <w:rPr>
                <w:rFonts w:ascii="Courier New" w:hAnsi="Courier New" w:cs="Courier New"/>
                <w:b/>
                <w:sz w:val="20"/>
              </w:rPr>
              <w:t>46</w:t>
            </w:r>
          </w:p>
          <w:p w:rsidR="007A1059" w:rsidRPr="0090037D" w:rsidRDefault="007550E7" w:rsidP="0090037D">
            <w:pPr>
              <w:spacing w:line="250" w:lineRule="atLeast"/>
              <w:jc w:val="center"/>
              <w:rPr>
                <w:rFonts w:ascii="Courier New" w:hAnsi="Courier New" w:cs="Courier New"/>
                <w:b/>
                <w:sz w:val="20"/>
              </w:rPr>
            </w:pPr>
            <w:r>
              <w:rPr>
                <w:rFonts w:ascii="Courier New" w:hAnsi="Courier New" w:cs="Courier New"/>
                <w:b/>
                <w:sz w:val="20"/>
              </w:rPr>
              <w:t>47</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w:t>
            </w:r>
            <w:r w:rsidR="007550E7">
              <w:rPr>
                <w:rFonts w:ascii="Courier New" w:hAnsi="Courier New" w:cs="Courier New"/>
                <w:b/>
                <w:sz w:val="20"/>
              </w:rPr>
              <w:t>7</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w:t>
            </w:r>
            <w:r w:rsidR="007550E7">
              <w:rPr>
                <w:rFonts w:ascii="Courier New" w:hAnsi="Courier New" w:cs="Courier New"/>
                <w:b/>
                <w:sz w:val="20"/>
              </w:rPr>
              <w:t>7</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4</w:t>
            </w:r>
            <w:r w:rsidR="007550E7">
              <w:rPr>
                <w:rFonts w:ascii="Courier New" w:hAnsi="Courier New" w:cs="Courier New"/>
                <w:b/>
                <w:sz w:val="20"/>
              </w:rPr>
              <w:t>8</w:t>
            </w:r>
          </w:p>
          <w:p w:rsidR="004974A7" w:rsidRPr="0090037D" w:rsidRDefault="00A36A3C" w:rsidP="0090037D">
            <w:pPr>
              <w:spacing w:line="250" w:lineRule="atLeast"/>
              <w:jc w:val="center"/>
              <w:rPr>
                <w:rFonts w:ascii="Courier New" w:hAnsi="Courier New" w:cs="Courier New"/>
                <w:b/>
                <w:sz w:val="20"/>
              </w:rPr>
            </w:pPr>
            <w:r>
              <w:rPr>
                <w:rFonts w:ascii="Courier New" w:hAnsi="Courier New" w:cs="Courier New"/>
                <w:b/>
                <w:sz w:val="20"/>
              </w:rPr>
              <w:t>51</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r w:rsidR="004226A8">
              <w:rPr>
                <w:rFonts w:ascii="Courier New" w:hAnsi="Courier New" w:cs="Courier New"/>
                <w:b/>
                <w:sz w:val="20"/>
              </w:rPr>
              <w:t>2</w:t>
            </w:r>
          </w:p>
          <w:p w:rsidR="007A1059" w:rsidRPr="0090037D" w:rsidRDefault="004226A8" w:rsidP="0090037D">
            <w:pPr>
              <w:spacing w:line="250" w:lineRule="atLeast"/>
              <w:jc w:val="center"/>
              <w:rPr>
                <w:rFonts w:ascii="Courier New" w:hAnsi="Courier New" w:cs="Courier New"/>
                <w:b/>
                <w:sz w:val="20"/>
              </w:rPr>
            </w:pPr>
            <w:r>
              <w:rPr>
                <w:rFonts w:ascii="Courier New" w:hAnsi="Courier New" w:cs="Courier New"/>
                <w:b/>
                <w:sz w:val="20"/>
              </w:rPr>
              <w:t>52</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r w:rsidR="004226A8">
              <w:rPr>
                <w:rFonts w:ascii="Courier New" w:hAnsi="Courier New" w:cs="Courier New"/>
                <w:b/>
                <w:sz w:val="20"/>
              </w:rPr>
              <w:t>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r w:rsidR="004226A8">
              <w:rPr>
                <w:rFonts w:ascii="Courier New" w:hAnsi="Courier New" w:cs="Courier New"/>
                <w:b/>
                <w:sz w:val="20"/>
              </w:rPr>
              <w:t>3</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r w:rsidR="004226A8">
              <w:rPr>
                <w:rFonts w:ascii="Courier New" w:hAnsi="Courier New" w:cs="Courier New"/>
                <w:b/>
                <w:sz w:val="20"/>
              </w:rPr>
              <w:t>4</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r w:rsidR="004226A8">
              <w:rPr>
                <w:rFonts w:ascii="Courier New" w:hAnsi="Courier New" w:cs="Courier New"/>
                <w:b/>
                <w:sz w:val="20"/>
              </w:rPr>
              <w:t>5</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r w:rsidR="004226A8">
              <w:rPr>
                <w:rFonts w:ascii="Courier New" w:hAnsi="Courier New" w:cs="Courier New"/>
                <w:b/>
                <w:sz w:val="20"/>
              </w:rPr>
              <w:t>6</w:t>
            </w:r>
          </w:p>
          <w:p w:rsidR="007A1059" w:rsidRPr="0090037D" w:rsidRDefault="004226A8" w:rsidP="0090037D">
            <w:pPr>
              <w:spacing w:line="250" w:lineRule="atLeast"/>
              <w:jc w:val="center"/>
              <w:rPr>
                <w:rFonts w:ascii="Courier New" w:hAnsi="Courier New" w:cs="Courier New"/>
                <w:b/>
                <w:sz w:val="20"/>
              </w:rPr>
            </w:pPr>
            <w:r>
              <w:rPr>
                <w:rFonts w:ascii="Courier New" w:hAnsi="Courier New" w:cs="Courier New"/>
                <w:b/>
                <w:sz w:val="20"/>
              </w:rPr>
              <w:t>57</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r w:rsidR="004226A8">
              <w:rPr>
                <w:rFonts w:ascii="Courier New" w:hAnsi="Courier New" w:cs="Courier New"/>
                <w:b/>
                <w:sz w:val="20"/>
              </w:rPr>
              <w:t>8</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r w:rsidR="004226A8">
              <w:rPr>
                <w:rFonts w:ascii="Courier New" w:hAnsi="Courier New" w:cs="Courier New"/>
                <w:b/>
                <w:sz w:val="20"/>
              </w:rPr>
              <w:t>8</w:t>
            </w:r>
          </w:p>
          <w:p w:rsidR="00EE6292" w:rsidRPr="0090037D" w:rsidRDefault="004226A8" w:rsidP="0090037D">
            <w:pPr>
              <w:spacing w:line="250" w:lineRule="atLeast"/>
              <w:jc w:val="center"/>
              <w:rPr>
                <w:rFonts w:ascii="Courier New" w:hAnsi="Courier New" w:cs="Courier New"/>
                <w:b/>
                <w:sz w:val="20"/>
              </w:rPr>
            </w:pPr>
            <w:r>
              <w:rPr>
                <w:rFonts w:ascii="Courier New" w:hAnsi="Courier New" w:cs="Courier New"/>
                <w:b/>
                <w:sz w:val="20"/>
              </w:rPr>
              <w:t>59</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w:t>
            </w:r>
          </w:p>
          <w:p w:rsidR="00053BC3" w:rsidRPr="0090037D" w:rsidRDefault="00D300A1" w:rsidP="0090037D">
            <w:pPr>
              <w:spacing w:line="250" w:lineRule="atLeast"/>
              <w:jc w:val="center"/>
              <w:rPr>
                <w:rFonts w:ascii="Courier New" w:hAnsi="Courier New" w:cs="Courier New"/>
                <w:b/>
                <w:sz w:val="20"/>
              </w:rPr>
            </w:pPr>
            <w:r>
              <w:rPr>
                <w:rFonts w:ascii="Courier New" w:hAnsi="Courier New" w:cs="Courier New"/>
                <w:b/>
                <w:sz w:val="20"/>
              </w:rPr>
              <w:t>59</w:t>
            </w:r>
          </w:p>
          <w:p w:rsidR="007A1059" w:rsidRPr="0090037D" w:rsidRDefault="007A1059" w:rsidP="0090037D">
            <w:pPr>
              <w:spacing w:line="250" w:lineRule="atLeast"/>
              <w:jc w:val="center"/>
              <w:rPr>
                <w:rFonts w:ascii="Courier New" w:hAnsi="Courier New" w:cs="Courier New"/>
                <w:b/>
                <w:sz w:val="20"/>
              </w:rPr>
            </w:pPr>
            <w:r w:rsidRPr="0090037D">
              <w:rPr>
                <w:rFonts w:ascii="Courier New" w:hAnsi="Courier New" w:cs="Courier New"/>
                <w:b/>
                <w:sz w:val="20"/>
              </w:rPr>
              <w:t>5</w:t>
            </w:r>
            <w:r w:rsidR="00D300A1">
              <w:rPr>
                <w:rFonts w:ascii="Courier New" w:hAnsi="Courier New" w:cs="Courier New"/>
                <w:b/>
                <w:sz w:val="20"/>
              </w:rPr>
              <w:t>9</w:t>
            </w:r>
          </w:p>
          <w:p w:rsidR="007A1059" w:rsidRPr="0090037D" w:rsidRDefault="00923598" w:rsidP="0090037D">
            <w:pPr>
              <w:spacing w:line="250" w:lineRule="atLeast"/>
              <w:jc w:val="center"/>
              <w:rPr>
                <w:rFonts w:ascii="Courier New" w:hAnsi="Courier New" w:cs="Courier New"/>
                <w:b/>
                <w:sz w:val="20"/>
              </w:rPr>
            </w:pPr>
            <w:r>
              <w:rPr>
                <w:rFonts w:ascii="Courier New" w:hAnsi="Courier New" w:cs="Courier New"/>
                <w:b/>
                <w:sz w:val="20"/>
              </w:rPr>
              <w:t>60</w:t>
            </w:r>
          </w:p>
          <w:p w:rsidR="007A1059" w:rsidRPr="0090037D" w:rsidRDefault="00923598" w:rsidP="0090037D">
            <w:pPr>
              <w:spacing w:line="250" w:lineRule="atLeast"/>
              <w:jc w:val="center"/>
              <w:rPr>
                <w:rFonts w:ascii="Courier New" w:hAnsi="Courier New" w:cs="Courier New"/>
                <w:b/>
                <w:sz w:val="20"/>
              </w:rPr>
            </w:pPr>
            <w:r>
              <w:rPr>
                <w:rFonts w:ascii="Courier New" w:hAnsi="Courier New" w:cs="Courier New"/>
                <w:b/>
                <w:sz w:val="20"/>
              </w:rPr>
              <w:t>60</w:t>
            </w:r>
          </w:p>
          <w:p w:rsidR="007A1059" w:rsidRPr="0090037D" w:rsidRDefault="00923598" w:rsidP="0090037D">
            <w:pPr>
              <w:spacing w:line="250" w:lineRule="atLeast"/>
              <w:jc w:val="center"/>
              <w:rPr>
                <w:rFonts w:ascii="Courier New" w:hAnsi="Courier New" w:cs="Courier New"/>
                <w:b/>
                <w:sz w:val="20"/>
              </w:rPr>
            </w:pPr>
            <w:r>
              <w:rPr>
                <w:rFonts w:ascii="Courier New" w:hAnsi="Courier New" w:cs="Courier New"/>
                <w:b/>
                <w:sz w:val="20"/>
              </w:rPr>
              <w:t>61</w:t>
            </w:r>
          </w:p>
          <w:p w:rsidR="007A1059" w:rsidRPr="0090037D" w:rsidRDefault="00923598" w:rsidP="0090037D">
            <w:pPr>
              <w:spacing w:line="250" w:lineRule="atLeast"/>
              <w:jc w:val="center"/>
              <w:rPr>
                <w:rFonts w:ascii="Courier New" w:hAnsi="Courier New" w:cs="Courier New"/>
                <w:b/>
                <w:sz w:val="20"/>
              </w:rPr>
            </w:pPr>
            <w:r>
              <w:rPr>
                <w:rFonts w:ascii="Courier New" w:hAnsi="Courier New" w:cs="Courier New"/>
                <w:b/>
                <w:sz w:val="20"/>
              </w:rPr>
              <w:t>61</w:t>
            </w:r>
          </w:p>
          <w:p w:rsidR="007A1059" w:rsidRPr="0090037D" w:rsidRDefault="00923598" w:rsidP="0090037D">
            <w:pPr>
              <w:spacing w:line="250" w:lineRule="atLeast"/>
              <w:jc w:val="center"/>
              <w:rPr>
                <w:rFonts w:ascii="Courier New" w:hAnsi="Courier New" w:cs="Courier New"/>
                <w:b/>
                <w:sz w:val="20"/>
              </w:rPr>
            </w:pPr>
            <w:r>
              <w:rPr>
                <w:rFonts w:ascii="Courier New" w:hAnsi="Courier New" w:cs="Courier New"/>
                <w:b/>
                <w:sz w:val="20"/>
              </w:rPr>
              <w:t>61</w:t>
            </w:r>
          </w:p>
          <w:p w:rsidR="007A1059" w:rsidRPr="0090037D" w:rsidRDefault="00923598" w:rsidP="0090037D">
            <w:pPr>
              <w:spacing w:line="250" w:lineRule="atLeast"/>
              <w:jc w:val="center"/>
              <w:rPr>
                <w:rFonts w:ascii="Courier New" w:hAnsi="Courier New" w:cs="Courier New"/>
                <w:b/>
                <w:sz w:val="20"/>
              </w:rPr>
            </w:pPr>
            <w:r>
              <w:rPr>
                <w:rFonts w:ascii="Courier New" w:hAnsi="Courier New" w:cs="Courier New"/>
                <w:b/>
                <w:sz w:val="20"/>
              </w:rPr>
              <w:t>62</w:t>
            </w:r>
          </w:p>
          <w:p w:rsidR="007A1059" w:rsidRPr="0090037D" w:rsidRDefault="00923598" w:rsidP="0090037D">
            <w:pPr>
              <w:spacing w:line="250" w:lineRule="atLeast"/>
              <w:jc w:val="center"/>
              <w:rPr>
                <w:rFonts w:ascii="Courier New" w:hAnsi="Courier New" w:cs="Courier New"/>
                <w:b/>
                <w:sz w:val="20"/>
              </w:rPr>
            </w:pPr>
            <w:r>
              <w:rPr>
                <w:rFonts w:ascii="Courier New" w:hAnsi="Courier New" w:cs="Courier New"/>
                <w:b/>
                <w:sz w:val="20"/>
              </w:rPr>
              <w:t>63</w:t>
            </w:r>
          </w:p>
          <w:p w:rsidR="007A1059" w:rsidRDefault="00923598" w:rsidP="0090037D">
            <w:pPr>
              <w:spacing w:line="250" w:lineRule="atLeast"/>
              <w:jc w:val="center"/>
              <w:rPr>
                <w:sz w:val="22"/>
              </w:rPr>
            </w:pPr>
            <w:r>
              <w:rPr>
                <w:rFonts w:ascii="Courier New" w:hAnsi="Courier New" w:cs="Courier New"/>
                <w:b/>
                <w:sz w:val="20"/>
              </w:rPr>
              <w:t>6</w:t>
            </w:r>
            <w:r w:rsidR="00B6567C">
              <w:rPr>
                <w:rFonts w:ascii="Courier New" w:hAnsi="Courier New" w:cs="Courier New"/>
                <w:b/>
                <w:sz w:val="20"/>
              </w:rPr>
              <w:t>4</w:t>
            </w:r>
          </w:p>
        </w:tc>
      </w:tr>
    </w:tbl>
    <w:p w:rsidR="007A1059" w:rsidRDefault="007A1059" w:rsidP="007A1059">
      <w:pPr>
        <w:pStyle w:val="WW-HTMLPreformatted"/>
        <w:ind w:left="360"/>
      </w:pPr>
    </w:p>
    <w:p w:rsidR="002E3252" w:rsidRDefault="007A1059" w:rsidP="002E3252">
      <w:pPr>
        <w:pStyle w:val="head"/>
        <w:spacing w:before="0"/>
        <w:ind w:left="360"/>
        <w:jc w:val="center"/>
        <w:rPr>
          <w:rFonts w:ascii="Arial Narrow" w:hAnsi="Arial Narrow"/>
          <w:b/>
          <w:sz w:val="48"/>
          <w:u w:val="single"/>
        </w:rPr>
      </w:pPr>
      <w:r>
        <w:rPr>
          <w:b/>
          <w:sz w:val="36"/>
        </w:rPr>
        <w:br w:type="page"/>
      </w:r>
      <w:r w:rsidR="002E3252">
        <w:rPr>
          <w:rFonts w:ascii="Arial Narrow" w:hAnsi="Arial Narrow"/>
          <w:b/>
          <w:sz w:val="48"/>
          <w:u w:val="single"/>
        </w:rPr>
        <w:lastRenderedPageBreak/>
        <w:t>Common Linux (UNIX) Commands</w:t>
      </w:r>
    </w:p>
    <w:p w:rsidR="002E3252" w:rsidRDefault="002E3252" w:rsidP="002E3252">
      <w:pPr>
        <w:pStyle w:val="head"/>
        <w:ind w:left="360"/>
        <w:rPr>
          <w:rFonts w:ascii="Arial Narrow" w:hAnsi="Arial Narrow"/>
          <w:sz w:val="32"/>
          <w:u w:val="single"/>
        </w:rPr>
      </w:pPr>
    </w:p>
    <w:p w:rsidR="002E3252" w:rsidRDefault="002E3252" w:rsidP="002E3252">
      <w:pPr>
        <w:pStyle w:val="head"/>
        <w:ind w:left="360"/>
        <w:rPr>
          <w:rFonts w:ascii="Arial Narrow" w:hAnsi="Arial Narrow"/>
          <w:sz w:val="32"/>
          <w:u w:val="single"/>
        </w:rPr>
      </w:pPr>
      <w:r>
        <w:rPr>
          <w:rFonts w:ascii="Arial Narrow" w:hAnsi="Arial Narrow"/>
          <w:sz w:val="32"/>
          <w:u w:val="single"/>
        </w:rPr>
        <w:t>Common Command Line Hotkeys</w:t>
      </w:r>
    </w:p>
    <w:p w:rsidR="002E3252" w:rsidRDefault="002E3252" w:rsidP="002E3252">
      <w:pPr>
        <w:pStyle w:val="head"/>
        <w:spacing w:before="0" w:after="0"/>
        <w:ind w:left="360"/>
        <w:rPr>
          <w:rStyle w:val="Hyperlink"/>
          <w:rFonts w:ascii="Arial Narrow" w:hAnsi="Arial Narrow"/>
          <w:color w:val="000000"/>
          <w:u w:val="none"/>
        </w:rPr>
      </w:pPr>
      <w:r>
        <w:rPr>
          <w:rStyle w:val="Hyperlink"/>
          <w:rFonts w:ascii="Arial Narrow" w:hAnsi="Arial Narrow"/>
          <w:b/>
          <w:color w:val="000000"/>
          <w:sz w:val="32"/>
          <w:u w:val="none"/>
        </w:rPr>
        <w:t>&lt;Ctrl&gt;&lt;Alt&gt; F1</w:t>
      </w:r>
      <w:proofErr w:type="gramStart"/>
      <w:r>
        <w:rPr>
          <w:rStyle w:val="Hyperlink"/>
          <w:rFonts w:ascii="Arial Narrow" w:hAnsi="Arial Narrow"/>
          <w:b/>
          <w:color w:val="000000"/>
          <w:sz w:val="32"/>
          <w:u w:val="none"/>
        </w:rPr>
        <w:t>..</w:t>
      </w:r>
      <w:proofErr w:type="gramEnd"/>
      <w:r>
        <w:rPr>
          <w:rStyle w:val="Hyperlink"/>
          <w:rFonts w:ascii="Arial Narrow" w:hAnsi="Arial Narrow"/>
          <w:b/>
          <w:color w:val="000000"/>
          <w:sz w:val="32"/>
          <w:u w:val="none"/>
        </w:rPr>
        <w:t>F6</w:t>
      </w:r>
      <w:r>
        <w:rPr>
          <w:rStyle w:val="Hyperlink"/>
          <w:rFonts w:ascii="Arial Narrow" w:hAnsi="Arial Narrow"/>
          <w:b/>
          <w:color w:val="000000"/>
          <w:sz w:val="36"/>
          <w:u w:val="none"/>
        </w:rPr>
        <w:tab/>
      </w:r>
      <w:r>
        <w:rPr>
          <w:rStyle w:val="Hyperlink"/>
          <w:rFonts w:ascii="Arial Narrow" w:hAnsi="Arial Narrow"/>
          <w:b/>
          <w:color w:val="000000"/>
          <w:sz w:val="36"/>
          <w:u w:val="none"/>
        </w:rPr>
        <w:tab/>
      </w:r>
      <w:r>
        <w:rPr>
          <w:rStyle w:val="Hyperlink"/>
          <w:rFonts w:ascii="Arial Narrow" w:hAnsi="Arial Narrow"/>
          <w:color w:val="000000"/>
          <w:u w:val="none"/>
        </w:rPr>
        <w:t>Switch to Command Line Session TTY0</w:t>
      </w:r>
      <w:proofErr w:type="gramStart"/>
      <w:r>
        <w:rPr>
          <w:rStyle w:val="Hyperlink"/>
          <w:rFonts w:ascii="Arial Narrow" w:hAnsi="Arial Narrow"/>
          <w:color w:val="000000"/>
          <w:u w:val="none"/>
        </w:rPr>
        <w:t>..</w:t>
      </w:r>
      <w:proofErr w:type="gramEnd"/>
      <w:r>
        <w:rPr>
          <w:rStyle w:val="Hyperlink"/>
          <w:rFonts w:ascii="Arial Narrow" w:hAnsi="Arial Narrow"/>
          <w:color w:val="000000"/>
          <w:u w:val="none"/>
        </w:rPr>
        <w:t>5</w:t>
      </w:r>
    </w:p>
    <w:p w:rsidR="002E3252" w:rsidRDefault="002E3252" w:rsidP="002E3252">
      <w:pPr>
        <w:pStyle w:val="head"/>
        <w:spacing w:before="0" w:after="0"/>
        <w:ind w:left="360"/>
        <w:rPr>
          <w:rStyle w:val="Hyperlink"/>
          <w:rFonts w:ascii="Arial Narrow" w:hAnsi="Arial Narrow"/>
          <w:color w:val="000000"/>
          <w:u w:val="none"/>
        </w:rPr>
      </w:pPr>
      <w:r>
        <w:rPr>
          <w:rStyle w:val="Hyperlink"/>
          <w:rFonts w:ascii="Arial Narrow" w:hAnsi="Arial Narrow"/>
          <w:b/>
          <w:color w:val="000000"/>
          <w:sz w:val="32"/>
          <w:u w:val="none"/>
        </w:rPr>
        <w:t>&lt;Ctrl&gt;&lt;Alt&gt; F7</w:t>
      </w:r>
      <w:r>
        <w:rPr>
          <w:rStyle w:val="Hyperlink"/>
          <w:rFonts w:ascii="Arial Narrow" w:hAnsi="Arial Narrow"/>
          <w:b/>
          <w:color w:val="000000"/>
          <w:sz w:val="36"/>
          <w:u w:val="none"/>
        </w:rPr>
        <w:tab/>
      </w:r>
      <w:r>
        <w:rPr>
          <w:rStyle w:val="Hyperlink"/>
          <w:rFonts w:ascii="Arial Narrow" w:hAnsi="Arial Narrow"/>
          <w:b/>
          <w:color w:val="000000"/>
          <w:sz w:val="36"/>
          <w:u w:val="none"/>
        </w:rPr>
        <w:tab/>
      </w:r>
      <w:r>
        <w:rPr>
          <w:rStyle w:val="Hyperlink"/>
          <w:rFonts w:ascii="Arial Narrow" w:hAnsi="Arial Narrow"/>
          <w:b/>
          <w:color w:val="000000"/>
          <w:sz w:val="36"/>
          <w:u w:val="none"/>
        </w:rPr>
        <w:tab/>
      </w:r>
      <w:r>
        <w:rPr>
          <w:rStyle w:val="Hyperlink"/>
          <w:rFonts w:ascii="Arial Narrow" w:hAnsi="Arial Narrow"/>
          <w:b/>
          <w:color w:val="000000"/>
          <w:sz w:val="36"/>
          <w:u w:val="none"/>
        </w:rPr>
        <w:tab/>
      </w:r>
      <w:r>
        <w:rPr>
          <w:rStyle w:val="Hyperlink"/>
          <w:rFonts w:ascii="Arial Narrow" w:hAnsi="Arial Narrow"/>
          <w:color w:val="000000"/>
          <w:u w:val="none"/>
        </w:rPr>
        <w:t>Switch to X-Windows Session</w:t>
      </w:r>
    </w:p>
    <w:p w:rsidR="002E3252" w:rsidRDefault="002E3252" w:rsidP="002E3252">
      <w:pPr>
        <w:pStyle w:val="head"/>
        <w:spacing w:before="0" w:after="0"/>
        <w:ind w:left="360"/>
        <w:rPr>
          <w:rFonts w:ascii="Arial Narrow" w:hAnsi="Arial Narrow"/>
        </w:rPr>
      </w:pPr>
      <w:r>
        <w:rPr>
          <w:rStyle w:val="Hyperlink"/>
          <w:rFonts w:ascii="Arial Narrow" w:hAnsi="Arial Narrow"/>
          <w:b/>
          <w:color w:val="000000"/>
          <w:sz w:val="32"/>
          <w:u w:val="none"/>
        </w:rPr>
        <w:t>&lt;Ctrl&gt;&lt;Alt&gt; &lt;Bksp&gt;</w:t>
      </w:r>
      <w:r>
        <w:rPr>
          <w:rStyle w:val="Hyperlink"/>
          <w:rFonts w:ascii="Arial Narrow" w:hAnsi="Arial Narrow"/>
          <w:b/>
          <w:color w:val="000000"/>
          <w:u w:val="none"/>
        </w:rPr>
        <w:tab/>
      </w:r>
      <w:r>
        <w:rPr>
          <w:rStyle w:val="Hyperlink"/>
          <w:rFonts w:ascii="Arial Narrow" w:hAnsi="Arial Narrow"/>
          <w:b/>
          <w:color w:val="000000"/>
          <w:u w:val="none"/>
        </w:rPr>
        <w:tab/>
      </w:r>
      <w:r>
        <w:rPr>
          <w:rFonts w:ascii="Arial Narrow" w:hAnsi="Arial Narrow"/>
        </w:rPr>
        <w:t>Restart X-Windows (within an X-Window session).</w:t>
      </w:r>
    </w:p>
    <w:p w:rsidR="002E3252" w:rsidRDefault="002E3252" w:rsidP="002E3252">
      <w:pPr>
        <w:pStyle w:val="head"/>
        <w:spacing w:before="0" w:after="0"/>
        <w:ind w:left="360"/>
        <w:rPr>
          <w:rFonts w:ascii="Arial Narrow" w:hAnsi="Arial Narrow"/>
        </w:rPr>
      </w:pPr>
      <w:r>
        <w:rPr>
          <w:rFonts w:ascii="Arial Narrow" w:hAnsi="Arial Narrow"/>
          <w:b/>
          <w:sz w:val="32"/>
        </w:rPr>
        <w:t>&lt;Ctrl&gt;&lt;Alt&gt;&lt;Delete&gt;</w:t>
      </w:r>
      <w:r>
        <w:rPr>
          <w:rFonts w:ascii="Arial Narrow" w:hAnsi="Arial Narrow"/>
          <w:b/>
          <w:sz w:val="36"/>
        </w:rPr>
        <w:tab/>
      </w:r>
      <w:r>
        <w:rPr>
          <w:rFonts w:ascii="Arial Narrow" w:hAnsi="Arial Narrow"/>
          <w:b/>
          <w:sz w:val="36"/>
        </w:rPr>
        <w:tab/>
      </w:r>
      <w:r>
        <w:rPr>
          <w:rFonts w:ascii="Arial Narrow" w:hAnsi="Arial Narrow"/>
        </w:rPr>
        <w:t>Restart Computer (same as shutdown -r now)</w:t>
      </w:r>
    </w:p>
    <w:p w:rsidR="002E3252" w:rsidRDefault="002E3252" w:rsidP="002E3252">
      <w:pPr>
        <w:pStyle w:val="head"/>
        <w:spacing w:before="0" w:after="0"/>
        <w:ind w:left="360"/>
        <w:rPr>
          <w:rFonts w:ascii="Arial Narrow" w:hAnsi="Arial Narrow"/>
        </w:rPr>
      </w:pPr>
      <w:r>
        <w:rPr>
          <w:rFonts w:ascii="Arial Narrow" w:hAnsi="Arial Narrow"/>
          <w:b/>
          <w:sz w:val="32"/>
        </w:rPr>
        <w:t>&lt;Ctrl&gt; a</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Move cursor to beginning of command line</w:t>
      </w:r>
    </w:p>
    <w:p w:rsidR="002E3252" w:rsidRDefault="002E3252" w:rsidP="002E3252">
      <w:pPr>
        <w:pStyle w:val="head"/>
        <w:spacing w:before="0" w:after="0"/>
        <w:ind w:left="360"/>
        <w:rPr>
          <w:rFonts w:ascii="Arial Narrow" w:hAnsi="Arial Narrow"/>
        </w:rPr>
      </w:pPr>
      <w:r>
        <w:rPr>
          <w:rFonts w:ascii="Arial Narrow" w:hAnsi="Arial Narrow"/>
          <w:b/>
          <w:sz w:val="32"/>
        </w:rPr>
        <w:t>&lt;Ctrl&gt; c</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Cancel Current Command</w:t>
      </w:r>
    </w:p>
    <w:p w:rsidR="002E3252" w:rsidRDefault="002E3252" w:rsidP="002E3252">
      <w:pPr>
        <w:pStyle w:val="head"/>
        <w:spacing w:before="0" w:after="0"/>
        <w:ind w:left="360"/>
        <w:rPr>
          <w:rFonts w:ascii="Arial Narrow" w:hAnsi="Arial Narrow"/>
        </w:rPr>
      </w:pPr>
      <w:r>
        <w:rPr>
          <w:rFonts w:ascii="Arial Narrow" w:hAnsi="Arial Narrow"/>
          <w:b/>
          <w:sz w:val="32"/>
        </w:rPr>
        <w:t>&lt;Ctrl&gt; e</w:t>
      </w:r>
      <w:r>
        <w:rPr>
          <w:rFonts w:ascii="Arial Narrow" w:hAnsi="Arial Narrow"/>
          <w:b/>
          <w:sz w:val="36"/>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Move cursor to end of command line</w:t>
      </w:r>
    </w:p>
    <w:p w:rsidR="002E3252" w:rsidRDefault="002E3252" w:rsidP="002E3252">
      <w:pPr>
        <w:pStyle w:val="head"/>
        <w:spacing w:before="0" w:after="0"/>
        <w:ind w:left="360"/>
        <w:rPr>
          <w:rFonts w:ascii="Arial Narrow" w:hAnsi="Arial Narrow"/>
        </w:rPr>
      </w:pPr>
      <w:r>
        <w:rPr>
          <w:rFonts w:ascii="Arial Narrow" w:hAnsi="Arial Narrow"/>
          <w:b/>
          <w:sz w:val="32"/>
        </w:rPr>
        <w:t>&lt;Ctrl&gt; n</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Next Command in command history</w:t>
      </w:r>
    </w:p>
    <w:p w:rsidR="002E3252" w:rsidRDefault="002E3252" w:rsidP="002E3252">
      <w:pPr>
        <w:pStyle w:val="head"/>
        <w:spacing w:before="0" w:after="0"/>
        <w:ind w:left="360"/>
        <w:rPr>
          <w:rFonts w:ascii="Arial Narrow" w:hAnsi="Arial Narrow"/>
        </w:rPr>
      </w:pPr>
      <w:r>
        <w:rPr>
          <w:rFonts w:ascii="Arial Narrow" w:hAnsi="Arial Narrow"/>
          <w:b/>
          <w:sz w:val="32"/>
        </w:rPr>
        <w:t>&lt;Ctrl&gt; p</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Previous Command in command history</w:t>
      </w:r>
    </w:p>
    <w:p w:rsidR="002E3252" w:rsidRDefault="002E3252" w:rsidP="002E3252">
      <w:pPr>
        <w:pStyle w:val="head"/>
        <w:spacing w:before="0" w:after="0"/>
        <w:ind w:left="360"/>
        <w:rPr>
          <w:rFonts w:ascii="Arial Narrow" w:hAnsi="Arial Narrow"/>
        </w:rPr>
      </w:pPr>
      <w:proofErr w:type="gramStart"/>
      <w:r>
        <w:rPr>
          <w:rFonts w:ascii="Arial Narrow" w:hAnsi="Arial Narrow"/>
          <w:b/>
          <w:sz w:val="32"/>
        </w:rPr>
        <w:t>q</w:t>
      </w:r>
      <w:proofErr w:type="gramEnd"/>
      <w:r>
        <w:rPr>
          <w:rFonts w:ascii="Arial Narrow" w:hAnsi="Arial Narrow"/>
          <w:b/>
          <w:sz w:val="32"/>
        </w:rPr>
        <w:tab/>
      </w:r>
      <w:r>
        <w:rPr>
          <w:rFonts w:ascii="Arial Narrow" w:hAnsi="Arial Narrow"/>
          <w:b/>
          <w:sz w:val="32"/>
        </w:rPr>
        <w:tab/>
      </w: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rPr>
        <w:t>Exit More or Man pages</w:t>
      </w:r>
    </w:p>
    <w:p w:rsidR="002E3252" w:rsidRDefault="002E3252" w:rsidP="002E3252">
      <w:pPr>
        <w:pStyle w:val="head"/>
        <w:spacing w:before="0" w:after="0"/>
        <w:ind w:left="360"/>
        <w:rPr>
          <w:rFonts w:ascii="Arial Narrow" w:hAnsi="Arial Narrow"/>
        </w:rPr>
      </w:pPr>
      <w:proofErr w:type="gramStart"/>
      <w:r>
        <w:rPr>
          <w:rFonts w:ascii="Arial Narrow" w:hAnsi="Arial Narrow"/>
          <w:b/>
          <w:sz w:val="32"/>
        </w:rPr>
        <w:t>up/down</w:t>
      </w:r>
      <w:proofErr w:type="gramEnd"/>
      <w:r>
        <w:rPr>
          <w:rFonts w:ascii="Arial Narrow" w:hAnsi="Arial Narrow"/>
          <w:b/>
          <w:sz w:val="32"/>
        </w:rPr>
        <w:t xml:space="preserve"> Arrow Keys</w:t>
      </w:r>
      <w:r>
        <w:rPr>
          <w:rFonts w:ascii="Arial Narrow" w:hAnsi="Arial Narrow"/>
          <w:b/>
          <w:sz w:val="36"/>
        </w:rPr>
        <w:tab/>
      </w:r>
      <w:r>
        <w:rPr>
          <w:rFonts w:ascii="Arial Narrow" w:hAnsi="Arial Narrow"/>
        </w:rPr>
        <w:t>Command History Navigation (same as ^p and ^n)</w:t>
      </w:r>
    </w:p>
    <w:p w:rsidR="002E3252" w:rsidRDefault="002E3252" w:rsidP="002E3252">
      <w:pPr>
        <w:pStyle w:val="head"/>
        <w:spacing w:before="0" w:after="0"/>
        <w:ind w:left="360"/>
        <w:rPr>
          <w:rFonts w:ascii="Arial Narrow" w:hAnsi="Arial Narrow"/>
        </w:rPr>
      </w:pPr>
    </w:p>
    <w:p w:rsidR="002E3252" w:rsidRDefault="002E3252" w:rsidP="002E3252">
      <w:pPr>
        <w:pStyle w:val="head"/>
        <w:ind w:left="360"/>
        <w:rPr>
          <w:rFonts w:ascii="Arial Narrow" w:hAnsi="Arial Narrow"/>
          <w:sz w:val="28"/>
        </w:rPr>
      </w:pPr>
    </w:p>
    <w:p w:rsidR="002E3252" w:rsidRDefault="002E3252" w:rsidP="002E3252">
      <w:pPr>
        <w:pStyle w:val="head"/>
        <w:ind w:left="360"/>
        <w:rPr>
          <w:rFonts w:ascii="Arial Narrow" w:hAnsi="Arial Narrow"/>
          <w:sz w:val="28"/>
        </w:rPr>
      </w:pPr>
    </w:p>
    <w:p w:rsidR="002E3252" w:rsidRDefault="002E3252" w:rsidP="002E3252">
      <w:pPr>
        <w:pStyle w:val="head"/>
        <w:ind w:left="360"/>
        <w:rPr>
          <w:rFonts w:ascii="Arial Narrow" w:hAnsi="Arial Narrow"/>
          <w:b/>
          <w:sz w:val="28"/>
          <w:u w:val="single"/>
        </w:rPr>
      </w:pPr>
      <w:r>
        <w:rPr>
          <w:rFonts w:ascii="Arial Narrow" w:hAnsi="Arial Narrow"/>
          <w:b/>
          <w:sz w:val="28"/>
          <w:u w:val="single"/>
        </w:rPr>
        <w:t>Command Resources</w:t>
      </w:r>
    </w:p>
    <w:p w:rsidR="002E3252" w:rsidRDefault="002E3252" w:rsidP="002E3252">
      <w:pPr>
        <w:pStyle w:val="head"/>
        <w:ind w:left="360"/>
        <w:rPr>
          <w:rFonts w:ascii="Arial Narrow" w:hAnsi="Arial Narrow"/>
          <w:sz w:val="28"/>
        </w:rPr>
      </w:pPr>
      <w:r>
        <w:rPr>
          <w:rFonts w:ascii="Arial Narrow" w:hAnsi="Arial Narrow"/>
          <w:sz w:val="28"/>
        </w:rPr>
        <w:t xml:space="preserve">The command documentation contained on the following pages was primarily compiled from the --help and man pages in Redhat 9.0 Linux. </w:t>
      </w:r>
    </w:p>
    <w:p w:rsidR="002E3252" w:rsidRDefault="002E3252" w:rsidP="002E3252">
      <w:pPr>
        <w:pStyle w:val="head"/>
        <w:ind w:left="360"/>
        <w:rPr>
          <w:rFonts w:ascii="Arial Narrow" w:hAnsi="Arial Narrow"/>
          <w:sz w:val="28"/>
        </w:rPr>
      </w:pPr>
    </w:p>
    <w:p w:rsidR="002E3252" w:rsidRDefault="002E3252" w:rsidP="002E3252">
      <w:pPr>
        <w:pStyle w:val="head"/>
        <w:ind w:left="360"/>
        <w:rPr>
          <w:rFonts w:ascii="Arial Narrow" w:hAnsi="Arial Narrow"/>
          <w:sz w:val="28"/>
        </w:rPr>
      </w:pPr>
      <w:r>
        <w:rPr>
          <w:rFonts w:ascii="Arial Narrow" w:hAnsi="Arial Narrow"/>
          <w:sz w:val="28"/>
        </w:rPr>
        <w:t xml:space="preserve">The websites: </w:t>
      </w:r>
      <w:hyperlink r:id="rId8" w:history="1">
        <w:r>
          <w:rPr>
            <w:rStyle w:val="Hyperlink"/>
            <w:rFonts w:ascii="Arial Narrow" w:hAnsi="Arial Narrow"/>
            <w:b/>
            <w:sz w:val="28"/>
          </w:rPr>
          <w:t>http://www.onlamp.com/linux/cmd/</w:t>
        </w:r>
      </w:hyperlink>
      <w:r>
        <w:rPr>
          <w:rFonts w:ascii="Arial Narrow" w:hAnsi="Arial Narrow"/>
          <w:sz w:val="28"/>
        </w:rPr>
        <w:t xml:space="preserve"> and </w:t>
      </w:r>
      <w:hyperlink r:id="rId9" w:history="1">
        <w:r>
          <w:rPr>
            <w:rStyle w:val="Hyperlink"/>
            <w:rFonts w:ascii="Arial Narrow" w:hAnsi="Arial Narrow"/>
            <w:b/>
            <w:sz w:val="28"/>
          </w:rPr>
          <w:t>http://www.ss64.com/bash/index.html</w:t>
        </w:r>
      </w:hyperlink>
      <w:r>
        <w:rPr>
          <w:rFonts w:ascii="Arial Narrow" w:hAnsi="Arial Narrow"/>
          <w:sz w:val="28"/>
        </w:rPr>
        <w:t xml:space="preserve"> provided additional useful information.</w:t>
      </w:r>
    </w:p>
    <w:p w:rsidR="002E3252" w:rsidRDefault="002E3252" w:rsidP="002E3252">
      <w:pPr>
        <w:pStyle w:val="head"/>
        <w:ind w:left="360"/>
        <w:rPr>
          <w:rFonts w:ascii="Arial Narrow" w:hAnsi="Arial Narrow"/>
          <w:sz w:val="28"/>
        </w:rPr>
      </w:pPr>
    </w:p>
    <w:p w:rsidR="002E3252" w:rsidRDefault="002E3252" w:rsidP="002E3252">
      <w:pPr>
        <w:ind w:left="360"/>
        <w:rPr>
          <w:sz w:val="28"/>
        </w:rPr>
      </w:pPr>
      <w:r>
        <w:rPr>
          <w:sz w:val="28"/>
        </w:rPr>
        <w:t>The --help and --version switches are not shown to conserve space. It should be assumed that they are available for most commands. --help will show syntax and command options and --version will indicate the version number of the command being used. Some obsolete or infrequently used switches are also omitted (refer to the man pages for unabridged help for all commands)</w:t>
      </w:r>
    </w:p>
    <w:p w:rsidR="000B13B4" w:rsidRDefault="002E3252" w:rsidP="002E3252">
      <w:pPr>
        <w:ind w:left="360"/>
        <w:rPr>
          <w:color w:val="000000"/>
        </w:rPr>
      </w:pPr>
      <w:r>
        <w:rPr>
          <w:sz w:val="28"/>
        </w:rPr>
        <w:br w:type="page"/>
      </w:r>
      <w:proofErr w:type="gramStart"/>
      <w:r w:rsidR="000B13B4">
        <w:rPr>
          <w:b/>
          <w:sz w:val="36"/>
        </w:rPr>
        <w:lastRenderedPageBreak/>
        <w:t>alias</w:t>
      </w:r>
      <w:proofErr w:type="gramEnd"/>
      <w:r w:rsidR="000B13B4">
        <w:tab/>
      </w:r>
      <w:r w:rsidR="000B13B4">
        <w:tab/>
        <w:t>Create an alias</w:t>
      </w:r>
      <w:r w:rsidR="00AB23E8">
        <w:t>;</w:t>
      </w:r>
      <w:r w:rsidR="000B13B4">
        <w:t xml:space="preserve"> aliases allow a string to be substituted for a word when it is used as the first </w:t>
      </w:r>
      <w:r w:rsidR="000B13B4">
        <w:rPr>
          <w:color w:val="000000"/>
        </w:rPr>
        <w:t>word</w:t>
      </w:r>
    </w:p>
    <w:p w:rsidR="000B13B4" w:rsidRDefault="000B13B4">
      <w:pPr>
        <w:ind w:left="360"/>
      </w:pPr>
      <w:r>
        <w:t xml:space="preserve"> </w:t>
      </w:r>
      <w:r>
        <w:tab/>
      </w:r>
      <w:r>
        <w:tab/>
      </w:r>
      <w:r>
        <w:tab/>
      </w:r>
      <w:proofErr w:type="gramStart"/>
      <w:r>
        <w:t>of</w:t>
      </w:r>
      <w:proofErr w:type="gramEnd"/>
      <w:r>
        <w:t xml:space="preserve"> a simple command. </w:t>
      </w:r>
    </w:p>
    <w:p w:rsidR="000B13B4" w:rsidRDefault="000B13B4">
      <w:pPr>
        <w:ind w:left="360"/>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proofErr w:type="gramStart"/>
      <w:r>
        <w:rPr>
          <w:rFonts w:ascii="Arial Narrow" w:hAnsi="Arial Narrow"/>
          <w:b/>
          <w:color w:val="000000"/>
          <w:sz w:val="24"/>
        </w:rPr>
        <w:t>alias</w:t>
      </w:r>
      <w:proofErr w:type="gramEnd"/>
      <w:r>
        <w:rPr>
          <w:rFonts w:ascii="Arial Narrow" w:hAnsi="Arial Narrow"/>
          <w:b/>
          <w:color w:val="000000"/>
          <w:sz w:val="24"/>
        </w:rPr>
        <w:t xml:space="preserve"> [-p] [name[=value] ...]</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proofErr w:type="gramStart"/>
      <w:r>
        <w:rPr>
          <w:rFonts w:ascii="Arial Narrow" w:hAnsi="Arial Narrow"/>
          <w:b/>
          <w:color w:val="000000"/>
          <w:sz w:val="24"/>
        </w:rPr>
        <w:t>unalias</w:t>
      </w:r>
      <w:proofErr w:type="gramEnd"/>
      <w:r>
        <w:rPr>
          <w:rFonts w:ascii="Arial Narrow" w:hAnsi="Arial Narrow"/>
          <w:b/>
          <w:color w:val="000000"/>
          <w:sz w:val="24"/>
        </w:rPr>
        <w:t xml:space="preserve"> [-a] [</w:t>
      </w:r>
      <w:r>
        <w:rPr>
          <w:rStyle w:val="WW-HTMLVariable"/>
          <w:rFonts w:ascii="Arial Narrow" w:hAnsi="Arial Narrow"/>
          <w:b/>
          <w:color w:val="000000"/>
          <w:sz w:val="24"/>
        </w:rPr>
        <w:t>name</w:t>
      </w:r>
      <w:r>
        <w:rPr>
          <w:rFonts w:ascii="Arial Narrow" w:hAnsi="Arial Narrow"/>
          <w:b/>
          <w:color w:val="000000"/>
          <w:sz w:val="24"/>
        </w:rPr>
        <w:t xml:space="preserve"> ... ]      </w:t>
      </w:r>
    </w:p>
    <w:p w:rsidR="000B13B4" w:rsidRDefault="000B13B4">
      <w:pPr>
        <w:pStyle w:val="WW-NormalWeb"/>
        <w:spacing w:before="0" w:after="0"/>
        <w:ind w:left="360"/>
        <w:rPr>
          <w:rFonts w:ascii="Arial Narrow" w:hAnsi="Arial Narrow"/>
          <w:color w:val="000000"/>
        </w:rPr>
      </w:pPr>
    </w:p>
    <w:p w:rsidR="00A02D87" w:rsidRDefault="000B13B4">
      <w:pPr>
        <w:pStyle w:val="WW-NormalWeb"/>
        <w:spacing w:before="0" w:after="0"/>
        <w:ind w:left="360"/>
        <w:rPr>
          <w:rFonts w:ascii="Arial Narrow" w:hAnsi="Arial Narrow"/>
          <w:color w:val="000000"/>
        </w:rPr>
      </w:pPr>
      <w:r>
        <w:rPr>
          <w:rFonts w:ascii="Arial Narrow" w:hAnsi="Arial Narrow"/>
          <w:color w:val="000000"/>
        </w:rPr>
        <w:tab/>
        <w:t xml:space="preserve">If arguments are supplied, an alias is defined for each name whose value is given. If no value is given, </w:t>
      </w:r>
      <w:r>
        <w:rPr>
          <w:rFonts w:ascii="Arial Narrow" w:hAnsi="Arial Narrow"/>
          <w:color w:val="000000"/>
        </w:rPr>
        <w:tab/>
        <w:t xml:space="preserve">alias </w:t>
      </w:r>
      <w:r w:rsidR="00A02D87">
        <w:rPr>
          <w:rFonts w:ascii="Arial Narrow" w:hAnsi="Arial Narrow"/>
          <w:color w:val="000000"/>
        </w:rPr>
        <w:tab/>
      </w:r>
      <w:r>
        <w:rPr>
          <w:rFonts w:ascii="Arial Narrow" w:hAnsi="Arial Narrow"/>
          <w:color w:val="000000"/>
        </w:rPr>
        <w:t xml:space="preserve">will print the current value of the alias. Without arguments or with the -p option, alias prints the list of aliases </w:t>
      </w:r>
    </w:p>
    <w:p w:rsidR="008A13A0" w:rsidRDefault="00A02D87">
      <w:pPr>
        <w:pStyle w:val="WW-NormalWeb"/>
        <w:spacing w:before="0" w:after="0"/>
        <w:ind w:left="360"/>
        <w:rPr>
          <w:rFonts w:ascii="Arial Narrow" w:hAnsi="Arial Narrow"/>
          <w:color w:val="000000"/>
        </w:rPr>
      </w:pPr>
      <w:r>
        <w:rPr>
          <w:rFonts w:ascii="Arial Narrow" w:hAnsi="Arial Narrow"/>
          <w:color w:val="000000"/>
        </w:rPr>
        <w:tab/>
      </w:r>
      <w:proofErr w:type="gramStart"/>
      <w:r w:rsidR="000B13B4">
        <w:rPr>
          <w:rFonts w:ascii="Arial Narrow" w:hAnsi="Arial Narrow"/>
          <w:color w:val="000000"/>
        </w:rPr>
        <w:t>on</w:t>
      </w:r>
      <w:proofErr w:type="gramEnd"/>
      <w:r w:rsidR="000B13B4">
        <w:rPr>
          <w:rFonts w:ascii="Arial Narrow" w:hAnsi="Arial Narrow"/>
          <w:color w:val="000000"/>
        </w:rPr>
        <w:t xml:space="preserve"> the standard output in a form that allows them to be reused as input.</w:t>
      </w:r>
      <w:r>
        <w:rPr>
          <w:rFonts w:ascii="Arial Narrow" w:hAnsi="Arial Narrow"/>
          <w:color w:val="000000"/>
        </w:rPr>
        <w:t xml:space="preserve"> </w:t>
      </w:r>
      <w:proofErr w:type="gramStart"/>
      <w:r w:rsidR="000B13B4">
        <w:rPr>
          <w:rFonts w:ascii="Arial Narrow" w:hAnsi="Arial Narrow"/>
          <w:color w:val="000000"/>
        </w:rPr>
        <w:t>unalias</w:t>
      </w:r>
      <w:proofErr w:type="gramEnd"/>
      <w:r w:rsidR="000B13B4">
        <w:rPr>
          <w:rFonts w:ascii="Arial Narrow" w:hAnsi="Arial Narrow"/>
          <w:color w:val="000000"/>
        </w:rPr>
        <w:t xml:space="preserve"> will remove</w:t>
      </w:r>
      <w:r>
        <w:rPr>
          <w:rFonts w:ascii="Arial Narrow" w:hAnsi="Arial Narrow"/>
          <w:color w:val="000000"/>
        </w:rPr>
        <w:t xml:space="preserve"> </w:t>
      </w:r>
      <w:r w:rsidR="000B13B4">
        <w:rPr>
          <w:rFonts w:ascii="Arial Narrow" w:hAnsi="Arial Narrow"/>
          <w:color w:val="000000"/>
        </w:rPr>
        <w:t xml:space="preserve">each </w:t>
      </w:r>
      <w:r w:rsidR="000B13B4">
        <w:rPr>
          <w:rStyle w:val="WW-HTMLVariable"/>
          <w:rFonts w:ascii="Arial Narrow" w:hAnsi="Arial Narrow"/>
          <w:color w:val="000000"/>
        </w:rPr>
        <w:t>name</w:t>
      </w:r>
      <w:r w:rsidR="000B13B4">
        <w:rPr>
          <w:rFonts w:ascii="Arial Narrow" w:hAnsi="Arial Narrow"/>
          <w:color w:val="000000"/>
        </w:rPr>
        <w:t xml:space="preserve"> from </w:t>
      </w:r>
    </w:p>
    <w:p w:rsidR="000B13B4" w:rsidRDefault="008A13A0">
      <w:pPr>
        <w:pStyle w:val="WW-NormalWeb"/>
        <w:spacing w:before="0" w:after="0"/>
        <w:ind w:left="360"/>
        <w:rPr>
          <w:rFonts w:ascii="Arial Narrow" w:hAnsi="Arial Narrow"/>
          <w:color w:val="000000"/>
        </w:rPr>
      </w:pPr>
      <w:r>
        <w:rPr>
          <w:rFonts w:ascii="Arial Narrow" w:hAnsi="Arial Narrow"/>
          <w:color w:val="000000"/>
        </w:rPr>
        <w:tab/>
      </w:r>
      <w:proofErr w:type="gramStart"/>
      <w:r w:rsidR="000B13B4">
        <w:rPr>
          <w:rFonts w:ascii="Arial Narrow" w:hAnsi="Arial Narrow"/>
          <w:color w:val="000000"/>
        </w:rPr>
        <w:t>the</w:t>
      </w:r>
      <w:proofErr w:type="gramEnd"/>
      <w:r w:rsidR="000B13B4">
        <w:rPr>
          <w:rFonts w:ascii="Arial Narrow" w:hAnsi="Arial Narrow"/>
          <w:color w:val="000000"/>
        </w:rPr>
        <w:t xml:space="preserve"> list of aliases. If </w:t>
      </w:r>
      <w:r w:rsidR="000B13B4">
        <w:rPr>
          <w:rStyle w:val="WW-HTMLSample"/>
          <w:rFonts w:ascii="Arial Narrow" w:hAnsi="Arial Narrow"/>
          <w:color w:val="000000"/>
        </w:rPr>
        <w:t>-</w:t>
      </w:r>
      <w:proofErr w:type="gramStart"/>
      <w:r w:rsidR="000B13B4">
        <w:rPr>
          <w:rStyle w:val="WW-HTMLSample"/>
          <w:rFonts w:ascii="Arial Narrow" w:hAnsi="Arial Narrow"/>
          <w:color w:val="000000"/>
        </w:rPr>
        <w:t>a</w:t>
      </w:r>
      <w:r w:rsidR="000B13B4">
        <w:rPr>
          <w:rFonts w:ascii="Arial Narrow" w:hAnsi="Arial Narrow"/>
          <w:color w:val="000000"/>
        </w:rPr>
        <w:t xml:space="preserve"> is</w:t>
      </w:r>
      <w:proofErr w:type="gramEnd"/>
      <w:r w:rsidR="000B13B4">
        <w:rPr>
          <w:rFonts w:ascii="Arial Narrow" w:hAnsi="Arial Narrow"/>
          <w:color w:val="000000"/>
        </w:rPr>
        <w:t xml:space="preserve"> supplied, all aliases are removed. </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WW-NormalWeb"/>
        <w:spacing w:before="0" w:after="0"/>
        <w:ind w:left="360"/>
        <w:rPr>
          <w:rFonts w:ascii="Arial Narrow" w:hAnsi="Arial Narrow"/>
          <w:i/>
          <w:color w:val="000000"/>
        </w:rPr>
      </w:pPr>
      <w:proofErr w:type="gramStart"/>
      <w:r>
        <w:rPr>
          <w:rFonts w:ascii="Arial Narrow" w:hAnsi="Arial Narrow"/>
          <w:b/>
          <w:color w:val="000000"/>
          <w:sz w:val="36"/>
        </w:rPr>
        <w:t>apropos</w:t>
      </w:r>
      <w:proofErr w:type="gramEnd"/>
      <w:r>
        <w:rPr>
          <w:rFonts w:ascii="Arial Narrow" w:hAnsi="Arial Narrow"/>
          <w:color w:val="000000"/>
        </w:rPr>
        <w:t xml:space="preserve"> </w:t>
      </w:r>
      <w:r>
        <w:rPr>
          <w:rFonts w:ascii="Arial Narrow" w:hAnsi="Arial Narrow"/>
          <w:i/>
          <w:color w:val="000000"/>
        </w:rPr>
        <w:t>string</w:t>
      </w:r>
      <w:r>
        <w:rPr>
          <w:rFonts w:ascii="Arial Narrow" w:hAnsi="Arial Narrow"/>
          <w:color w:val="000000"/>
        </w:rPr>
        <w:t xml:space="preserve"> </w:t>
      </w:r>
      <w:r>
        <w:rPr>
          <w:rFonts w:ascii="Arial Narrow" w:hAnsi="Arial Narrow"/>
          <w:i/>
          <w:color w:val="000000"/>
        </w:rPr>
        <w:t>...</w:t>
      </w:r>
    </w:p>
    <w:p w:rsidR="000B13B4" w:rsidRDefault="000B13B4">
      <w:pPr>
        <w:pStyle w:val="WW-NormalWeb"/>
        <w:spacing w:before="0" w:after="0"/>
        <w:ind w:left="360"/>
        <w:rPr>
          <w:rFonts w:ascii="Arial Narrow" w:hAnsi="Arial Narrow"/>
          <w:i/>
          <w:color w:val="000000"/>
        </w:rPr>
      </w:pPr>
    </w:p>
    <w:p w:rsidR="000B13B4" w:rsidRDefault="000B13B4">
      <w:pPr>
        <w:pStyle w:val="WW-NormalWeb"/>
        <w:spacing w:before="0" w:after="0"/>
        <w:ind w:left="360"/>
        <w:rPr>
          <w:rFonts w:ascii="Arial Narrow" w:hAnsi="Arial Narrow"/>
          <w:color w:val="000000"/>
        </w:rPr>
      </w:pPr>
      <w:bookmarkStart w:id="0" w:name="idx171"/>
      <w:bookmarkStart w:id="1" w:name="idx172"/>
      <w:bookmarkStart w:id="2" w:name="idx173"/>
      <w:r>
        <w:rPr>
          <w:rFonts w:ascii="Arial Narrow" w:hAnsi="Arial Narrow"/>
          <w:color w:val="000000"/>
        </w:rPr>
        <w:tab/>
      </w:r>
      <w:bookmarkEnd w:id="0"/>
      <w:bookmarkEnd w:id="1"/>
      <w:bookmarkEnd w:id="2"/>
      <w:r>
        <w:rPr>
          <w:rFonts w:ascii="Arial Narrow" w:hAnsi="Arial Narrow"/>
          <w:color w:val="000000"/>
        </w:rPr>
        <w:t xml:space="preserve">Search the short manual page descriptions in the </w:t>
      </w:r>
      <w:r>
        <w:rPr>
          <w:rFonts w:ascii="Arial Narrow" w:hAnsi="Arial Narrow"/>
          <w:b/>
          <w:color w:val="000000"/>
        </w:rPr>
        <w:t>whatis</w:t>
      </w:r>
      <w:r>
        <w:rPr>
          <w:rFonts w:ascii="Arial Narrow" w:hAnsi="Arial Narrow"/>
          <w:color w:val="000000"/>
        </w:rPr>
        <w:t xml:space="preserve"> database for occurrences of each </w:t>
      </w:r>
      <w:r>
        <w:rPr>
          <w:rFonts w:ascii="Arial Narrow" w:hAnsi="Arial Narrow"/>
          <w:i/>
          <w:color w:val="000000"/>
        </w:rPr>
        <w:t>string</w:t>
      </w:r>
      <w:r>
        <w:rPr>
          <w:rFonts w:ascii="Arial Narrow" w:hAnsi="Arial Narrow"/>
          <w:color w:val="000000"/>
        </w:rPr>
        <w:t xml:space="preserve"> and </w:t>
      </w:r>
      <w:r>
        <w:rPr>
          <w:rFonts w:ascii="Arial Narrow" w:hAnsi="Arial Narrow"/>
          <w:color w:val="000000"/>
        </w:rPr>
        <w:tab/>
      </w:r>
      <w:r>
        <w:rPr>
          <w:rFonts w:ascii="Arial Narrow" w:hAnsi="Arial Narrow"/>
          <w:color w:val="000000"/>
        </w:rPr>
        <w:tab/>
        <w:t xml:space="preserve">display the result on the standard output. </w:t>
      </w:r>
      <w:proofErr w:type="gramStart"/>
      <w:r>
        <w:rPr>
          <w:rFonts w:ascii="Arial Narrow" w:hAnsi="Arial Narrow"/>
          <w:color w:val="000000"/>
        </w:rPr>
        <w:t xml:space="preserve">Like </w:t>
      </w:r>
      <w:r>
        <w:rPr>
          <w:rFonts w:ascii="Arial Narrow" w:hAnsi="Arial Narrow"/>
          <w:b/>
          <w:color w:val="000000"/>
        </w:rPr>
        <w:t>whatis</w:t>
      </w:r>
      <w:r>
        <w:rPr>
          <w:rFonts w:ascii="Arial Narrow" w:hAnsi="Arial Narrow"/>
          <w:color w:val="000000"/>
        </w:rPr>
        <w:t>, except that it searches for strings instead of words.</w:t>
      </w:r>
      <w:proofErr w:type="gramEnd"/>
      <w:r>
        <w:rPr>
          <w:rFonts w:ascii="Arial Narrow" w:hAnsi="Arial Narrow"/>
          <w:color w:val="000000"/>
        </w:rPr>
        <w:t xml:space="preserve"> </w:t>
      </w:r>
      <w:r>
        <w:rPr>
          <w:rFonts w:ascii="Arial Narrow" w:hAnsi="Arial Narrow"/>
          <w:color w:val="000000"/>
        </w:rPr>
        <w:tab/>
      </w:r>
      <w:proofErr w:type="gramStart"/>
      <w:r>
        <w:rPr>
          <w:rFonts w:ascii="Arial Narrow" w:hAnsi="Arial Narrow"/>
          <w:color w:val="000000"/>
        </w:rPr>
        <w:t xml:space="preserve">Equivalent to </w:t>
      </w:r>
      <w:r>
        <w:rPr>
          <w:rFonts w:ascii="Arial Narrow" w:hAnsi="Arial Narrow"/>
          <w:b/>
          <w:color w:val="000000"/>
        </w:rPr>
        <w:t>man -k</w:t>
      </w:r>
      <w:r>
        <w:rPr>
          <w:rFonts w:ascii="Arial Narrow" w:hAnsi="Arial Narrow"/>
          <w:color w:val="000000"/>
        </w:rPr>
        <w:t>.</w:t>
      </w:r>
      <w:proofErr w:type="gramEnd"/>
    </w:p>
    <w:p w:rsidR="000B13B4" w:rsidRDefault="000B13B4">
      <w:pPr>
        <w:pStyle w:val="WW-NormalWeb"/>
        <w:pBdr>
          <w:bottom w:val="single" w:sz="1" w:space="1" w:color="000000"/>
        </w:pBdr>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proofErr w:type="gramStart"/>
      <w:r>
        <w:rPr>
          <w:rFonts w:ascii="Arial Narrow" w:hAnsi="Arial Narrow"/>
          <w:b/>
          <w:color w:val="000000"/>
          <w:sz w:val="36"/>
        </w:rPr>
        <w:t>cal</w:t>
      </w:r>
      <w:proofErr w:type="gramEnd"/>
      <w:r>
        <w:rPr>
          <w:rFonts w:ascii="Arial Narrow" w:hAnsi="Arial Narrow"/>
          <w:b/>
          <w:color w:val="000000"/>
        </w:rPr>
        <w:tab/>
      </w:r>
      <w:r>
        <w:rPr>
          <w:rFonts w:ascii="Arial Narrow" w:hAnsi="Arial Narrow"/>
          <w:color w:val="000000"/>
        </w:rPr>
        <w:t>Displays a calendar</w:t>
      </w:r>
    </w:p>
    <w:p w:rsidR="000B13B4" w:rsidRDefault="000B13B4">
      <w:pPr>
        <w:pStyle w:val="WW-NormalWeb"/>
        <w:spacing w:before="0" w:after="0"/>
        <w:ind w:left="360"/>
        <w:rPr>
          <w:rFonts w:ascii="Arial Narrow" w:hAnsi="Arial Narrow"/>
          <w:color w:val="000000"/>
        </w:rPr>
      </w:pPr>
    </w:p>
    <w:p w:rsidR="000B13B4" w:rsidRDefault="000B13B4">
      <w:pPr>
        <w:pStyle w:val="WW-NormalWeb"/>
        <w:spacing w:before="0" w:after="0"/>
        <w:ind w:left="360"/>
        <w:rPr>
          <w:rFonts w:ascii="Arial Narrow" w:hAnsi="Arial Narrow"/>
          <w:color w:val="000000"/>
          <w:u w:val="single"/>
        </w:rPr>
      </w:pPr>
      <w:r>
        <w:rPr>
          <w:rFonts w:ascii="Arial Narrow" w:hAnsi="Arial Narrow"/>
          <w:color w:val="000000"/>
          <w:u w:val="single"/>
        </w:rPr>
        <w:t>SYNTAX</w:t>
      </w:r>
    </w:p>
    <w:p w:rsidR="000B13B4" w:rsidRDefault="000B13B4">
      <w:pPr>
        <w:pStyle w:val="WW-NormalWeb"/>
        <w:spacing w:before="0" w:after="0"/>
        <w:ind w:left="360"/>
        <w:rPr>
          <w:rFonts w:ascii="Arial Narrow" w:hAnsi="Arial Narrow"/>
          <w:b/>
          <w:color w:val="000000"/>
        </w:rPr>
      </w:pPr>
      <w:r>
        <w:rPr>
          <w:rFonts w:ascii="Arial Narrow" w:hAnsi="Arial Narrow"/>
          <w:b/>
          <w:color w:val="000000"/>
        </w:rPr>
        <w:t xml:space="preserve">     </w:t>
      </w:r>
      <w:r>
        <w:rPr>
          <w:rFonts w:ascii="Arial Narrow" w:hAnsi="Arial Narrow"/>
          <w:b/>
          <w:color w:val="000000"/>
        </w:rPr>
        <w:tab/>
      </w:r>
      <w:proofErr w:type="gramStart"/>
      <w:r>
        <w:rPr>
          <w:rFonts w:ascii="Arial Narrow" w:hAnsi="Arial Narrow"/>
          <w:b/>
          <w:color w:val="000000"/>
        </w:rPr>
        <w:t>cal</w:t>
      </w:r>
      <w:proofErr w:type="gramEnd"/>
      <w:r>
        <w:rPr>
          <w:rFonts w:ascii="Arial Narrow" w:hAnsi="Arial Narrow"/>
          <w:b/>
          <w:color w:val="000000"/>
        </w:rPr>
        <w:t xml:space="preserve"> [-my] [month [year]]</w:t>
      </w:r>
    </w:p>
    <w:p w:rsidR="000B13B4" w:rsidRDefault="000B13B4">
      <w:pPr>
        <w:pStyle w:val="WW-NormalWeb"/>
        <w:spacing w:before="0" w:after="0"/>
        <w:ind w:left="360"/>
        <w:rPr>
          <w:rFonts w:ascii="Arial Narrow" w:hAnsi="Arial Narrow"/>
          <w:color w:val="000000"/>
        </w:rPr>
      </w:pPr>
    </w:p>
    <w:p w:rsidR="000B13B4" w:rsidRDefault="000B13B4">
      <w:pPr>
        <w:pStyle w:val="WW-NormalWeb"/>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Cal displays a simple calendar. If arguments are not specified, the cur</w:t>
      </w:r>
      <w:r>
        <w:rPr>
          <w:rFonts w:ascii="Arial Narrow" w:hAnsi="Arial Narrow"/>
          <w:color w:val="000000"/>
        </w:rPr>
        <w:softHyphen/>
        <w:t xml:space="preserve">rent month is displayed. </w:t>
      </w:r>
      <w:bookmarkStart w:id="3" w:name="_GoBack"/>
      <w:bookmarkEnd w:id="3"/>
      <w:r>
        <w:rPr>
          <w:rFonts w:ascii="Arial Narrow" w:hAnsi="Arial Narrow"/>
          <w:color w:val="000000"/>
        </w:rPr>
        <w:t xml:space="preserve">The </w:t>
      </w:r>
      <w:r>
        <w:rPr>
          <w:rFonts w:ascii="Arial Narrow" w:hAnsi="Arial Narrow"/>
          <w:color w:val="000000"/>
        </w:rPr>
        <w:tab/>
      </w:r>
      <w:r>
        <w:rPr>
          <w:rFonts w:ascii="Arial Narrow" w:hAnsi="Arial Narrow"/>
          <w:color w:val="000000"/>
        </w:rPr>
        <w:tab/>
        <w:t>options are as follows:</w:t>
      </w:r>
    </w:p>
    <w:p w:rsidR="000B13B4" w:rsidRDefault="000B13B4">
      <w:pPr>
        <w:pStyle w:val="WW-NormalWeb"/>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r>
      <w:r>
        <w:rPr>
          <w:rFonts w:ascii="Arial Narrow" w:hAnsi="Arial Narrow"/>
          <w:b/>
          <w:color w:val="000000"/>
        </w:rPr>
        <w:t>-m</w:t>
      </w:r>
      <w:r>
        <w:rPr>
          <w:rFonts w:ascii="Arial Narrow" w:hAnsi="Arial Narrow"/>
          <w:color w:val="000000"/>
        </w:rPr>
        <w:t xml:space="preserve">    Display </w:t>
      </w:r>
      <w:r w:rsidR="00BE7E34">
        <w:rPr>
          <w:rFonts w:ascii="Arial Narrow" w:hAnsi="Arial Narrow"/>
          <w:color w:val="000000"/>
        </w:rPr>
        <w:t>Monday</w:t>
      </w:r>
      <w:r>
        <w:rPr>
          <w:rFonts w:ascii="Arial Narrow" w:hAnsi="Arial Narrow"/>
          <w:color w:val="000000"/>
        </w:rPr>
        <w:t xml:space="preserve"> as the first day of the week.</w:t>
      </w:r>
    </w:p>
    <w:p w:rsidR="000B13B4" w:rsidRDefault="000B13B4">
      <w:pPr>
        <w:pStyle w:val="WW-NormalWeb"/>
        <w:spacing w:before="0" w:after="0"/>
        <w:ind w:left="360"/>
        <w:rPr>
          <w:rFonts w:ascii="Arial Narrow" w:hAnsi="Arial Narrow"/>
          <w:color w:val="000000"/>
        </w:rPr>
      </w:pPr>
      <w:r>
        <w:rPr>
          <w:rFonts w:ascii="Arial Narrow" w:hAnsi="Arial Narrow"/>
          <w:color w:val="000000"/>
        </w:rPr>
        <w:t xml:space="preserve">     </w:t>
      </w:r>
      <w:r>
        <w:rPr>
          <w:rFonts w:ascii="Arial Narrow" w:hAnsi="Arial Narrow"/>
          <w:b/>
          <w:color w:val="000000"/>
        </w:rPr>
        <w:tab/>
        <w:t>-y</w:t>
      </w:r>
      <w:r>
        <w:rPr>
          <w:rFonts w:ascii="Arial Narrow" w:hAnsi="Arial Narrow"/>
          <w:color w:val="000000"/>
        </w:rPr>
        <w:t xml:space="preserve">     Display a calendar for the current year.</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cat</w:t>
      </w:r>
      <w:r>
        <w:rPr>
          <w:rFonts w:ascii="Arial Narrow" w:hAnsi="Arial Narrow"/>
          <w:b/>
          <w:color w:val="000000"/>
        </w:rPr>
        <w:tab/>
      </w:r>
      <w:r>
        <w:rPr>
          <w:rFonts w:ascii="Arial Narrow" w:hAnsi="Arial Narrow"/>
          <w:color w:val="000000"/>
        </w:rPr>
        <w:t>Displays the contents of a file (concatenate)</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cat [FILE]...</w:t>
      </w:r>
    </w:p>
    <w:p w:rsidR="000B13B4" w:rsidRDefault="000B13B4">
      <w:pPr>
        <w:pStyle w:val="WW-HTMLPreformatted"/>
        <w:ind w:left="360"/>
        <w:rPr>
          <w:rFonts w:ascii="Arial Narrow" w:hAnsi="Arial Narrow"/>
          <w:b/>
          <w:color w:val="000000"/>
          <w:sz w:val="24"/>
        </w:rPr>
      </w:pP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Concatenate FILE(s), or standard input, to standard output.</w:t>
      </w:r>
    </w:p>
    <w:p w:rsidR="000B13B4" w:rsidRDefault="000B13B4">
      <w:pPr>
        <w:pStyle w:val="WW-HTMLPreformatted"/>
        <w:pBdr>
          <w:bottom w:val="single" w:sz="1" w:space="1" w:color="000000"/>
        </w:pBdr>
        <w:ind w:left="360"/>
        <w:rPr>
          <w:rFonts w:ascii="Arial Narrow" w:hAnsi="Arial Narrow"/>
          <w:color w:val="000000"/>
          <w:sz w:val="24"/>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cd</w:t>
      </w:r>
      <w:r>
        <w:rPr>
          <w:rFonts w:ascii="Arial Narrow" w:hAnsi="Arial Narrow"/>
          <w:b/>
          <w:color w:val="000000"/>
        </w:rPr>
        <w:t xml:space="preserve">      </w:t>
      </w:r>
      <w:r>
        <w:rPr>
          <w:rFonts w:ascii="Arial Narrow" w:hAnsi="Arial Narrow"/>
          <w:color w:val="000000"/>
        </w:rPr>
        <w:t>Change Directory - change the current working directory to a specific Folder.</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 xml:space="preserve">SYNTAX </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cd [directory]</w:t>
      </w:r>
    </w:p>
    <w:p w:rsidR="000B13B4" w:rsidRDefault="000B13B4">
      <w:pPr>
        <w:pStyle w:val="WW-HTMLPreformatted"/>
        <w:ind w:left="360"/>
        <w:rPr>
          <w:rFonts w:ascii="Arial Narrow" w:hAnsi="Arial Narrow"/>
          <w:b/>
          <w:color w:val="000000"/>
          <w:sz w:val="24"/>
        </w:rPr>
      </w:pP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 xml:space="preserve">. </w:t>
      </w:r>
      <w:r>
        <w:rPr>
          <w:rFonts w:ascii="Arial Narrow" w:hAnsi="Arial Narrow"/>
          <w:color w:val="000000"/>
          <w:sz w:val="24"/>
        </w:rPr>
        <w:t xml:space="preserve">(current directory) and </w:t>
      </w:r>
      <w:r>
        <w:rPr>
          <w:rFonts w:ascii="Arial Narrow" w:hAnsi="Arial Narrow"/>
          <w:b/>
          <w:color w:val="000000"/>
          <w:sz w:val="24"/>
        </w:rPr>
        <w:t>..</w:t>
      </w:r>
      <w:r>
        <w:rPr>
          <w:rFonts w:ascii="Arial Narrow" w:hAnsi="Arial Narrow"/>
          <w:color w:val="000000"/>
          <w:sz w:val="24"/>
        </w:rPr>
        <w:t xml:space="preserve"> (parent directory) may be used to specify a directory path. </w:t>
      </w:r>
    </w:p>
    <w:p w:rsidR="0035337B" w:rsidRDefault="0035337B" w:rsidP="0035337B">
      <w:pPr>
        <w:pStyle w:val="WW-HTMLPreformatted"/>
        <w:pBdr>
          <w:bottom w:val="single" w:sz="4" w:space="1" w:color="auto"/>
        </w:pBdr>
        <w:ind w:left="360"/>
        <w:rPr>
          <w:rFonts w:ascii="Arial Narrow" w:hAnsi="Arial Narrow"/>
          <w:color w:val="000000"/>
          <w:sz w:val="24"/>
        </w:rPr>
      </w:pPr>
    </w:p>
    <w:p w:rsidR="0035337B" w:rsidRDefault="0035337B">
      <w:pPr>
        <w:pStyle w:val="WW-HTMLPreformatted"/>
        <w:ind w:left="360"/>
        <w:rPr>
          <w:rFonts w:ascii="Arial Narrow" w:hAnsi="Arial Narrow"/>
          <w:color w:val="000000"/>
          <w:sz w:val="24"/>
        </w:rPr>
      </w:pPr>
      <w:r>
        <w:br w:type="page"/>
      </w:r>
      <w:r w:rsidR="000B13B4">
        <w:rPr>
          <w:rFonts w:ascii="Arial Narrow" w:hAnsi="Arial Narrow"/>
          <w:b/>
          <w:sz w:val="36"/>
        </w:rPr>
        <w:lastRenderedPageBreak/>
        <w:t>chgrp</w:t>
      </w:r>
      <w:r w:rsidR="000B13B4">
        <w:rPr>
          <w:rFonts w:ascii="Arial Narrow" w:hAnsi="Arial Narrow"/>
          <w:b/>
          <w:sz w:val="36"/>
        </w:rPr>
        <w:tab/>
      </w:r>
      <w:r w:rsidR="000B13B4">
        <w:rPr>
          <w:rFonts w:ascii="Arial Narrow" w:hAnsi="Arial Narrow"/>
        </w:rPr>
        <w:t xml:space="preserve">chgrp changes the group ownership of each given FILE to GROUP (which can be either a group name or a numeric group id) or to the group of an existing reference file. </w:t>
      </w:r>
    </w:p>
    <w:p w:rsidR="000B13B4" w:rsidRDefault="000B13B4">
      <w:pPr>
        <w:pStyle w:val="body"/>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chgrp [OPTION]... {GROUP | </w:t>
      </w:r>
      <w:r w:rsidR="008A13A0" w:rsidRPr="00D65B49">
        <w:rPr>
          <w:rFonts w:ascii="Arial Narrow" w:hAnsi="Arial Narrow"/>
          <w:color w:val="000000"/>
        </w:rPr>
        <w:t>-</w:t>
      </w:r>
      <w:r w:rsidR="008A13A0" w:rsidRPr="00D65B49">
        <w:rPr>
          <w:rFonts w:ascii="Arial Narrow" w:hAnsi="Arial Narrow"/>
          <w:color w:val="000000"/>
          <w:sz w:val="4"/>
          <w:szCs w:val="4"/>
        </w:rPr>
        <w:t xml:space="preserve"> </w:t>
      </w:r>
      <w:r w:rsidR="008A13A0" w:rsidRPr="00D65B49">
        <w:rPr>
          <w:rFonts w:ascii="Arial Narrow" w:hAnsi="Arial Narrow"/>
          <w:color w:val="000000"/>
        </w:rPr>
        <w:t>-</w:t>
      </w:r>
      <w:r>
        <w:rPr>
          <w:rFonts w:ascii="Arial Narrow" w:hAnsi="Arial Narrow"/>
          <w:b/>
          <w:color w:val="000000"/>
          <w:sz w:val="24"/>
        </w:rPr>
        <w:t>reference=FILE} FILE...</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KEY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-c</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Verbosely describe the action for each FILE whose group actually changes.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sidR="008A13A0" w:rsidRPr="00D65B49">
        <w:rPr>
          <w:rFonts w:ascii="Arial Narrow" w:hAnsi="Arial Narrow"/>
          <w:color w:val="000000"/>
        </w:rPr>
        <w:t>-</w:t>
      </w:r>
      <w:r w:rsidR="008A13A0" w:rsidRPr="00D65B49">
        <w:rPr>
          <w:rFonts w:ascii="Arial Narrow" w:hAnsi="Arial Narrow"/>
          <w:color w:val="000000"/>
          <w:sz w:val="4"/>
          <w:szCs w:val="4"/>
        </w:rPr>
        <w:t xml:space="preserve"> </w:t>
      </w:r>
      <w:r w:rsidR="008A13A0" w:rsidRPr="00D65B49">
        <w:rPr>
          <w:rFonts w:ascii="Arial Narrow" w:hAnsi="Arial Narrow"/>
          <w:color w:val="000000"/>
        </w:rPr>
        <w:t>-</w:t>
      </w:r>
      <w:r>
        <w:rPr>
          <w:rFonts w:ascii="Arial Narrow" w:hAnsi="Arial Narrow"/>
          <w:b/>
          <w:color w:val="000000"/>
          <w:sz w:val="24"/>
        </w:rPr>
        <w:t xml:space="preserve">reference=FILE  </w:t>
      </w:r>
      <w:r>
        <w:rPr>
          <w:rFonts w:ascii="Arial Narrow" w:hAnsi="Arial Narrow"/>
          <w:b/>
          <w:color w:val="000000"/>
          <w:sz w:val="24"/>
        </w:rPr>
        <w:tab/>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Use the group of the reference FILE instead of an explicit GROUP.</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 xml:space="preserve">-R </w:t>
      </w:r>
      <w:r>
        <w:rPr>
          <w:rFonts w:ascii="Arial Narrow" w:hAnsi="Arial Narrow"/>
          <w:b/>
          <w:color w:val="000000"/>
          <w:sz w:val="24"/>
        </w:rPr>
        <w:tab/>
      </w:r>
      <w:r w:rsidR="008A13A0">
        <w:rPr>
          <w:rFonts w:ascii="Arial Narrow" w:hAnsi="Arial Narrow"/>
          <w:b/>
          <w:color w:val="000000"/>
          <w:sz w:val="24"/>
        </w:rPr>
        <w:tab/>
      </w:r>
      <w:r>
        <w:rPr>
          <w:rFonts w:ascii="Arial Narrow" w:hAnsi="Arial Narrow"/>
          <w:color w:val="000000"/>
          <w:sz w:val="24"/>
        </w:rPr>
        <w:t>Recursively change the group ownership of directories and their contents.</w:t>
      </w:r>
    </w:p>
    <w:p w:rsidR="000B13B4" w:rsidRDefault="000B13B4">
      <w:pPr>
        <w:pStyle w:val="body"/>
        <w:spacing w:before="0" w:after="0"/>
        <w:ind w:left="360"/>
        <w:rPr>
          <w:rFonts w:ascii="Arial Narrow" w:hAnsi="Arial Narrow"/>
          <w:color w:val="000000"/>
          <w:u w:val="single"/>
        </w:rPr>
      </w:pPr>
    </w:p>
    <w:p w:rsidR="000B13B4" w:rsidRDefault="000B13B4">
      <w:pPr>
        <w:pStyle w:val="body"/>
        <w:spacing w:before="0" w:after="0"/>
        <w:ind w:left="360"/>
        <w:rPr>
          <w:rFonts w:ascii="Arial Narrow" w:hAnsi="Arial Narrow"/>
          <w:b/>
          <w:color w:val="000000"/>
        </w:rPr>
      </w:pPr>
      <w:r>
        <w:rPr>
          <w:rFonts w:ascii="Arial Narrow" w:hAnsi="Arial Narrow"/>
          <w:color w:val="000000"/>
          <w:u w:val="single"/>
        </w:rPr>
        <w:t>Example</w:t>
      </w:r>
      <w:r>
        <w:rPr>
          <w:rFonts w:ascii="Arial Narrow" w:hAnsi="Arial Narrow"/>
          <w:color w:val="000000"/>
          <w:u w:val="single"/>
        </w:rPr>
        <w:br/>
      </w:r>
      <w:r>
        <w:rPr>
          <w:rFonts w:ascii="Arial Narrow" w:hAnsi="Arial Narrow"/>
          <w:color w:val="000000"/>
        </w:rPr>
        <w:tab/>
        <w:t>Make Oracle the owner of the database directory</w:t>
      </w:r>
      <w:r>
        <w:rPr>
          <w:rFonts w:ascii="Arial Narrow" w:hAnsi="Arial Narrow"/>
          <w:color w:val="000000"/>
        </w:rPr>
        <w:br/>
      </w:r>
      <w:r>
        <w:rPr>
          <w:rFonts w:ascii="Arial Narrow" w:hAnsi="Arial Narrow"/>
          <w:color w:val="000000"/>
        </w:rPr>
        <w:tab/>
      </w:r>
      <w:r>
        <w:rPr>
          <w:rFonts w:ascii="Arial Narrow" w:hAnsi="Arial Narrow"/>
          <w:b/>
          <w:color w:val="000000"/>
        </w:rPr>
        <w:t xml:space="preserve">$chgrp oracle /usr/database </w:t>
      </w:r>
    </w:p>
    <w:p w:rsidR="000B13B4" w:rsidRDefault="000B13B4">
      <w:pPr>
        <w:pBdr>
          <w:bottom w:val="single" w:sz="1" w:space="1" w:color="000000"/>
        </w:pBdr>
        <w:ind w:left="360"/>
        <w:rPr>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chmod</w:t>
      </w:r>
      <w:r>
        <w:rPr>
          <w:b/>
          <w:color w:val="000000"/>
        </w:rPr>
        <w:tab/>
      </w:r>
      <w:r>
        <w:rPr>
          <w:b/>
          <w:color w:val="000000"/>
        </w:rPr>
        <w:tab/>
      </w:r>
      <w:r>
        <w:rPr>
          <w:rFonts w:ascii="Arial Narrow" w:hAnsi="Arial Narrow"/>
          <w:color w:val="000000"/>
        </w:rPr>
        <w:t>Change access permissions for file/s or directories</w:t>
      </w:r>
    </w:p>
    <w:p w:rsidR="000B13B4" w:rsidRDefault="000B13B4">
      <w:pPr>
        <w:ind w:left="360"/>
        <w:rPr>
          <w:color w:val="000000"/>
        </w:rPr>
      </w:pPr>
    </w:p>
    <w:p w:rsidR="000B13B4" w:rsidRDefault="000B13B4">
      <w:pPr>
        <w:ind w:left="360"/>
        <w:rPr>
          <w:i/>
          <w:color w:val="000000"/>
          <w:u w:val="single"/>
        </w:rPr>
      </w:pPr>
      <w:r>
        <w:rPr>
          <w:color w:val="000000"/>
          <w:u w:val="single"/>
        </w:rPr>
        <w:t>SYNTAX</w:t>
      </w:r>
      <w:r>
        <w:rPr>
          <w:i/>
          <w:color w:val="000000"/>
          <w:u w:val="single"/>
        </w:rPr>
        <w:t xml:space="preserve">: </w:t>
      </w:r>
    </w:p>
    <w:p w:rsidR="000B13B4" w:rsidRDefault="000B13B4">
      <w:pPr>
        <w:ind w:left="360"/>
        <w:rPr>
          <w:b/>
          <w:color w:val="000000"/>
        </w:rPr>
      </w:pPr>
      <w:r>
        <w:rPr>
          <w:b/>
          <w:i/>
          <w:color w:val="000000"/>
        </w:rPr>
        <w:t xml:space="preserve">       </w:t>
      </w:r>
      <w:r>
        <w:rPr>
          <w:b/>
          <w:color w:val="000000"/>
        </w:rPr>
        <w:t>chmod [OPTION]... MODE[,MODE]... FILE...</w:t>
      </w:r>
    </w:p>
    <w:p w:rsidR="000B13B4" w:rsidRDefault="000B13B4">
      <w:pPr>
        <w:ind w:left="360"/>
        <w:rPr>
          <w:b/>
          <w:color w:val="000000"/>
        </w:rPr>
      </w:pPr>
      <w:r>
        <w:rPr>
          <w:b/>
          <w:color w:val="000000"/>
        </w:rPr>
        <w:t xml:space="preserve">       chmod [OPTION]... NUMERIC_MODE FILE...</w:t>
      </w:r>
    </w:p>
    <w:p w:rsidR="000B13B4" w:rsidRDefault="000B13B4">
      <w:pPr>
        <w:ind w:left="360"/>
        <w:rPr>
          <w:color w:val="000000"/>
        </w:rPr>
      </w:pPr>
    </w:p>
    <w:p w:rsidR="000B13B4" w:rsidRDefault="000B13B4">
      <w:pPr>
        <w:ind w:left="360"/>
        <w:rPr>
          <w:color w:val="000000"/>
          <w:u w:val="single"/>
        </w:rPr>
      </w:pPr>
      <w:r>
        <w:rPr>
          <w:color w:val="000000"/>
          <w:u w:val="single"/>
        </w:rPr>
        <w:t>OPTIONS</w:t>
      </w:r>
    </w:p>
    <w:p w:rsidR="000B13B4" w:rsidRDefault="000B13B4">
      <w:pPr>
        <w:ind w:left="360"/>
        <w:rPr>
          <w:color w:val="000000"/>
        </w:rPr>
      </w:pPr>
      <w:r>
        <w:rPr>
          <w:color w:val="000000"/>
        </w:rPr>
        <w:t xml:space="preserve">  </w:t>
      </w:r>
      <w:r>
        <w:rPr>
          <w:color w:val="000000"/>
        </w:rPr>
        <w:tab/>
      </w:r>
      <w:r>
        <w:rPr>
          <w:b/>
          <w:color w:val="000000"/>
        </w:rPr>
        <w:t>-v, -</w:t>
      </w:r>
      <w:r>
        <w:rPr>
          <w:b/>
          <w:color w:val="000000"/>
          <w:sz w:val="4"/>
        </w:rPr>
        <w:t xml:space="preserve"> </w:t>
      </w:r>
      <w:r>
        <w:rPr>
          <w:b/>
          <w:color w:val="000000"/>
        </w:rPr>
        <w:t>-verbose</w:t>
      </w:r>
      <w:r>
        <w:rPr>
          <w:b/>
          <w:color w:val="000000"/>
        </w:rPr>
        <w:tab/>
      </w:r>
      <w:r>
        <w:rPr>
          <w:color w:val="000000"/>
        </w:rPr>
        <w:t>output a diagnostic for every file processed</w:t>
      </w:r>
    </w:p>
    <w:p w:rsidR="000B13B4" w:rsidRDefault="000B13B4">
      <w:pPr>
        <w:ind w:left="360"/>
        <w:rPr>
          <w:color w:val="000000"/>
        </w:rPr>
      </w:pPr>
      <w:r>
        <w:rPr>
          <w:color w:val="000000"/>
        </w:rPr>
        <w:t xml:space="preserve">  </w:t>
      </w:r>
      <w:r>
        <w:rPr>
          <w:b/>
          <w:color w:val="000000"/>
        </w:rPr>
        <w:tab/>
        <w:t>-c, -</w:t>
      </w:r>
      <w:r>
        <w:rPr>
          <w:b/>
          <w:color w:val="000000"/>
          <w:sz w:val="4"/>
        </w:rPr>
        <w:t xml:space="preserve"> </w:t>
      </w:r>
      <w:r>
        <w:rPr>
          <w:b/>
          <w:color w:val="000000"/>
        </w:rPr>
        <w:t xml:space="preserve">-changes  </w:t>
      </w:r>
      <w:r>
        <w:rPr>
          <w:color w:val="000000"/>
        </w:rPr>
        <w:t xml:space="preserve"> </w:t>
      </w:r>
      <w:r>
        <w:rPr>
          <w:color w:val="000000"/>
        </w:rPr>
        <w:tab/>
        <w:t>like verbose but report only when a change is made</w:t>
      </w:r>
    </w:p>
    <w:p w:rsidR="000B13B4" w:rsidRDefault="000B13B4">
      <w:pPr>
        <w:ind w:left="360"/>
        <w:rPr>
          <w:color w:val="000000"/>
        </w:rPr>
      </w:pPr>
      <w:r>
        <w:rPr>
          <w:color w:val="000000"/>
        </w:rPr>
        <w:t xml:space="preserve">  </w:t>
      </w:r>
      <w:r>
        <w:rPr>
          <w:color w:val="000000"/>
        </w:rPr>
        <w:tab/>
      </w:r>
      <w:r>
        <w:rPr>
          <w:b/>
          <w:color w:val="000000"/>
        </w:rPr>
        <w:t xml:space="preserve">-R, </w:t>
      </w:r>
      <w:r w:rsidR="008A13A0">
        <w:rPr>
          <w:b/>
          <w:color w:val="000000"/>
        </w:rPr>
        <w:t>-</w:t>
      </w:r>
      <w:r w:rsidR="008A13A0" w:rsidRPr="008A13A0">
        <w:rPr>
          <w:b/>
          <w:color w:val="000000"/>
          <w:sz w:val="4"/>
          <w:szCs w:val="4"/>
        </w:rPr>
        <w:t xml:space="preserve"> </w:t>
      </w:r>
      <w:r w:rsidR="008A13A0">
        <w:rPr>
          <w:b/>
          <w:color w:val="000000"/>
        </w:rPr>
        <w:t>-</w:t>
      </w:r>
      <w:r>
        <w:rPr>
          <w:b/>
          <w:color w:val="000000"/>
        </w:rPr>
        <w:t xml:space="preserve">recursive </w:t>
      </w:r>
      <w:r>
        <w:rPr>
          <w:color w:val="000000"/>
        </w:rPr>
        <w:tab/>
        <w:t>change files and directories recursively</w:t>
      </w:r>
    </w:p>
    <w:p w:rsidR="000B13B4" w:rsidRDefault="000B13B4">
      <w:pPr>
        <w:ind w:left="360"/>
        <w:rPr>
          <w:color w:val="000000"/>
        </w:rPr>
      </w:pPr>
    </w:p>
    <w:p w:rsidR="000B13B4" w:rsidRDefault="000B13B4">
      <w:pPr>
        <w:ind w:left="360"/>
        <w:rPr>
          <w:b/>
          <w:color w:val="000000"/>
          <w:u w:val="single"/>
        </w:rPr>
      </w:pPr>
      <w:r>
        <w:rPr>
          <w:b/>
          <w:color w:val="000000"/>
          <w:u w:val="single"/>
        </w:rPr>
        <w:t>Numeric mode:</w:t>
      </w:r>
    </w:p>
    <w:p w:rsidR="000B13B4" w:rsidRDefault="000B13B4">
      <w:pPr>
        <w:ind w:left="360"/>
        <w:rPr>
          <w:color w:val="000000"/>
        </w:rPr>
      </w:pPr>
      <w:r>
        <w:rPr>
          <w:color w:val="000000"/>
        </w:rPr>
        <w:tab/>
        <w:t xml:space="preserve">From one to four octal digits, Any omitted digits are assumed to be leading zeros. </w:t>
      </w:r>
      <w:r>
        <w:rPr>
          <w:color w:val="000000"/>
        </w:rPr>
        <w:br/>
      </w:r>
      <w:r>
        <w:rPr>
          <w:color w:val="000000"/>
        </w:rPr>
        <w:tab/>
        <w:t>The first digit = selects attributes for the set user ID (4) and set group ID (2) and save text image (1)S</w:t>
      </w:r>
      <w:r>
        <w:rPr>
          <w:color w:val="000000"/>
        </w:rPr>
        <w:br/>
      </w:r>
      <w:r>
        <w:rPr>
          <w:color w:val="000000"/>
        </w:rPr>
        <w:tab/>
        <w:t>The second digit = permissions for the user who owns the file: read (4), write (2), and execute (1)</w:t>
      </w:r>
      <w:r>
        <w:rPr>
          <w:color w:val="000000"/>
        </w:rPr>
        <w:br/>
      </w:r>
      <w:r>
        <w:rPr>
          <w:color w:val="000000"/>
        </w:rPr>
        <w:tab/>
        <w:t>The third digit = permissions for other users in the files group: read (4), write (2), and execute (1)</w:t>
      </w:r>
      <w:r>
        <w:rPr>
          <w:color w:val="000000"/>
        </w:rPr>
        <w:br/>
      </w:r>
      <w:r>
        <w:rPr>
          <w:color w:val="000000"/>
        </w:rPr>
        <w:tab/>
        <w:t>The fourth digit = permissions for other users NOT in the files group: read (4), write (2), and execute (1)</w:t>
      </w:r>
    </w:p>
    <w:p w:rsidR="000B13B4" w:rsidRDefault="000B13B4">
      <w:pPr>
        <w:ind w:left="360"/>
        <w:rPr>
          <w:b/>
          <w:color w:val="000000"/>
        </w:rPr>
      </w:pPr>
    </w:p>
    <w:p w:rsidR="000B13B4" w:rsidRDefault="000B13B4">
      <w:pPr>
        <w:ind w:left="360"/>
        <w:rPr>
          <w:b/>
          <w:i/>
          <w:color w:val="000000"/>
        </w:rPr>
      </w:pPr>
      <w:r>
        <w:rPr>
          <w:b/>
          <w:color w:val="000000"/>
        </w:rPr>
        <w:t>Examples</w:t>
      </w:r>
      <w:r>
        <w:rPr>
          <w:color w:val="000000"/>
        </w:rPr>
        <w:br/>
      </w:r>
      <w:r>
        <w:rPr>
          <w:color w:val="000000"/>
        </w:rPr>
        <w:tab/>
        <w:t xml:space="preserve">Allow read permission to everyone: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rPr>
        <w:t xml:space="preserve">chmod 444 </w:t>
      </w:r>
      <w:r>
        <w:rPr>
          <w:b/>
          <w:i/>
          <w:color w:val="000000"/>
        </w:rPr>
        <w:t>file</w:t>
      </w:r>
      <w:r>
        <w:rPr>
          <w:color w:val="000000"/>
        </w:rPr>
        <w:br/>
      </w:r>
      <w:r>
        <w:rPr>
          <w:color w:val="000000"/>
        </w:rPr>
        <w:tab/>
        <w:t xml:space="preserve">Make a file readable and writable by the group and others: </w:t>
      </w:r>
      <w:r>
        <w:rPr>
          <w:color w:val="000000"/>
        </w:rPr>
        <w:tab/>
      </w:r>
      <w:r>
        <w:rPr>
          <w:b/>
          <w:color w:val="000000"/>
        </w:rPr>
        <w:t xml:space="preserve">chmod 066 </w:t>
      </w:r>
      <w:r>
        <w:rPr>
          <w:b/>
          <w:i/>
          <w:color w:val="000000"/>
        </w:rPr>
        <w:t>file</w:t>
      </w:r>
      <w:r>
        <w:rPr>
          <w:color w:val="000000"/>
        </w:rPr>
        <w:t xml:space="preserve"> </w:t>
      </w:r>
      <w:r>
        <w:rPr>
          <w:color w:val="000000"/>
        </w:rPr>
        <w:br/>
      </w:r>
      <w:r>
        <w:rPr>
          <w:color w:val="000000"/>
        </w:rPr>
        <w:tab/>
        <w:t xml:space="preserve">Allow everyone to read, write, and execute the file: </w:t>
      </w:r>
      <w:r>
        <w:rPr>
          <w:color w:val="000000"/>
        </w:rPr>
        <w:tab/>
      </w:r>
      <w:r>
        <w:rPr>
          <w:color w:val="000000"/>
        </w:rPr>
        <w:tab/>
      </w:r>
      <w:r>
        <w:rPr>
          <w:color w:val="000000"/>
        </w:rPr>
        <w:tab/>
      </w:r>
      <w:r>
        <w:rPr>
          <w:b/>
          <w:color w:val="000000"/>
        </w:rPr>
        <w:t xml:space="preserve">chmod 777 </w:t>
      </w:r>
      <w:r>
        <w:rPr>
          <w:b/>
          <w:i/>
          <w:color w:val="000000"/>
        </w:rPr>
        <w:t>file</w:t>
      </w:r>
      <w:r>
        <w:br w:type="page"/>
      </w:r>
      <w:r>
        <w:rPr>
          <w:b/>
          <w:color w:val="000000"/>
          <w:u w:val="single"/>
        </w:rPr>
        <w:lastRenderedPageBreak/>
        <w:t>Symbolic Mode</w:t>
      </w:r>
    </w:p>
    <w:p w:rsidR="008A13A0" w:rsidRDefault="000B13B4">
      <w:pPr>
        <w:ind w:left="360"/>
        <w:rPr>
          <w:color w:val="000000"/>
        </w:rPr>
      </w:pPr>
      <w:r>
        <w:rPr>
          <w:color w:val="000000"/>
        </w:rPr>
        <w:tab/>
        <w:t>The format of a symbolic mode is [</w:t>
      </w:r>
      <w:r>
        <w:rPr>
          <w:b/>
          <w:color w:val="000000"/>
        </w:rPr>
        <w:t>ugoa</w:t>
      </w:r>
      <w:r>
        <w:rPr>
          <w:color w:val="000000"/>
        </w:rPr>
        <w:t>...][[</w:t>
      </w:r>
      <w:r>
        <w:rPr>
          <w:b/>
          <w:color w:val="000000"/>
        </w:rPr>
        <w:t>+-=</w:t>
      </w:r>
      <w:r>
        <w:rPr>
          <w:color w:val="000000"/>
        </w:rPr>
        <w:t>][</w:t>
      </w:r>
      <w:r>
        <w:rPr>
          <w:b/>
          <w:color w:val="000000"/>
        </w:rPr>
        <w:t>rwxXs</w:t>
      </w:r>
      <w:r>
        <w:rPr>
          <w:b/>
          <w:color w:val="000000"/>
        </w:rPr>
        <w:softHyphen/>
        <w:t>t</w:t>
      </w:r>
      <w:r>
        <w:rPr>
          <w:color w:val="000000"/>
        </w:rPr>
        <w:t xml:space="preserve">...]...][,...]. </w:t>
      </w:r>
      <w:r>
        <w:rPr>
          <w:color w:val="000000"/>
        </w:rPr>
        <w:br/>
      </w:r>
      <w:r>
        <w:rPr>
          <w:color w:val="000000"/>
        </w:rPr>
        <w:br/>
      </w:r>
      <w:r>
        <w:rPr>
          <w:color w:val="000000"/>
        </w:rPr>
        <w:tab/>
        <w:t xml:space="preserve">Multiple symbolic operations can be given, separated by commas. A combination of the letters ugoa </w:t>
      </w:r>
      <w:r>
        <w:rPr>
          <w:color w:val="000000"/>
        </w:rPr>
        <w:tab/>
        <w:t xml:space="preserve">controls which </w:t>
      </w:r>
      <w:r>
        <w:rPr>
          <w:b/>
          <w:color w:val="000000"/>
        </w:rPr>
        <w:t>users</w:t>
      </w:r>
      <w:r>
        <w:rPr>
          <w:color w:val="000000"/>
        </w:rPr>
        <w:t xml:space="preserve"> access to the file will be changed: The user who owns it (u), users in the files group </w:t>
      </w:r>
      <w:r>
        <w:rPr>
          <w:color w:val="000000"/>
        </w:rPr>
        <w:tab/>
        <w:t xml:space="preserve">(g), Other users not in the files group (o), All users (a) If none of these are given, the effect is as if a were </w:t>
      </w:r>
    </w:p>
    <w:p w:rsidR="000B13B4" w:rsidRDefault="008A13A0">
      <w:pPr>
        <w:ind w:left="360"/>
        <w:rPr>
          <w:color w:val="000000"/>
        </w:rPr>
      </w:pPr>
      <w:r>
        <w:rPr>
          <w:color w:val="000000"/>
        </w:rPr>
        <w:tab/>
      </w:r>
      <w:r w:rsidR="000B13B4">
        <w:rPr>
          <w:color w:val="000000"/>
        </w:rPr>
        <w:t>given, but bits that are set in the umask are not affected. all users (a) is effectively user + group + others</w:t>
      </w:r>
      <w:r w:rsidR="000B13B4">
        <w:rPr>
          <w:color w:val="000000"/>
        </w:rPr>
        <w:br/>
      </w:r>
      <w:r w:rsidR="000B13B4">
        <w:rPr>
          <w:color w:val="000000"/>
        </w:rPr>
        <w:br/>
      </w:r>
      <w:r w:rsidR="000B13B4">
        <w:rPr>
          <w:color w:val="000000"/>
        </w:rPr>
        <w:tab/>
        <w:t xml:space="preserve">The operator + causes the permissions selected to be added to the existing permissions of each file; - </w:t>
      </w:r>
      <w:r w:rsidR="000B13B4">
        <w:rPr>
          <w:color w:val="000000"/>
        </w:rPr>
        <w:tab/>
        <w:t>causes them to be removed; and = causes them to be the only permissions that the file has.</w:t>
      </w:r>
      <w:r w:rsidR="000B13B4">
        <w:rPr>
          <w:color w:val="000000"/>
        </w:rPr>
        <w:br/>
      </w:r>
      <w:r w:rsidR="000B13B4">
        <w:rPr>
          <w:color w:val="000000"/>
        </w:rPr>
        <w:br/>
      </w:r>
      <w:r w:rsidR="000B13B4">
        <w:rPr>
          <w:color w:val="000000"/>
        </w:rPr>
        <w:tab/>
        <w:t xml:space="preserve">The letters </w:t>
      </w:r>
      <w:r w:rsidR="000B13B4">
        <w:rPr>
          <w:b/>
          <w:color w:val="000000"/>
        </w:rPr>
        <w:t>rwxXstugo</w:t>
      </w:r>
      <w:r w:rsidR="000B13B4">
        <w:rPr>
          <w:color w:val="000000"/>
        </w:rPr>
        <w:t xml:space="preserve"> select the new </w:t>
      </w:r>
      <w:r w:rsidR="000B13B4">
        <w:rPr>
          <w:b/>
          <w:color w:val="000000"/>
        </w:rPr>
        <w:t>permissions</w:t>
      </w:r>
      <w:r w:rsidR="000B13B4">
        <w:rPr>
          <w:color w:val="000000"/>
        </w:rPr>
        <w:t xml:space="preserve"> for the affected users: Read (r), Write (w),  Execute </w:t>
      </w:r>
      <w:r w:rsidR="000B13B4">
        <w:rPr>
          <w:color w:val="000000"/>
        </w:rPr>
        <w:tab/>
        <w:t xml:space="preserve">(or access for directories) (x), Execute only if the file is a directory or already has execute permission for </w:t>
      </w:r>
      <w:r w:rsidR="000B13B4">
        <w:rPr>
          <w:color w:val="000000"/>
        </w:rPr>
        <w:tab/>
        <w:t xml:space="preserve">some user (X), Set user or group ID on execution (s), Save program text on swap device (t), The </w:t>
      </w:r>
      <w:r w:rsidR="000B13B4">
        <w:rPr>
          <w:color w:val="000000"/>
        </w:rPr>
        <w:tab/>
      </w:r>
      <w:r w:rsidR="000B13B4">
        <w:rPr>
          <w:color w:val="000000"/>
        </w:rPr>
        <w:tab/>
        <w:t xml:space="preserve">permissions that the user who owns the file currently has for it (u), The permissions that other users in the </w:t>
      </w:r>
      <w:r w:rsidR="000B13B4">
        <w:rPr>
          <w:color w:val="000000"/>
        </w:rPr>
        <w:tab/>
        <w:t>files group have for it (g),Permissions that other users not in the files group have for it (o).</w:t>
      </w:r>
    </w:p>
    <w:p w:rsidR="000B13B4" w:rsidRDefault="000B13B4">
      <w:pPr>
        <w:ind w:left="360"/>
        <w:rPr>
          <w:color w:val="000000"/>
        </w:rPr>
      </w:pPr>
    </w:p>
    <w:p w:rsidR="000B13B4" w:rsidRDefault="000B13B4">
      <w:pPr>
        <w:pStyle w:val="head"/>
        <w:pBdr>
          <w:bottom w:val="single" w:sz="1" w:space="1" w:color="000000"/>
        </w:pBdr>
        <w:spacing w:before="0" w:after="0"/>
        <w:ind w:left="360"/>
        <w:rPr>
          <w:rFonts w:ascii="Arial Narrow" w:hAnsi="Arial Narrow"/>
          <w:color w:val="000000"/>
        </w:rPr>
      </w:pPr>
      <w:r>
        <w:rPr>
          <w:rFonts w:ascii="Arial Narrow" w:hAnsi="Arial Narrow"/>
          <w:b/>
          <w:color w:val="000000"/>
        </w:rPr>
        <w:t>Examples</w:t>
      </w:r>
      <w:r>
        <w:rPr>
          <w:rFonts w:ascii="Arial Narrow" w:hAnsi="Arial Narrow"/>
          <w:b/>
          <w:color w:val="000000"/>
        </w:rPr>
        <w:br/>
      </w:r>
      <w:r>
        <w:rPr>
          <w:rFonts w:ascii="Arial Narrow" w:hAnsi="Arial Narrow"/>
          <w:color w:val="000000"/>
        </w:rPr>
        <w:tab/>
        <w:t>Deny execute permission to everyone:</w:t>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b/>
          <w:color w:val="000000"/>
        </w:rPr>
        <w:t xml:space="preserve">chmod a-x </w:t>
      </w:r>
      <w:r>
        <w:rPr>
          <w:rFonts w:ascii="Arial Narrow" w:hAnsi="Arial Narrow"/>
          <w:b/>
          <w:i/>
          <w:color w:val="000000"/>
        </w:rPr>
        <w:t>file</w:t>
      </w:r>
      <w:r>
        <w:rPr>
          <w:rFonts w:ascii="Arial Narrow" w:hAnsi="Arial Narrow"/>
          <w:color w:val="000000"/>
        </w:rPr>
        <w:br/>
      </w:r>
      <w:r>
        <w:rPr>
          <w:rFonts w:ascii="Arial Narrow" w:hAnsi="Arial Narrow"/>
          <w:color w:val="000000"/>
        </w:rPr>
        <w:tab/>
        <w:t>Allow read permission to everyone:</w:t>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b/>
          <w:color w:val="000000"/>
        </w:rPr>
        <w:t xml:space="preserve">chmod a+r </w:t>
      </w:r>
      <w:r>
        <w:rPr>
          <w:rFonts w:ascii="Arial Narrow" w:hAnsi="Arial Narrow"/>
          <w:b/>
          <w:i/>
          <w:color w:val="000000"/>
        </w:rPr>
        <w:t>file</w:t>
      </w:r>
      <w:r>
        <w:rPr>
          <w:rFonts w:ascii="Arial Narrow" w:hAnsi="Arial Narrow"/>
          <w:color w:val="000000"/>
        </w:rPr>
        <w:br/>
      </w:r>
      <w:r>
        <w:rPr>
          <w:rFonts w:ascii="Arial Narrow" w:hAnsi="Arial Narrow"/>
          <w:color w:val="000000"/>
        </w:rPr>
        <w:tab/>
        <w:t xml:space="preserve">Make a file readable/writable by the group/others: </w:t>
      </w:r>
      <w:r>
        <w:rPr>
          <w:rFonts w:ascii="Arial Narrow" w:hAnsi="Arial Narrow"/>
          <w:color w:val="000000"/>
        </w:rPr>
        <w:tab/>
      </w:r>
      <w:r>
        <w:rPr>
          <w:rFonts w:ascii="Arial Narrow" w:hAnsi="Arial Narrow"/>
          <w:b/>
          <w:color w:val="000000"/>
        </w:rPr>
        <w:t xml:space="preserve">chmod go+rw </w:t>
      </w:r>
      <w:r>
        <w:rPr>
          <w:rFonts w:ascii="Arial Narrow" w:hAnsi="Arial Narrow"/>
          <w:b/>
          <w:i/>
          <w:color w:val="000000"/>
        </w:rPr>
        <w:t>file</w:t>
      </w:r>
      <w:r>
        <w:rPr>
          <w:rFonts w:ascii="Arial Narrow" w:hAnsi="Arial Narrow"/>
          <w:color w:val="000000"/>
        </w:rPr>
        <w:br/>
      </w:r>
      <w:r>
        <w:rPr>
          <w:rFonts w:ascii="Arial Narrow" w:hAnsi="Arial Narrow"/>
          <w:color w:val="000000"/>
        </w:rPr>
        <w:br/>
      </w:r>
      <w:r>
        <w:rPr>
          <w:rFonts w:ascii="Arial Narrow" w:hAnsi="Arial Narrow"/>
          <w:color w:val="000000"/>
        </w:rPr>
        <w:tab/>
        <w:t xml:space="preserve">Allow everyone to read, write, and execute the file and turn on the set group-ID: </w:t>
      </w:r>
      <w:r>
        <w:rPr>
          <w:rFonts w:ascii="Arial Narrow" w:hAnsi="Arial Narrow"/>
          <w:b/>
          <w:color w:val="000000"/>
        </w:rPr>
        <w:t xml:space="preserve">chmod =rwx,g+s </w:t>
      </w:r>
      <w:r>
        <w:rPr>
          <w:rFonts w:ascii="Arial Narrow" w:hAnsi="Arial Narrow"/>
          <w:b/>
          <w:i/>
          <w:color w:val="000000"/>
        </w:rPr>
        <w:t>file</w:t>
      </w:r>
      <w:r>
        <w:rPr>
          <w:rFonts w:ascii="Arial Narrow" w:hAnsi="Arial Narrow"/>
          <w:color w:val="000000"/>
        </w:rPr>
        <w:t xml:space="preserve"> </w:t>
      </w:r>
      <w:r>
        <w:rPr>
          <w:rFonts w:ascii="Arial Narrow" w:hAnsi="Arial Narrow"/>
          <w:color w:val="000000"/>
        </w:rPr>
        <w:br/>
      </w:r>
      <w:r>
        <w:rPr>
          <w:rFonts w:ascii="Arial Narrow" w:hAnsi="Arial Narrow"/>
          <w:color w:val="000000"/>
        </w:rPr>
        <w:br/>
      </w:r>
      <w:r>
        <w:rPr>
          <w:rFonts w:ascii="Arial Narrow" w:hAnsi="Arial Narrow"/>
          <w:color w:val="000000"/>
        </w:rPr>
        <w:tab/>
        <w:t>Notes: When chmod is applied to a directory: read = list files in the directory</w:t>
      </w:r>
      <w:r>
        <w:rPr>
          <w:rFonts w:ascii="Arial Narrow" w:hAnsi="Arial Narrow"/>
          <w:color w:val="000000"/>
        </w:rPr>
        <w:br/>
      </w:r>
      <w:r>
        <w:rPr>
          <w:rFonts w:ascii="Arial Narrow" w:hAnsi="Arial Narrow"/>
          <w:color w:val="000000"/>
        </w:rPr>
        <w:tab/>
      </w:r>
      <w:r>
        <w:rPr>
          <w:rFonts w:ascii="Arial Narrow" w:hAnsi="Arial Narrow"/>
          <w:color w:val="000000"/>
        </w:rPr>
        <w:tab/>
        <w:t xml:space="preserve">     write = add new files to the directory, execute = access files in the directory </w:t>
      </w:r>
      <w:r>
        <w:rPr>
          <w:rFonts w:ascii="Arial Narrow" w:hAnsi="Arial Narrow"/>
          <w:color w:val="000000"/>
        </w:rPr>
        <w:br/>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chown</w:t>
      </w:r>
      <w:r>
        <w:rPr>
          <w:rFonts w:ascii="Arial Narrow" w:hAnsi="Arial Narrow"/>
          <w:b/>
          <w:color w:val="000000"/>
        </w:rPr>
        <w:tab/>
      </w:r>
      <w:r>
        <w:rPr>
          <w:rFonts w:ascii="Arial Narrow" w:hAnsi="Arial Narrow"/>
          <w:color w:val="000000"/>
        </w:rPr>
        <w:t>chown changes the user and/or group ownership of each given FILE.</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chown [OPTION]... [USER] [ [:.] [GROUP] ] FILE...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chown [OPTION]... :GROUP FILE...</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t xml:space="preserve">If used, </w:t>
      </w:r>
      <w:r>
        <w:rPr>
          <w:rFonts w:ascii="Arial Narrow" w:hAnsi="Arial Narrow"/>
          <w:b/>
          <w:color w:val="000000"/>
          <w:sz w:val="24"/>
        </w:rPr>
        <w:t>NEW_OWNER</w:t>
      </w:r>
      <w:r>
        <w:rPr>
          <w:rFonts w:ascii="Arial Narrow" w:hAnsi="Arial Narrow"/>
          <w:color w:val="000000"/>
          <w:sz w:val="24"/>
        </w:rPr>
        <w:t xml:space="preserve"> specifies the new owner and/or group as follows: </w:t>
      </w:r>
      <w:r>
        <w:rPr>
          <w:rFonts w:ascii="Arial Narrow" w:hAnsi="Arial Narrow"/>
          <w:b/>
          <w:color w:val="000000"/>
          <w:sz w:val="24"/>
        </w:rPr>
        <w:t xml:space="preserve">   [USER] [ [:.] [GROUP] ]</w:t>
      </w:r>
    </w:p>
    <w:p w:rsidR="000B13B4" w:rsidRDefault="000B13B4">
      <w:pPr>
        <w:pStyle w:val="WW-HTMLPreformatted"/>
        <w:ind w:left="720"/>
        <w:rPr>
          <w:rFonts w:ascii="Arial Narrow" w:hAnsi="Arial Narrow"/>
          <w:color w:val="000000"/>
          <w:sz w:val="24"/>
        </w:rPr>
      </w:pPr>
      <w:r>
        <w:rPr>
          <w:rFonts w:ascii="Arial Narrow" w:hAnsi="Arial Narrow"/>
          <w:color w:val="000000"/>
          <w:sz w:val="24"/>
        </w:rPr>
        <w:t xml:space="preserve">Some examples of how the owner/group can be specified: If only USER, user is made owner of file/s, and the files group is not changed. If USER with colon or dot and a GROUP, with no spaces between them, the group ownership changed as well. If a colon or dot but no group name follows USER, that user is made the owner of the files and the group of the </w:t>
      </w:r>
      <w:r w:rsidR="00BE7E34">
        <w:rPr>
          <w:rFonts w:ascii="Arial Narrow" w:hAnsi="Arial Narrow"/>
          <w:color w:val="000000"/>
          <w:sz w:val="24"/>
        </w:rPr>
        <w:t>files</w:t>
      </w:r>
      <w:r>
        <w:rPr>
          <w:rFonts w:ascii="Arial Narrow" w:hAnsi="Arial Narrow"/>
          <w:color w:val="000000"/>
          <w:sz w:val="24"/>
        </w:rPr>
        <w:t xml:space="preserve"> is changed to USER’s login group. If :GROUP (with USER omitted), only the group of the files is changed; </w:t>
      </w:r>
    </w:p>
    <w:p w:rsidR="000B13B4" w:rsidRDefault="000B13B4">
      <w:pPr>
        <w:pStyle w:val="WW-HTMLPreformatted"/>
        <w:ind w:left="360"/>
        <w:rPr>
          <w:rFonts w:ascii="Arial Narrow" w:hAnsi="Arial Narrow"/>
          <w:color w:val="000000"/>
          <w:sz w:val="24"/>
          <w:u w:val="single"/>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-c</w:t>
      </w:r>
      <w:r>
        <w:rPr>
          <w:rFonts w:ascii="Arial Narrow" w:hAnsi="Arial Narrow"/>
          <w:b/>
          <w:color w:val="000000"/>
          <w:sz w:val="24"/>
        </w:rPr>
        <w:tab/>
      </w:r>
      <w:r>
        <w:rPr>
          <w:rFonts w:ascii="Arial Narrow" w:hAnsi="Arial Narrow"/>
          <w:b/>
          <w:color w:val="000000"/>
          <w:sz w:val="24"/>
        </w:rPr>
        <w:tab/>
      </w:r>
      <w:r>
        <w:rPr>
          <w:rFonts w:ascii="Arial Narrow" w:hAnsi="Arial Narrow"/>
          <w:b/>
          <w:color w:val="000000"/>
          <w:sz w:val="24"/>
        </w:rPr>
        <w:tab/>
      </w:r>
      <w:r>
        <w:rPr>
          <w:rFonts w:ascii="Arial Narrow" w:hAnsi="Arial Narrow"/>
          <w:b/>
          <w:color w:val="000000"/>
          <w:sz w:val="24"/>
        </w:rPr>
        <w:tab/>
      </w:r>
      <w:r>
        <w:rPr>
          <w:rFonts w:ascii="Arial Narrow" w:hAnsi="Arial Narrow"/>
          <w:b/>
          <w:color w:val="000000"/>
          <w:sz w:val="24"/>
        </w:rPr>
        <w:tab/>
      </w:r>
      <w:r>
        <w:rPr>
          <w:rFonts w:ascii="Arial Narrow" w:hAnsi="Arial Narrow"/>
          <w:color w:val="000000"/>
          <w:sz w:val="24"/>
        </w:rPr>
        <w:t>Verbosely describe the action for each FILE whose ownership actually changes.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 xml:space="preserve">-R </w:t>
      </w:r>
      <w:r w:rsidR="008A13A0" w:rsidRPr="00D65B49">
        <w:rPr>
          <w:rFonts w:ascii="Arial Narrow" w:hAnsi="Arial Narrow"/>
          <w:color w:val="000000"/>
        </w:rPr>
        <w:t>-</w:t>
      </w:r>
      <w:r w:rsidR="008A13A0" w:rsidRPr="00D65B49">
        <w:rPr>
          <w:rFonts w:ascii="Arial Narrow" w:hAnsi="Arial Narrow"/>
          <w:color w:val="000000"/>
          <w:sz w:val="4"/>
          <w:szCs w:val="4"/>
        </w:rPr>
        <w:t xml:space="preserve"> </w:t>
      </w:r>
      <w:r w:rsidR="008A13A0" w:rsidRPr="00D65B49">
        <w:rPr>
          <w:rFonts w:ascii="Arial Narrow" w:hAnsi="Arial Narrow"/>
          <w:color w:val="000000"/>
        </w:rPr>
        <w:t>-</w:t>
      </w:r>
      <w:r w:rsidRPr="00D65B49">
        <w:rPr>
          <w:rFonts w:ascii="Arial Narrow" w:hAnsi="Arial Narrow"/>
          <w:b/>
          <w:color w:val="000000"/>
          <w:sz w:val="24"/>
        </w:rPr>
        <w:t>r</w:t>
      </w:r>
      <w:r>
        <w:rPr>
          <w:rFonts w:ascii="Arial Narrow" w:hAnsi="Arial Narrow"/>
          <w:b/>
          <w:color w:val="000000"/>
          <w:sz w:val="24"/>
        </w:rPr>
        <w:t>ecursive</w:t>
      </w:r>
      <w:r>
        <w:rPr>
          <w:rFonts w:ascii="Arial Narrow" w:hAnsi="Arial Narrow"/>
          <w:b/>
          <w:color w:val="000000"/>
          <w:sz w:val="24"/>
        </w:rPr>
        <w:tab/>
      </w:r>
      <w:r w:rsidR="001342C4">
        <w:rPr>
          <w:rFonts w:ascii="Arial Narrow" w:hAnsi="Arial Narrow"/>
          <w:b/>
          <w:color w:val="000000"/>
          <w:sz w:val="24"/>
        </w:rPr>
        <w:tab/>
      </w:r>
      <w:r>
        <w:rPr>
          <w:rFonts w:ascii="Arial Narrow" w:hAnsi="Arial Narrow"/>
          <w:color w:val="000000"/>
          <w:sz w:val="24"/>
        </w:rPr>
        <w:t xml:space="preserve">Recursively change ownership of directories and their contents.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-v -</w:t>
      </w:r>
      <w:r>
        <w:rPr>
          <w:rFonts w:ascii="Arial Narrow" w:hAnsi="Arial Narrow"/>
          <w:b/>
          <w:color w:val="000000"/>
          <w:sz w:val="6"/>
        </w:rPr>
        <w:t xml:space="preserve"> </w:t>
      </w:r>
      <w:r>
        <w:rPr>
          <w:rFonts w:ascii="Arial Narrow" w:hAnsi="Arial Narrow"/>
          <w:b/>
          <w:color w:val="000000"/>
          <w:sz w:val="24"/>
        </w:rPr>
        <w:t>-verbose</w:t>
      </w:r>
      <w:r>
        <w:rPr>
          <w:rFonts w:ascii="Arial Narrow" w:hAnsi="Arial Narrow"/>
          <w:color w:val="000000"/>
          <w:sz w:val="24"/>
        </w:rPr>
        <w:tab/>
      </w:r>
      <w:r>
        <w:rPr>
          <w:rFonts w:ascii="Arial Narrow" w:hAnsi="Arial Narrow"/>
          <w:color w:val="000000"/>
          <w:sz w:val="24"/>
        </w:rPr>
        <w:tab/>
        <w:t xml:space="preserve">Verbosely describe the action (or non-action) taken for every FILE. </w:t>
      </w:r>
    </w:p>
    <w:p w:rsidR="008A13A0" w:rsidRDefault="008A13A0" w:rsidP="008A13A0">
      <w:pPr>
        <w:pStyle w:val="WW-HTMLPreformatted"/>
        <w:pBdr>
          <w:bottom w:val="single" w:sz="4" w:space="1" w:color="auto"/>
        </w:pBdr>
        <w:ind w:left="360"/>
        <w:rPr>
          <w:rFonts w:ascii="Arial Narrow" w:hAnsi="Arial Narrow"/>
          <w:color w:val="000000"/>
          <w:sz w:val="24"/>
        </w:rPr>
      </w:pPr>
    </w:p>
    <w:p w:rsidR="008A13A0" w:rsidRDefault="008A13A0" w:rsidP="008A13A0">
      <w:pPr>
        <w:pStyle w:val="WW-HTMLPreformatted"/>
        <w:pBdr>
          <w:bottom w:val="single" w:sz="4" w:space="1" w:color="auto"/>
        </w:pBdr>
        <w:ind w:left="360"/>
        <w:rPr>
          <w:rFonts w:ascii="Arial Narrow" w:hAnsi="Arial Narrow"/>
          <w:color w:val="000000"/>
          <w:sz w:val="24"/>
        </w:rPr>
      </w:pPr>
      <w:r>
        <w:br w:type="page"/>
      </w:r>
      <w:r w:rsidR="000B13B4">
        <w:rPr>
          <w:rFonts w:ascii="Arial Narrow" w:hAnsi="Arial Narrow"/>
          <w:b/>
          <w:color w:val="000000"/>
          <w:sz w:val="36"/>
        </w:rPr>
        <w:lastRenderedPageBreak/>
        <w:t>clear</w:t>
      </w:r>
      <w:r w:rsidR="000B13B4">
        <w:rPr>
          <w:rFonts w:ascii="Arial Narrow" w:hAnsi="Arial Narrow"/>
          <w:color w:val="000000"/>
        </w:rPr>
        <w:t xml:space="preserve">    </w:t>
      </w:r>
      <w:r w:rsidR="000B13B4">
        <w:rPr>
          <w:rFonts w:ascii="Arial Narrow" w:hAnsi="Arial Narrow"/>
          <w:color w:val="000000"/>
        </w:rPr>
        <w:tab/>
        <w:t>Clear terminal screen</w:t>
      </w:r>
    </w:p>
    <w:p w:rsidR="000B13B4" w:rsidRDefault="000B13B4">
      <w:pPr>
        <w:pStyle w:val="WW-HTMLPreformatted"/>
        <w:pBdr>
          <w:bottom w:val="single" w:sz="1" w:space="1" w:color="000000"/>
        </w:pBdr>
        <w:ind w:left="360"/>
        <w:rPr>
          <w:rFonts w:ascii="Arial Narrow" w:hAnsi="Arial Narrow"/>
          <w:color w:val="000000"/>
          <w:sz w:val="24"/>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cp</w:t>
      </w:r>
      <w:r>
        <w:rPr>
          <w:rFonts w:ascii="Arial Narrow" w:hAnsi="Arial Narrow"/>
          <w:b/>
          <w:color w:val="000000"/>
        </w:rPr>
        <w:tab/>
      </w:r>
      <w:r>
        <w:rPr>
          <w:rFonts w:ascii="Arial Narrow" w:hAnsi="Arial Narrow"/>
          <w:b/>
          <w:color w:val="000000"/>
        </w:rPr>
        <w:tab/>
      </w:r>
      <w:r>
        <w:rPr>
          <w:rFonts w:ascii="Arial Narrow" w:hAnsi="Arial Narrow"/>
          <w:b/>
          <w:color w:val="000000"/>
        </w:rPr>
        <w:tab/>
      </w:r>
      <w:r>
        <w:rPr>
          <w:rFonts w:ascii="Arial Narrow" w:hAnsi="Arial Narrow"/>
          <w:color w:val="000000"/>
        </w:rPr>
        <w:t xml:space="preserve">Copy one or more files to another location, Copy SOURCE to DEST, or multiple SOURCE(s) </w:t>
      </w:r>
    </w:p>
    <w:p w:rsidR="000B13B4" w:rsidRDefault="000B13B4">
      <w:pPr>
        <w:pStyle w:val="head"/>
        <w:spacing w:before="0" w:after="0"/>
        <w:ind w:left="360"/>
        <w:rPr>
          <w:rFonts w:ascii="Arial Narrow" w:hAnsi="Arial Narrow"/>
          <w:color w:val="000000"/>
        </w:rPr>
      </w:pPr>
      <w:r>
        <w:rPr>
          <w:rFonts w:ascii="Arial Narrow" w:hAnsi="Arial Narrow"/>
          <w:color w:val="000000"/>
        </w:rPr>
        <w:tab/>
      </w:r>
      <w:r>
        <w:rPr>
          <w:rFonts w:ascii="Arial Narrow" w:hAnsi="Arial Narrow"/>
          <w:color w:val="000000"/>
        </w:rPr>
        <w:tab/>
      </w:r>
      <w:r>
        <w:rPr>
          <w:rFonts w:ascii="Arial Narrow" w:hAnsi="Arial Narrow"/>
          <w:color w:val="000000"/>
        </w:rPr>
        <w:tab/>
        <w:t xml:space="preserve">to DIRECTORY. </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cp [OPTION]... SOURCE DEST</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cp [OPTION]... SOURCE... DIRECTORY</w:t>
      </w:r>
    </w:p>
    <w:p w:rsidR="000B13B4" w:rsidRDefault="000B13B4">
      <w:pPr>
        <w:pStyle w:val="WW-HTMLPreformatted"/>
        <w:ind w:left="360"/>
        <w:rPr>
          <w:rFonts w:ascii="Arial Narrow" w:hAnsi="Arial Narrow"/>
          <w:color w:val="000000"/>
          <w:sz w:val="24"/>
        </w:rPr>
      </w:pPr>
    </w:p>
    <w:p w:rsidR="000B13B4" w:rsidRPr="00D65B49" w:rsidRDefault="000B13B4">
      <w:pPr>
        <w:pStyle w:val="WW-HTMLPreformatted"/>
        <w:ind w:left="360"/>
        <w:rPr>
          <w:rFonts w:ascii="Arial Narrow" w:hAnsi="Arial Narrow"/>
          <w:color w:val="000000"/>
          <w:sz w:val="24"/>
          <w:u w:val="single"/>
        </w:rPr>
      </w:pPr>
      <w:r w:rsidRPr="00D65B49">
        <w:rPr>
          <w:rFonts w:ascii="Arial Narrow" w:hAnsi="Arial Narrow"/>
          <w:color w:val="000000"/>
          <w:sz w:val="24"/>
          <w:u w:val="single"/>
        </w:rPr>
        <w:t>KEY</w:t>
      </w:r>
    </w:p>
    <w:p w:rsidR="000B13B4" w:rsidRPr="00D65B49" w:rsidRDefault="000B13B4">
      <w:pPr>
        <w:pStyle w:val="WW-HTMLPreformatted"/>
        <w:ind w:left="360"/>
        <w:rPr>
          <w:rFonts w:ascii="Arial Narrow" w:hAnsi="Arial Narrow"/>
          <w:color w:val="000000"/>
          <w:sz w:val="24"/>
        </w:rPr>
      </w:pPr>
      <w:r w:rsidRPr="00D65B49">
        <w:rPr>
          <w:rFonts w:ascii="Arial Narrow" w:hAnsi="Arial Narrow"/>
          <w:b/>
          <w:color w:val="000000"/>
          <w:sz w:val="24"/>
        </w:rPr>
        <w:t xml:space="preserve">  </w:t>
      </w:r>
      <w:r w:rsidRPr="00D65B49">
        <w:rPr>
          <w:rFonts w:ascii="Arial Narrow" w:hAnsi="Arial Narrow"/>
          <w:b/>
          <w:color w:val="000000"/>
          <w:sz w:val="24"/>
        </w:rPr>
        <w:tab/>
        <w:t xml:space="preserve">-f, </w:t>
      </w:r>
      <w:r w:rsidR="00D65B49" w:rsidRPr="00D65B49">
        <w:rPr>
          <w:rFonts w:ascii="Arial Narrow" w:hAnsi="Arial Narrow"/>
          <w:b/>
          <w:color w:val="000000"/>
        </w:rPr>
        <w:t>-</w:t>
      </w:r>
      <w:r w:rsidR="00D65B49" w:rsidRPr="00D65B49">
        <w:rPr>
          <w:rFonts w:ascii="Arial Narrow" w:hAnsi="Arial Narrow"/>
          <w:b/>
          <w:color w:val="000000"/>
          <w:sz w:val="4"/>
          <w:szCs w:val="4"/>
        </w:rPr>
        <w:t xml:space="preserve"> </w:t>
      </w:r>
      <w:r w:rsidR="00D65B49" w:rsidRPr="00D65B49">
        <w:rPr>
          <w:rFonts w:ascii="Arial Narrow" w:hAnsi="Arial Narrow"/>
          <w:b/>
          <w:color w:val="000000"/>
        </w:rPr>
        <w:t>-</w:t>
      </w:r>
      <w:r w:rsidRPr="00D65B49">
        <w:rPr>
          <w:rFonts w:ascii="Arial Narrow" w:hAnsi="Arial Narrow"/>
          <w:b/>
          <w:color w:val="000000"/>
          <w:sz w:val="24"/>
        </w:rPr>
        <w:t>force</w:t>
      </w:r>
      <w:r w:rsidRPr="00D65B49">
        <w:rPr>
          <w:rFonts w:ascii="Arial Narrow" w:hAnsi="Arial Narrow"/>
          <w:color w:val="000000"/>
          <w:sz w:val="24"/>
        </w:rPr>
        <w:t xml:space="preserve">                 </w:t>
      </w:r>
      <w:r w:rsidRPr="00D65B49">
        <w:rPr>
          <w:rFonts w:ascii="Arial Narrow" w:hAnsi="Arial Narrow"/>
          <w:color w:val="000000"/>
          <w:sz w:val="24"/>
        </w:rPr>
        <w:tab/>
        <w:t>remove existing destinations, never prompt</w:t>
      </w:r>
    </w:p>
    <w:p w:rsidR="000B13B4" w:rsidRPr="00D65B49" w:rsidRDefault="000B13B4">
      <w:pPr>
        <w:pStyle w:val="WW-HTMLPreformatted"/>
        <w:ind w:left="360"/>
        <w:rPr>
          <w:rFonts w:ascii="Arial Narrow" w:hAnsi="Arial Narrow"/>
          <w:color w:val="000000"/>
          <w:sz w:val="24"/>
        </w:rPr>
      </w:pPr>
      <w:r w:rsidRPr="00D65B49">
        <w:rPr>
          <w:rFonts w:ascii="Arial Narrow" w:hAnsi="Arial Narrow"/>
          <w:color w:val="000000"/>
          <w:sz w:val="24"/>
        </w:rPr>
        <w:t xml:space="preserve"> </w:t>
      </w:r>
      <w:r w:rsidRPr="00D65B49">
        <w:rPr>
          <w:rFonts w:ascii="Arial Narrow" w:hAnsi="Arial Narrow"/>
          <w:color w:val="000000"/>
          <w:sz w:val="24"/>
        </w:rPr>
        <w:tab/>
        <w:t xml:space="preserve">-i, --interactive          </w:t>
      </w:r>
      <w:r w:rsidRPr="00D65B49">
        <w:rPr>
          <w:rFonts w:ascii="Arial Narrow" w:hAnsi="Arial Narrow"/>
          <w:color w:val="000000"/>
          <w:sz w:val="24"/>
        </w:rPr>
        <w:tab/>
        <w:t>prompt before overwrite</w:t>
      </w:r>
    </w:p>
    <w:p w:rsidR="000B13B4" w:rsidRPr="00D65B49" w:rsidRDefault="000B13B4">
      <w:pPr>
        <w:pStyle w:val="WW-HTMLPreformatted"/>
        <w:ind w:left="360"/>
        <w:rPr>
          <w:rFonts w:ascii="Arial Narrow" w:hAnsi="Arial Narrow"/>
          <w:color w:val="000000"/>
          <w:sz w:val="24"/>
        </w:rPr>
      </w:pPr>
      <w:r w:rsidRPr="00D65B49">
        <w:rPr>
          <w:rFonts w:ascii="Arial Narrow" w:hAnsi="Arial Narrow"/>
          <w:color w:val="000000"/>
          <w:sz w:val="24"/>
        </w:rPr>
        <w:t xml:space="preserve">  </w:t>
      </w:r>
      <w:r w:rsidRPr="00D65B49">
        <w:rPr>
          <w:rFonts w:ascii="Arial Narrow" w:hAnsi="Arial Narrow"/>
          <w:color w:val="000000"/>
          <w:sz w:val="24"/>
        </w:rPr>
        <w:tab/>
      </w:r>
      <w:r w:rsidRPr="00D65B49">
        <w:rPr>
          <w:rFonts w:ascii="Arial Narrow" w:hAnsi="Arial Narrow"/>
          <w:b/>
          <w:color w:val="000000"/>
          <w:sz w:val="24"/>
        </w:rPr>
        <w:t xml:space="preserve">-l, </w:t>
      </w:r>
      <w:r w:rsidR="00D65B49" w:rsidRPr="00D65B49">
        <w:rPr>
          <w:rFonts w:ascii="Arial Narrow" w:hAnsi="Arial Narrow"/>
          <w:b/>
          <w:color w:val="000000"/>
        </w:rPr>
        <w:t>-</w:t>
      </w:r>
      <w:r w:rsidR="00D65B49" w:rsidRPr="00D65B49">
        <w:rPr>
          <w:rFonts w:ascii="Arial Narrow" w:hAnsi="Arial Narrow"/>
          <w:b/>
          <w:color w:val="000000"/>
          <w:sz w:val="4"/>
          <w:szCs w:val="4"/>
        </w:rPr>
        <w:t xml:space="preserve"> </w:t>
      </w:r>
      <w:r w:rsidR="00D65B49" w:rsidRPr="00D65B49">
        <w:rPr>
          <w:rFonts w:ascii="Arial Narrow" w:hAnsi="Arial Narrow"/>
          <w:b/>
          <w:color w:val="000000"/>
        </w:rPr>
        <w:t>-</w:t>
      </w:r>
      <w:r w:rsidRPr="00D65B49">
        <w:rPr>
          <w:rFonts w:ascii="Arial Narrow" w:hAnsi="Arial Narrow"/>
          <w:b/>
          <w:color w:val="000000"/>
          <w:sz w:val="24"/>
        </w:rPr>
        <w:t>link</w:t>
      </w:r>
      <w:r w:rsidRPr="00D65B49">
        <w:rPr>
          <w:rFonts w:ascii="Arial Narrow" w:hAnsi="Arial Narrow"/>
          <w:color w:val="000000"/>
          <w:sz w:val="24"/>
        </w:rPr>
        <w:t xml:space="preserve">                    </w:t>
      </w:r>
      <w:r w:rsidRPr="00D65B49">
        <w:rPr>
          <w:rFonts w:ascii="Arial Narrow" w:hAnsi="Arial Narrow"/>
          <w:color w:val="000000"/>
          <w:sz w:val="24"/>
        </w:rPr>
        <w:tab/>
        <w:t>link files instead of copying</w:t>
      </w:r>
    </w:p>
    <w:p w:rsidR="000B13B4" w:rsidRPr="00D65B49" w:rsidRDefault="000B13B4">
      <w:pPr>
        <w:pStyle w:val="WW-HTMLPreformatted"/>
        <w:ind w:left="360"/>
        <w:rPr>
          <w:rFonts w:ascii="Arial Narrow" w:hAnsi="Arial Narrow"/>
          <w:color w:val="000000"/>
          <w:sz w:val="24"/>
        </w:rPr>
      </w:pPr>
      <w:r w:rsidRPr="00D65B49">
        <w:rPr>
          <w:rFonts w:ascii="Arial Narrow" w:hAnsi="Arial Narrow"/>
          <w:color w:val="000000"/>
          <w:sz w:val="24"/>
        </w:rPr>
        <w:t xml:space="preserve">  </w:t>
      </w:r>
      <w:r w:rsidRPr="00D65B49">
        <w:rPr>
          <w:rFonts w:ascii="Arial Narrow" w:hAnsi="Arial Narrow"/>
          <w:color w:val="000000"/>
          <w:sz w:val="24"/>
        </w:rPr>
        <w:tab/>
        <w:t xml:space="preserve">-R, </w:t>
      </w:r>
      <w:r w:rsidR="00D65B49" w:rsidRPr="00D65B49">
        <w:rPr>
          <w:rFonts w:ascii="Arial Narrow" w:hAnsi="Arial Narrow"/>
          <w:b/>
          <w:color w:val="000000"/>
        </w:rPr>
        <w:t>-</w:t>
      </w:r>
      <w:r w:rsidR="00D65B49" w:rsidRPr="00D65B49">
        <w:rPr>
          <w:rFonts w:ascii="Arial Narrow" w:hAnsi="Arial Narrow"/>
          <w:b/>
          <w:color w:val="000000"/>
          <w:sz w:val="4"/>
          <w:szCs w:val="4"/>
        </w:rPr>
        <w:t xml:space="preserve"> </w:t>
      </w:r>
      <w:r w:rsidR="00D65B49" w:rsidRPr="00D65B49">
        <w:rPr>
          <w:rFonts w:ascii="Arial Narrow" w:hAnsi="Arial Narrow"/>
          <w:b/>
          <w:color w:val="000000"/>
        </w:rPr>
        <w:t>-</w:t>
      </w:r>
      <w:r w:rsidRPr="00D65B49">
        <w:rPr>
          <w:rFonts w:ascii="Arial Narrow" w:hAnsi="Arial Narrow"/>
          <w:color w:val="000000"/>
          <w:sz w:val="24"/>
        </w:rPr>
        <w:t xml:space="preserve">recursive          </w:t>
      </w:r>
      <w:r w:rsidRPr="00D65B49">
        <w:rPr>
          <w:rFonts w:ascii="Arial Narrow" w:hAnsi="Arial Narrow"/>
          <w:color w:val="000000"/>
          <w:sz w:val="24"/>
        </w:rPr>
        <w:tab/>
        <w:t>copy directories recursively</w:t>
      </w:r>
    </w:p>
    <w:p w:rsidR="000B13B4" w:rsidRPr="00D65B49" w:rsidRDefault="000B13B4">
      <w:pPr>
        <w:pStyle w:val="WW-HTMLPreformatted"/>
        <w:ind w:left="360"/>
        <w:rPr>
          <w:rFonts w:ascii="Arial Narrow" w:hAnsi="Arial Narrow"/>
          <w:color w:val="000000"/>
          <w:sz w:val="24"/>
        </w:rPr>
      </w:pPr>
      <w:r w:rsidRPr="00D65B49">
        <w:rPr>
          <w:rFonts w:ascii="Arial Narrow" w:hAnsi="Arial Narrow"/>
          <w:color w:val="000000"/>
          <w:sz w:val="24"/>
        </w:rPr>
        <w:t xml:space="preserve">  </w:t>
      </w:r>
      <w:r w:rsidRPr="00D65B49">
        <w:rPr>
          <w:rFonts w:ascii="Arial Narrow" w:hAnsi="Arial Narrow"/>
          <w:color w:val="000000"/>
          <w:sz w:val="24"/>
        </w:rPr>
        <w:tab/>
        <w:t xml:space="preserve">-s, </w:t>
      </w:r>
      <w:r w:rsidR="00D65B49" w:rsidRPr="00D65B49">
        <w:rPr>
          <w:rFonts w:ascii="Arial Narrow" w:hAnsi="Arial Narrow"/>
          <w:b/>
          <w:color w:val="000000"/>
        </w:rPr>
        <w:t>-</w:t>
      </w:r>
      <w:r w:rsidR="00D65B49" w:rsidRPr="00D65B49">
        <w:rPr>
          <w:rFonts w:ascii="Arial Narrow" w:hAnsi="Arial Narrow"/>
          <w:b/>
          <w:color w:val="000000"/>
          <w:sz w:val="4"/>
          <w:szCs w:val="4"/>
        </w:rPr>
        <w:t xml:space="preserve"> </w:t>
      </w:r>
      <w:r w:rsidR="00D65B49" w:rsidRPr="00D65B49">
        <w:rPr>
          <w:rFonts w:ascii="Arial Narrow" w:hAnsi="Arial Narrow"/>
          <w:b/>
          <w:color w:val="000000"/>
        </w:rPr>
        <w:t>-</w:t>
      </w:r>
      <w:r w:rsidRPr="00D65B49">
        <w:rPr>
          <w:rFonts w:ascii="Arial Narrow" w:hAnsi="Arial Narrow"/>
          <w:color w:val="000000"/>
          <w:sz w:val="24"/>
        </w:rPr>
        <w:t xml:space="preserve">symbolic-link    </w:t>
      </w:r>
      <w:r w:rsidRPr="00D65B49">
        <w:rPr>
          <w:rFonts w:ascii="Arial Narrow" w:hAnsi="Arial Narrow"/>
          <w:color w:val="000000"/>
          <w:sz w:val="24"/>
        </w:rPr>
        <w:tab/>
        <w:t>make symbolic links instead of copying</w:t>
      </w:r>
    </w:p>
    <w:p w:rsidR="000B13B4" w:rsidRPr="00D65B49" w:rsidRDefault="000B13B4">
      <w:pPr>
        <w:pStyle w:val="WW-HTMLPreformatted"/>
        <w:ind w:left="360"/>
        <w:rPr>
          <w:rFonts w:ascii="Arial Narrow" w:hAnsi="Arial Narrow"/>
          <w:color w:val="000000"/>
          <w:sz w:val="24"/>
        </w:rPr>
      </w:pPr>
      <w:r w:rsidRPr="00D65B49">
        <w:rPr>
          <w:rFonts w:ascii="Arial Narrow" w:hAnsi="Arial Narrow"/>
          <w:color w:val="000000"/>
          <w:sz w:val="24"/>
        </w:rPr>
        <w:t xml:space="preserve">  </w:t>
      </w:r>
      <w:r w:rsidRPr="00D65B49">
        <w:rPr>
          <w:rFonts w:ascii="Arial Narrow" w:hAnsi="Arial Narrow"/>
          <w:color w:val="000000"/>
          <w:sz w:val="24"/>
        </w:rPr>
        <w:tab/>
        <w:t xml:space="preserve">-u, </w:t>
      </w:r>
      <w:r w:rsidR="00D65B49" w:rsidRPr="00D65B49">
        <w:rPr>
          <w:rFonts w:ascii="Arial Narrow" w:hAnsi="Arial Narrow"/>
          <w:b/>
          <w:color w:val="000000"/>
        </w:rPr>
        <w:t>-</w:t>
      </w:r>
      <w:r w:rsidR="00D65B49" w:rsidRPr="00D65B49">
        <w:rPr>
          <w:rFonts w:ascii="Arial Narrow" w:hAnsi="Arial Narrow"/>
          <w:b/>
          <w:color w:val="000000"/>
          <w:sz w:val="4"/>
          <w:szCs w:val="4"/>
        </w:rPr>
        <w:t xml:space="preserve"> </w:t>
      </w:r>
      <w:r w:rsidR="00D65B49" w:rsidRPr="00D65B49">
        <w:rPr>
          <w:rFonts w:ascii="Arial Narrow" w:hAnsi="Arial Narrow"/>
          <w:b/>
          <w:color w:val="000000"/>
        </w:rPr>
        <w:t>-</w:t>
      </w:r>
      <w:r w:rsidRPr="00D65B49">
        <w:rPr>
          <w:rFonts w:ascii="Arial Narrow" w:hAnsi="Arial Narrow"/>
          <w:color w:val="000000"/>
          <w:sz w:val="24"/>
        </w:rPr>
        <w:t xml:space="preserve">update              </w:t>
      </w:r>
      <w:r w:rsidRPr="00D65B49">
        <w:rPr>
          <w:rFonts w:ascii="Arial Narrow" w:hAnsi="Arial Narrow"/>
          <w:color w:val="000000"/>
          <w:sz w:val="24"/>
        </w:rPr>
        <w:tab/>
        <w:t xml:space="preserve">copy only when the SOURCE file is newer than the destination file or when the </w:t>
      </w:r>
      <w:r w:rsidRPr="00D65B49">
        <w:rPr>
          <w:rFonts w:ascii="Arial Narrow" w:hAnsi="Arial Narrow"/>
          <w:color w:val="000000"/>
          <w:sz w:val="24"/>
        </w:rPr>
        <w:tab/>
      </w:r>
      <w:r w:rsidRPr="00D65B49">
        <w:rPr>
          <w:rFonts w:ascii="Arial Narrow" w:hAnsi="Arial Narrow"/>
          <w:color w:val="000000"/>
          <w:sz w:val="24"/>
        </w:rPr>
        <w:tab/>
      </w:r>
      <w:r w:rsidRPr="00D65B49">
        <w:rPr>
          <w:rFonts w:ascii="Arial Narrow" w:hAnsi="Arial Narrow"/>
          <w:color w:val="000000"/>
          <w:sz w:val="24"/>
        </w:rPr>
        <w:tab/>
      </w:r>
      <w:r w:rsidRPr="00D65B49">
        <w:rPr>
          <w:rFonts w:ascii="Arial Narrow" w:hAnsi="Arial Narrow"/>
          <w:color w:val="000000"/>
          <w:sz w:val="24"/>
        </w:rPr>
        <w:tab/>
      </w:r>
      <w:r w:rsidRPr="00D65B49">
        <w:rPr>
          <w:rFonts w:ascii="Arial Narrow" w:hAnsi="Arial Narrow"/>
          <w:color w:val="000000"/>
          <w:sz w:val="24"/>
        </w:rPr>
        <w:tab/>
      </w:r>
      <w:r w:rsidRPr="00D65B49">
        <w:rPr>
          <w:rFonts w:ascii="Arial Narrow" w:hAnsi="Arial Narrow"/>
          <w:color w:val="000000"/>
          <w:sz w:val="24"/>
        </w:rPr>
        <w:tab/>
      </w:r>
      <w:r w:rsidRPr="00D65B49">
        <w:rPr>
          <w:rFonts w:ascii="Arial Narrow" w:hAnsi="Arial Narrow"/>
          <w:color w:val="000000"/>
          <w:sz w:val="24"/>
        </w:rPr>
        <w:tab/>
      </w:r>
      <w:r w:rsidR="00D65B49">
        <w:rPr>
          <w:rFonts w:ascii="Arial Narrow" w:hAnsi="Arial Narrow"/>
          <w:color w:val="000000"/>
          <w:sz w:val="24"/>
        </w:rPr>
        <w:tab/>
      </w:r>
      <w:r w:rsidRPr="00D65B49">
        <w:rPr>
          <w:rFonts w:ascii="Arial Narrow" w:hAnsi="Arial Narrow"/>
          <w:color w:val="000000"/>
          <w:sz w:val="24"/>
        </w:rPr>
        <w:t>destination file is missing</w:t>
      </w:r>
    </w:p>
    <w:p w:rsidR="000B13B4" w:rsidRPr="00D65B49" w:rsidRDefault="000B13B4">
      <w:pPr>
        <w:pStyle w:val="WW-HTMLPreformatted"/>
        <w:ind w:left="360"/>
        <w:rPr>
          <w:rFonts w:ascii="Arial Narrow" w:hAnsi="Arial Narrow"/>
          <w:color w:val="000000"/>
          <w:sz w:val="24"/>
        </w:rPr>
      </w:pPr>
      <w:r w:rsidRPr="00D65B49">
        <w:rPr>
          <w:rFonts w:ascii="Arial Narrow" w:hAnsi="Arial Narrow"/>
          <w:color w:val="000000"/>
          <w:sz w:val="24"/>
        </w:rPr>
        <w:t xml:space="preserve">  </w:t>
      </w:r>
      <w:r w:rsidRPr="00D65B49">
        <w:rPr>
          <w:rFonts w:ascii="Arial Narrow" w:hAnsi="Arial Narrow"/>
          <w:color w:val="000000"/>
          <w:sz w:val="24"/>
        </w:rPr>
        <w:tab/>
        <w:t xml:space="preserve">-v, </w:t>
      </w:r>
      <w:r w:rsidR="00D65B49" w:rsidRPr="00D65B49">
        <w:rPr>
          <w:rFonts w:ascii="Arial Narrow" w:hAnsi="Arial Narrow"/>
          <w:b/>
          <w:color w:val="000000"/>
        </w:rPr>
        <w:t>-</w:t>
      </w:r>
      <w:r w:rsidR="00D65B49" w:rsidRPr="00D65B49">
        <w:rPr>
          <w:rFonts w:ascii="Arial Narrow" w:hAnsi="Arial Narrow"/>
          <w:b/>
          <w:color w:val="000000"/>
          <w:sz w:val="4"/>
          <w:szCs w:val="4"/>
        </w:rPr>
        <w:t xml:space="preserve"> </w:t>
      </w:r>
      <w:r w:rsidR="00D65B49" w:rsidRPr="00D65B49">
        <w:rPr>
          <w:rFonts w:ascii="Arial Narrow" w:hAnsi="Arial Narrow"/>
          <w:b/>
          <w:color w:val="000000"/>
        </w:rPr>
        <w:t>-</w:t>
      </w:r>
      <w:r w:rsidRPr="00D65B49">
        <w:rPr>
          <w:rFonts w:ascii="Arial Narrow" w:hAnsi="Arial Narrow"/>
          <w:color w:val="000000"/>
          <w:sz w:val="24"/>
        </w:rPr>
        <w:t xml:space="preserve">verbose            </w:t>
      </w:r>
      <w:r w:rsidRPr="00D65B49">
        <w:rPr>
          <w:rFonts w:ascii="Arial Narrow" w:hAnsi="Arial Narrow"/>
          <w:color w:val="000000"/>
          <w:sz w:val="24"/>
        </w:rPr>
        <w:tab/>
        <w:t>explain what is being done</w:t>
      </w:r>
    </w:p>
    <w:p w:rsidR="000B13B4" w:rsidRDefault="000B13B4">
      <w:pPr>
        <w:pStyle w:val="body"/>
        <w:spacing w:before="0" w:after="0"/>
        <w:ind w:left="360"/>
        <w:rPr>
          <w:rFonts w:ascii="Arial Narrow" w:hAnsi="Arial Narrow"/>
          <w:b/>
          <w:color w:val="000000"/>
        </w:rPr>
      </w:pPr>
    </w:p>
    <w:p w:rsidR="000B13B4" w:rsidRDefault="000B13B4">
      <w:pPr>
        <w:pStyle w:val="body"/>
        <w:spacing w:before="0" w:after="0"/>
        <w:ind w:left="360"/>
        <w:rPr>
          <w:rFonts w:ascii="Arial Narrow" w:hAnsi="Arial Narrow"/>
        </w:rPr>
      </w:pPr>
      <w:r>
        <w:rPr>
          <w:rFonts w:ascii="Arial Narrow" w:hAnsi="Arial Narrow"/>
          <w:b/>
          <w:color w:val="000000"/>
        </w:rPr>
        <w:t>Example</w:t>
      </w:r>
      <w:r>
        <w:rPr>
          <w:rFonts w:ascii="Arial Narrow" w:hAnsi="Arial Narrow"/>
          <w:color w:val="000000"/>
        </w:rPr>
        <w:t xml:space="preserve"> - copy </w:t>
      </w:r>
      <w:r>
        <w:rPr>
          <w:rFonts w:ascii="Arial Narrow" w:hAnsi="Arial Narrow"/>
        </w:rPr>
        <w:t>floppy to home directory</w:t>
      </w:r>
    </w:p>
    <w:p w:rsidR="000B13B4" w:rsidRDefault="000B13B4">
      <w:pPr>
        <w:pStyle w:val="body"/>
        <w:spacing w:before="0" w:after="0"/>
        <w:ind w:left="360"/>
        <w:rPr>
          <w:rFonts w:ascii="Arial Narrow" w:hAnsi="Arial Narrow"/>
          <w:b/>
          <w:color w:val="000000"/>
        </w:rPr>
      </w:pPr>
      <w:r>
        <w:rPr>
          <w:rFonts w:ascii="Arial Narrow" w:hAnsi="Arial Narrow"/>
          <w:b/>
          <w:color w:val="000000"/>
        </w:rPr>
        <w:tab/>
        <w:t>$ cp -f /mnt/floppy/* /home/simon</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crontab</w:t>
      </w:r>
      <w:r>
        <w:rPr>
          <w:color w:val="000000"/>
        </w:rPr>
        <w:t xml:space="preserve"> </w:t>
      </w:r>
      <w:r>
        <w:rPr>
          <w:rFonts w:ascii="Arial Narrow" w:hAnsi="Arial Narrow"/>
          <w:color w:val="000000"/>
        </w:rPr>
        <w:t>[</w:t>
      </w:r>
      <w:r>
        <w:rPr>
          <w:rFonts w:ascii="Arial Narrow" w:hAnsi="Arial Narrow"/>
          <w:i/>
          <w:color w:val="000000"/>
        </w:rPr>
        <w:t>options</w:t>
      </w:r>
      <w:r>
        <w:rPr>
          <w:rFonts w:ascii="Arial Narrow" w:hAnsi="Arial Narrow"/>
          <w:color w:val="000000"/>
        </w:rPr>
        <w:t>] [</w:t>
      </w:r>
      <w:r>
        <w:rPr>
          <w:rFonts w:ascii="Arial Narrow" w:hAnsi="Arial Narrow"/>
          <w:i/>
          <w:color w:val="000000"/>
        </w:rPr>
        <w:t>file</w:t>
      </w:r>
      <w:r>
        <w:rPr>
          <w:rFonts w:ascii="Arial Narrow" w:hAnsi="Arial Narrow"/>
          <w:color w:val="000000"/>
        </w:rPr>
        <w:t>]</w:t>
      </w:r>
    </w:p>
    <w:p w:rsidR="000B13B4" w:rsidRDefault="000B13B4">
      <w:pPr>
        <w:ind w:left="360"/>
        <w:rPr>
          <w:color w:val="000000"/>
        </w:rPr>
      </w:pPr>
    </w:p>
    <w:p w:rsidR="000B13B4" w:rsidRDefault="000B13B4">
      <w:pPr>
        <w:ind w:left="360"/>
        <w:rPr>
          <w:color w:val="000000"/>
        </w:rPr>
      </w:pPr>
      <w:r>
        <w:rPr>
          <w:color w:val="000000"/>
        </w:rPr>
        <w:t xml:space="preserve">View, install, or uninstall your current </w:t>
      </w:r>
      <w:r>
        <w:rPr>
          <w:i/>
          <w:color w:val="000000"/>
        </w:rPr>
        <w:t>crontab</w:t>
      </w:r>
      <w:r>
        <w:rPr>
          <w:color w:val="000000"/>
        </w:rPr>
        <w:t xml:space="preserve"> file. A privileged user can run </w:t>
      </w:r>
      <w:r>
        <w:rPr>
          <w:b/>
          <w:color w:val="000000"/>
        </w:rPr>
        <w:t>crontab</w:t>
      </w:r>
      <w:r>
        <w:rPr>
          <w:color w:val="000000"/>
        </w:rPr>
        <w:t xml:space="preserve"> for another user by supplying </w:t>
      </w:r>
      <w:r>
        <w:rPr>
          <w:b/>
          <w:color w:val="000000"/>
        </w:rPr>
        <w:t>-u</w:t>
      </w:r>
      <w:r>
        <w:rPr>
          <w:color w:val="000000"/>
        </w:rPr>
        <w:t xml:space="preserve"> </w:t>
      </w:r>
      <w:r>
        <w:rPr>
          <w:i/>
          <w:color w:val="000000"/>
        </w:rPr>
        <w:t>user</w:t>
      </w:r>
      <w:r>
        <w:rPr>
          <w:color w:val="000000"/>
        </w:rPr>
        <w:t xml:space="preserve">. A </w:t>
      </w:r>
      <w:r>
        <w:rPr>
          <w:i/>
          <w:color w:val="000000"/>
        </w:rPr>
        <w:t>crontab</w:t>
      </w:r>
      <w:r>
        <w:rPr>
          <w:color w:val="000000"/>
        </w:rPr>
        <w:t xml:space="preserve"> file is a list of commands, one per </w:t>
      </w:r>
      <w:r w:rsidR="00BE7E34">
        <w:rPr>
          <w:color w:val="000000"/>
        </w:rPr>
        <w:t>line that</w:t>
      </w:r>
      <w:r>
        <w:rPr>
          <w:color w:val="000000"/>
        </w:rPr>
        <w:t xml:space="preserve"> will execute automatically at a given time. Numbers are supplied before each command to specify the execution time. The numbers appear in five fields, as follows:</w:t>
      </w:r>
    </w:p>
    <w:p w:rsidR="000B13B4" w:rsidRDefault="000B13B4">
      <w:pPr>
        <w:ind w:left="360"/>
        <w:rPr>
          <w:i/>
          <w:color w:val="000000"/>
        </w:rPr>
      </w:pPr>
      <w:r>
        <w:rPr>
          <w:i/>
          <w:color w:val="000000"/>
        </w:rPr>
        <w:tab/>
      </w:r>
    </w:p>
    <w:p w:rsidR="000B13B4" w:rsidRDefault="000B13B4">
      <w:pPr>
        <w:ind w:left="360"/>
        <w:rPr>
          <w:color w:val="000000"/>
        </w:rPr>
      </w:pPr>
      <w:r>
        <w:rPr>
          <w:i/>
          <w:color w:val="000000"/>
        </w:rPr>
        <w:tab/>
        <w:t>Minute</w:t>
      </w:r>
      <w:r>
        <w:rPr>
          <w:i/>
          <w:color w:val="000000"/>
        </w:rPr>
        <w:tab/>
      </w:r>
      <w:r>
        <w:rPr>
          <w:color w:val="000000"/>
        </w:rPr>
        <w:t xml:space="preserve"> </w:t>
      </w:r>
      <w:r>
        <w:rPr>
          <w:color w:val="000000"/>
        </w:rPr>
        <w:tab/>
      </w:r>
      <w:r>
        <w:rPr>
          <w:color w:val="000000"/>
        </w:rPr>
        <w:tab/>
      </w:r>
      <w:r>
        <w:rPr>
          <w:color w:val="000000"/>
        </w:rPr>
        <w:tab/>
        <w:t>0-59</w:t>
      </w:r>
    </w:p>
    <w:p w:rsidR="000B13B4" w:rsidRDefault="000B13B4">
      <w:pPr>
        <w:ind w:left="360"/>
        <w:rPr>
          <w:color w:val="000000"/>
        </w:rPr>
      </w:pPr>
      <w:r>
        <w:rPr>
          <w:i/>
          <w:color w:val="000000"/>
        </w:rPr>
        <w:tab/>
        <w:t>Hour</w:t>
      </w:r>
      <w:r>
        <w:rPr>
          <w:i/>
          <w:color w:val="000000"/>
        </w:rPr>
        <w:tab/>
      </w:r>
      <w:r>
        <w:rPr>
          <w:color w:val="000000"/>
        </w:rPr>
        <w:tab/>
      </w:r>
      <w:r>
        <w:rPr>
          <w:color w:val="000000"/>
        </w:rPr>
        <w:tab/>
      </w:r>
      <w:r>
        <w:rPr>
          <w:color w:val="000000"/>
        </w:rPr>
        <w:tab/>
        <w:t>0-23</w:t>
      </w:r>
    </w:p>
    <w:p w:rsidR="000B13B4" w:rsidRDefault="000B13B4">
      <w:pPr>
        <w:ind w:left="360"/>
        <w:rPr>
          <w:color w:val="000000"/>
        </w:rPr>
      </w:pPr>
      <w:r>
        <w:rPr>
          <w:i/>
          <w:color w:val="000000"/>
        </w:rPr>
        <w:tab/>
        <w:t>Day of month</w:t>
      </w:r>
      <w:r>
        <w:rPr>
          <w:i/>
          <w:color w:val="000000"/>
        </w:rPr>
        <w:tab/>
      </w:r>
      <w:r>
        <w:rPr>
          <w:color w:val="000000"/>
        </w:rPr>
        <w:tab/>
        <w:t>1-31</w:t>
      </w:r>
    </w:p>
    <w:p w:rsidR="000B13B4" w:rsidRDefault="000B13B4">
      <w:pPr>
        <w:ind w:left="360"/>
        <w:rPr>
          <w:color w:val="000000"/>
        </w:rPr>
      </w:pPr>
      <w:r>
        <w:rPr>
          <w:i/>
          <w:color w:val="000000"/>
        </w:rPr>
        <w:tab/>
        <w:t>Month</w:t>
      </w:r>
      <w:r>
        <w:rPr>
          <w:i/>
          <w:color w:val="000000"/>
        </w:rPr>
        <w:tab/>
      </w:r>
      <w:r>
        <w:rPr>
          <w:color w:val="000000"/>
        </w:rPr>
        <w:t xml:space="preserve"> </w:t>
      </w:r>
      <w:r>
        <w:rPr>
          <w:color w:val="000000"/>
        </w:rPr>
        <w:tab/>
      </w:r>
      <w:r>
        <w:rPr>
          <w:color w:val="000000"/>
        </w:rPr>
        <w:tab/>
      </w:r>
      <w:r>
        <w:rPr>
          <w:color w:val="000000"/>
        </w:rPr>
        <w:tab/>
        <w:t>1-12</w:t>
      </w:r>
      <w:r>
        <w:rPr>
          <w:color w:val="000000"/>
        </w:rPr>
        <w:tab/>
        <w:t>Jan, Feb, Mar, ...</w:t>
      </w:r>
    </w:p>
    <w:p w:rsidR="000B13B4" w:rsidRDefault="000B13B4">
      <w:pPr>
        <w:ind w:left="360"/>
        <w:rPr>
          <w:color w:val="000000"/>
        </w:rPr>
      </w:pPr>
      <w:r>
        <w:rPr>
          <w:i/>
          <w:color w:val="000000"/>
        </w:rPr>
        <w:tab/>
      </w:r>
      <w:r>
        <w:rPr>
          <w:color w:val="000000"/>
        </w:rPr>
        <w:t xml:space="preserve"> 0-6, </w:t>
      </w:r>
      <w:r>
        <w:rPr>
          <w:color w:val="000000"/>
        </w:rPr>
        <w:tab/>
      </w:r>
      <w:r>
        <w:rPr>
          <w:color w:val="000000"/>
        </w:rPr>
        <w:tab/>
      </w:r>
      <w:r>
        <w:rPr>
          <w:color w:val="000000"/>
        </w:rPr>
        <w:tab/>
      </w:r>
      <w:r>
        <w:rPr>
          <w:color w:val="000000"/>
        </w:rPr>
        <w:tab/>
        <w:t>with 0 = Sunday   Sun, Mon, Tue, ...</w:t>
      </w:r>
    </w:p>
    <w:p w:rsidR="000B13B4" w:rsidRDefault="000B13B4">
      <w:pPr>
        <w:ind w:left="360"/>
        <w:rPr>
          <w:color w:val="000000"/>
        </w:rPr>
      </w:pPr>
    </w:p>
    <w:p w:rsidR="000B13B4" w:rsidRDefault="000B13B4">
      <w:pPr>
        <w:ind w:left="360"/>
        <w:rPr>
          <w:color w:val="000000"/>
        </w:rPr>
      </w:pPr>
      <w:r>
        <w:rPr>
          <w:color w:val="000000"/>
        </w:rPr>
        <w:t xml:space="preserve">Use a comma between multiple values, a hyphen to indicate a range, and an asterisk to indicate all possible values. For example, assuming these </w:t>
      </w:r>
      <w:r>
        <w:rPr>
          <w:i/>
          <w:color w:val="000000"/>
        </w:rPr>
        <w:t>crontab</w:t>
      </w:r>
      <w:r>
        <w:rPr>
          <w:color w:val="000000"/>
        </w:rPr>
        <w:t xml:space="preserve"> entries:</w:t>
      </w:r>
    </w:p>
    <w:p w:rsidR="000B13B4" w:rsidRDefault="000B13B4">
      <w:pPr>
        <w:ind w:left="360"/>
        <w:rPr>
          <w:b/>
          <w:i/>
          <w:color w:val="000000"/>
        </w:rPr>
      </w:pPr>
      <w:r>
        <w:rPr>
          <w:b/>
          <w:color w:val="000000"/>
        </w:rPr>
        <w:tab/>
        <w:t xml:space="preserve">59 3 * * 5     find / -print | </w:t>
      </w:r>
      <w:r>
        <w:rPr>
          <w:b/>
          <w:i/>
          <w:color w:val="000000"/>
        </w:rPr>
        <w:t>backup_program</w:t>
      </w:r>
    </w:p>
    <w:p w:rsidR="000B13B4" w:rsidRDefault="000B13B4">
      <w:pPr>
        <w:ind w:left="360"/>
        <w:rPr>
          <w:b/>
          <w:i/>
          <w:color w:val="000000"/>
        </w:rPr>
      </w:pPr>
      <w:r>
        <w:rPr>
          <w:b/>
          <w:color w:val="000000"/>
        </w:rPr>
        <w:tab/>
        <w:t xml:space="preserve">0 0 1,15 * *   echo "Timesheets due" | mail </w:t>
      </w:r>
      <w:r>
        <w:rPr>
          <w:b/>
          <w:i/>
          <w:color w:val="000000"/>
        </w:rPr>
        <w:t>user</w:t>
      </w:r>
    </w:p>
    <w:p w:rsidR="000B13B4" w:rsidRDefault="000B13B4">
      <w:pPr>
        <w:ind w:left="360"/>
        <w:rPr>
          <w:color w:val="000000"/>
        </w:rPr>
      </w:pPr>
    </w:p>
    <w:p w:rsidR="000B13B4" w:rsidRDefault="000B13B4">
      <w:pPr>
        <w:ind w:left="360"/>
        <w:rPr>
          <w:color w:val="000000"/>
        </w:rPr>
      </w:pPr>
      <w:r>
        <w:rPr>
          <w:color w:val="000000"/>
        </w:rPr>
        <w:t xml:space="preserve">The first command backs up the system files every Friday at </w:t>
      </w:r>
      <w:smartTag w:uri="urn:schemas-microsoft-com:office:smarttags" w:element="time">
        <w:smartTagPr>
          <w:attr w:name="Hour" w:val="3"/>
          <w:attr w:name="Minute" w:val="59"/>
        </w:smartTagPr>
        <w:r>
          <w:rPr>
            <w:color w:val="000000"/>
          </w:rPr>
          <w:t>3:59 a.m.</w:t>
        </w:r>
      </w:smartTag>
      <w:r>
        <w:rPr>
          <w:color w:val="000000"/>
        </w:rPr>
        <w:t xml:space="preserve">, and the second command mails a reminder on the 1st and 15th of each month. </w:t>
      </w:r>
      <w:r>
        <w:br w:type="page"/>
      </w:r>
      <w:r>
        <w:rPr>
          <w:color w:val="000000"/>
        </w:rPr>
        <w:lastRenderedPageBreak/>
        <w:t xml:space="preserve">The superuser can always issue the </w:t>
      </w:r>
      <w:r>
        <w:rPr>
          <w:b/>
          <w:color w:val="000000"/>
        </w:rPr>
        <w:t>crontab</w:t>
      </w:r>
      <w:r>
        <w:rPr>
          <w:color w:val="000000"/>
        </w:rPr>
        <w:t xml:space="preserve"> command. Other users must be listed in the file </w:t>
      </w:r>
      <w:r>
        <w:rPr>
          <w:b/>
          <w:i/>
          <w:color w:val="000000"/>
        </w:rPr>
        <w:t>/etc/cron.allow</w:t>
      </w:r>
      <w:r>
        <w:rPr>
          <w:color w:val="000000"/>
        </w:rPr>
        <w:t xml:space="preserve"> if it exists; otherwise, they must not be listed in </w:t>
      </w:r>
      <w:r>
        <w:rPr>
          <w:b/>
          <w:i/>
          <w:color w:val="000000"/>
        </w:rPr>
        <w:t>/etc/cron.deny</w:t>
      </w:r>
      <w:r>
        <w:rPr>
          <w:color w:val="000000"/>
        </w:rPr>
        <w:t>. If neither file exists, only the superuser can issue the command.</w:t>
      </w:r>
    </w:p>
    <w:p w:rsidR="000B13B4" w:rsidRDefault="000B13B4">
      <w:pPr>
        <w:ind w:left="360"/>
        <w:rPr>
          <w:color w:val="000000"/>
        </w:rPr>
      </w:pPr>
    </w:p>
    <w:p w:rsidR="000B13B4" w:rsidRDefault="000B13B4">
      <w:pPr>
        <w:ind w:left="360"/>
        <w:rPr>
          <w:color w:val="000000"/>
          <w:u w:val="single"/>
        </w:rPr>
      </w:pPr>
      <w:r>
        <w:rPr>
          <w:color w:val="000000"/>
          <w:u w:val="single"/>
        </w:rPr>
        <w:t>Options</w:t>
      </w:r>
    </w:p>
    <w:p w:rsidR="000B13B4" w:rsidRDefault="000B13B4">
      <w:pPr>
        <w:ind w:left="360"/>
        <w:rPr>
          <w:color w:val="000000"/>
        </w:rPr>
      </w:pPr>
      <w:r>
        <w:rPr>
          <w:color w:val="000000"/>
        </w:rPr>
        <w:tab/>
        <w:t xml:space="preserve">The </w:t>
      </w:r>
      <w:r>
        <w:rPr>
          <w:b/>
          <w:color w:val="000000"/>
        </w:rPr>
        <w:t>-e</w:t>
      </w:r>
      <w:r>
        <w:rPr>
          <w:color w:val="000000"/>
        </w:rPr>
        <w:t xml:space="preserve">, </w:t>
      </w:r>
      <w:r>
        <w:rPr>
          <w:b/>
          <w:color w:val="000000"/>
        </w:rPr>
        <w:t>-l</w:t>
      </w:r>
      <w:r>
        <w:rPr>
          <w:color w:val="000000"/>
        </w:rPr>
        <w:t xml:space="preserve">, and </w:t>
      </w:r>
      <w:r>
        <w:rPr>
          <w:b/>
          <w:color w:val="000000"/>
        </w:rPr>
        <w:t>-r</w:t>
      </w:r>
      <w:r>
        <w:rPr>
          <w:color w:val="000000"/>
        </w:rPr>
        <w:t xml:space="preserve"> options are not valid if any </w:t>
      </w:r>
      <w:r>
        <w:rPr>
          <w:i/>
          <w:color w:val="000000"/>
        </w:rPr>
        <w:t>files</w:t>
      </w:r>
      <w:r>
        <w:rPr>
          <w:color w:val="000000"/>
        </w:rPr>
        <w:t xml:space="preserve"> are specified.</w:t>
      </w:r>
    </w:p>
    <w:p w:rsidR="000B13B4" w:rsidRDefault="000B13B4">
      <w:pPr>
        <w:ind w:left="360"/>
        <w:rPr>
          <w:color w:val="000000"/>
        </w:rPr>
      </w:pPr>
      <w:r>
        <w:rPr>
          <w:b/>
          <w:color w:val="000000"/>
        </w:rPr>
        <w:tab/>
        <w:t>-e</w:t>
      </w:r>
      <w:r>
        <w:rPr>
          <w:b/>
          <w:color w:val="000000"/>
        </w:rPr>
        <w:tab/>
      </w:r>
      <w:r>
        <w:rPr>
          <w:b/>
          <w:color w:val="000000"/>
        </w:rPr>
        <w:tab/>
      </w:r>
      <w:r>
        <w:rPr>
          <w:color w:val="000000"/>
        </w:rPr>
        <w:t xml:space="preserve">Edit the users current </w:t>
      </w:r>
      <w:r>
        <w:rPr>
          <w:i/>
          <w:color w:val="000000"/>
        </w:rPr>
        <w:t>crontab</w:t>
      </w:r>
      <w:r>
        <w:rPr>
          <w:color w:val="000000"/>
        </w:rPr>
        <w:t xml:space="preserve"> file (or create one).</w:t>
      </w:r>
    </w:p>
    <w:p w:rsidR="000B13B4" w:rsidRDefault="000B13B4">
      <w:pPr>
        <w:ind w:left="360"/>
        <w:rPr>
          <w:color w:val="000000"/>
        </w:rPr>
      </w:pPr>
      <w:r>
        <w:rPr>
          <w:b/>
          <w:color w:val="000000"/>
        </w:rPr>
        <w:tab/>
        <w:t>-l</w:t>
      </w:r>
      <w:r>
        <w:rPr>
          <w:b/>
          <w:color w:val="000000"/>
        </w:rPr>
        <w:tab/>
      </w:r>
      <w:r>
        <w:rPr>
          <w:b/>
          <w:color w:val="000000"/>
        </w:rPr>
        <w:tab/>
      </w:r>
      <w:r>
        <w:rPr>
          <w:color w:val="000000"/>
        </w:rPr>
        <w:t xml:space="preserve">Display the users </w:t>
      </w:r>
      <w:r>
        <w:rPr>
          <w:i/>
          <w:color w:val="000000"/>
        </w:rPr>
        <w:t>crontab</w:t>
      </w:r>
      <w:r>
        <w:rPr>
          <w:color w:val="000000"/>
        </w:rPr>
        <w:t xml:space="preserve"> file on standard output.</w:t>
      </w:r>
    </w:p>
    <w:p w:rsidR="000B13B4" w:rsidRDefault="000B13B4">
      <w:pPr>
        <w:ind w:left="360"/>
        <w:rPr>
          <w:color w:val="000000"/>
        </w:rPr>
      </w:pPr>
      <w:r>
        <w:rPr>
          <w:b/>
          <w:color w:val="000000"/>
        </w:rPr>
        <w:tab/>
        <w:t>-r</w:t>
      </w:r>
      <w:r>
        <w:rPr>
          <w:b/>
          <w:color w:val="000000"/>
        </w:rPr>
        <w:tab/>
      </w:r>
      <w:r>
        <w:rPr>
          <w:b/>
          <w:color w:val="000000"/>
        </w:rPr>
        <w:tab/>
      </w:r>
      <w:r>
        <w:rPr>
          <w:color w:val="000000"/>
        </w:rPr>
        <w:t xml:space="preserve">Delete the users </w:t>
      </w:r>
      <w:r>
        <w:rPr>
          <w:i/>
          <w:color w:val="000000"/>
        </w:rPr>
        <w:t>crontab</w:t>
      </w:r>
      <w:r>
        <w:rPr>
          <w:color w:val="000000"/>
        </w:rPr>
        <w:t xml:space="preserve"> file.</w:t>
      </w:r>
    </w:p>
    <w:p w:rsidR="000B13B4" w:rsidRDefault="000B13B4">
      <w:pPr>
        <w:ind w:left="360"/>
        <w:rPr>
          <w:color w:val="000000"/>
        </w:rPr>
      </w:pPr>
      <w:r>
        <w:rPr>
          <w:b/>
          <w:color w:val="000000"/>
        </w:rPr>
        <w:tab/>
        <w:t>-u</w:t>
      </w:r>
      <w:r>
        <w:rPr>
          <w:color w:val="000000"/>
        </w:rPr>
        <w:t xml:space="preserve"> </w:t>
      </w:r>
      <w:r>
        <w:rPr>
          <w:i/>
          <w:color w:val="000000"/>
        </w:rPr>
        <w:t>user</w:t>
      </w:r>
      <w:r>
        <w:rPr>
          <w:i/>
          <w:color w:val="000000"/>
        </w:rPr>
        <w:tab/>
      </w:r>
      <w:r>
        <w:rPr>
          <w:color w:val="000000"/>
        </w:rPr>
        <w:t xml:space="preserve">Indicates which </w:t>
      </w:r>
      <w:r>
        <w:rPr>
          <w:i/>
          <w:color w:val="000000"/>
        </w:rPr>
        <w:t>user</w:t>
      </w:r>
      <w:r>
        <w:rPr>
          <w:color w:val="000000"/>
        </w:rPr>
        <w:t xml:space="preserve">s </w:t>
      </w:r>
      <w:r>
        <w:rPr>
          <w:i/>
          <w:color w:val="000000"/>
        </w:rPr>
        <w:t>crontab</w:t>
      </w:r>
      <w:r>
        <w:rPr>
          <w:color w:val="000000"/>
        </w:rPr>
        <w:t xml:space="preserve"> file will be acted upon.</w:t>
      </w:r>
    </w:p>
    <w:p w:rsidR="000B13B4" w:rsidRDefault="000B13B4">
      <w:pPr>
        <w:pBdr>
          <w:bottom w:val="single" w:sz="1" w:space="1" w:color="000000"/>
        </w:pBdr>
        <w:ind w:left="360"/>
        <w:rPr>
          <w:b/>
          <w:color w:val="000000"/>
        </w:rPr>
      </w:pPr>
    </w:p>
    <w:p w:rsidR="000B13B4" w:rsidRDefault="000B13B4">
      <w:pPr>
        <w:pStyle w:val="head"/>
        <w:spacing w:before="0" w:after="0"/>
        <w:ind w:left="360"/>
        <w:rPr>
          <w:color w:val="000000"/>
        </w:rPr>
      </w:pPr>
      <w:r>
        <w:rPr>
          <w:rFonts w:ascii="Arial Narrow" w:hAnsi="Arial Narrow"/>
          <w:b/>
          <w:color w:val="000000"/>
          <w:sz w:val="36"/>
        </w:rPr>
        <w:t>date</w:t>
      </w:r>
      <w:r>
        <w:rPr>
          <w:color w:val="000000"/>
        </w:rPr>
        <w:t xml:space="preserve"> [</w:t>
      </w:r>
      <w:r>
        <w:rPr>
          <w:i/>
          <w:color w:val="000000"/>
        </w:rPr>
        <w:t>options</w:t>
      </w:r>
      <w:r>
        <w:rPr>
          <w:color w:val="000000"/>
        </w:rPr>
        <w:t>] [</w:t>
      </w:r>
      <w:r>
        <w:rPr>
          <w:b/>
          <w:color w:val="000000"/>
        </w:rPr>
        <w:t>+</w:t>
      </w:r>
      <w:r>
        <w:rPr>
          <w:i/>
          <w:color w:val="000000"/>
        </w:rPr>
        <w:t>format</w:t>
      </w:r>
      <w:r>
        <w:rPr>
          <w:color w:val="000000"/>
        </w:rPr>
        <w:t>] [</w:t>
      </w:r>
      <w:r>
        <w:rPr>
          <w:i/>
          <w:color w:val="000000"/>
        </w:rPr>
        <w:t>date</w:t>
      </w:r>
      <w:r>
        <w:rPr>
          <w:color w:val="000000"/>
        </w:rPr>
        <w:t>]</w:t>
      </w:r>
    </w:p>
    <w:p w:rsidR="000B13B4" w:rsidRDefault="000B13B4">
      <w:pPr>
        <w:ind w:left="360"/>
        <w:rPr>
          <w:color w:val="000000"/>
        </w:rPr>
      </w:pPr>
    </w:p>
    <w:p w:rsidR="000B13B4" w:rsidRDefault="000B13B4">
      <w:pPr>
        <w:ind w:left="360"/>
        <w:rPr>
          <w:color w:val="000000"/>
          <w:u w:val="single"/>
        </w:rPr>
      </w:pPr>
      <w:r>
        <w:rPr>
          <w:color w:val="000000"/>
          <w:u w:val="single"/>
        </w:rPr>
        <w:t>DESCRIPTION</w:t>
      </w:r>
    </w:p>
    <w:p w:rsidR="000B13B4" w:rsidRDefault="000B13B4">
      <w:pPr>
        <w:ind w:left="360"/>
        <w:rPr>
          <w:color w:val="000000"/>
        </w:rPr>
      </w:pPr>
      <w:r>
        <w:rPr>
          <w:color w:val="000000"/>
        </w:rPr>
        <w:t xml:space="preserve">Print the current date and time. You may specify a display </w:t>
      </w:r>
      <w:r>
        <w:rPr>
          <w:i/>
          <w:color w:val="000000"/>
        </w:rPr>
        <w:t>format</w:t>
      </w:r>
      <w:r>
        <w:rPr>
          <w:color w:val="000000"/>
        </w:rPr>
        <w:t xml:space="preserve">. </w:t>
      </w:r>
      <w:r>
        <w:rPr>
          <w:i/>
          <w:color w:val="000000"/>
        </w:rPr>
        <w:t>format</w:t>
      </w:r>
      <w:r>
        <w:rPr>
          <w:color w:val="000000"/>
        </w:rPr>
        <w:t xml:space="preserve"> can consist of literal text strings (blanks must be quoted) as well as field descriptors, whose values will appear as described in the following entries (the listing shows some logical groupings). A privileged user can change the systems date and time.</w:t>
      </w:r>
    </w:p>
    <w:p w:rsidR="000B13B4" w:rsidRDefault="000B13B4">
      <w:pPr>
        <w:ind w:left="360"/>
        <w:rPr>
          <w:b/>
          <w:color w:val="000000"/>
        </w:rPr>
      </w:pPr>
    </w:p>
    <w:p w:rsidR="000B13B4" w:rsidRDefault="000B13B4">
      <w:pPr>
        <w:ind w:left="360"/>
        <w:rPr>
          <w:color w:val="000000"/>
          <w:u w:val="single"/>
        </w:rPr>
      </w:pPr>
      <w:r>
        <w:rPr>
          <w:color w:val="000000"/>
          <w:u w:val="single"/>
        </w:rPr>
        <w:t>OPTIONS</w:t>
      </w:r>
    </w:p>
    <w:p w:rsidR="000B13B4" w:rsidRDefault="000B13B4">
      <w:pPr>
        <w:ind w:left="360"/>
        <w:rPr>
          <w:i/>
          <w:color w:val="000000"/>
        </w:rPr>
      </w:pPr>
      <w:r>
        <w:rPr>
          <w:b/>
          <w:color w:val="000000"/>
        </w:rPr>
        <w:tab/>
        <w:t>+</w:t>
      </w:r>
      <w:r>
        <w:rPr>
          <w:i/>
          <w:color w:val="000000"/>
        </w:rPr>
        <w:t>format</w:t>
      </w:r>
      <w:r>
        <w:rPr>
          <w:i/>
          <w:color w:val="000000"/>
        </w:rPr>
        <w:tab/>
      </w:r>
    </w:p>
    <w:p w:rsidR="000B13B4" w:rsidRDefault="000B13B4">
      <w:pPr>
        <w:ind w:left="360"/>
        <w:rPr>
          <w:color w:val="000000"/>
        </w:rPr>
      </w:pPr>
      <w:r>
        <w:rPr>
          <w:i/>
          <w:color w:val="000000"/>
        </w:rPr>
        <w:tab/>
      </w:r>
      <w:r>
        <w:rPr>
          <w:i/>
          <w:color w:val="000000"/>
        </w:rPr>
        <w:tab/>
      </w:r>
      <w:r>
        <w:rPr>
          <w:i/>
          <w:color w:val="000000"/>
        </w:rPr>
        <w:tab/>
      </w:r>
      <w:r>
        <w:rPr>
          <w:color w:val="000000"/>
        </w:rPr>
        <w:t>Display current date in a nonstandard format. For example:</w:t>
      </w:r>
    </w:p>
    <w:p w:rsidR="000B13B4" w:rsidRDefault="000B13B4">
      <w:pPr>
        <w:ind w:left="360"/>
        <w:rPr>
          <w:color w:val="000000"/>
        </w:rPr>
      </w:pPr>
      <w:r>
        <w:rPr>
          <w:b/>
          <w:color w:val="000000"/>
        </w:rPr>
        <w:tab/>
      </w:r>
      <w:r>
        <w:rPr>
          <w:b/>
          <w:color w:val="000000"/>
        </w:rPr>
        <w:tab/>
      </w:r>
      <w:r>
        <w:rPr>
          <w:b/>
          <w:color w:val="000000"/>
        </w:rPr>
        <w:tab/>
        <w:t xml:space="preserve">% date +"%A %j %n%k %p"  </w:t>
      </w:r>
      <w:r>
        <w:rPr>
          <w:color w:val="000000"/>
        </w:rPr>
        <w:t>Tuesday 248 15 PM</w:t>
      </w:r>
    </w:p>
    <w:p w:rsidR="000B13B4" w:rsidRDefault="000B13B4">
      <w:pPr>
        <w:ind w:left="360"/>
        <w:rPr>
          <w:color w:val="000000"/>
        </w:rPr>
      </w:pPr>
      <w:r>
        <w:rPr>
          <w:b/>
          <w:color w:val="000000"/>
        </w:rPr>
        <w:t xml:space="preserve"> </w:t>
      </w:r>
      <w:r>
        <w:rPr>
          <w:color w:val="000000"/>
        </w:rPr>
        <w:t xml:space="preserve">      </w:t>
      </w:r>
      <w:r>
        <w:rPr>
          <w:color w:val="000000"/>
        </w:rPr>
        <w:tab/>
      </w:r>
      <w:r>
        <w:rPr>
          <w:color w:val="000000"/>
        </w:rPr>
        <w:tab/>
        <w:t xml:space="preserve">The default is %a %b %e %T %Z %YÂ—e.g., Tue Sep 5 </w:t>
      </w:r>
      <w:smartTag w:uri="urn:schemas-microsoft-com:office:smarttags" w:element="time">
        <w:smartTagPr>
          <w:attr w:name="Hour" w:val="14"/>
          <w:attr w:name="Minute" w:val="59"/>
        </w:smartTagPr>
        <w:r>
          <w:rPr>
            <w:color w:val="000000"/>
          </w:rPr>
          <w:t>14:59:37 EDT</w:t>
        </w:r>
      </w:smartTag>
      <w:r>
        <w:rPr>
          <w:color w:val="000000"/>
        </w:rPr>
        <w:t xml:space="preserve"> 2000.</w:t>
      </w:r>
    </w:p>
    <w:p w:rsidR="000B13B4" w:rsidRDefault="000B13B4">
      <w:pPr>
        <w:ind w:left="360"/>
        <w:rPr>
          <w:i/>
          <w:color w:val="000000"/>
        </w:rPr>
      </w:pPr>
      <w:r>
        <w:rPr>
          <w:b/>
          <w:color w:val="000000"/>
        </w:rPr>
        <w:tab/>
        <w:t>-d</w:t>
      </w:r>
      <w:r>
        <w:rPr>
          <w:color w:val="000000"/>
        </w:rPr>
        <w:t xml:space="preserve"> </w:t>
      </w:r>
      <w:r>
        <w:rPr>
          <w:i/>
          <w:color w:val="000000"/>
        </w:rPr>
        <w:t>date</w:t>
      </w:r>
      <w:r>
        <w:rPr>
          <w:color w:val="000000"/>
        </w:rPr>
        <w:t xml:space="preserve">, </w:t>
      </w:r>
      <w:r>
        <w:rPr>
          <w:b/>
          <w:color w:val="000000"/>
        </w:rPr>
        <w:t>-</w:t>
      </w:r>
      <w:r>
        <w:rPr>
          <w:b/>
          <w:color w:val="000000"/>
          <w:sz w:val="6"/>
        </w:rPr>
        <w:t xml:space="preserve"> </w:t>
      </w:r>
      <w:r>
        <w:rPr>
          <w:b/>
          <w:color w:val="000000"/>
        </w:rPr>
        <w:t>-date</w:t>
      </w:r>
      <w:r>
        <w:rPr>
          <w:color w:val="000000"/>
        </w:rPr>
        <w:t xml:space="preserve"> </w:t>
      </w:r>
      <w:r>
        <w:rPr>
          <w:i/>
          <w:color w:val="000000"/>
        </w:rPr>
        <w:t>date</w:t>
      </w:r>
    </w:p>
    <w:p w:rsidR="000B13B4" w:rsidRDefault="000B13B4">
      <w:pPr>
        <w:ind w:left="360"/>
        <w:rPr>
          <w:color w:val="000000"/>
        </w:rPr>
      </w:pPr>
      <w:r>
        <w:rPr>
          <w:color w:val="000000"/>
        </w:rPr>
        <w:tab/>
      </w:r>
      <w:r>
        <w:rPr>
          <w:color w:val="000000"/>
        </w:rPr>
        <w:tab/>
      </w:r>
      <w:r>
        <w:rPr>
          <w:color w:val="000000"/>
        </w:rPr>
        <w:tab/>
        <w:t xml:space="preserve">Display </w:t>
      </w:r>
      <w:r>
        <w:rPr>
          <w:i/>
          <w:color w:val="000000"/>
        </w:rPr>
        <w:t>date</w:t>
      </w:r>
      <w:r>
        <w:rPr>
          <w:color w:val="000000"/>
        </w:rPr>
        <w:t xml:space="preserve">, which should be in quotes and may be in the format </w:t>
      </w:r>
      <w:r>
        <w:rPr>
          <w:i/>
          <w:color w:val="000000"/>
        </w:rPr>
        <w:t>d</w:t>
      </w:r>
      <w:r>
        <w:rPr>
          <w:color w:val="000000"/>
        </w:rPr>
        <w:t xml:space="preserve"> </w:t>
      </w:r>
      <w:r>
        <w:rPr>
          <w:b/>
          <w:color w:val="000000"/>
        </w:rPr>
        <w:t>days</w:t>
      </w:r>
      <w:r>
        <w:rPr>
          <w:color w:val="000000"/>
        </w:rPr>
        <w:t xml:space="preserve"> or </w:t>
      </w:r>
      <w:r>
        <w:rPr>
          <w:i/>
          <w:color w:val="000000"/>
        </w:rPr>
        <w:t>m</w:t>
      </w:r>
      <w:r>
        <w:rPr>
          <w:color w:val="000000"/>
        </w:rPr>
        <w:t xml:space="preserve"> </w:t>
      </w:r>
      <w:r>
        <w:rPr>
          <w:b/>
          <w:color w:val="000000"/>
        </w:rPr>
        <w:t>months</w:t>
      </w:r>
      <w:r>
        <w:rPr>
          <w:color w:val="000000"/>
        </w:rPr>
        <w:t xml:space="preserve"> </w:t>
      </w:r>
      <w:r>
        <w:rPr>
          <w:i/>
          <w:color w:val="000000"/>
        </w:rPr>
        <w:t>d</w:t>
      </w:r>
      <w:r>
        <w:rPr>
          <w:color w:val="000000"/>
        </w:rPr>
        <w:t xml:space="preserve"> </w:t>
      </w:r>
      <w:r>
        <w:rPr>
          <w:color w:val="000000"/>
        </w:rPr>
        <w:tab/>
      </w:r>
      <w:r>
        <w:rPr>
          <w:color w:val="000000"/>
        </w:rPr>
        <w:tab/>
      </w:r>
      <w:r>
        <w:rPr>
          <w:color w:val="000000"/>
        </w:rPr>
        <w:tab/>
      </w:r>
      <w:r>
        <w:rPr>
          <w:color w:val="000000"/>
        </w:rPr>
        <w:tab/>
      </w:r>
      <w:r>
        <w:rPr>
          <w:color w:val="000000"/>
        </w:rPr>
        <w:tab/>
      </w:r>
      <w:r w:rsidR="0002558E">
        <w:rPr>
          <w:color w:val="000000"/>
        </w:rPr>
        <w:t xml:space="preserve">      </w:t>
      </w:r>
      <w:r>
        <w:rPr>
          <w:b/>
          <w:color w:val="000000"/>
        </w:rPr>
        <w:t>days</w:t>
      </w:r>
      <w:r>
        <w:rPr>
          <w:color w:val="000000"/>
        </w:rPr>
        <w:t xml:space="preserve"> to print a date in the future. Specify </w:t>
      </w:r>
      <w:r>
        <w:rPr>
          <w:b/>
          <w:color w:val="000000"/>
        </w:rPr>
        <w:t>ago</w:t>
      </w:r>
      <w:r>
        <w:rPr>
          <w:color w:val="000000"/>
        </w:rPr>
        <w:t xml:space="preserve"> to print a date in the past. You may include </w:t>
      </w:r>
      <w:r>
        <w:rPr>
          <w:color w:val="000000"/>
        </w:rPr>
        <w:tab/>
      </w:r>
      <w:r>
        <w:rPr>
          <w:color w:val="000000"/>
        </w:rPr>
        <w:tab/>
      </w:r>
      <w:r>
        <w:rPr>
          <w:color w:val="000000"/>
        </w:rPr>
        <w:tab/>
      </w:r>
      <w:r>
        <w:rPr>
          <w:color w:val="000000"/>
        </w:rPr>
        <w:tab/>
      </w:r>
      <w:r>
        <w:rPr>
          <w:color w:val="000000"/>
        </w:rPr>
        <w:tab/>
      </w:r>
      <w:r w:rsidR="0002558E">
        <w:rPr>
          <w:color w:val="000000"/>
        </w:rPr>
        <w:tab/>
      </w:r>
      <w:r>
        <w:rPr>
          <w:color w:val="000000"/>
        </w:rPr>
        <w:t>formatting (see the "Format" section that follows).</w:t>
      </w:r>
    </w:p>
    <w:p w:rsidR="000B13B4" w:rsidRDefault="000B13B4">
      <w:pPr>
        <w:ind w:left="360"/>
        <w:rPr>
          <w:i/>
          <w:color w:val="000000"/>
        </w:rPr>
      </w:pPr>
      <w:r>
        <w:rPr>
          <w:b/>
          <w:color w:val="000000"/>
        </w:rPr>
        <w:tab/>
        <w:t>-f</w:t>
      </w:r>
      <w:r>
        <w:rPr>
          <w:color w:val="000000"/>
        </w:rPr>
        <w:t xml:space="preserve"> </w:t>
      </w:r>
      <w:r>
        <w:rPr>
          <w:i/>
          <w:color w:val="000000"/>
        </w:rPr>
        <w:t>datefile</w:t>
      </w:r>
      <w:r>
        <w:rPr>
          <w:color w:val="000000"/>
        </w:rPr>
        <w:t xml:space="preserve">, </w:t>
      </w:r>
      <w:r>
        <w:rPr>
          <w:b/>
          <w:color w:val="000000"/>
        </w:rPr>
        <w:t>--file=</w:t>
      </w:r>
      <w:r>
        <w:rPr>
          <w:i/>
          <w:color w:val="000000"/>
        </w:rPr>
        <w:t xml:space="preserve">datefile  </w:t>
      </w:r>
    </w:p>
    <w:p w:rsidR="000B13B4" w:rsidRDefault="000B13B4">
      <w:pPr>
        <w:ind w:left="360"/>
        <w:rPr>
          <w:color w:val="000000"/>
        </w:rPr>
      </w:pPr>
      <w:r>
        <w:rPr>
          <w:i/>
          <w:color w:val="000000"/>
        </w:rPr>
        <w:tab/>
      </w:r>
      <w:r>
        <w:rPr>
          <w:i/>
          <w:color w:val="000000"/>
        </w:rPr>
        <w:tab/>
      </w:r>
      <w:r>
        <w:rPr>
          <w:i/>
          <w:color w:val="000000"/>
        </w:rPr>
        <w:tab/>
      </w:r>
      <w:r>
        <w:rPr>
          <w:color w:val="000000"/>
        </w:rPr>
        <w:t xml:space="preserve">Like </w:t>
      </w:r>
      <w:r>
        <w:rPr>
          <w:b/>
          <w:color w:val="000000"/>
        </w:rPr>
        <w:t>-d</w:t>
      </w:r>
      <w:r>
        <w:rPr>
          <w:color w:val="000000"/>
        </w:rPr>
        <w:t xml:space="preserve"> but printed once for each line of </w:t>
      </w:r>
      <w:r>
        <w:rPr>
          <w:i/>
          <w:color w:val="000000"/>
        </w:rPr>
        <w:t>datefile</w:t>
      </w:r>
      <w:r>
        <w:rPr>
          <w:color w:val="000000"/>
        </w:rPr>
        <w:t>.</w:t>
      </w:r>
    </w:p>
    <w:p w:rsidR="000B13B4" w:rsidRDefault="000B13B4">
      <w:pPr>
        <w:ind w:left="360"/>
        <w:rPr>
          <w:color w:val="000000"/>
        </w:rPr>
      </w:pPr>
      <w:r>
        <w:rPr>
          <w:b/>
          <w:color w:val="000000"/>
        </w:rPr>
        <w:tab/>
        <w:t>-I</w:t>
      </w:r>
      <w:r>
        <w:rPr>
          <w:color w:val="000000"/>
        </w:rPr>
        <w:t xml:space="preserve"> [</w:t>
      </w:r>
      <w:r>
        <w:rPr>
          <w:i/>
          <w:color w:val="000000"/>
        </w:rPr>
        <w:t>timespec</w:t>
      </w:r>
      <w:r>
        <w:rPr>
          <w:color w:val="000000"/>
        </w:rPr>
        <w:t xml:space="preserve">], </w:t>
      </w:r>
      <w:r>
        <w:rPr>
          <w:b/>
          <w:color w:val="000000"/>
        </w:rPr>
        <w:t>-</w:t>
      </w:r>
      <w:r>
        <w:rPr>
          <w:b/>
          <w:color w:val="000000"/>
          <w:sz w:val="4"/>
        </w:rPr>
        <w:t xml:space="preserve"> </w:t>
      </w:r>
      <w:r>
        <w:rPr>
          <w:b/>
          <w:color w:val="000000"/>
        </w:rPr>
        <w:t>-iso-8601</w:t>
      </w:r>
      <w:r>
        <w:rPr>
          <w:color w:val="000000"/>
        </w:rPr>
        <w:t>[</w:t>
      </w:r>
      <w:r>
        <w:rPr>
          <w:b/>
          <w:color w:val="000000"/>
        </w:rPr>
        <w:t>=</w:t>
      </w:r>
      <w:r>
        <w:rPr>
          <w:i/>
          <w:color w:val="000000"/>
        </w:rPr>
        <w:t>timespec</w:t>
      </w:r>
      <w:r>
        <w:rPr>
          <w:color w:val="000000"/>
        </w:rPr>
        <w:t>]</w:t>
      </w:r>
    </w:p>
    <w:p w:rsidR="000B13B4" w:rsidRDefault="000B13B4">
      <w:pPr>
        <w:ind w:left="360"/>
        <w:rPr>
          <w:color w:val="000000"/>
        </w:rPr>
      </w:pPr>
      <w:r>
        <w:rPr>
          <w:color w:val="000000"/>
        </w:rPr>
        <w:tab/>
      </w:r>
      <w:r>
        <w:rPr>
          <w:color w:val="000000"/>
        </w:rPr>
        <w:tab/>
      </w:r>
      <w:r>
        <w:rPr>
          <w:color w:val="000000"/>
        </w:rPr>
        <w:tab/>
        <w:t xml:space="preserve">Display in ISO-8601 format. If specified, </w:t>
      </w:r>
      <w:r>
        <w:rPr>
          <w:i/>
          <w:color w:val="000000"/>
        </w:rPr>
        <w:t>timespec</w:t>
      </w:r>
      <w:r>
        <w:rPr>
          <w:color w:val="000000"/>
        </w:rPr>
        <w:t xml:space="preserve"> can have one of the values </w:t>
      </w:r>
      <w:r>
        <w:rPr>
          <w:b/>
          <w:color w:val="000000"/>
        </w:rPr>
        <w:t>date</w:t>
      </w:r>
      <w:r>
        <w:rPr>
          <w:color w:val="000000"/>
        </w:rPr>
        <w:t xml:space="preserve"> (for date </w:t>
      </w:r>
      <w:r>
        <w:rPr>
          <w:color w:val="000000"/>
        </w:rPr>
        <w:tab/>
      </w:r>
      <w:r>
        <w:rPr>
          <w:color w:val="000000"/>
        </w:rPr>
        <w:tab/>
      </w:r>
      <w:r>
        <w:rPr>
          <w:color w:val="000000"/>
        </w:rPr>
        <w:tab/>
      </w:r>
      <w:r>
        <w:rPr>
          <w:color w:val="000000"/>
        </w:rPr>
        <w:tab/>
        <w:t xml:space="preserve">only), </w:t>
      </w:r>
      <w:r>
        <w:rPr>
          <w:b/>
          <w:color w:val="000000"/>
        </w:rPr>
        <w:t>hours</w:t>
      </w:r>
      <w:r>
        <w:rPr>
          <w:color w:val="000000"/>
        </w:rPr>
        <w:t xml:space="preserve">, </w:t>
      </w:r>
      <w:r>
        <w:rPr>
          <w:b/>
          <w:color w:val="000000"/>
        </w:rPr>
        <w:t>minutes</w:t>
      </w:r>
      <w:r>
        <w:rPr>
          <w:color w:val="000000"/>
        </w:rPr>
        <w:t xml:space="preserve">, or </w:t>
      </w:r>
      <w:r>
        <w:rPr>
          <w:b/>
          <w:color w:val="000000"/>
        </w:rPr>
        <w:t>seconds</w:t>
      </w:r>
      <w:r>
        <w:rPr>
          <w:color w:val="000000"/>
        </w:rPr>
        <w:t xml:space="preserve"> to get the indicated precision.</w:t>
      </w:r>
    </w:p>
    <w:p w:rsidR="000B13B4" w:rsidRDefault="000B13B4">
      <w:pPr>
        <w:ind w:left="360"/>
        <w:rPr>
          <w:i/>
          <w:color w:val="000000"/>
        </w:rPr>
      </w:pPr>
      <w:r>
        <w:rPr>
          <w:b/>
          <w:color w:val="000000"/>
        </w:rPr>
        <w:tab/>
        <w:t>-r</w:t>
      </w:r>
      <w:r>
        <w:rPr>
          <w:color w:val="000000"/>
        </w:rPr>
        <w:t xml:space="preserve"> </w:t>
      </w:r>
      <w:r>
        <w:rPr>
          <w:i/>
          <w:color w:val="000000"/>
        </w:rPr>
        <w:t>file</w:t>
      </w:r>
      <w:r>
        <w:rPr>
          <w:color w:val="000000"/>
        </w:rPr>
        <w:t xml:space="preserve">, </w:t>
      </w:r>
      <w:r>
        <w:rPr>
          <w:b/>
          <w:color w:val="000000"/>
        </w:rPr>
        <w:t>--reference=</w:t>
      </w:r>
      <w:r>
        <w:rPr>
          <w:i/>
          <w:color w:val="000000"/>
        </w:rPr>
        <w:t xml:space="preserve">file   </w:t>
      </w:r>
      <w:r>
        <w:rPr>
          <w:i/>
          <w:color w:val="000000"/>
        </w:rPr>
        <w:tab/>
      </w:r>
    </w:p>
    <w:p w:rsidR="000B13B4" w:rsidRDefault="000B13B4">
      <w:pPr>
        <w:ind w:left="360"/>
        <w:rPr>
          <w:color w:val="000000"/>
        </w:rPr>
      </w:pPr>
      <w:r>
        <w:rPr>
          <w:i/>
          <w:color w:val="000000"/>
        </w:rPr>
        <w:tab/>
      </w:r>
      <w:r>
        <w:rPr>
          <w:i/>
          <w:color w:val="000000"/>
        </w:rPr>
        <w:tab/>
      </w:r>
      <w:r>
        <w:rPr>
          <w:i/>
          <w:color w:val="000000"/>
        </w:rPr>
        <w:tab/>
      </w:r>
      <w:r>
        <w:rPr>
          <w:color w:val="000000"/>
        </w:rPr>
        <w:t xml:space="preserve">Display the time </w:t>
      </w:r>
      <w:r>
        <w:rPr>
          <w:i/>
          <w:color w:val="000000"/>
        </w:rPr>
        <w:t>file</w:t>
      </w:r>
      <w:r>
        <w:rPr>
          <w:color w:val="000000"/>
        </w:rPr>
        <w:t xml:space="preserve"> was last modified.</w:t>
      </w:r>
    </w:p>
    <w:p w:rsidR="000B13B4" w:rsidRDefault="000B13B4">
      <w:pPr>
        <w:ind w:left="360"/>
        <w:rPr>
          <w:i/>
          <w:color w:val="000000"/>
        </w:rPr>
      </w:pPr>
      <w:r>
        <w:rPr>
          <w:b/>
          <w:color w:val="000000"/>
        </w:rPr>
        <w:tab/>
        <w:t>-s</w:t>
      </w:r>
      <w:r>
        <w:rPr>
          <w:color w:val="000000"/>
        </w:rPr>
        <w:t xml:space="preserve"> </w:t>
      </w:r>
      <w:r>
        <w:rPr>
          <w:i/>
          <w:color w:val="000000"/>
        </w:rPr>
        <w:t>date</w:t>
      </w:r>
      <w:r>
        <w:rPr>
          <w:color w:val="000000"/>
        </w:rPr>
        <w:t xml:space="preserve">, </w:t>
      </w:r>
      <w:r>
        <w:rPr>
          <w:b/>
          <w:color w:val="000000"/>
        </w:rPr>
        <w:t>-</w:t>
      </w:r>
      <w:r>
        <w:rPr>
          <w:b/>
          <w:color w:val="000000"/>
          <w:sz w:val="4"/>
        </w:rPr>
        <w:t xml:space="preserve"> </w:t>
      </w:r>
      <w:r>
        <w:rPr>
          <w:b/>
          <w:color w:val="000000"/>
        </w:rPr>
        <w:t>-set</w:t>
      </w:r>
      <w:r>
        <w:rPr>
          <w:color w:val="000000"/>
        </w:rPr>
        <w:t xml:space="preserve"> </w:t>
      </w:r>
      <w:r>
        <w:rPr>
          <w:i/>
          <w:color w:val="000000"/>
        </w:rPr>
        <w:t>date</w:t>
      </w:r>
    </w:p>
    <w:p w:rsidR="000B13B4" w:rsidRDefault="000B13B4">
      <w:pPr>
        <w:ind w:left="360"/>
        <w:rPr>
          <w:color w:val="000000"/>
        </w:rPr>
      </w:pPr>
      <w:r>
        <w:rPr>
          <w:color w:val="000000"/>
        </w:rPr>
        <w:tab/>
      </w:r>
      <w:r>
        <w:rPr>
          <w:color w:val="000000"/>
        </w:rPr>
        <w:tab/>
      </w:r>
      <w:r>
        <w:rPr>
          <w:color w:val="000000"/>
        </w:rPr>
        <w:tab/>
        <w:t>Set the date.</w:t>
      </w:r>
    </w:p>
    <w:p w:rsidR="000B13B4" w:rsidRDefault="000B13B4">
      <w:pPr>
        <w:ind w:left="360"/>
        <w:rPr>
          <w:b/>
          <w:color w:val="000000"/>
        </w:rPr>
      </w:pPr>
      <w:r>
        <w:rPr>
          <w:b/>
          <w:color w:val="000000"/>
        </w:rPr>
        <w:tab/>
        <w:t>-u</w:t>
      </w:r>
      <w:r>
        <w:rPr>
          <w:color w:val="000000"/>
        </w:rPr>
        <w:t xml:space="preserve">, </w:t>
      </w:r>
      <w:r>
        <w:rPr>
          <w:b/>
          <w:color w:val="000000"/>
        </w:rPr>
        <w:t>--universal</w:t>
      </w:r>
    </w:p>
    <w:p w:rsidR="000B13B4" w:rsidRDefault="000B13B4">
      <w:pPr>
        <w:ind w:left="360"/>
        <w:rPr>
          <w:color w:val="000000"/>
        </w:rPr>
      </w:pPr>
      <w:r>
        <w:rPr>
          <w:color w:val="000000"/>
        </w:rPr>
        <w:tab/>
      </w:r>
      <w:r>
        <w:rPr>
          <w:color w:val="000000"/>
        </w:rPr>
        <w:tab/>
      </w:r>
      <w:r>
        <w:rPr>
          <w:color w:val="000000"/>
        </w:rPr>
        <w:tab/>
        <w:t>Set the date to Greenwich Mean Time, not local time.</w:t>
      </w:r>
    </w:p>
    <w:p w:rsidR="000B13B4" w:rsidRDefault="000B13B4">
      <w:pPr>
        <w:ind w:left="360"/>
        <w:rPr>
          <w:b/>
          <w:color w:val="000000"/>
        </w:rPr>
      </w:pPr>
      <w:r>
        <w:rPr>
          <w:b/>
          <w:color w:val="000000"/>
        </w:rPr>
        <w:tab/>
        <w:t>Format</w:t>
      </w:r>
    </w:p>
    <w:p w:rsidR="000B13B4" w:rsidRDefault="000B13B4">
      <w:pPr>
        <w:ind w:left="360"/>
        <w:rPr>
          <w:color w:val="000000"/>
        </w:rPr>
      </w:pPr>
      <w:r>
        <w:rPr>
          <w:b/>
          <w:color w:val="000000"/>
        </w:rPr>
        <w:tab/>
      </w:r>
      <w:r>
        <w:rPr>
          <w:b/>
          <w:color w:val="000000"/>
        </w:rPr>
        <w:tab/>
        <w:t>%</w:t>
      </w:r>
      <w:r>
        <w:rPr>
          <w:b/>
          <w:color w:val="000000"/>
        </w:rPr>
        <w:tab/>
      </w:r>
      <w:r>
        <w:rPr>
          <w:b/>
          <w:color w:val="000000"/>
        </w:rPr>
        <w:tab/>
      </w:r>
      <w:r>
        <w:rPr>
          <w:b/>
          <w:color w:val="000000"/>
        </w:rPr>
        <w:tab/>
      </w:r>
      <w:r>
        <w:rPr>
          <w:color w:val="000000"/>
        </w:rPr>
        <w:t xml:space="preserve">Literal </w:t>
      </w:r>
      <w:r>
        <w:rPr>
          <w:b/>
          <w:color w:val="000000"/>
        </w:rPr>
        <w:t>%</w:t>
      </w:r>
      <w:r>
        <w:rPr>
          <w:color w:val="000000"/>
        </w:rPr>
        <w:t>.</w:t>
      </w:r>
    </w:p>
    <w:p w:rsidR="000B13B4" w:rsidRDefault="000B13B4">
      <w:pPr>
        <w:ind w:left="360"/>
        <w:rPr>
          <w:color w:val="000000"/>
        </w:rPr>
      </w:pPr>
      <w:r>
        <w:rPr>
          <w:b/>
          <w:color w:val="000000"/>
        </w:rPr>
        <w:tab/>
      </w:r>
      <w:r>
        <w:rPr>
          <w:b/>
          <w:color w:val="000000"/>
        </w:rPr>
        <w:tab/>
        <w:t>-</w:t>
      </w:r>
      <w:r>
        <w:rPr>
          <w:b/>
          <w:color w:val="000000"/>
        </w:rPr>
        <w:tab/>
      </w:r>
      <w:r>
        <w:rPr>
          <w:b/>
          <w:color w:val="000000"/>
        </w:rPr>
        <w:tab/>
      </w:r>
      <w:r>
        <w:rPr>
          <w:b/>
          <w:color w:val="000000"/>
        </w:rPr>
        <w:tab/>
      </w:r>
      <w:r>
        <w:rPr>
          <w:color w:val="000000"/>
        </w:rPr>
        <w:t>Do not pad fields (default: pad fields with zeros).</w:t>
      </w:r>
    </w:p>
    <w:p w:rsidR="000B13B4" w:rsidRDefault="000B13B4">
      <w:pPr>
        <w:ind w:left="360"/>
        <w:rPr>
          <w:color w:val="000000"/>
        </w:rPr>
      </w:pPr>
      <w:r>
        <w:rPr>
          <w:b/>
          <w:color w:val="000000"/>
        </w:rPr>
        <w:tab/>
      </w:r>
      <w:r>
        <w:rPr>
          <w:b/>
          <w:color w:val="000000"/>
        </w:rPr>
        <w:tab/>
        <w:t>_</w:t>
      </w:r>
      <w:r>
        <w:rPr>
          <w:b/>
          <w:color w:val="000000"/>
        </w:rPr>
        <w:tab/>
      </w:r>
      <w:r>
        <w:rPr>
          <w:b/>
          <w:color w:val="000000"/>
        </w:rPr>
        <w:tab/>
      </w:r>
      <w:r>
        <w:rPr>
          <w:b/>
          <w:color w:val="000000"/>
        </w:rPr>
        <w:tab/>
      </w:r>
      <w:r>
        <w:rPr>
          <w:color w:val="000000"/>
        </w:rPr>
        <w:t>Pad fields with space (default: zeros).</w:t>
      </w:r>
    </w:p>
    <w:p w:rsidR="000B13B4" w:rsidRDefault="000B13B4">
      <w:pPr>
        <w:ind w:left="360"/>
        <w:rPr>
          <w:color w:val="000000"/>
        </w:rPr>
      </w:pPr>
      <w:r>
        <w:rPr>
          <w:b/>
          <w:color w:val="000000"/>
        </w:rPr>
        <w:tab/>
      </w:r>
      <w:r>
        <w:rPr>
          <w:b/>
          <w:color w:val="000000"/>
        </w:rPr>
        <w:tab/>
        <w:t>%a</w:t>
      </w:r>
      <w:r>
        <w:rPr>
          <w:b/>
          <w:color w:val="000000"/>
        </w:rPr>
        <w:tab/>
      </w:r>
      <w:r>
        <w:rPr>
          <w:b/>
          <w:color w:val="000000"/>
        </w:rPr>
        <w:tab/>
      </w:r>
      <w:r>
        <w:rPr>
          <w:b/>
          <w:color w:val="000000"/>
        </w:rPr>
        <w:tab/>
      </w:r>
      <w:r>
        <w:rPr>
          <w:color w:val="000000"/>
        </w:rPr>
        <w:t>Abbreviated weekday.</w:t>
      </w:r>
    </w:p>
    <w:p w:rsidR="000B13B4" w:rsidRDefault="000B13B4">
      <w:pPr>
        <w:ind w:left="360"/>
        <w:rPr>
          <w:color w:val="000000"/>
        </w:rPr>
      </w:pPr>
      <w:r>
        <w:rPr>
          <w:b/>
          <w:color w:val="000000"/>
        </w:rPr>
        <w:tab/>
      </w:r>
      <w:r>
        <w:rPr>
          <w:b/>
          <w:color w:val="000000"/>
        </w:rPr>
        <w:tab/>
        <w:t>%b</w:t>
      </w:r>
      <w:r>
        <w:rPr>
          <w:b/>
          <w:color w:val="000000"/>
        </w:rPr>
        <w:tab/>
      </w:r>
      <w:r>
        <w:rPr>
          <w:b/>
          <w:color w:val="000000"/>
        </w:rPr>
        <w:tab/>
      </w:r>
      <w:r>
        <w:rPr>
          <w:b/>
          <w:color w:val="000000"/>
        </w:rPr>
        <w:tab/>
      </w:r>
      <w:r>
        <w:rPr>
          <w:color w:val="000000"/>
        </w:rPr>
        <w:t>Abbreviated month name.</w:t>
      </w:r>
    </w:p>
    <w:p w:rsidR="000B13B4" w:rsidRDefault="000B13B4">
      <w:pPr>
        <w:ind w:left="360"/>
        <w:rPr>
          <w:color w:val="000000"/>
        </w:rPr>
      </w:pPr>
      <w:r>
        <w:rPr>
          <w:b/>
          <w:color w:val="000000"/>
        </w:rPr>
        <w:tab/>
      </w:r>
      <w:r>
        <w:rPr>
          <w:b/>
          <w:color w:val="000000"/>
        </w:rPr>
        <w:tab/>
        <w:t>%d</w:t>
      </w:r>
      <w:r>
        <w:rPr>
          <w:b/>
          <w:color w:val="000000"/>
        </w:rPr>
        <w:tab/>
      </w:r>
      <w:r>
        <w:rPr>
          <w:b/>
          <w:color w:val="000000"/>
        </w:rPr>
        <w:tab/>
      </w:r>
      <w:r>
        <w:rPr>
          <w:b/>
          <w:color w:val="000000"/>
        </w:rPr>
        <w:tab/>
      </w:r>
      <w:r>
        <w:rPr>
          <w:color w:val="000000"/>
        </w:rPr>
        <w:t>Day of month (01-31).</w:t>
      </w:r>
    </w:p>
    <w:p w:rsidR="000B13B4" w:rsidRDefault="000B13B4">
      <w:pPr>
        <w:ind w:left="360"/>
        <w:rPr>
          <w:color w:val="000000"/>
        </w:rPr>
      </w:pPr>
      <w:r>
        <w:rPr>
          <w:b/>
          <w:color w:val="000000"/>
        </w:rPr>
        <w:tab/>
      </w:r>
      <w:r>
        <w:rPr>
          <w:b/>
          <w:color w:val="000000"/>
        </w:rPr>
        <w:tab/>
        <w:t>%h</w:t>
      </w:r>
      <w:r>
        <w:rPr>
          <w:b/>
          <w:color w:val="000000"/>
        </w:rPr>
        <w:tab/>
      </w:r>
      <w:r>
        <w:rPr>
          <w:b/>
          <w:color w:val="000000"/>
        </w:rPr>
        <w:tab/>
      </w:r>
      <w:r>
        <w:rPr>
          <w:b/>
          <w:color w:val="000000"/>
        </w:rPr>
        <w:tab/>
      </w:r>
      <w:r>
        <w:rPr>
          <w:color w:val="000000"/>
        </w:rPr>
        <w:t xml:space="preserve">Same as </w:t>
      </w:r>
      <w:r>
        <w:rPr>
          <w:b/>
          <w:color w:val="000000"/>
        </w:rPr>
        <w:t>%b</w:t>
      </w:r>
      <w:r>
        <w:rPr>
          <w:color w:val="000000"/>
        </w:rPr>
        <w:t>.</w:t>
      </w:r>
    </w:p>
    <w:p w:rsidR="000B13B4" w:rsidRDefault="000B13B4">
      <w:pPr>
        <w:ind w:left="360"/>
        <w:rPr>
          <w:color w:val="000000"/>
        </w:rPr>
      </w:pPr>
      <w:r>
        <w:rPr>
          <w:b/>
          <w:color w:val="000000"/>
        </w:rPr>
        <w:tab/>
      </w:r>
      <w:r>
        <w:rPr>
          <w:b/>
          <w:color w:val="000000"/>
        </w:rPr>
        <w:tab/>
        <w:t>%k</w:t>
      </w:r>
      <w:r>
        <w:rPr>
          <w:b/>
          <w:color w:val="000000"/>
        </w:rPr>
        <w:tab/>
      </w:r>
      <w:r>
        <w:rPr>
          <w:b/>
          <w:color w:val="000000"/>
        </w:rPr>
        <w:tab/>
      </w:r>
      <w:r>
        <w:rPr>
          <w:b/>
          <w:color w:val="000000"/>
        </w:rPr>
        <w:tab/>
      </w:r>
      <w:r>
        <w:rPr>
          <w:color w:val="000000"/>
        </w:rPr>
        <w:t>Hour in 24-hour format, without leading zeros (0-23).</w:t>
      </w:r>
    </w:p>
    <w:p w:rsidR="000B13B4" w:rsidRDefault="000B13B4">
      <w:pPr>
        <w:ind w:left="360"/>
        <w:rPr>
          <w:color w:val="000000"/>
        </w:rPr>
      </w:pPr>
      <w:r>
        <w:rPr>
          <w:b/>
          <w:color w:val="000000"/>
        </w:rPr>
        <w:tab/>
      </w:r>
      <w:r>
        <w:rPr>
          <w:b/>
          <w:color w:val="000000"/>
        </w:rPr>
        <w:tab/>
        <w:t>%l</w:t>
      </w:r>
      <w:r>
        <w:rPr>
          <w:b/>
          <w:color w:val="000000"/>
        </w:rPr>
        <w:tab/>
      </w:r>
      <w:r>
        <w:rPr>
          <w:b/>
          <w:color w:val="000000"/>
        </w:rPr>
        <w:tab/>
      </w:r>
      <w:r>
        <w:rPr>
          <w:b/>
          <w:color w:val="000000"/>
        </w:rPr>
        <w:tab/>
      </w:r>
      <w:r>
        <w:rPr>
          <w:color w:val="000000"/>
        </w:rPr>
        <w:t>Hour in 12-hour format, without leading zeros (1-12).</w:t>
      </w:r>
    </w:p>
    <w:p w:rsidR="000B13B4" w:rsidRDefault="000B13B4">
      <w:pPr>
        <w:ind w:left="360"/>
        <w:rPr>
          <w:color w:val="000000"/>
        </w:rPr>
      </w:pPr>
      <w:r>
        <w:rPr>
          <w:b/>
          <w:color w:val="000000"/>
        </w:rPr>
        <w:lastRenderedPageBreak/>
        <w:tab/>
      </w:r>
      <w:r>
        <w:rPr>
          <w:b/>
          <w:color w:val="000000"/>
        </w:rPr>
        <w:tab/>
        <w:t>%m</w:t>
      </w:r>
      <w:r>
        <w:rPr>
          <w:b/>
          <w:color w:val="000000"/>
        </w:rPr>
        <w:tab/>
      </w:r>
      <w:r>
        <w:rPr>
          <w:b/>
          <w:color w:val="000000"/>
        </w:rPr>
        <w:tab/>
      </w:r>
      <w:r>
        <w:rPr>
          <w:b/>
          <w:color w:val="000000"/>
        </w:rPr>
        <w:tab/>
      </w:r>
      <w:r>
        <w:rPr>
          <w:color w:val="000000"/>
        </w:rPr>
        <w:t>Month of year (01-12).</w:t>
      </w:r>
    </w:p>
    <w:p w:rsidR="000B13B4" w:rsidRDefault="000B13B4">
      <w:pPr>
        <w:ind w:left="360"/>
        <w:rPr>
          <w:color w:val="000000"/>
        </w:rPr>
      </w:pPr>
      <w:r>
        <w:rPr>
          <w:b/>
          <w:color w:val="000000"/>
        </w:rPr>
        <w:tab/>
      </w:r>
      <w:r>
        <w:rPr>
          <w:b/>
          <w:color w:val="000000"/>
        </w:rPr>
        <w:tab/>
        <w:t>%n</w:t>
      </w:r>
      <w:r>
        <w:rPr>
          <w:b/>
          <w:color w:val="000000"/>
        </w:rPr>
        <w:tab/>
      </w:r>
      <w:r>
        <w:rPr>
          <w:b/>
          <w:color w:val="000000"/>
        </w:rPr>
        <w:tab/>
      </w:r>
      <w:r>
        <w:rPr>
          <w:b/>
          <w:color w:val="000000"/>
        </w:rPr>
        <w:tab/>
      </w:r>
      <w:r>
        <w:rPr>
          <w:color w:val="000000"/>
        </w:rPr>
        <w:t>Insert a new line.</w:t>
      </w:r>
    </w:p>
    <w:p w:rsidR="000B13B4" w:rsidRDefault="000B13B4">
      <w:pPr>
        <w:ind w:left="360"/>
        <w:rPr>
          <w:color w:val="000000"/>
        </w:rPr>
      </w:pPr>
      <w:r>
        <w:rPr>
          <w:b/>
          <w:color w:val="000000"/>
        </w:rPr>
        <w:tab/>
      </w:r>
      <w:r>
        <w:rPr>
          <w:b/>
          <w:color w:val="000000"/>
        </w:rPr>
        <w:tab/>
        <w:t>%p</w:t>
      </w:r>
      <w:r>
        <w:rPr>
          <w:b/>
          <w:color w:val="000000"/>
        </w:rPr>
        <w:tab/>
      </w:r>
      <w:r>
        <w:rPr>
          <w:b/>
          <w:color w:val="000000"/>
        </w:rPr>
        <w:tab/>
      </w:r>
      <w:r>
        <w:rPr>
          <w:b/>
          <w:color w:val="000000"/>
        </w:rPr>
        <w:tab/>
      </w:r>
      <w:r>
        <w:rPr>
          <w:color w:val="000000"/>
        </w:rPr>
        <w:t>String to indicate AM or PM.</w:t>
      </w:r>
    </w:p>
    <w:p w:rsidR="000B13B4" w:rsidRDefault="000B13B4">
      <w:pPr>
        <w:ind w:left="360"/>
        <w:rPr>
          <w:color w:val="000000"/>
        </w:rPr>
      </w:pPr>
      <w:r>
        <w:rPr>
          <w:b/>
          <w:color w:val="000000"/>
        </w:rPr>
        <w:tab/>
      </w:r>
      <w:r>
        <w:rPr>
          <w:b/>
          <w:color w:val="000000"/>
        </w:rPr>
        <w:tab/>
        <w:t>%r</w:t>
      </w:r>
      <w:r>
        <w:rPr>
          <w:b/>
          <w:color w:val="000000"/>
        </w:rPr>
        <w:tab/>
      </w:r>
      <w:r>
        <w:rPr>
          <w:b/>
          <w:color w:val="000000"/>
        </w:rPr>
        <w:tab/>
      </w:r>
      <w:r>
        <w:rPr>
          <w:b/>
          <w:color w:val="000000"/>
        </w:rPr>
        <w:tab/>
      </w:r>
      <w:r>
        <w:rPr>
          <w:color w:val="000000"/>
        </w:rPr>
        <w:t xml:space="preserve">Time in </w:t>
      </w:r>
      <w:r>
        <w:rPr>
          <w:b/>
          <w:color w:val="000000"/>
        </w:rPr>
        <w:t>%I:%M:%S %p</w:t>
      </w:r>
      <w:r>
        <w:rPr>
          <w:color w:val="000000"/>
        </w:rPr>
        <w:t xml:space="preserve"> (12-hour) format.</w:t>
      </w:r>
    </w:p>
    <w:p w:rsidR="000B13B4" w:rsidRDefault="000B13B4">
      <w:pPr>
        <w:ind w:left="360"/>
        <w:rPr>
          <w:color w:val="000000"/>
        </w:rPr>
      </w:pPr>
      <w:r>
        <w:rPr>
          <w:b/>
          <w:color w:val="000000"/>
        </w:rPr>
        <w:tab/>
      </w:r>
      <w:r>
        <w:rPr>
          <w:b/>
          <w:color w:val="000000"/>
        </w:rPr>
        <w:tab/>
        <w:t>%s</w:t>
      </w:r>
      <w:r>
        <w:rPr>
          <w:b/>
          <w:color w:val="000000"/>
        </w:rPr>
        <w:tab/>
      </w:r>
      <w:r>
        <w:rPr>
          <w:b/>
          <w:color w:val="000000"/>
        </w:rPr>
        <w:tab/>
      </w:r>
      <w:r>
        <w:rPr>
          <w:b/>
          <w:color w:val="000000"/>
        </w:rPr>
        <w:tab/>
      </w:r>
      <w:r>
        <w:rPr>
          <w:color w:val="000000"/>
        </w:rPr>
        <w:t xml:space="preserve">Seconds since "The Epoch," 1970-01-01 </w:t>
      </w:r>
      <w:smartTag w:uri="urn:schemas-microsoft-com:office:smarttags" w:element="time">
        <w:smartTagPr>
          <w:attr w:name="Hour" w:val="0"/>
          <w:attr w:name="Minute" w:val="0"/>
        </w:smartTagPr>
        <w:r>
          <w:rPr>
            <w:color w:val="000000"/>
          </w:rPr>
          <w:t>00:00:00</w:t>
        </w:r>
      </w:smartTag>
      <w:r>
        <w:rPr>
          <w:color w:val="000000"/>
        </w:rPr>
        <w:t xml:space="preserve"> UTC (a nonstandard extension).</w:t>
      </w:r>
    </w:p>
    <w:p w:rsidR="000B13B4" w:rsidRDefault="000B13B4">
      <w:pPr>
        <w:ind w:left="360"/>
        <w:rPr>
          <w:color w:val="000000"/>
        </w:rPr>
      </w:pPr>
      <w:r>
        <w:rPr>
          <w:b/>
          <w:color w:val="000000"/>
        </w:rPr>
        <w:tab/>
      </w:r>
      <w:r>
        <w:rPr>
          <w:b/>
          <w:color w:val="000000"/>
        </w:rPr>
        <w:tab/>
        <w:t>%t</w:t>
      </w:r>
      <w:r>
        <w:rPr>
          <w:b/>
          <w:color w:val="000000"/>
        </w:rPr>
        <w:tab/>
      </w:r>
      <w:r>
        <w:rPr>
          <w:b/>
          <w:color w:val="000000"/>
        </w:rPr>
        <w:tab/>
      </w:r>
      <w:r>
        <w:rPr>
          <w:b/>
          <w:color w:val="000000"/>
        </w:rPr>
        <w:tab/>
      </w:r>
      <w:r>
        <w:rPr>
          <w:color w:val="000000"/>
        </w:rPr>
        <w:t>Insert a tab.</w:t>
      </w:r>
    </w:p>
    <w:p w:rsidR="000B13B4" w:rsidRDefault="000B13B4">
      <w:pPr>
        <w:ind w:left="360"/>
        <w:rPr>
          <w:color w:val="000000"/>
        </w:rPr>
      </w:pPr>
      <w:r>
        <w:rPr>
          <w:b/>
          <w:color w:val="000000"/>
        </w:rPr>
        <w:tab/>
      </w:r>
      <w:r>
        <w:rPr>
          <w:b/>
          <w:color w:val="000000"/>
        </w:rPr>
        <w:tab/>
        <w:t>%w</w:t>
      </w:r>
      <w:r>
        <w:rPr>
          <w:b/>
          <w:color w:val="000000"/>
        </w:rPr>
        <w:tab/>
      </w:r>
      <w:r>
        <w:rPr>
          <w:b/>
          <w:color w:val="000000"/>
        </w:rPr>
        <w:tab/>
      </w:r>
      <w:r>
        <w:rPr>
          <w:b/>
          <w:color w:val="000000"/>
        </w:rPr>
        <w:tab/>
      </w:r>
      <w:r>
        <w:rPr>
          <w:color w:val="000000"/>
        </w:rPr>
        <w:t>Day of week (Sunday = 0).</w:t>
      </w:r>
    </w:p>
    <w:p w:rsidR="000B13B4" w:rsidRDefault="000B13B4">
      <w:pPr>
        <w:ind w:left="360"/>
        <w:rPr>
          <w:color w:val="000000"/>
        </w:rPr>
      </w:pPr>
      <w:r>
        <w:rPr>
          <w:b/>
          <w:color w:val="000000"/>
        </w:rPr>
        <w:tab/>
      </w:r>
      <w:r>
        <w:rPr>
          <w:b/>
          <w:color w:val="000000"/>
        </w:rPr>
        <w:tab/>
        <w:t>%y</w:t>
      </w:r>
      <w:r>
        <w:rPr>
          <w:b/>
          <w:color w:val="000000"/>
        </w:rPr>
        <w:tab/>
      </w:r>
      <w:r>
        <w:rPr>
          <w:b/>
          <w:color w:val="000000"/>
        </w:rPr>
        <w:tab/>
      </w:r>
      <w:r>
        <w:rPr>
          <w:b/>
          <w:color w:val="000000"/>
        </w:rPr>
        <w:tab/>
      </w:r>
      <w:r>
        <w:rPr>
          <w:color w:val="000000"/>
        </w:rPr>
        <w:t>Last two digits of year (00-99).</w:t>
      </w:r>
    </w:p>
    <w:p w:rsidR="000B13B4" w:rsidRDefault="000B13B4">
      <w:pPr>
        <w:ind w:left="360"/>
        <w:rPr>
          <w:color w:val="000000"/>
        </w:rPr>
      </w:pPr>
      <w:r>
        <w:rPr>
          <w:b/>
          <w:color w:val="000000"/>
        </w:rPr>
        <w:tab/>
      </w:r>
      <w:r>
        <w:rPr>
          <w:b/>
          <w:color w:val="000000"/>
        </w:rPr>
        <w:tab/>
        <w:t>%A</w:t>
      </w:r>
      <w:r>
        <w:rPr>
          <w:b/>
          <w:color w:val="000000"/>
        </w:rPr>
        <w:tab/>
      </w:r>
      <w:r>
        <w:rPr>
          <w:b/>
          <w:color w:val="000000"/>
        </w:rPr>
        <w:tab/>
      </w:r>
      <w:r>
        <w:rPr>
          <w:b/>
          <w:color w:val="000000"/>
        </w:rPr>
        <w:tab/>
      </w:r>
      <w:r>
        <w:rPr>
          <w:color w:val="000000"/>
        </w:rPr>
        <w:t>Full weekday.</w:t>
      </w:r>
    </w:p>
    <w:p w:rsidR="000B13B4" w:rsidRDefault="000B13B4">
      <w:pPr>
        <w:ind w:left="360"/>
        <w:rPr>
          <w:color w:val="000000"/>
        </w:rPr>
      </w:pPr>
      <w:r>
        <w:rPr>
          <w:b/>
          <w:color w:val="000000"/>
        </w:rPr>
        <w:tab/>
      </w:r>
      <w:r>
        <w:rPr>
          <w:b/>
          <w:color w:val="000000"/>
        </w:rPr>
        <w:tab/>
        <w:t>%B</w:t>
      </w:r>
      <w:r>
        <w:rPr>
          <w:b/>
          <w:color w:val="000000"/>
        </w:rPr>
        <w:tab/>
      </w:r>
      <w:r>
        <w:rPr>
          <w:b/>
          <w:color w:val="000000"/>
        </w:rPr>
        <w:tab/>
      </w:r>
      <w:r>
        <w:rPr>
          <w:b/>
          <w:color w:val="000000"/>
        </w:rPr>
        <w:tab/>
      </w:r>
      <w:r>
        <w:rPr>
          <w:color w:val="000000"/>
        </w:rPr>
        <w:t>Full month name.</w:t>
      </w:r>
    </w:p>
    <w:p w:rsidR="000B13B4" w:rsidRDefault="000B13B4">
      <w:pPr>
        <w:ind w:left="360"/>
        <w:rPr>
          <w:color w:val="000000"/>
        </w:rPr>
      </w:pPr>
      <w:r>
        <w:rPr>
          <w:b/>
          <w:color w:val="000000"/>
        </w:rPr>
        <w:tab/>
      </w:r>
      <w:r>
        <w:rPr>
          <w:b/>
          <w:color w:val="000000"/>
        </w:rPr>
        <w:tab/>
        <w:t>%D</w:t>
      </w:r>
      <w:r>
        <w:rPr>
          <w:b/>
          <w:color w:val="000000"/>
        </w:rPr>
        <w:tab/>
      </w:r>
      <w:r>
        <w:rPr>
          <w:b/>
          <w:color w:val="000000"/>
        </w:rPr>
        <w:tab/>
      </w:r>
      <w:r>
        <w:rPr>
          <w:b/>
          <w:color w:val="000000"/>
        </w:rPr>
        <w:tab/>
      </w:r>
      <w:r>
        <w:rPr>
          <w:color w:val="000000"/>
        </w:rPr>
        <w:t xml:space="preserve">Date in </w:t>
      </w:r>
      <w:r>
        <w:rPr>
          <w:b/>
          <w:color w:val="000000"/>
        </w:rPr>
        <w:t>%m/%d/%y</w:t>
      </w:r>
      <w:r>
        <w:rPr>
          <w:color w:val="000000"/>
        </w:rPr>
        <w:t xml:space="preserve"> format.</w:t>
      </w:r>
    </w:p>
    <w:p w:rsidR="000B13B4" w:rsidRDefault="000B13B4">
      <w:pPr>
        <w:ind w:left="360"/>
        <w:rPr>
          <w:color w:val="000000"/>
        </w:rPr>
      </w:pPr>
      <w:r>
        <w:rPr>
          <w:b/>
          <w:color w:val="000000"/>
        </w:rPr>
        <w:tab/>
      </w:r>
      <w:r>
        <w:rPr>
          <w:b/>
          <w:color w:val="000000"/>
        </w:rPr>
        <w:tab/>
        <w:t>%H</w:t>
      </w:r>
      <w:r>
        <w:rPr>
          <w:b/>
          <w:color w:val="000000"/>
        </w:rPr>
        <w:tab/>
      </w:r>
      <w:r>
        <w:rPr>
          <w:b/>
          <w:color w:val="000000"/>
        </w:rPr>
        <w:tab/>
      </w:r>
      <w:r>
        <w:rPr>
          <w:b/>
          <w:color w:val="000000"/>
        </w:rPr>
        <w:tab/>
      </w:r>
      <w:r>
        <w:rPr>
          <w:color w:val="000000"/>
        </w:rPr>
        <w:t>Hour in 24-hour format (00-23).</w:t>
      </w:r>
    </w:p>
    <w:p w:rsidR="000B13B4" w:rsidRDefault="000B13B4">
      <w:pPr>
        <w:ind w:left="360"/>
        <w:rPr>
          <w:color w:val="000000"/>
        </w:rPr>
      </w:pPr>
      <w:r>
        <w:rPr>
          <w:b/>
          <w:color w:val="000000"/>
        </w:rPr>
        <w:tab/>
      </w:r>
      <w:r>
        <w:rPr>
          <w:b/>
          <w:color w:val="000000"/>
        </w:rPr>
        <w:tab/>
        <w:t>%I</w:t>
      </w:r>
      <w:r>
        <w:rPr>
          <w:b/>
          <w:color w:val="000000"/>
        </w:rPr>
        <w:tab/>
      </w:r>
      <w:r>
        <w:rPr>
          <w:b/>
          <w:color w:val="000000"/>
        </w:rPr>
        <w:tab/>
      </w:r>
      <w:r>
        <w:rPr>
          <w:b/>
          <w:color w:val="000000"/>
        </w:rPr>
        <w:tab/>
      </w:r>
      <w:r>
        <w:rPr>
          <w:color w:val="000000"/>
        </w:rPr>
        <w:t>Hour in 12-hour format (01-12).</w:t>
      </w:r>
    </w:p>
    <w:p w:rsidR="000B13B4" w:rsidRDefault="000B13B4">
      <w:pPr>
        <w:ind w:left="360"/>
        <w:rPr>
          <w:color w:val="000000"/>
        </w:rPr>
      </w:pPr>
      <w:r>
        <w:rPr>
          <w:b/>
          <w:color w:val="000000"/>
        </w:rPr>
        <w:tab/>
      </w:r>
      <w:r>
        <w:rPr>
          <w:b/>
          <w:color w:val="000000"/>
        </w:rPr>
        <w:tab/>
        <w:t>%M</w:t>
      </w:r>
      <w:r>
        <w:rPr>
          <w:b/>
          <w:color w:val="000000"/>
        </w:rPr>
        <w:tab/>
      </w:r>
      <w:r>
        <w:rPr>
          <w:b/>
          <w:color w:val="000000"/>
        </w:rPr>
        <w:tab/>
      </w:r>
      <w:r>
        <w:rPr>
          <w:b/>
          <w:color w:val="000000"/>
        </w:rPr>
        <w:tab/>
      </w:r>
      <w:r>
        <w:rPr>
          <w:color w:val="000000"/>
        </w:rPr>
        <w:t>Minutes (00-59).</w:t>
      </w:r>
    </w:p>
    <w:p w:rsidR="000B13B4" w:rsidRDefault="000B13B4">
      <w:pPr>
        <w:ind w:left="360"/>
        <w:rPr>
          <w:color w:val="000000"/>
        </w:rPr>
      </w:pPr>
      <w:r>
        <w:rPr>
          <w:b/>
          <w:color w:val="000000"/>
        </w:rPr>
        <w:tab/>
      </w:r>
      <w:r>
        <w:rPr>
          <w:b/>
          <w:color w:val="000000"/>
        </w:rPr>
        <w:tab/>
        <w:t>%S</w:t>
      </w:r>
      <w:r>
        <w:rPr>
          <w:b/>
          <w:color w:val="000000"/>
        </w:rPr>
        <w:tab/>
      </w:r>
      <w:r>
        <w:rPr>
          <w:b/>
          <w:color w:val="000000"/>
        </w:rPr>
        <w:tab/>
      </w:r>
      <w:r>
        <w:rPr>
          <w:b/>
          <w:color w:val="000000"/>
        </w:rPr>
        <w:tab/>
      </w:r>
      <w:r>
        <w:rPr>
          <w:color w:val="000000"/>
        </w:rPr>
        <w:t>Seconds (00-59).</w:t>
      </w:r>
    </w:p>
    <w:p w:rsidR="000B13B4" w:rsidRDefault="000B13B4">
      <w:pPr>
        <w:ind w:left="360"/>
        <w:rPr>
          <w:color w:val="000000"/>
        </w:rPr>
      </w:pPr>
      <w:r>
        <w:rPr>
          <w:b/>
          <w:color w:val="000000"/>
        </w:rPr>
        <w:tab/>
      </w:r>
      <w:r>
        <w:rPr>
          <w:b/>
          <w:color w:val="000000"/>
        </w:rPr>
        <w:tab/>
        <w:t>%T</w:t>
      </w:r>
      <w:r>
        <w:rPr>
          <w:b/>
          <w:color w:val="000000"/>
        </w:rPr>
        <w:tab/>
      </w:r>
      <w:r>
        <w:rPr>
          <w:b/>
          <w:color w:val="000000"/>
        </w:rPr>
        <w:tab/>
      </w:r>
      <w:r>
        <w:rPr>
          <w:b/>
          <w:color w:val="000000"/>
        </w:rPr>
        <w:tab/>
      </w:r>
      <w:r>
        <w:rPr>
          <w:color w:val="000000"/>
        </w:rPr>
        <w:t xml:space="preserve">Time in </w:t>
      </w:r>
      <w:r>
        <w:rPr>
          <w:b/>
          <w:color w:val="000000"/>
        </w:rPr>
        <w:t>%H:%M:%S</w:t>
      </w:r>
      <w:r>
        <w:rPr>
          <w:color w:val="000000"/>
        </w:rPr>
        <w:t xml:space="preserve"> format.</w:t>
      </w:r>
    </w:p>
    <w:p w:rsidR="000B13B4" w:rsidRDefault="000B13B4">
      <w:pPr>
        <w:ind w:left="360"/>
        <w:rPr>
          <w:color w:val="000000"/>
        </w:rPr>
      </w:pPr>
      <w:r>
        <w:rPr>
          <w:b/>
          <w:color w:val="000000"/>
        </w:rPr>
        <w:tab/>
      </w:r>
      <w:r>
        <w:rPr>
          <w:b/>
          <w:color w:val="000000"/>
        </w:rPr>
        <w:tab/>
        <w:t>%U</w:t>
      </w:r>
      <w:r>
        <w:rPr>
          <w:b/>
          <w:color w:val="000000"/>
        </w:rPr>
        <w:tab/>
      </w:r>
      <w:r>
        <w:rPr>
          <w:b/>
          <w:color w:val="000000"/>
        </w:rPr>
        <w:tab/>
      </w:r>
      <w:r>
        <w:rPr>
          <w:b/>
          <w:color w:val="000000"/>
        </w:rPr>
        <w:tab/>
      </w:r>
      <w:r>
        <w:rPr>
          <w:color w:val="000000"/>
        </w:rPr>
        <w:t>Week number in year (00-53); start week on Sunday.</w:t>
      </w:r>
    </w:p>
    <w:p w:rsidR="000B13B4" w:rsidRDefault="000B13B4">
      <w:pPr>
        <w:ind w:left="360"/>
        <w:rPr>
          <w:color w:val="000000"/>
        </w:rPr>
      </w:pPr>
      <w:r>
        <w:rPr>
          <w:b/>
          <w:color w:val="000000"/>
        </w:rPr>
        <w:tab/>
      </w:r>
      <w:r>
        <w:rPr>
          <w:b/>
          <w:color w:val="000000"/>
        </w:rPr>
        <w:tab/>
        <w:t>%V</w:t>
      </w:r>
      <w:r>
        <w:rPr>
          <w:b/>
          <w:color w:val="000000"/>
        </w:rPr>
        <w:tab/>
      </w:r>
      <w:r>
        <w:rPr>
          <w:b/>
          <w:color w:val="000000"/>
        </w:rPr>
        <w:tab/>
      </w:r>
      <w:r>
        <w:rPr>
          <w:b/>
          <w:color w:val="000000"/>
        </w:rPr>
        <w:tab/>
      </w:r>
      <w:r>
        <w:rPr>
          <w:color w:val="000000"/>
        </w:rPr>
        <w:t>Week number in year (01-52); start week on Monday.</w:t>
      </w:r>
    </w:p>
    <w:p w:rsidR="000B13B4" w:rsidRDefault="000B13B4">
      <w:pPr>
        <w:ind w:left="360"/>
        <w:rPr>
          <w:color w:val="000000"/>
        </w:rPr>
      </w:pPr>
      <w:r>
        <w:rPr>
          <w:b/>
          <w:color w:val="000000"/>
        </w:rPr>
        <w:tab/>
      </w:r>
      <w:r>
        <w:rPr>
          <w:b/>
          <w:color w:val="000000"/>
        </w:rPr>
        <w:tab/>
        <w:t>%W</w:t>
      </w:r>
      <w:r>
        <w:rPr>
          <w:b/>
          <w:color w:val="000000"/>
        </w:rPr>
        <w:tab/>
      </w:r>
      <w:r>
        <w:rPr>
          <w:b/>
          <w:color w:val="000000"/>
        </w:rPr>
        <w:tab/>
      </w:r>
      <w:r>
        <w:rPr>
          <w:color w:val="000000"/>
        </w:rPr>
        <w:t>Week number in year (00-53); start week on Monday.</w:t>
      </w:r>
    </w:p>
    <w:p w:rsidR="000B13B4" w:rsidRDefault="000B13B4">
      <w:pPr>
        <w:ind w:left="360"/>
        <w:rPr>
          <w:color w:val="000000"/>
        </w:rPr>
      </w:pPr>
      <w:r>
        <w:rPr>
          <w:b/>
          <w:color w:val="000000"/>
        </w:rPr>
        <w:tab/>
      </w:r>
      <w:r>
        <w:rPr>
          <w:b/>
          <w:color w:val="000000"/>
        </w:rPr>
        <w:tab/>
        <w:t>%Y</w:t>
      </w:r>
      <w:r>
        <w:rPr>
          <w:b/>
          <w:color w:val="000000"/>
        </w:rPr>
        <w:tab/>
      </w:r>
      <w:r>
        <w:rPr>
          <w:b/>
          <w:color w:val="000000"/>
        </w:rPr>
        <w:tab/>
      </w:r>
      <w:r>
        <w:rPr>
          <w:b/>
          <w:color w:val="000000"/>
        </w:rPr>
        <w:tab/>
      </w:r>
      <w:r>
        <w:rPr>
          <w:color w:val="000000"/>
        </w:rPr>
        <w:t>Four-digit year (e.g., 1996).</w:t>
      </w:r>
    </w:p>
    <w:p w:rsidR="000B13B4" w:rsidRDefault="000B13B4">
      <w:pPr>
        <w:ind w:left="360"/>
        <w:rPr>
          <w:color w:val="000000"/>
        </w:rPr>
      </w:pPr>
      <w:r>
        <w:rPr>
          <w:b/>
          <w:color w:val="000000"/>
        </w:rPr>
        <w:tab/>
      </w:r>
      <w:r>
        <w:rPr>
          <w:b/>
          <w:color w:val="000000"/>
        </w:rPr>
        <w:tab/>
        <w:t>%Z</w:t>
      </w:r>
      <w:r>
        <w:rPr>
          <w:b/>
          <w:color w:val="000000"/>
        </w:rPr>
        <w:tab/>
      </w:r>
      <w:r>
        <w:rPr>
          <w:color w:val="000000"/>
        </w:rPr>
        <w:t xml:space="preserve">Time </w:t>
      </w:r>
      <w:r>
        <w:rPr>
          <w:color w:val="000000"/>
        </w:rPr>
        <w:tab/>
        <w:t>zone name.</w:t>
      </w:r>
    </w:p>
    <w:p w:rsidR="000B13B4" w:rsidRDefault="000B13B4">
      <w:pPr>
        <w:ind w:left="360"/>
        <w:rPr>
          <w:b/>
          <w:color w:val="000000"/>
        </w:rPr>
      </w:pPr>
    </w:p>
    <w:p w:rsidR="000B13B4" w:rsidRDefault="000B13B4">
      <w:pPr>
        <w:ind w:left="360"/>
        <w:rPr>
          <w:b/>
          <w:color w:val="000000"/>
        </w:rPr>
      </w:pPr>
      <w:r>
        <w:rPr>
          <w:b/>
          <w:color w:val="000000"/>
        </w:rPr>
        <w:t>Strings for setting date</w:t>
      </w:r>
    </w:p>
    <w:p w:rsidR="000B13B4" w:rsidRDefault="000B13B4">
      <w:pPr>
        <w:ind w:left="360"/>
        <w:rPr>
          <w:color w:val="000000"/>
        </w:rPr>
      </w:pPr>
      <w:r>
        <w:rPr>
          <w:color w:val="000000"/>
        </w:rPr>
        <w:tab/>
        <w:t xml:space="preserve">Strings for setting the date may be numeric or nonnumeric. Numeric strings consist of time, day, and year </w:t>
      </w:r>
      <w:r>
        <w:rPr>
          <w:color w:val="000000"/>
        </w:rPr>
        <w:tab/>
        <w:t xml:space="preserve">in the format </w:t>
      </w:r>
      <w:r>
        <w:rPr>
          <w:i/>
          <w:color w:val="000000"/>
        </w:rPr>
        <w:t>MMDDhhmm[[CC]YY][.ss]</w:t>
      </w:r>
      <w:r>
        <w:rPr>
          <w:color w:val="000000"/>
        </w:rPr>
        <w:t xml:space="preserve">. Nonnumeric strings may include month strings, time zones, a.m., </w:t>
      </w:r>
      <w:r>
        <w:rPr>
          <w:color w:val="000000"/>
        </w:rPr>
        <w:tab/>
        <w:t>and p.m.</w:t>
      </w:r>
    </w:p>
    <w:p w:rsidR="000B13B4" w:rsidRDefault="000B13B4">
      <w:pPr>
        <w:ind w:left="360"/>
        <w:rPr>
          <w:i/>
          <w:color w:val="000000"/>
        </w:rPr>
      </w:pPr>
    </w:p>
    <w:p w:rsidR="000B13B4" w:rsidRDefault="000B13B4">
      <w:pPr>
        <w:ind w:left="360"/>
        <w:rPr>
          <w:color w:val="000000"/>
        </w:rPr>
      </w:pPr>
      <w:r>
        <w:rPr>
          <w:i/>
          <w:color w:val="000000"/>
        </w:rPr>
        <w:tab/>
      </w:r>
      <w:r>
        <w:rPr>
          <w:i/>
          <w:color w:val="000000"/>
        </w:rPr>
        <w:tab/>
        <w:t>time</w:t>
      </w:r>
      <w:r>
        <w:rPr>
          <w:i/>
          <w:color w:val="000000"/>
        </w:rPr>
        <w:tab/>
      </w:r>
      <w:r>
        <w:rPr>
          <w:i/>
          <w:color w:val="000000"/>
        </w:rPr>
        <w:tab/>
      </w:r>
      <w:r>
        <w:rPr>
          <w:color w:val="000000"/>
        </w:rPr>
        <w:t>A two-digit hour and two-digit minute (</w:t>
      </w:r>
      <w:r>
        <w:rPr>
          <w:i/>
          <w:color w:val="000000"/>
        </w:rPr>
        <w:t>hhmm</w:t>
      </w:r>
      <w:r>
        <w:rPr>
          <w:color w:val="000000"/>
        </w:rPr>
        <w:t xml:space="preserve">); </w:t>
      </w:r>
      <w:r>
        <w:rPr>
          <w:i/>
          <w:color w:val="000000"/>
        </w:rPr>
        <w:t>hh</w:t>
      </w:r>
      <w:r>
        <w:rPr>
          <w:color w:val="000000"/>
        </w:rPr>
        <w:t xml:space="preserve"> uses 24-hour format.</w:t>
      </w:r>
    </w:p>
    <w:p w:rsidR="000B13B4" w:rsidRDefault="000B13B4">
      <w:pPr>
        <w:ind w:left="360"/>
        <w:rPr>
          <w:color w:val="000000"/>
        </w:rPr>
      </w:pPr>
      <w:r>
        <w:rPr>
          <w:i/>
          <w:color w:val="000000"/>
        </w:rPr>
        <w:tab/>
      </w:r>
      <w:r>
        <w:rPr>
          <w:i/>
          <w:color w:val="000000"/>
        </w:rPr>
        <w:tab/>
        <w:t>day</w:t>
      </w:r>
      <w:r>
        <w:rPr>
          <w:i/>
          <w:color w:val="000000"/>
        </w:rPr>
        <w:tab/>
      </w:r>
      <w:r>
        <w:rPr>
          <w:i/>
          <w:color w:val="000000"/>
        </w:rPr>
        <w:tab/>
      </w:r>
      <w:r>
        <w:rPr>
          <w:i/>
          <w:color w:val="000000"/>
        </w:rPr>
        <w:tab/>
      </w:r>
      <w:r>
        <w:rPr>
          <w:color w:val="000000"/>
        </w:rPr>
        <w:t>A two-digit month and two-digit day of month (</w:t>
      </w:r>
      <w:r>
        <w:rPr>
          <w:i/>
          <w:color w:val="000000"/>
        </w:rPr>
        <w:t>MMDD</w:t>
      </w:r>
      <w:r>
        <w:rPr>
          <w:color w:val="000000"/>
        </w:rPr>
        <w:t>); default is current day and month.</w:t>
      </w:r>
    </w:p>
    <w:p w:rsidR="000B13B4" w:rsidRDefault="000B13B4">
      <w:pPr>
        <w:ind w:left="720" w:hanging="360"/>
        <w:rPr>
          <w:color w:val="000000"/>
        </w:rPr>
      </w:pPr>
      <w:r>
        <w:rPr>
          <w:i/>
          <w:color w:val="000000"/>
        </w:rPr>
        <w:tab/>
      </w:r>
      <w:r>
        <w:rPr>
          <w:i/>
          <w:color w:val="000000"/>
        </w:rPr>
        <w:tab/>
        <w:t>year</w:t>
      </w:r>
      <w:r>
        <w:rPr>
          <w:i/>
          <w:color w:val="000000"/>
        </w:rPr>
        <w:tab/>
      </w:r>
      <w:r>
        <w:rPr>
          <w:i/>
          <w:color w:val="000000"/>
        </w:rPr>
        <w:tab/>
      </w:r>
      <w:r>
        <w:rPr>
          <w:color w:val="000000"/>
        </w:rPr>
        <w:t xml:space="preserve">The year specified as either the full four-digit century and year or just the two-digit year; </w:t>
      </w:r>
    </w:p>
    <w:p w:rsidR="000B13B4" w:rsidRDefault="000B13B4">
      <w:pPr>
        <w:ind w:left="1800" w:firstLine="360"/>
        <w:rPr>
          <w:color w:val="000000"/>
        </w:rPr>
      </w:pPr>
      <w:r>
        <w:rPr>
          <w:color w:val="000000"/>
        </w:rPr>
        <w:t>the default is the current year.</w:t>
      </w:r>
    </w:p>
    <w:p w:rsidR="000B13B4" w:rsidRDefault="000B13B4">
      <w:pPr>
        <w:ind w:left="360"/>
        <w:rPr>
          <w:b/>
          <w:color w:val="000000"/>
        </w:rPr>
      </w:pPr>
      <w:r>
        <w:rPr>
          <w:b/>
          <w:color w:val="000000"/>
        </w:rPr>
        <w:t>Examples</w:t>
      </w:r>
    </w:p>
    <w:p w:rsidR="000B13B4" w:rsidRDefault="000B13B4">
      <w:pPr>
        <w:ind w:left="360"/>
        <w:rPr>
          <w:b/>
          <w:color w:val="000000"/>
        </w:rPr>
      </w:pPr>
      <w:r>
        <w:rPr>
          <w:color w:val="000000"/>
        </w:rPr>
        <w:t xml:space="preserve">      Set the date to July 1 (</w:t>
      </w:r>
      <w:r>
        <w:rPr>
          <w:b/>
          <w:color w:val="000000"/>
        </w:rPr>
        <w:t>0701</w:t>
      </w:r>
      <w:r>
        <w:rPr>
          <w:color w:val="000000"/>
        </w:rPr>
        <w:t xml:space="preserve">), </w:t>
      </w:r>
      <w:smartTag w:uri="urn:schemas-microsoft-com:office:smarttags" w:element="time">
        <w:smartTagPr>
          <w:attr w:name="Hour" w:val="4"/>
          <w:attr w:name="Minute" w:val="0"/>
        </w:smartTagPr>
        <w:r>
          <w:rPr>
            <w:color w:val="000000"/>
          </w:rPr>
          <w:t>4 a.m.</w:t>
        </w:r>
      </w:smartTag>
      <w:r>
        <w:rPr>
          <w:color w:val="000000"/>
        </w:rPr>
        <w:t xml:space="preserve"> (</w:t>
      </w:r>
      <w:r>
        <w:rPr>
          <w:b/>
          <w:color w:val="000000"/>
        </w:rPr>
        <w:t>0400</w:t>
      </w:r>
      <w:r>
        <w:rPr>
          <w:color w:val="000000"/>
        </w:rPr>
        <w:t>), 1995 (</w:t>
      </w:r>
      <w:r>
        <w:rPr>
          <w:b/>
          <w:color w:val="000000"/>
        </w:rPr>
        <w:t>95</w:t>
      </w:r>
      <w:r>
        <w:rPr>
          <w:color w:val="000000"/>
        </w:rPr>
        <w:t xml:space="preserve">): </w:t>
      </w:r>
      <w:r>
        <w:rPr>
          <w:b/>
          <w:color w:val="000000"/>
        </w:rPr>
        <w:tab/>
        <w:t>date 0701040095</w:t>
      </w:r>
    </w:p>
    <w:p w:rsidR="000B13B4" w:rsidRDefault="000B13B4">
      <w:pPr>
        <w:ind w:left="360"/>
        <w:rPr>
          <w:color w:val="000000"/>
        </w:rPr>
      </w:pPr>
    </w:p>
    <w:p w:rsidR="000B13B4" w:rsidRDefault="000B13B4">
      <w:pPr>
        <w:ind w:left="360"/>
        <w:rPr>
          <w:color w:val="000000"/>
        </w:rPr>
      </w:pPr>
      <w:r>
        <w:rPr>
          <w:color w:val="000000"/>
        </w:rPr>
        <w:t xml:space="preserve">      The command: </w:t>
      </w:r>
      <w:r>
        <w:rPr>
          <w:b/>
          <w:color w:val="000000"/>
        </w:rPr>
        <w:t xml:space="preserve">date +"Hello%t Date is %D %n%t Time is %T" </w:t>
      </w:r>
      <w:r>
        <w:rPr>
          <w:color w:val="000000"/>
        </w:rPr>
        <w:t>produces a formatted date as follows:</w:t>
      </w:r>
    </w:p>
    <w:p w:rsidR="000B13B4" w:rsidRDefault="000B13B4">
      <w:pPr>
        <w:ind w:left="360"/>
        <w:rPr>
          <w:color w:val="000000"/>
        </w:rPr>
      </w:pPr>
    </w:p>
    <w:p w:rsidR="000B13B4" w:rsidRDefault="000B13B4">
      <w:pPr>
        <w:ind w:left="360"/>
        <w:rPr>
          <w:color w:val="000000"/>
        </w:rPr>
      </w:pPr>
      <w:r>
        <w:rPr>
          <w:color w:val="000000"/>
        </w:rPr>
        <w:tab/>
        <w:t xml:space="preserve">Hello     Date is </w:t>
      </w:r>
      <w:smartTag w:uri="urn:schemas-microsoft-com:office:smarttags" w:element="date">
        <w:smartTagPr>
          <w:attr w:name="Month" w:val="5"/>
          <w:attr w:name="Day" w:val="9"/>
          <w:attr w:name="Year" w:val="1993"/>
        </w:smartTagPr>
        <w:r>
          <w:rPr>
            <w:color w:val="000000"/>
          </w:rPr>
          <w:t>05/09/93</w:t>
        </w:r>
      </w:smartTag>
    </w:p>
    <w:p w:rsidR="000B13B4" w:rsidRDefault="000B13B4">
      <w:pPr>
        <w:ind w:left="360"/>
        <w:rPr>
          <w:color w:val="000000"/>
        </w:rPr>
      </w:pPr>
      <w:r>
        <w:rPr>
          <w:color w:val="000000"/>
        </w:rPr>
        <w:t xml:space="preserve">     </w:t>
      </w:r>
      <w:r>
        <w:rPr>
          <w:color w:val="000000"/>
        </w:rPr>
        <w:tab/>
        <w:t xml:space="preserve">Time is </w:t>
      </w:r>
      <w:smartTag w:uri="urn:schemas-microsoft-com:office:smarttags" w:element="time">
        <w:smartTagPr>
          <w:attr w:name="Hour" w:val="17"/>
          <w:attr w:name="Minute" w:val="53"/>
        </w:smartTagPr>
        <w:r>
          <w:rPr>
            <w:color w:val="000000"/>
          </w:rPr>
          <w:t>17:53:39</w:t>
        </w:r>
      </w:smartTag>
      <w:r>
        <w:br w:type="page"/>
      </w:r>
      <w:r>
        <w:rPr>
          <w:b/>
          <w:color w:val="000000"/>
          <w:sz w:val="36"/>
        </w:rPr>
        <w:lastRenderedPageBreak/>
        <w:t>dd</w:t>
      </w:r>
      <w:r>
        <w:rPr>
          <w:color w:val="000000"/>
        </w:rPr>
        <w:t xml:space="preserve"> </w:t>
      </w:r>
      <w:r>
        <w:rPr>
          <w:i/>
          <w:color w:val="000000"/>
        </w:rPr>
        <w:t>options</w:t>
      </w:r>
    </w:p>
    <w:p w:rsidR="000B13B4" w:rsidRDefault="000B13B4">
      <w:pPr>
        <w:pStyle w:val="head"/>
        <w:spacing w:before="0" w:after="0"/>
        <w:ind w:left="360"/>
        <w:rPr>
          <w:i/>
          <w:color w:val="000000"/>
        </w:rPr>
      </w:pPr>
    </w:p>
    <w:p w:rsidR="000B13B4" w:rsidRDefault="000B13B4">
      <w:pPr>
        <w:ind w:left="360"/>
        <w:rPr>
          <w:color w:val="000000"/>
        </w:rPr>
      </w:pPr>
      <w:bookmarkStart w:id="4" w:name="idx353"/>
      <w:bookmarkStart w:id="5" w:name="idx354"/>
      <w:bookmarkStart w:id="6" w:name="idx355"/>
      <w:bookmarkStart w:id="7" w:name="idx356"/>
      <w:bookmarkStart w:id="8" w:name="idx357"/>
      <w:bookmarkStart w:id="9" w:name="idx358"/>
      <w:bookmarkStart w:id="10" w:name="idx359"/>
      <w:bookmarkStart w:id="11" w:name="idx360"/>
      <w:bookmarkEnd w:id="4"/>
      <w:bookmarkEnd w:id="5"/>
      <w:bookmarkEnd w:id="6"/>
      <w:bookmarkEnd w:id="7"/>
      <w:bookmarkEnd w:id="8"/>
      <w:bookmarkEnd w:id="9"/>
      <w:bookmarkEnd w:id="10"/>
      <w:bookmarkEnd w:id="11"/>
      <w:r>
        <w:rPr>
          <w:color w:val="000000"/>
        </w:rPr>
        <w:t>Make a copy of an input file (</w:t>
      </w:r>
      <w:r>
        <w:rPr>
          <w:b/>
          <w:color w:val="000000"/>
        </w:rPr>
        <w:t>if</w:t>
      </w:r>
      <w:r>
        <w:rPr>
          <w:color w:val="000000"/>
        </w:rPr>
        <w:t xml:space="preserve">) using the specified conditions, and send the results to the output file (or standard output if </w:t>
      </w:r>
      <w:r>
        <w:rPr>
          <w:b/>
          <w:color w:val="000000"/>
        </w:rPr>
        <w:t>of</w:t>
      </w:r>
      <w:r>
        <w:rPr>
          <w:color w:val="000000"/>
        </w:rPr>
        <w:t xml:space="preserve"> is not specified). Any number of options can be supplied, although </w:t>
      </w:r>
      <w:r>
        <w:rPr>
          <w:b/>
          <w:color w:val="000000"/>
        </w:rPr>
        <w:t>if</w:t>
      </w:r>
      <w:r>
        <w:rPr>
          <w:color w:val="000000"/>
        </w:rPr>
        <w:t xml:space="preserve"> and </w:t>
      </w:r>
      <w:r>
        <w:rPr>
          <w:b/>
          <w:color w:val="000000"/>
        </w:rPr>
        <w:t>of</w:t>
      </w:r>
      <w:r>
        <w:rPr>
          <w:color w:val="000000"/>
        </w:rPr>
        <w:t xml:space="preserve"> are the most common and are usually specified first. Because </w:t>
      </w:r>
      <w:r>
        <w:rPr>
          <w:b/>
          <w:color w:val="000000"/>
        </w:rPr>
        <w:t>dd</w:t>
      </w:r>
      <w:r>
        <w:rPr>
          <w:color w:val="000000"/>
        </w:rPr>
        <w:t xml:space="preserve"> can handle arbitrary </w:t>
      </w:r>
      <w:r w:rsidR="00BE7E34">
        <w:rPr>
          <w:color w:val="000000"/>
        </w:rPr>
        <w:t>block sizes</w:t>
      </w:r>
      <w:r>
        <w:rPr>
          <w:color w:val="000000"/>
        </w:rPr>
        <w:t>, it is useful when converting between raw physical devices.</w:t>
      </w:r>
    </w:p>
    <w:p w:rsidR="000B13B4" w:rsidRDefault="000B13B4">
      <w:pPr>
        <w:ind w:left="360"/>
        <w:rPr>
          <w:b/>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bs=</w:t>
      </w:r>
      <w:r>
        <w:rPr>
          <w:i/>
          <w:color w:val="000000"/>
        </w:rPr>
        <w:t>n</w:t>
      </w:r>
      <w:r>
        <w:rPr>
          <w:i/>
          <w:color w:val="000000"/>
        </w:rPr>
        <w:tab/>
      </w:r>
      <w:r>
        <w:rPr>
          <w:i/>
          <w:color w:val="000000"/>
        </w:rPr>
        <w:tab/>
      </w:r>
      <w:r>
        <w:rPr>
          <w:i/>
          <w:color w:val="000000"/>
        </w:rPr>
        <w:tab/>
      </w:r>
      <w:r>
        <w:rPr>
          <w:color w:val="000000"/>
        </w:rPr>
        <w:t xml:space="preserve">Set input and output </w:t>
      </w:r>
      <w:r w:rsidR="00BE7E34">
        <w:rPr>
          <w:color w:val="000000"/>
        </w:rPr>
        <w:t>block size</w:t>
      </w:r>
      <w:r>
        <w:rPr>
          <w:color w:val="000000"/>
        </w:rPr>
        <w:t xml:space="preserve"> to </w:t>
      </w:r>
      <w:r>
        <w:rPr>
          <w:i/>
          <w:color w:val="000000"/>
        </w:rPr>
        <w:t>n</w:t>
      </w:r>
      <w:r>
        <w:rPr>
          <w:color w:val="000000"/>
        </w:rPr>
        <w:t xml:space="preserve"> bytes; this option overrides </w:t>
      </w:r>
      <w:r>
        <w:rPr>
          <w:b/>
          <w:color w:val="000000"/>
        </w:rPr>
        <w:t>ibs</w:t>
      </w:r>
      <w:r>
        <w:rPr>
          <w:color w:val="000000"/>
        </w:rPr>
        <w:t xml:space="preserve"> and </w:t>
      </w:r>
      <w:r>
        <w:rPr>
          <w:b/>
          <w:color w:val="000000"/>
        </w:rPr>
        <w:t>obs</w:t>
      </w:r>
      <w:r>
        <w:rPr>
          <w:color w:val="000000"/>
        </w:rPr>
        <w:t>.</w:t>
      </w:r>
    </w:p>
    <w:p w:rsidR="000B13B4" w:rsidRDefault="000B13B4">
      <w:pPr>
        <w:ind w:left="360"/>
        <w:rPr>
          <w:color w:val="000000"/>
        </w:rPr>
      </w:pPr>
      <w:r>
        <w:rPr>
          <w:b/>
          <w:color w:val="000000"/>
        </w:rPr>
        <w:tab/>
        <w:t>cbs=</w:t>
      </w:r>
      <w:r>
        <w:rPr>
          <w:i/>
          <w:color w:val="000000"/>
        </w:rPr>
        <w:t>n</w:t>
      </w:r>
      <w:r>
        <w:rPr>
          <w:i/>
          <w:color w:val="000000"/>
        </w:rPr>
        <w:tab/>
      </w:r>
      <w:r>
        <w:rPr>
          <w:i/>
          <w:color w:val="000000"/>
        </w:rPr>
        <w:tab/>
      </w:r>
      <w:r>
        <w:rPr>
          <w:i/>
          <w:color w:val="000000"/>
        </w:rPr>
        <w:tab/>
      </w:r>
      <w:r>
        <w:rPr>
          <w:color w:val="000000"/>
        </w:rPr>
        <w:t xml:space="preserve">Set the size of the conversion buffer (logical record length) to </w:t>
      </w:r>
      <w:r>
        <w:rPr>
          <w:i/>
          <w:color w:val="000000"/>
        </w:rPr>
        <w:t>n</w:t>
      </w:r>
      <w:r>
        <w:rPr>
          <w:color w:val="000000"/>
        </w:rPr>
        <w:t xml:space="preserve"> bytes. Use only if the </w:t>
      </w:r>
      <w:r>
        <w:rPr>
          <w:color w:val="000000"/>
        </w:rPr>
        <w:tab/>
      </w:r>
      <w:r>
        <w:rPr>
          <w:color w:val="000000"/>
        </w:rPr>
        <w:tab/>
      </w:r>
      <w:r>
        <w:rPr>
          <w:color w:val="000000"/>
        </w:rPr>
        <w:tab/>
      </w:r>
      <w:r>
        <w:rPr>
          <w:color w:val="000000"/>
        </w:rPr>
        <w:tab/>
      </w:r>
      <w:r>
        <w:rPr>
          <w:color w:val="000000"/>
        </w:rPr>
        <w:tab/>
      </w:r>
      <w:r>
        <w:rPr>
          <w:color w:val="000000"/>
        </w:rPr>
        <w:tab/>
      </w:r>
      <w:r w:rsidR="00A36A3C">
        <w:rPr>
          <w:color w:val="000000"/>
        </w:rPr>
        <w:tab/>
      </w:r>
      <w:r>
        <w:rPr>
          <w:color w:val="000000"/>
        </w:rPr>
        <w:t xml:space="preserve">conversion </w:t>
      </w:r>
      <w:r>
        <w:rPr>
          <w:i/>
          <w:color w:val="000000"/>
        </w:rPr>
        <w:t>flag</w:t>
      </w:r>
      <w:r>
        <w:rPr>
          <w:color w:val="000000"/>
        </w:rPr>
        <w:t xml:space="preserve"> is </w:t>
      </w:r>
      <w:r>
        <w:rPr>
          <w:b/>
          <w:color w:val="000000"/>
        </w:rPr>
        <w:t>ascii</w:t>
      </w:r>
      <w:r>
        <w:rPr>
          <w:color w:val="000000"/>
        </w:rPr>
        <w:t xml:space="preserve">, </w:t>
      </w:r>
      <w:r>
        <w:rPr>
          <w:b/>
          <w:color w:val="000000"/>
        </w:rPr>
        <w:t>ebcdic</w:t>
      </w:r>
      <w:r>
        <w:rPr>
          <w:color w:val="000000"/>
        </w:rPr>
        <w:t xml:space="preserve">, </w:t>
      </w:r>
      <w:r>
        <w:rPr>
          <w:b/>
          <w:color w:val="000000"/>
        </w:rPr>
        <w:t>ibm</w:t>
      </w:r>
      <w:r>
        <w:rPr>
          <w:color w:val="000000"/>
        </w:rPr>
        <w:t xml:space="preserve">, </w:t>
      </w:r>
      <w:r>
        <w:rPr>
          <w:b/>
          <w:color w:val="000000"/>
        </w:rPr>
        <w:t>block</w:t>
      </w:r>
      <w:r>
        <w:rPr>
          <w:color w:val="000000"/>
        </w:rPr>
        <w:t xml:space="preserve">, or </w:t>
      </w:r>
      <w:r>
        <w:rPr>
          <w:b/>
          <w:color w:val="000000"/>
        </w:rPr>
        <w:t>unblock</w:t>
      </w:r>
      <w:r>
        <w:rPr>
          <w:color w:val="000000"/>
        </w:rPr>
        <w:t>.</w:t>
      </w:r>
    </w:p>
    <w:p w:rsidR="000B13B4" w:rsidRDefault="000B13B4">
      <w:pPr>
        <w:ind w:left="360"/>
        <w:rPr>
          <w:color w:val="000000"/>
        </w:rPr>
      </w:pPr>
      <w:r>
        <w:rPr>
          <w:b/>
          <w:color w:val="000000"/>
        </w:rPr>
        <w:tab/>
        <w:t>conv=</w:t>
      </w:r>
      <w:r>
        <w:rPr>
          <w:i/>
          <w:color w:val="000000"/>
        </w:rPr>
        <w:t>flags</w:t>
      </w:r>
      <w:r>
        <w:rPr>
          <w:i/>
          <w:color w:val="000000"/>
        </w:rPr>
        <w:tab/>
      </w:r>
      <w:r>
        <w:rPr>
          <w:i/>
          <w:color w:val="000000"/>
        </w:rPr>
        <w:tab/>
      </w:r>
      <w:r>
        <w:rPr>
          <w:color w:val="000000"/>
        </w:rPr>
        <w:t xml:space="preserve">Convert the input according to one or more (comma-separated) </w:t>
      </w:r>
      <w:r>
        <w:rPr>
          <w:i/>
          <w:color w:val="000000"/>
        </w:rPr>
        <w:t>flags</w:t>
      </w:r>
      <w:r>
        <w:rPr>
          <w:color w:val="000000"/>
        </w:rPr>
        <w:t xml:space="preserve"> listed next. The first </w:t>
      </w:r>
      <w:r>
        <w:rPr>
          <w:color w:val="000000"/>
        </w:rPr>
        <w:tab/>
      </w:r>
      <w:r>
        <w:rPr>
          <w:color w:val="000000"/>
        </w:rPr>
        <w:tab/>
      </w:r>
      <w:r>
        <w:rPr>
          <w:color w:val="000000"/>
        </w:rPr>
        <w:tab/>
      </w:r>
      <w:r>
        <w:rPr>
          <w:color w:val="000000"/>
        </w:rPr>
        <w:tab/>
      </w:r>
      <w:r>
        <w:rPr>
          <w:color w:val="000000"/>
        </w:rPr>
        <w:tab/>
      </w:r>
      <w:r w:rsidR="00D65B49">
        <w:rPr>
          <w:color w:val="000000"/>
        </w:rPr>
        <w:tab/>
      </w:r>
      <w:r>
        <w:rPr>
          <w:color w:val="000000"/>
        </w:rPr>
        <w:t xml:space="preserve">five </w:t>
      </w:r>
      <w:r>
        <w:rPr>
          <w:i/>
          <w:color w:val="000000"/>
        </w:rPr>
        <w:t>flags</w:t>
      </w:r>
      <w:r>
        <w:rPr>
          <w:color w:val="000000"/>
        </w:rPr>
        <w:t xml:space="preserve"> are mutually exclusive.</w:t>
      </w:r>
    </w:p>
    <w:p w:rsidR="000B13B4" w:rsidRDefault="000B13B4">
      <w:pPr>
        <w:ind w:left="360"/>
        <w:rPr>
          <w:color w:val="000000"/>
        </w:rPr>
      </w:pPr>
      <w:r>
        <w:rPr>
          <w:b/>
          <w:color w:val="000000"/>
        </w:rPr>
        <w:tab/>
      </w:r>
      <w:r>
        <w:rPr>
          <w:b/>
          <w:color w:val="000000"/>
        </w:rPr>
        <w:tab/>
        <w:t>ascii</w:t>
      </w:r>
      <w:r>
        <w:rPr>
          <w:b/>
          <w:color w:val="000000"/>
        </w:rPr>
        <w:tab/>
      </w:r>
      <w:r>
        <w:rPr>
          <w:b/>
          <w:color w:val="000000"/>
        </w:rPr>
        <w:tab/>
      </w:r>
      <w:r>
        <w:rPr>
          <w:b/>
          <w:color w:val="000000"/>
        </w:rPr>
        <w:tab/>
      </w:r>
      <w:r>
        <w:rPr>
          <w:color w:val="000000"/>
        </w:rPr>
        <w:t>EBCDIC to ASCII.</w:t>
      </w:r>
    </w:p>
    <w:p w:rsidR="000B13B4" w:rsidRDefault="000B13B4">
      <w:pPr>
        <w:ind w:left="360"/>
        <w:rPr>
          <w:color w:val="000000"/>
        </w:rPr>
      </w:pPr>
      <w:r>
        <w:rPr>
          <w:b/>
          <w:color w:val="000000"/>
        </w:rPr>
        <w:tab/>
      </w:r>
      <w:r>
        <w:rPr>
          <w:b/>
          <w:color w:val="000000"/>
        </w:rPr>
        <w:tab/>
        <w:t>ebcdic</w:t>
      </w:r>
      <w:r>
        <w:rPr>
          <w:b/>
          <w:color w:val="000000"/>
        </w:rPr>
        <w:tab/>
      </w:r>
      <w:r>
        <w:rPr>
          <w:b/>
          <w:color w:val="000000"/>
        </w:rPr>
        <w:tab/>
      </w:r>
      <w:r>
        <w:rPr>
          <w:b/>
          <w:color w:val="000000"/>
        </w:rPr>
        <w:tab/>
      </w:r>
      <w:r>
        <w:rPr>
          <w:color w:val="000000"/>
        </w:rPr>
        <w:t>ASCII to EBCDIC.</w:t>
      </w:r>
    </w:p>
    <w:p w:rsidR="000B13B4" w:rsidRDefault="000B13B4">
      <w:pPr>
        <w:ind w:left="360"/>
        <w:rPr>
          <w:color w:val="000000"/>
        </w:rPr>
      </w:pPr>
      <w:r>
        <w:rPr>
          <w:b/>
          <w:color w:val="000000"/>
        </w:rPr>
        <w:tab/>
      </w:r>
      <w:r>
        <w:rPr>
          <w:b/>
          <w:color w:val="000000"/>
        </w:rPr>
        <w:tab/>
        <w:t>ibm</w:t>
      </w:r>
      <w:r>
        <w:rPr>
          <w:b/>
          <w:color w:val="000000"/>
        </w:rPr>
        <w:tab/>
      </w:r>
      <w:r>
        <w:rPr>
          <w:b/>
          <w:color w:val="000000"/>
        </w:rPr>
        <w:tab/>
      </w:r>
      <w:r>
        <w:rPr>
          <w:b/>
          <w:color w:val="000000"/>
        </w:rPr>
        <w:tab/>
      </w:r>
      <w:r>
        <w:rPr>
          <w:b/>
          <w:color w:val="000000"/>
        </w:rPr>
        <w:tab/>
      </w:r>
      <w:r>
        <w:rPr>
          <w:color w:val="000000"/>
        </w:rPr>
        <w:t>ASCII to EBCDIC with IBM conventions.</w:t>
      </w:r>
    </w:p>
    <w:p w:rsidR="000B13B4" w:rsidRDefault="000B13B4">
      <w:pPr>
        <w:ind w:left="360"/>
        <w:rPr>
          <w:color w:val="000000"/>
        </w:rPr>
      </w:pPr>
      <w:r>
        <w:rPr>
          <w:b/>
          <w:color w:val="000000"/>
        </w:rPr>
        <w:tab/>
      </w:r>
      <w:r>
        <w:rPr>
          <w:b/>
          <w:color w:val="000000"/>
        </w:rPr>
        <w:tab/>
        <w:t>block</w:t>
      </w:r>
      <w:r>
        <w:rPr>
          <w:b/>
          <w:color w:val="000000"/>
        </w:rPr>
        <w:tab/>
      </w:r>
      <w:r>
        <w:rPr>
          <w:b/>
          <w:color w:val="000000"/>
        </w:rPr>
        <w:tab/>
      </w:r>
      <w:r>
        <w:rPr>
          <w:b/>
          <w:color w:val="000000"/>
        </w:rPr>
        <w:tab/>
      </w:r>
      <w:r>
        <w:rPr>
          <w:color w:val="000000"/>
        </w:rPr>
        <w:t>Variable-length records (i.e., those terminated by a newline) to fixed-length records.</w:t>
      </w:r>
    </w:p>
    <w:p w:rsidR="000B13B4" w:rsidRDefault="000B13B4">
      <w:pPr>
        <w:ind w:left="360"/>
        <w:rPr>
          <w:color w:val="000000"/>
        </w:rPr>
      </w:pPr>
      <w:r>
        <w:rPr>
          <w:b/>
          <w:color w:val="000000"/>
        </w:rPr>
        <w:tab/>
      </w:r>
      <w:r>
        <w:rPr>
          <w:b/>
          <w:color w:val="000000"/>
        </w:rPr>
        <w:tab/>
        <w:t>unblock</w:t>
      </w:r>
      <w:r>
        <w:rPr>
          <w:b/>
          <w:color w:val="000000"/>
        </w:rPr>
        <w:tab/>
      </w:r>
      <w:r>
        <w:rPr>
          <w:b/>
          <w:color w:val="000000"/>
        </w:rPr>
        <w:tab/>
      </w:r>
      <w:r>
        <w:rPr>
          <w:color w:val="000000"/>
        </w:rPr>
        <w:t>Fixed-length records to variable-length.</w:t>
      </w:r>
    </w:p>
    <w:p w:rsidR="000B13B4" w:rsidRDefault="000B13B4">
      <w:pPr>
        <w:ind w:left="360"/>
        <w:rPr>
          <w:color w:val="000000"/>
        </w:rPr>
      </w:pPr>
      <w:r>
        <w:rPr>
          <w:b/>
          <w:color w:val="000000"/>
        </w:rPr>
        <w:tab/>
      </w:r>
      <w:r>
        <w:rPr>
          <w:b/>
          <w:color w:val="000000"/>
        </w:rPr>
        <w:tab/>
        <w:t>lcase</w:t>
      </w:r>
      <w:r>
        <w:rPr>
          <w:b/>
          <w:color w:val="000000"/>
        </w:rPr>
        <w:tab/>
      </w:r>
      <w:r>
        <w:rPr>
          <w:b/>
          <w:color w:val="000000"/>
        </w:rPr>
        <w:tab/>
      </w:r>
      <w:r>
        <w:rPr>
          <w:b/>
          <w:color w:val="000000"/>
        </w:rPr>
        <w:tab/>
      </w:r>
      <w:r>
        <w:rPr>
          <w:color w:val="000000"/>
        </w:rPr>
        <w:t>Uppercase to lowercase.</w:t>
      </w:r>
    </w:p>
    <w:p w:rsidR="000B13B4" w:rsidRDefault="000B13B4">
      <w:pPr>
        <w:ind w:left="360"/>
        <w:rPr>
          <w:color w:val="000000"/>
        </w:rPr>
      </w:pPr>
      <w:r>
        <w:rPr>
          <w:b/>
          <w:color w:val="000000"/>
        </w:rPr>
        <w:tab/>
      </w:r>
      <w:r>
        <w:rPr>
          <w:b/>
          <w:color w:val="000000"/>
        </w:rPr>
        <w:tab/>
        <w:t>ucase</w:t>
      </w:r>
      <w:r>
        <w:rPr>
          <w:b/>
          <w:color w:val="000000"/>
        </w:rPr>
        <w:tab/>
      </w:r>
      <w:r>
        <w:rPr>
          <w:b/>
          <w:color w:val="000000"/>
        </w:rPr>
        <w:tab/>
      </w:r>
      <w:r>
        <w:rPr>
          <w:b/>
          <w:color w:val="000000"/>
        </w:rPr>
        <w:tab/>
      </w:r>
      <w:r>
        <w:rPr>
          <w:color w:val="000000"/>
        </w:rPr>
        <w:t>Lowercase to uppercase.</w:t>
      </w:r>
    </w:p>
    <w:p w:rsidR="000B13B4" w:rsidRDefault="000B13B4">
      <w:pPr>
        <w:ind w:left="360"/>
        <w:rPr>
          <w:color w:val="000000"/>
        </w:rPr>
      </w:pPr>
      <w:r>
        <w:rPr>
          <w:b/>
          <w:color w:val="000000"/>
        </w:rPr>
        <w:tab/>
      </w:r>
      <w:r>
        <w:rPr>
          <w:b/>
          <w:color w:val="000000"/>
        </w:rPr>
        <w:tab/>
        <w:t>noerror</w:t>
      </w:r>
      <w:r>
        <w:rPr>
          <w:b/>
          <w:color w:val="000000"/>
        </w:rPr>
        <w:tab/>
      </w:r>
      <w:r>
        <w:rPr>
          <w:b/>
          <w:color w:val="000000"/>
        </w:rPr>
        <w:tab/>
      </w:r>
      <w:r>
        <w:rPr>
          <w:b/>
          <w:color w:val="000000"/>
        </w:rPr>
        <w:tab/>
      </w:r>
      <w:r>
        <w:rPr>
          <w:color w:val="000000"/>
        </w:rPr>
        <w:t>Continue processing after read errors.</w:t>
      </w:r>
    </w:p>
    <w:p w:rsidR="000B13B4" w:rsidRDefault="000B13B4">
      <w:pPr>
        <w:ind w:left="360"/>
        <w:rPr>
          <w:color w:val="000000"/>
        </w:rPr>
      </w:pPr>
      <w:r>
        <w:rPr>
          <w:b/>
          <w:color w:val="000000"/>
        </w:rPr>
        <w:tab/>
      </w:r>
      <w:r>
        <w:rPr>
          <w:b/>
          <w:color w:val="000000"/>
        </w:rPr>
        <w:tab/>
        <w:t>notrunc</w:t>
      </w:r>
      <w:r>
        <w:rPr>
          <w:b/>
          <w:color w:val="000000"/>
        </w:rPr>
        <w:tab/>
      </w:r>
      <w:r>
        <w:rPr>
          <w:b/>
          <w:color w:val="000000"/>
        </w:rPr>
        <w:tab/>
      </w:r>
      <w:r w:rsidR="00BE7E34">
        <w:rPr>
          <w:color w:val="000000"/>
        </w:rPr>
        <w:t>Don’t</w:t>
      </w:r>
      <w:r>
        <w:rPr>
          <w:color w:val="000000"/>
        </w:rPr>
        <w:t xml:space="preserve"> truncate output file.</w:t>
      </w:r>
    </w:p>
    <w:p w:rsidR="000B13B4" w:rsidRDefault="000B13B4">
      <w:pPr>
        <w:ind w:left="360"/>
        <w:rPr>
          <w:color w:val="000000"/>
        </w:rPr>
      </w:pPr>
      <w:r>
        <w:rPr>
          <w:b/>
          <w:color w:val="000000"/>
        </w:rPr>
        <w:tab/>
      </w:r>
      <w:r>
        <w:rPr>
          <w:b/>
          <w:color w:val="000000"/>
        </w:rPr>
        <w:tab/>
        <w:t>swab</w:t>
      </w:r>
      <w:r>
        <w:rPr>
          <w:b/>
          <w:color w:val="000000"/>
        </w:rPr>
        <w:tab/>
      </w:r>
      <w:r>
        <w:rPr>
          <w:b/>
          <w:color w:val="000000"/>
        </w:rPr>
        <w:tab/>
      </w:r>
      <w:r>
        <w:rPr>
          <w:b/>
          <w:color w:val="000000"/>
        </w:rPr>
        <w:tab/>
      </w:r>
      <w:r>
        <w:rPr>
          <w:color w:val="000000"/>
        </w:rPr>
        <w:t>Swap each pair of input bytes.</w:t>
      </w:r>
    </w:p>
    <w:p w:rsidR="000B13B4" w:rsidRDefault="000B13B4">
      <w:pPr>
        <w:ind w:left="360"/>
        <w:rPr>
          <w:color w:val="000000"/>
        </w:rPr>
      </w:pPr>
      <w:r>
        <w:rPr>
          <w:b/>
          <w:color w:val="000000"/>
        </w:rPr>
        <w:tab/>
      </w:r>
      <w:r>
        <w:rPr>
          <w:b/>
          <w:color w:val="000000"/>
        </w:rPr>
        <w:tab/>
        <w:t>sync</w:t>
      </w:r>
      <w:r>
        <w:rPr>
          <w:b/>
          <w:color w:val="000000"/>
        </w:rPr>
        <w:tab/>
      </w:r>
      <w:r>
        <w:rPr>
          <w:b/>
          <w:color w:val="000000"/>
        </w:rPr>
        <w:tab/>
      </w:r>
      <w:r>
        <w:rPr>
          <w:b/>
          <w:color w:val="000000"/>
        </w:rPr>
        <w:tab/>
      </w:r>
      <w:r>
        <w:rPr>
          <w:color w:val="000000"/>
        </w:rPr>
        <w:t xml:space="preserve">Pad input blocks to </w:t>
      </w:r>
      <w:r>
        <w:rPr>
          <w:b/>
          <w:color w:val="000000"/>
        </w:rPr>
        <w:t>ibs</w:t>
      </w:r>
      <w:r>
        <w:rPr>
          <w:color w:val="000000"/>
        </w:rPr>
        <w:t xml:space="preserve"> with trailing zeros.</w:t>
      </w:r>
    </w:p>
    <w:p w:rsidR="000B13B4" w:rsidRDefault="000B13B4">
      <w:pPr>
        <w:ind w:left="360"/>
        <w:rPr>
          <w:b/>
          <w:color w:val="000000"/>
        </w:rPr>
      </w:pPr>
    </w:p>
    <w:p w:rsidR="000B13B4" w:rsidRDefault="000B13B4">
      <w:pPr>
        <w:ind w:left="360"/>
        <w:rPr>
          <w:color w:val="000000"/>
        </w:rPr>
      </w:pPr>
      <w:r>
        <w:rPr>
          <w:b/>
          <w:color w:val="000000"/>
        </w:rPr>
        <w:tab/>
        <w:t>count=</w:t>
      </w:r>
      <w:r>
        <w:rPr>
          <w:i/>
          <w:color w:val="000000"/>
        </w:rPr>
        <w:t>n</w:t>
      </w:r>
      <w:r>
        <w:rPr>
          <w:i/>
          <w:color w:val="000000"/>
        </w:rPr>
        <w:tab/>
      </w:r>
      <w:r>
        <w:rPr>
          <w:i/>
          <w:color w:val="000000"/>
        </w:rPr>
        <w:tab/>
        <w:t>C</w:t>
      </w:r>
      <w:r>
        <w:rPr>
          <w:color w:val="000000"/>
        </w:rPr>
        <w:t xml:space="preserve">opy only </w:t>
      </w:r>
      <w:r>
        <w:rPr>
          <w:i/>
          <w:color w:val="000000"/>
        </w:rPr>
        <w:t>n</w:t>
      </w:r>
      <w:r>
        <w:rPr>
          <w:color w:val="000000"/>
        </w:rPr>
        <w:t xml:space="preserve"> input blocks.</w:t>
      </w:r>
    </w:p>
    <w:p w:rsidR="000B13B4" w:rsidRDefault="000B13B4">
      <w:pPr>
        <w:ind w:left="360"/>
        <w:rPr>
          <w:color w:val="000000"/>
        </w:rPr>
      </w:pPr>
      <w:r>
        <w:rPr>
          <w:b/>
          <w:color w:val="000000"/>
        </w:rPr>
        <w:tab/>
        <w:t>ibs=</w:t>
      </w:r>
      <w:r>
        <w:rPr>
          <w:i/>
          <w:color w:val="000000"/>
        </w:rPr>
        <w:t>n</w:t>
      </w:r>
      <w:r>
        <w:rPr>
          <w:i/>
          <w:color w:val="000000"/>
        </w:rPr>
        <w:tab/>
      </w:r>
      <w:r>
        <w:rPr>
          <w:i/>
          <w:color w:val="000000"/>
        </w:rPr>
        <w:tab/>
      </w:r>
      <w:r>
        <w:rPr>
          <w:i/>
          <w:color w:val="000000"/>
        </w:rPr>
        <w:tab/>
      </w:r>
      <w:r>
        <w:rPr>
          <w:color w:val="000000"/>
        </w:rPr>
        <w:t xml:space="preserve">Set input </w:t>
      </w:r>
      <w:r w:rsidR="00BE7E34">
        <w:rPr>
          <w:color w:val="000000"/>
        </w:rPr>
        <w:t>block size</w:t>
      </w:r>
      <w:r>
        <w:rPr>
          <w:color w:val="000000"/>
        </w:rPr>
        <w:t xml:space="preserve"> to </w:t>
      </w:r>
      <w:r>
        <w:rPr>
          <w:i/>
          <w:color w:val="000000"/>
        </w:rPr>
        <w:t>n</w:t>
      </w:r>
      <w:r>
        <w:rPr>
          <w:color w:val="000000"/>
        </w:rPr>
        <w:t xml:space="preserve"> bytes (default is 512).</w:t>
      </w:r>
    </w:p>
    <w:p w:rsidR="000B13B4" w:rsidRDefault="000B13B4">
      <w:pPr>
        <w:ind w:left="360"/>
        <w:rPr>
          <w:color w:val="000000"/>
        </w:rPr>
      </w:pPr>
      <w:r>
        <w:rPr>
          <w:b/>
          <w:color w:val="000000"/>
        </w:rPr>
        <w:tab/>
        <w:t>if=</w:t>
      </w:r>
      <w:r>
        <w:rPr>
          <w:i/>
          <w:color w:val="000000"/>
        </w:rPr>
        <w:t>file</w:t>
      </w:r>
      <w:r>
        <w:rPr>
          <w:i/>
          <w:color w:val="000000"/>
        </w:rPr>
        <w:tab/>
      </w:r>
      <w:r>
        <w:rPr>
          <w:i/>
          <w:color w:val="000000"/>
        </w:rPr>
        <w:tab/>
      </w:r>
      <w:r>
        <w:rPr>
          <w:i/>
          <w:color w:val="000000"/>
        </w:rPr>
        <w:tab/>
      </w:r>
      <w:r>
        <w:rPr>
          <w:color w:val="000000"/>
        </w:rPr>
        <w:t xml:space="preserve">Read input from </w:t>
      </w:r>
      <w:r>
        <w:rPr>
          <w:i/>
          <w:color w:val="000000"/>
        </w:rPr>
        <w:t>file</w:t>
      </w:r>
      <w:r>
        <w:rPr>
          <w:color w:val="000000"/>
        </w:rPr>
        <w:t xml:space="preserve"> (default is standard input).</w:t>
      </w:r>
    </w:p>
    <w:p w:rsidR="000B13B4" w:rsidRDefault="000B13B4">
      <w:pPr>
        <w:ind w:left="360"/>
        <w:rPr>
          <w:color w:val="000000"/>
        </w:rPr>
      </w:pPr>
      <w:r>
        <w:rPr>
          <w:b/>
          <w:color w:val="000000"/>
        </w:rPr>
        <w:tab/>
        <w:t>obs=</w:t>
      </w:r>
      <w:r>
        <w:rPr>
          <w:i/>
          <w:color w:val="000000"/>
        </w:rPr>
        <w:t>n</w:t>
      </w:r>
      <w:r>
        <w:rPr>
          <w:i/>
          <w:color w:val="000000"/>
        </w:rPr>
        <w:tab/>
      </w:r>
      <w:r>
        <w:rPr>
          <w:i/>
          <w:color w:val="000000"/>
        </w:rPr>
        <w:tab/>
      </w:r>
      <w:r>
        <w:rPr>
          <w:i/>
          <w:color w:val="000000"/>
        </w:rPr>
        <w:tab/>
      </w:r>
      <w:r>
        <w:rPr>
          <w:color w:val="000000"/>
        </w:rPr>
        <w:t xml:space="preserve">Set output </w:t>
      </w:r>
      <w:r w:rsidR="00BE7E34">
        <w:rPr>
          <w:color w:val="000000"/>
        </w:rPr>
        <w:t>block size</w:t>
      </w:r>
      <w:r>
        <w:rPr>
          <w:color w:val="000000"/>
        </w:rPr>
        <w:t xml:space="preserve"> to </w:t>
      </w:r>
      <w:r>
        <w:rPr>
          <w:i/>
          <w:color w:val="000000"/>
        </w:rPr>
        <w:t>n</w:t>
      </w:r>
      <w:r>
        <w:rPr>
          <w:color w:val="000000"/>
        </w:rPr>
        <w:t xml:space="preserve"> bytes (default is 512).</w:t>
      </w:r>
    </w:p>
    <w:p w:rsidR="000B13B4" w:rsidRDefault="000B13B4">
      <w:pPr>
        <w:ind w:left="360"/>
        <w:rPr>
          <w:color w:val="000000"/>
        </w:rPr>
      </w:pPr>
      <w:r>
        <w:rPr>
          <w:b/>
          <w:color w:val="000000"/>
        </w:rPr>
        <w:tab/>
        <w:t>of=</w:t>
      </w:r>
      <w:r>
        <w:rPr>
          <w:i/>
          <w:color w:val="000000"/>
        </w:rPr>
        <w:t>file</w:t>
      </w:r>
      <w:r>
        <w:rPr>
          <w:i/>
          <w:color w:val="000000"/>
        </w:rPr>
        <w:tab/>
      </w:r>
      <w:r>
        <w:rPr>
          <w:i/>
          <w:color w:val="000000"/>
        </w:rPr>
        <w:tab/>
      </w:r>
      <w:r>
        <w:rPr>
          <w:i/>
          <w:color w:val="000000"/>
        </w:rPr>
        <w:tab/>
      </w:r>
      <w:r>
        <w:rPr>
          <w:color w:val="000000"/>
        </w:rPr>
        <w:t xml:space="preserve">Write output to </w:t>
      </w:r>
      <w:r>
        <w:rPr>
          <w:i/>
          <w:color w:val="000000"/>
        </w:rPr>
        <w:t>file</w:t>
      </w:r>
      <w:r>
        <w:rPr>
          <w:color w:val="000000"/>
        </w:rPr>
        <w:t xml:space="preserve"> (default is standard output).</w:t>
      </w:r>
    </w:p>
    <w:p w:rsidR="000B13B4" w:rsidRDefault="000B13B4">
      <w:pPr>
        <w:ind w:left="360"/>
        <w:rPr>
          <w:color w:val="000000"/>
        </w:rPr>
      </w:pPr>
      <w:r>
        <w:rPr>
          <w:b/>
          <w:color w:val="000000"/>
        </w:rPr>
        <w:tab/>
        <w:t>seek=</w:t>
      </w:r>
      <w:r>
        <w:rPr>
          <w:i/>
          <w:color w:val="000000"/>
        </w:rPr>
        <w:t>n</w:t>
      </w:r>
      <w:r>
        <w:rPr>
          <w:i/>
          <w:color w:val="000000"/>
        </w:rPr>
        <w:tab/>
      </w:r>
      <w:r>
        <w:rPr>
          <w:i/>
          <w:color w:val="000000"/>
        </w:rPr>
        <w:tab/>
      </w:r>
      <w:r>
        <w:rPr>
          <w:i/>
          <w:color w:val="000000"/>
        </w:rPr>
        <w:tab/>
      </w:r>
      <w:r>
        <w:rPr>
          <w:color w:val="000000"/>
        </w:rPr>
        <w:t xml:space="preserve">Skip </w:t>
      </w:r>
      <w:r>
        <w:rPr>
          <w:i/>
          <w:color w:val="000000"/>
        </w:rPr>
        <w:t>n</w:t>
      </w:r>
      <w:r>
        <w:rPr>
          <w:color w:val="000000"/>
        </w:rPr>
        <w:t xml:space="preserve"> output-sized blocks from start of output file.</w:t>
      </w:r>
    </w:p>
    <w:p w:rsidR="000B13B4" w:rsidRDefault="000B13B4">
      <w:pPr>
        <w:ind w:left="360"/>
        <w:rPr>
          <w:color w:val="000000"/>
        </w:rPr>
      </w:pPr>
      <w:r>
        <w:rPr>
          <w:b/>
          <w:color w:val="000000"/>
        </w:rPr>
        <w:tab/>
        <w:t>skip=</w:t>
      </w:r>
      <w:r>
        <w:rPr>
          <w:i/>
          <w:color w:val="000000"/>
        </w:rPr>
        <w:t>n</w:t>
      </w:r>
      <w:r>
        <w:rPr>
          <w:i/>
          <w:color w:val="000000"/>
        </w:rPr>
        <w:tab/>
      </w:r>
      <w:r>
        <w:rPr>
          <w:i/>
          <w:color w:val="000000"/>
        </w:rPr>
        <w:tab/>
      </w:r>
      <w:r>
        <w:rPr>
          <w:i/>
          <w:color w:val="000000"/>
        </w:rPr>
        <w:tab/>
      </w:r>
      <w:r>
        <w:rPr>
          <w:color w:val="000000"/>
        </w:rPr>
        <w:t xml:space="preserve">Skip </w:t>
      </w:r>
      <w:r>
        <w:rPr>
          <w:i/>
          <w:color w:val="000000"/>
        </w:rPr>
        <w:t>n</w:t>
      </w:r>
      <w:r>
        <w:rPr>
          <w:color w:val="000000"/>
        </w:rPr>
        <w:t xml:space="preserve"> input-sized blocks from start of input file.</w:t>
      </w:r>
    </w:p>
    <w:p w:rsidR="000B13B4" w:rsidRDefault="000B13B4">
      <w:pPr>
        <w:ind w:left="360"/>
        <w:rPr>
          <w:color w:val="000000"/>
        </w:rPr>
      </w:pPr>
    </w:p>
    <w:p w:rsidR="000B13B4" w:rsidRDefault="000B13B4">
      <w:pPr>
        <w:ind w:left="360"/>
        <w:rPr>
          <w:color w:val="000000"/>
        </w:rPr>
      </w:pPr>
      <w:r>
        <w:rPr>
          <w:color w:val="000000"/>
        </w:rPr>
        <w:tab/>
        <w:t>You can multiply size values (</w:t>
      </w:r>
      <w:r>
        <w:rPr>
          <w:i/>
          <w:color w:val="000000"/>
        </w:rPr>
        <w:t>n</w:t>
      </w:r>
      <w:r>
        <w:rPr>
          <w:color w:val="000000"/>
        </w:rPr>
        <w:t xml:space="preserve">) by a factor of 1024, 512, or 2 by appending the letter </w:t>
      </w:r>
      <w:r>
        <w:rPr>
          <w:b/>
          <w:color w:val="000000"/>
        </w:rPr>
        <w:t>k</w:t>
      </w:r>
      <w:r>
        <w:rPr>
          <w:color w:val="000000"/>
        </w:rPr>
        <w:t xml:space="preserve">, </w:t>
      </w:r>
      <w:r>
        <w:rPr>
          <w:b/>
          <w:color w:val="000000"/>
        </w:rPr>
        <w:t>b</w:t>
      </w:r>
      <w:r>
        <w:rPr>
          <w:color w:val="000000"/>
        </w:rPr>
        <w:t xml:space="preserve">, or </w:t>
      </w:r>
      <w:r>
        <w:rPr>
          <w:b/>
          <w:color w:val="000000"/>
        </w:rPr>
        <w:t>w</w:t>
      </w:r>
      <w:r>
        <w:rPr>
          <w:color w:val="000000"/>
        </w:rPr>
        <w:t xml:space="preserve">, </w:t>
      </w:r>
      <w:r>
        <w:rPr>
          <w:color w:val="000000"/>
        </w:rPr>
        <w:tab/>
      </w:r>
      <w:r>
        <w:rPr>
          <w:color w:val="000000"/>
        </w:rPr>
        <w:tab/>
        <w:t xml:space="preserve">respectively. You can use the letter </w:t>
      </w:r>
      <w:r>
        <w:rPr>
          <w:b/>
          <w:color w:val="000000"/>
        </w:rPr>
        <w:t>x</w:t>
      </w:r>
      <w:r>
        <w:rPr>
          <w:color w:val="000000"/>
        </w:rPr>
        <w:t xml:space="preserve"> as a multiplication operator between two numbers.</w:t>
      </w:r>
    </w:p>
    <w:p w:rsidR="000B13B4" w:rsidRDefault="000B13B4">
      <w:pPr>
        <w:ind w:left="360"/>
        <w:rPr>
          <w:b/>
          <w:color w:val="000000"/>
        </w:rPr>
      </w:pPr>
    </w:p>
    <w:p w:rsidR="000B13B4" w:rsidRDefault="000B13B4">
      <w:pPr>
        <w:ind w:left="360"/>
        <w:rPr>
          <w:b/>
          <w:color w:val="000000"/>
        </w:rPr>
      </w:pPr>
      <w:r>
        <w:rPr>
          <w:b/>
          <w:color w:val="000000"/>
        </w:rPr>
        <w:tab/>
        <w:t>Examples</w:t>
      </w:r>
    </w:p>
    <w:p w:rsidR="000B13B4" w:rsidRDefault="000B13B4">
      <w:pPr>
        <w:ind w:left="360"/>
        <w:rPr>
          <w:color w:val="000000"/>
        </w:rPr>
      </w:pPr>
      <w:r>
        <w:rPr>
          <w:color w:val="000000"/>
        </w:rPr>
        <w:tab/>
      </w:r>
      <w:r>
        <w:rPr>
          <w:color w:val="000000"/>
        </w:rPr>
        <w:tab/>
        <w:t xml:space="preserve">Convert an input file to all lowercase: </w:t>
      </w:r>
    </w:p>
    <w:p w:rsidR="000B13B4" w:rsidRDefault="000B13B4">
      <w:pPr>
        <w:ind w:left="360"/>
        <w:rPr>
          <w:b/>
          <w:color w:val="000000"/>
        </w:rPr>
      </w:pPr>
      <w:r>
        <w:rPr>
          <w:b/>
          <w:color w:val="000000"/>
        </w:rPr>
        <w:tab/>
      </w:r>
      <w:r>
        <w:rPr>
          <w:b/>
          <w:color w:val="000000"/>
        </w:rPr>
        <w:tab/>
      </w:r>
      <w:r>
        <w:rPr>
          <w:b/>
          <w:color w:val="000000"/>
        </w:rPr>
        <w:tab/>
      </w:r>
      <w:r>
        <w:rPr>
          <w:b/>
          <w:color w:val="000000"/>
        </w:rPr>
        <w:tab/>
      </w:r>
      <w:r>
        <w:rPr>
          <w:b/>
          <w:color w:val="000000"/>
        </w:rPr>
        <w:tab/>
        <w:t>dd if=caps_file of=small_file conv=lcase</w:t>
      </w:r>
    </w:p>
    <w:p w:rsidR="000B13B4" w:rsidRDefault="000B13B4">
      <w:pPr>
        <w:ind w:left="360"/>
        <w:rPr>
          <w:color w:val="000000"/>
        </w:rPr>
      </w:pPr>
      <w:r>
        <w:rPr>
          <w:color w:val="000000"/>
        </w:rPr>
        <w:tab/>
      </w:r>
      <w:r>
        <w:rPr>
          <w:color w:val="000000"/>
        </w:rPr>
        <w:tab/>
        <w:t xml:space="preserve">Retrieve variable-length data; write it as fixed-length to </w:t>
      </w:r>
      <w:r>
        <w:rPr>
          <w:b/>
          <w:color w:val="000000"/>
        </w:rPr>
        <w:t>out</w:t>
      </w:r>
      <w:r>
        <w:rPr>
          <w:color w:val="000000"/>
        </w:rPr>
        <w:t xml:space="preserve">: </w:t>
      </w:r>
    </w:p>
    <w:p w:rsidR="000B13B4" w:rsidRDefault="000B13B4">
      <w:pPr>
        <w:ind w:left="360"/>
        <w:rPr>
          <w:b/>
          <w:color w:val="000000"/>
        </w:rPr>
      </w:pPr>
      <w:r>
        <w:rPr>
          <w:i/>
          <w:color w:val="000000"/>
        </w:rPr>
        <w:tab/>
      </w:r>
      <w:r>
        <w:rPr>
          <w:i/>
          <w:color w:val="000000"/>
        </w:rPr>
        <w:tab/>
      </w:r>
      <w:r>
        <w:rPr>
          <w:i/>
          <w:color w:val="000000"/>
        </w:rPr>
        <w:tab/>
      </w:r>
      <w:r>
        <w:rPr>
          <w:i/>
          <w:color w:val="000000"/>
        </w:rPr>
        <w:tab/>
      </w:r>
      <w:r>
        <w:rPr>
          <w:i/>
          <w:color w:val="000000"/>
        </w:rPr>
        <w:tab/>
        <w:t>data_retrieval_cmd</w:t>
      </w:r>
      <w:r>
        <w:rPr>
          <w:color w:val="000000"/>
        </w:rPr>
        <w:t xml:space="preserve"> </w:t>
      </w:r>
      <w:r>
        <w:rPr>
          <w:b/>
          <w:color w:val="000000"/>
        </w:rPr>
        <w:t>| dd of=out conv=sync,blockÂ </w:t>
      </w:r>
      <w:r>
        <w:br w:type="page"/>
      </w:r>
      <w:r>
        <w:rPr>
          <w:b/>
          <w:color w:val="000000"/>
          <w:sz w:val="36"/>
        </w:rPr>
        <w:lastRenderedPageBreak/>
        <w:t>df</w:t>
      </w:r>
      <w:r>
        <w:rPr>
          <w:color w:val="000000"/>
        </w:rPr>
        <w:t xml:space="preserve"> [</w:t>
      </w:r>
      <w:r>
        <w:rPr>
          <w:i/>
          <w:color w:val="000000"/>
        </w:rPr>
        <w:t>options</w:t>
      </w:r>
      <w:r>
        <w:rPr>
          <w:color w:val="000000"/>
        </w:rPr>
        <w:t>] [</w:t>
      </w:r>
      <w:r>
        <w:rPr>
          <w:i/>
          <w:color w:val="000000"/>
        </w:rPr>
        <w:t>name</w:t>
      </w:r>
      <w:r>
        <w:rPr>
          <w:color w:val="000000"/>
        </w:rPr>
        <w:t>]</w:t>
      </w:r>
    </w:p>
    <w:p w:rsidR="000B13B4" w:rsidRDefault="000B13B4">
      <w:pPr>
        <w:ind w:left="360"/>
        <w:rPr>
          <w:color w:val="000000"/>
        </w:rPr>
      </w:pPr>
    </w:p>
    <w:p w:rsidR="000B13B4" w:rsidRDefault="000B13B4">
      <w:pPr>
        <w:ind w:left="360"/>
        <w:rPr>
          <w:color w:val="000000"/>
        </w:rPr>
      </w:pPr>
      <w:r>
        <w:rPr>
          <w:color w:val="000000"/>
        </w:rPr>
        <w:t xml:space="preserve">Report the amount of free disk space available on all mounted filesystems or on the given </w:t>
      </w:r>
      <w:r>
        <w:rPr>
          <w:i/>
          <w:color w:val="000000"/>
        </w:rPr>
        <w:t>name</w:t>
      </w:r>
      <w:r>
        <w:rPr>
          <w:color w:val="000000"/>
        </w:rPr>
        <w:t>. (</w:t>
      </w:r>
      <w:r>
        <w:rPr>
          <w:b/>
          <w:color w:val="000000"/>
        </w:rPr>
        <w:t>df</w:t>
      </w:r>
      <w:r>
        <w:rPr>
          <w:color w:val="000000"/>
        </w:rPr>
        <w:t xml:space="preserve"> cannot report on unmounted filesystems.) Disk space is shown in 1KB blocks (default) or 512-byte blocks (if the environment variable POSIXLY_CORRECT is set). </w:t>
      </w:r>
      <w:r>
        <w:rPr>
          <w:i/>
          <w:color w:val="000000"/>
        </w:rPr>
        <w:t>name</w:t>
      </w:r>
      <w:r>
        <w:rPr>
          <w:color w:val="000000"/>
        </w:rPr>
        <w:t xml:space="preserve"> can be a device name (e.g., </w:t>
      </w:r>
      <w:r>
        <w:rPr>
          <w:i/>
          <w:color w:val="000000"/>
        </w:rPr>
        <w:t>/dev/hd*</w:t>
      </w:r>
      <w:r>
        <w:rPr>
          <w:color w:val="000000"/>
        </w:rPr>
        <w:t xml:space="preserve">), the directory name of a mounting point (e.g., </w:t>
      </w:r>
      <w:r>
        <w:rPr>
          <w:i/>
          <w:color w:val="000000"/>
        </w:rPr>
        <w:t>/usr</w:t>
      </w:r>
      <w:r>
        <w:rPr>
          <w:color w:val="000000"/>
        </w:rPr>
        <w:t xml:space="preserve">), or a directory name (in which case </w:t>
      </w:r>
      <w:r>
        <w:rPr>
          <w:b/>
          <w:color w:val="000000"/>
        </w:rPr>
        <w:t>df</w:t>
      </w:r>
      <w:r>
        <w:rPr>
          <w:color w:val="000000"/>
        </w:rPr>
        <w:t xml:space="preserve"> reports on the entire filesystem in which that directory is mounted). </w:t>
      </w:r>
    </w:p>
    <w:p w:rsidR="000B13B4" w:rsidRDefault="000B13B4">
      <w:pPr>
        <w:ind w:left="360"/>
        <w:rPr>
          <w:b/>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-a</w:t>
      </w:r>
      <w:r>
        <w:rPr>
          <w:color w:val="000000"/>
        </w:rPr>
        <w:t xml:space="preserve">, </w:t>
      </w:r>
      <w:r>
        <w:rPr>
          <w:b/>
          <w:color w:val="000000"/>
        </w:rPr>
        <w:t>-</w:t>
      </w:r>
      <w:r>
        <w:rPr>
          <w:b/>
          <w:color w:val="000000"/>
          <w:sz w:val="4"/>
        </w:rPr>
        <w:t xml:space="preserve">  </w:t>
      </w:r>
      <w:r>
        <w:rPr>
          <w:b/>
          <w:color w:val="000000"/>
        </w:rPr>
        <w:t>-all</w:t>
      </w:r>
      <w:r>
        <w:rPr>
          <w:b/>
          <w:color w:val="000000"/>
        </w:rPr>
        <w:tab/>
      </w:r>
      <w:r>
        <w:rPr>
          <w:b/>
          <w:color w:val="000000"/>
        </w:rPr>
        <w:tab/>
      </w:r>
      <w:r>
        <w:rPr>
          <w:b/>
          <w:color w:val="000000"/>
        </w:rPr>
        <w:tab/>
      </w:r>
      <w:r>
        <w:rPr>
          <w:b/>
          <w:color w:val="000000"/>
        </w:rPr>
        <w:tab/>
      </w:r>
      <w:r>
        <w:rPr>
          <w:b/>
          <w:color w:val="000000"/>
        </w:rPr>
        <w:tab/>
      </w:r>
      <w:r>
        <w:rPr>
          <w:color w:val="000000"/>
        </w:rPr>
        <w:t>Include empty filesystems (those with 0 blocks).</w:t>
      </w:r>
    </w:p>
    <w:p w:rsidR="000B13B4" w:rsidRDefault="000B13B4">
      <w:pPr>
        <w:ind w:left="360"/>
        <w:rPr>
          <w:color w:val="000000"/>
        </w:rPr>
      </w:pPr>
      <w:r>
        <w:rPr>
          <w:b/>
          <w:color w:val="000000"/>
        </w:rPr>
        <w:tab/>
      </w:r>
      <w:r w:rsidR="008A13A0">
        <w:rPr>
          <w:b/>
          <w:color w:val="000000"/>
        </w:rPr>
        <w:t>-</w:t>
      </w:r>
      <w:r w:rsidR="008A13A0" w:rsidRPr="008A13A0">
        <w:rPr>
          <w:b/>
          <w:color w:val="000000"/>
          <w:sz w:val="4"/>
          <w:szCs w:val="4"/>
        </w:rPr>
        <w:t xml:space="preserve"> </w:t>
      </w:r>
      <w:r w:rsidR="008A13A0">
        <w:rPr>
          <w:b/>
          <w:color w:val="000000"/>
        </w:rPr>
        <w:t>-</w:t>
      </w:r>
      <w:r>
        <w:rPr>
          <w:b/>
          <w:color w:val="000000"/>
        </w:rPr>
        <w:t>block-size=</w:t>
      </w:r>
      <w:r>
        <w:rPr>
          <w:i/>
          <w:color w:val="000000"/>
        </w:rPr>
        <w:t>n</w:t>
      </w:r>
      <w:r>
        <w:rPr>
          <w:i/>
          <w:color w:val="000000"/>
        </w:rPr>
        <w:tab/>
      </w:r>
      <w:r>
        <w:rPr>
          <w:color w:val="000000"/>
        </w:rPr>
        <w:tab/>
      </w:r>
      <w:r>
        <w:rPr>
          <w:color w:val="000000"/>
        </w:rPr>
        <w:tab/>
        <w:t xml:space="preserve">Show space as </w:t>
      </w:r>
      <w:r>
        <w:rPr>
          <w:i/>
          <w:color w:val="000000"/>
        </w:rPr>
        <w:t>n</w:t>
      </w:r>
      <w:r>
        <w:rPr>
          <w:color w:val="000000"/>
        </w:rPr>
        <w:t>-byte blocks.</w:t>
      </w:r>
    </w:p>
    <w:p w:rsidR="000B13B4" w:rsidRDefault="000B13B4">
      <w:pPr>
        <w:ind w:left="360"/>
        <w:rPr>
          <w:color w:val="000000"/>
        </w:rPr>
      </w:pPr>
      <w:r>
        <w:rPr>
          <w:b/>
          <w:color w:val="000000"/>
        </w:rPr>
        <w:tab/>
        <w:t>-h</w:t>
      </w:r>
      <w:r>
        <w:rPr>
          <w:color w:val="000000"/>
        </w:rPr>
        <w:t xml:space="preserve">, </w:t>
      </w:r>
      <w:r>
        <w:rPr>
          <w:b/>
          <w:color w:val="000000"/>
        </w:rPr>
        <w:t>-</w:t>
      </w:r>
      <w:r w:rsidR="008A13A0" w:rsidRPr="008A13A0">
        <w:rPr>
          <w:b/>
          <w:color w:val="000000"/>
          <w:sz w:val="4"/>
          <w:szCs w:val="4"/>
        </w:rPr>
        <w:t xml:space="preserve"> </w:t>
      </w:r>
      <w:r>
        <w:rPr>
          <w:b/>
          <w:color w:val="000000"/>
        </w:rPr>
        <w:t>-human-readable</w:t>
      </w:r>
      <w:r>
        <w:rPr>
          <w:b/>
          <w:color w:val="000000"/>
        </w:rPr>
        <w:tab/>
      </w:r>
      <w:r>
        <w:rPr>
          <w:color w:val="000000"/>
        </w:rPr>
        <w:t>Print sizes in a format friendly to human readers (e.g., 1.9G instead of 1967156).</w:t>
      </w:r>
    </w:p>
    <w:p w:rsidR="000B13B4" w:rsidRDefault="000B13B4">
      <w:pPr>
        <w:ind w:left="360"/>
        <w:rPr>
          <w:color w:val="000000"/>
        </w:rPr>
      </w:pPr>
      <w:r>
        <w:rPr>
          <w:b/>
          <w:color w:val="000000"/>
        </w:rPr>
        <w:tab/>
        <w:t>-H</w:t>
      </w:r>
      <w:r>
        <w:rPr>
          <w:color w:val="000000"/>
        </w:rPr>
        <w:t xml:space="preserve">, </w:t>
      </w:r>
      <w:r>
        <w:rPr>
          <w:b/>
          <w:color w:val="000000"/>
        </w:rPr>
        <w:t>-</w:t>
      </w:r>
      <w:r>
        <w:rPr>
          <w:b/>
          <w:color w:val="000000"/>
          <w:sz w:val="4"/>
        </w:rPr>
        <w:t xml:space="preserve">  </w:t>
      </w:r>
      <w:r>
        <w:rPr>
          <w:b/>
          <w:color w:val="000000"/>
        </w:rPr>
        <w:t>-si</w:t>
      </w:r>
      <w:r>
        <w:rPr>
          <w:b/>
          <w:color w:val="000000"/>
        </w:rPr>
        <w:tab/>
      </w:r>
      <w:r>
        <w:rPr>
          <w:b/>
          <w:color w:val="000000"/>
        </w:rPr>
        <w:tab/>
      </w:r>
      <w:r>
        <w:rPr>
          <w:b/>
          <w:color w:val="000000"/>
        </w:rPr>
        <w:tab/>
      </w:r>
      <w:r>
        <w:rPr>
          <w:b/>
          <w:color w:val="000000"/>
        </w:rPr>
        <w:tab/>
      </w:r>
      <w:r>
        <w:rPr>
          <w:b/>
          <w:color w:val="000000"/>
        </w:rPr>
        <w:tab/>
      </w:r>
      <w:r>
        <w:rPr>
          <w:color w:val="000000"/>
        </w:rPr>
        <w:t xml:space="preserve">Like </w:t>
      </w:r>
      <w:r>
        <w:rPr>
          <w:b/>
          <w:color w:val="000000"/>
        </w:rPr>
        <w:t>-h</w:t>
      </w:r>
      <w:r>
        <w:rPr>
          <w:color w:val="000000"/>
        </w:rPr>
        <w:t>, but show as power of 1000 rather than 1024.</w:t>
      </w:r>
    </w:p>
    <w:p w:rsidR="000B13B4" w:rsidRDefault="000B13B4">
      <w:pPr>
        <w:ind w:left="360"/>
        <w:rPr>
          <w:color w:val="000000"/>
        </w:rPr>
      </w:pPr>
      <w:r>
        <w:rPr>
          <w:b/>
          <w:color w:val="000000"/>
        </w:rPr>
        <w:tab/>
        <w:t>-i</w:t>
      </w:r>
      <w:r>
        <w:rPr>
          <w:color w:val="000000"/>
        </w:rPr>
        <w:t xml:space="preserve">, </w:t>
      </w:r>
      <w:r>
        <w:rPr>
          <w:b/>
          <w:color w:val="000000"/>
        </w:rPr>
        <w:t>-</w:t>
      </w:r>
      <w:r>
        <w:rPr>
          <w:b/>
          <w:color w:val="000000"/>
          <w:sz w:val="4"/>
        </w:rPr>
        <w:t xml:space="preserve">  </w:t>
      </w:r>
      <w:r>
        <w:rPr>
          <w:b/>
          <w:color w:val="000000"/>
        </w:rPr>
        <w:t>-inodes</w:t>
      </w:r>
      <w:r>
        <w:rPr>
          <w:b/>
          <w:color w:val="000000"/>
        </w:rPr>
        <w:tab/>
      </w:r>
      <w:r>
        <w:rPr>
          <w:b/>
          <w:color w:val="000000"/>
        </w:rPr>
        <w:tab/>
      </w:r>
      <w:r>
        <w:rPr>
          <w:b/>
          <w:color w:val="000000"/>
        </w:rPr>
        <w:tab/>
      </w:r>
      <w:r>
        <w:rPr>
          <w:b/>
          <w:color w:val="000000"/>
        </w:rPr>
        <w:tab/>
      </w:r>
      <w:r>
        <w:rPr>
          <w:color w:val="000000"/>
        </w:rPr>
        <w:t>Report free, used, and percent-used inodes.</w:t>
      </w:r>
    </w:p>
    <w:p w:rsidR="000B13B4" w:rsidRDefault="000B13B4">
      <w:pPr>
        <w:ind w:left="360"/>
        <w:rPr>
          <w:color w:val="000000"/>
        </w:rPr>
      </w:pPr>
      <w:r>
        <w:rPr>
          <w:b/>
          <w:color w:val="000000"/>
        </w:rPr>
        <w:tab/>
        <w:t>-k</w:t>
      </w:r>
      <w:r>
        <w:rPr>
          <w:color w:val="000000"/>
        </w:rPr>
        <w:t xml:space="preserve">, </w:t>
      </w:r>
      <w:r>
        <w:rPr>
          <w:b/>
          <w:color w:val="000000"/>
        </w:rPr>
        <w:t>-</w:t>
      </w:r>
      <w:r>
        <w:rPr>
          <w:b/>
          <w:color w:val="000000"/>
          <w:sz w:val="4"/>
        </w:rPr>
        <w:t xml:space="preserve">  </w:t>
      </w:r>
      <w:r>
        <w:rPr>
          <w:b/>
          <w:color w:val="000000"/>
        </w:rPr>
        <w:t>-kilobytes</w:t>
      </w:r>
      <w:r>
        <w:rPr>
          <w:b/>
          <w:color w:val="000000"/>
        </w:rPr>
        <w:tab/>
      </w:r>
      <w:r>
        <w:rPr>
          <w:b/>
          <w:color w:val="000000"/>
        </w:rPr>
        <w:tab/>
      </w:r>
      <w:r>
        <w:rPr>
          <w:b/>
          <w:color w:val="000000"/>
        </w:rPr>
        <w:tab/>
      </w:r>
      <w:r>
        <w:rPr>
          <w:color w:val="000000"/>
        </w:rPr>
        <w:t>Print sizes in kilobytes.</w:t>
      </w:r>
    </w:p>
    <w:p w:rsidR="000B13B4" w:rsidRDefault="000B13B4">
      <w:pPr>
        <w:ind w:left="360"/>
        <w:rPr>
          <w:color w:val="000000"/>
        </w:rPr>
      </w:pPr>
      <w:r>
        <w:rPr>
          <w:b/>
          <w:color w:val="000000"/>
        </w:rPr>
        <w:tab/>
        <w:t>-l</w:t>
      </w:r>
      <w:r>
        <w:rPr>
          <w:color w:val="000000"/>
        </w:rPr>
        <w:t xml:space="preserve">, </w:t>
      </w:r>
      <w:r>
        <w:rPr>
          <w:b/>
          <w:color w:val="000000"/>
        </w:rPr>
        <w:t>-</w:t>
      </w:r>
      <w:r>
        <w:rPr>
          <w:b/>
          <w:color w:val="000000"/>
          <w:sz w:val="4"/>
        </w:rPr>
        <w:t xml:space="preserve">  </w:t>
      </w:r>
      <w:r>
        <w:rPr>
          <w:b/>
          <w:color w:val="000000"/>
        </w:rPr>
        <w:t>-local</w:t>
      </w:r>
      <w:r>
        <w:rPr>
          <w:b/>
          <w:color w:val="000000"/>
        </w:rPr>
        <w:tab/>
      </w:r>
      <w:r>
        <w:rPr>
          <w:b/>
          <w:color w:val="000000"/>
        </w:rPr>
        <w:tab/>
      </w:r>
      <w:r>
        <w:rPr>
          <w:b/>
          <w:color w:val="000000"/>
        </w:rPr>
        <w:tab/>
      </w:r>
      <w:r>
        <w:rPr>
          <w:b/>
          <w:color w:val="000000"/>
        </w:rPr>
        <w:tab/>
      </w:r>
      <w:r>
        <w:rPr>
          <w:color w:val="000000"/>
        </w:rPr>
        <w:t>Show local filesystems only.</w:t>
      </w:r>
    </w:p>
    <w:p w:rsidR="000B13B4" w:rsidRDefault="000B13B4">
      <w:pPr>
        <w:ind w:left="360"/>
        <w:rPr>
          <w:color w:val="000000"/>
        </w:rPr>
      </w:pPr>
      <w:r>
        <w:rPr>
          <w:b/>
          <w:color w:val="000000"/>
        </w:rPr>
        <w:tab/>
        <w:t>-m</w:t>
      </w:r>
      <w:r>
        <w:rPr>
          <w:color w:val="000000"/>
        </w:rPr>
        <w:t xml:space="preserve">, </w:t>
      </w:r>
      <w:r w:rsidR="008A13A0">
        <w:rPr>
          <w:b/>
          <w:color w:val="000000"/>
        </w:rPr>
        <w:t>-</w:t>
      </w:r>
      <w:r w:rsidR="008A13A0" w:rsidRPr="008A13A0">
        <w:rPr>
          <w:b/>
          <w:color w:val="000000"/>
          <w:sz w:val="4"/>
          <w:szCs w:val="4"/>
        </w:rPr>
        <w:t xml:space="preserve"> </w:t>
      </w:r>
      <w:r w:rsidR="008A13A0">
        <w:rPr>
          <w:b/>
          <w:color w:val="000000"/>
        </w:rPr>
        <w:t>-</w:t>
      </w:r>
      <w:r>
        <w:rPr>
          <w:b/>
          <w:color w:val="000000"/>
        </w:rPr>
        <w:t>megabytes</w:t>
      </w:r>
      <w:r>
        <w:rPr>
          <w:b/>
          <w:color w:val="000000"/>
        </w:rPr>
        <w:tab/>
      </w:r>
      <w:r>
        <w:rPr>
          <w:b/>
          <w:color w:val="000000"/>
        </w:rPr>
        <w:tab/>
      </w:r>
      <w:r>
        <w:rPr>
          <w:color w:val="000000"/>
        </w:rPr>
        <w:t>Print sizes in megabytes.</w:t>
      </w:r>
    </w:p>
    <w:p w:rsidR="000B13B4" w:rsidRDefault="008A13A0">
      <w:pPr>
        <w:ind w:left="2880" w:hanging="2160"/>
        <w:rPr>
          <w:color w:val="000000"/>
        </w:rPr>
      </w:pPr>
      <w:r>
        <w:rPr>
          <w:b/>
          <w:color w:val="000000"/>
        </w:rPr>
        <w:t>-</w:t>
      </w:r>
      <w:r w:rsidRPr="008A13A0">
        <w:rPr>
          <w:b/>
          <w:color w:val="000000"/>
          <w:sz w:val="4"/>
          <w:szCs w:val="4"/>
        </w:rPr>
        <w:t xml:space="preserve"> </w:t>
      </w:r>
      <w:r>
        <w:rPr>
          <w:b/>
          <w:color w:val="000000"/>
        </w:rPr>
        <w:t>-</w:t>
      </w:r>
      <w:r w:rsidR="000B13B4">
        <w:rPr>
          <w:b/>
          <w:color w:val="000000"/>
        </w:rPr>
        <w:t>no-sync</w:t>
      </w:r>
      <w:r w:rsidR="000B13B4">
        <w:rPr>
          <w:b/>
          <w:color w:val="000000"/>
        </w:rPr>
        <w:tab/>
      </w:r>
      <w:r w:rsidR="000B13B4">
        <w:rPr>
          <w:color w:val="000000"/>
        </w:rPr>
        <w:t xml:space="preserve">Show results without invoking </w:t>
      </w:r>
      <w:r w:rsidR="000B13B4">
        <w:rPr>
          <w:b/>
          <w:color w:val="000000"/>
        </w:rPr>
        <w:t>sync</w:t>
      </w:r>
      <w:r w:rsidR="000B13B4">
        <w:rPr>
          <w:color w:val="000000"/>
        </w:rPr>
        <w:t xml:space="preserve"> first (i.e., without flushing the buffers). This is the default.</w:t>
      </w:r>
    </w:p>
    <w:p w:rsidR="000B13B4" w:rsidRDefault="000B13B4">
      <w:pPr>
        <w:ind w:left="360"/>
        <w:rPr>
          <w:color w:val="000000"/>
        </w:rPr>
      </w:pPr>
      <w:r>
        <w:rPr>
          <w:b/>
          <w:color w:val="000000"/>
        </w:rPr>
        <w:tab/>
        <w:t>-P</w:t>
      </w:r>
      <w:r>
        <w:rPr>
          <w:color w:val="000000"/>
        </w:rPr>
        <w:t xml:space="preserve">, </w:t>
      </w:r>
      <w:r>
        <w:rPr>
          <w:b/>
          <w:color w:val="000000"/>
        </w:rPr>
        <w:t>-</w:t>
      </w:r>
      <w:r>
        <w:rPr>
          <w:b/>
          <w:color w:val="000000"/>
          <w:sz w:val="4"/>
        </w:rPr>
        <w:t xml:space="preserve">  </w:t>
      </w:r>
      <w:r>
        <w:rPr>
          <w:b/>
          <w:color w:val="000000"/>
        </w:rPr>
        <w:t>-portability</w:t>
      </w:r>
      <w:r>
        <w:rPr>
          <w:b/>
          <w:color w:val="000000"/>
        </w:rPr>
        <w:tab/>
      </w:r>
      <w:r>
        <w:rPr>
          <w:b/>
          <w:color w:val="000000"/>
        </w:rPr>
        <w:tab/>
      </w:r>
      <w:r>
        <w:rPr>
          <w:b/>
          <w:color w:val="000000"/>
        </w:rPr>
        <w:tab/>
      </w:r>
      <w:r>
        <w:rPr>
          <w:color w:val="000000"/>
        </w:rPr>
        <w:t xml:space="preserve">Use POSIX output format (i.e., print information about each filesystem on exactly </w:t>
      </w:r>
    </w:p>
    <w:p w:rsidR="000B13B4" w:rsidRDefault="000B13B4">
      <w:pPr>
        <w:ind w:left="360"/>
        <w:rPr>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color w:val="000000"/>
        </w:rPr>
        <w:t>one line).</w:t>
      </w:r>
    </w:p>
    <w:p w:rsidR="000B13B4" w:rsidRDefault="000B13B4">
      <w:pPr>
        <w:ind w:left="360"/>
        <w:rPr>
          <w:color w:val="000000"/>
        </w:rPr>
      </w:pPr>
      <w:r>
        <w:rPr>
          <w:b/>
          <w:color w:val="000000"/>
        </w:rPr>
        <w:tab/>
      </w:r>
      <w:r w:rsidR="00D65B49">
        <w:rPr>
          <w:b/>
          <w:color w:val="000000"/>
        </w:rPr>
        <w:t>-</w:t>
      </w:r>
      <w:r w:rsidR="00D65B49" w:rsidRPr="008A13A0">
        <w:rPr>
          <w:b/>
          <w:color w:val="000000"/>
          <w:sz w:val="4"/>
          <w:szCs w:val="4"/>
        </w:rPr>
        <w:t xml:space="preserve"> </w:t>
      </w:r>
      <w:r w:rsidR="00D65B49">
        <w:rPr>
          <w:b/>
          <w:color w:val="000000"/>
        </w:rPr>
        <w:t>-</w:t>
      </w:r>
      <w:r>
        <w:rPr>
          <w:b/>
          <w:color w:val="000000"/>
        </w:rPr>
        <w:t>sync</w:t>
      </w:r>
      <w:r>
        <w:rPr>
          <w:b/>
          <w:color w:val="000000"/>
        </w:rPr>
        <w:tab/>
      </w:r>
      <w:r>
        <w:rPr>
          <w:b/>
          <w:color w:val="000000"/>
        </w:rPr>
        <w:tab/>
      </w:r>
      <w:r>
        <w:rPr>
          <w:b/>
          <w:color w:val="000000"/>
        </w:rPr>
        <w:tab/>
      </w:r>
      <w:r>
        <w:rPr>
          <w:b/>
          <w:color w:val="000000"/>
        </w:rPr>
        <w:tab/>
      </w:r>
      <w:r>
        <w:rPr>
          <w:b/>
          <w:color w:val="000000"/>
        </w:rPr>
        <w:tab/>
      </w:r>
      <w:r>
        <w:rPr>
          <w:color w:val="000000"/>
        </w:rPr>
        <w:t xml:space="preserve">Invoke </w:t>
      </w:r>
      <w:r>
        <w:rPr>
          <w:b/>
          <w:color w:val="000000"/>
        </w:rPr>
        <w:t>sync</w:t>
      </w:r>
      <w:r>
        <w:rPr>
          <w:color w:val="000000"/>
        </w:rPr>
        <w:t xml:space="preserve"> (flush buffers) before getting and showing sizes.</w:t>
      </w:r>
    </w:p>
    <w:p w:rsidR="000B13B4" w:rsidRDefault="000B13B4">
      <w:pPr>
        <w:ind w:left="360"/>
        <w:rPr>
          <w:color w:val="000000"/>
        </w:rPr>
      </w:pPr>
      <w:r>
        <w:rPr>
          <w:b/>
          <w:color w:val="000000"/>
        </w:rPr>
        <w:tab/>
        <w:t>-t</w:t>
      </w:r>
      <w:r>
        <w:rPr>
          <w:color w:val="000000"/>
        </w:rPr>
        <w:t xml:space="preserve"> </w:t>
      </w:r>
      <w:r>
        <w:rPr>
          <w:i/>
          <w:color w:val="000000"/>
        </w:rPr>
        <w:t>type</w:t>
      </w:r>
      <w:r>
        <w:rPr>
          <w:color w:val="000000"/>
        </w:rPr>
        <w:t xml:space="preserve">, </w:t>
      </w:r>
      <w:r w:rsidR="00D65B49">
        <w:rPr>
          <w:b/>
          <w:color w:val="000000"/>
        </w:rPr>
        <w:t>-</w:t>
      </w:r>
      <w:r w:rsidR="00D65B49" w:rsidRPr="008A13A0">
        <w:rPr>
          <w:b/>
          <w:color w:val="000000"/>
          <w:sz w:val="4"/>
          <w:szCs w:val="4"/>
        </w:rPr>
        <w:t xml:space="preserve"> </w:t>
      </w:r>
      <w:r w:rsidR="00D65B49">
        <w:rPr>
          <w:b/>
          <w:color w:val="000000"/>
        </w:rPr>
        <w:t>-</w:t>
      </w:r>
      <w:r>
        <w:rPr>
          <w:b/>
          <w:color w:val="000000"/>
        </w:rPr>
        <w:t>type=</w:t>
      </w:r>
      <w:r>
        <w:rPr>
          <w:i/>
          <w:color w:val="000000"/>
        </w:rPr>
        <w:t>type</w:t>
      </w:r>
      <w:r>
        <w:rPr>
          <w:i/>
          <w:color w:val="000000"/>
        </w:rPr>
        <w:tab/>
      </w:r>
      <w:r>
        <w:rPr>
          <w:i/>
          <w:color w:val="000000"/>
        </w:rPr>
        <w:tab/>
      </w:r>
      <w:r>
        <w:rPr>
          <w:color w:val="000000"/>
        </w:rPr>
        <w:t xml:space="preserve">Show only </w:t>
      </w:r>
      <w:r>
        <w:rPr>
          <w:i/>
          <w:color w:val="000000"/>
        </w:rPr>
        <w:t>type</w:t>
      </w:r>
      <w:r>
        <w:rPr>
          <w:color w:val="000000"/>
        </w:rPr>
        <w:t xml:space="preserve"> filesystems.</w:t>
      </w:r>
    </w:p>
    <w:p w:rsidR="000B13B4" w:rsidRDefault="000B13B4">
      <w:pPr>
        <w:ind w:left="360"/>
        <w:rPr>
          <w:color w:val="000000"/>
        </w:rPr>
      </w:pPr>
      <w:r>
        <w:rPr>
          <w:b/>
          <w:color w:val="000000"/>
        </w:rPr>
        <w:tab/>
        <w:t>-T</w:t>
      </w:r>
      <w:r>
        <w:rPr>
          <w:color w:val="000000"/>
        </w:rPr>
        <w:t xml:space="preserve">, </w:t>
      </w:r>
      <w:r w:rsidR="00D65B49">
        <w:rPr>
          <w:b/>
          <w:color w:val="000000"/>
        </w:rPr>
        <w:t>-</w:t>
      </w:r>
      <w:r w:rsidR="00D65B49" w:rsidRPr="008A13A0">
        <w:rPr>
          <w:b/>
          <w:color w:val="000000"/>
          <w:sz w:val="4"/>
          <w:szCs w:val="4"/>
        </w:rPr>
        <w:t xml:space="preserve"> </w:t>
      </w:r>
      <w:r w:rsidR="00D65B49">
        <w:rPr>
          <w:b/>
          <w:color w:val="000000"/>
        </w:rPr>
        <w:t>-</w:t>
      </w:r>
      <w:r>
        <w:rPr>
          <w:b/>
          <w:color w:val="000000"/>
        </w:rPr>
        <w:t>print-type</w:t>
      </w:r>
      <w:r>
        <w:rPr>
          <w:b/>
          <w:color w:val="000000"/>
        </w:rPr>
        <w:tab/>
      </w:r>
      <w:r>
        <w:rPr>
          <w:b/>
          <w:color w:val="000000"/>
        </w:rPr>
        <w:tab/>
      </w:r>
      <w:r>
        <w:rPr>
          <w:b/>
          <w:color w:val="000000"/>
        </w:rPr>
        <w:tab/>
      </w:r>
      <w:r>
        <w:rPr>
          <w:color w:val="000000"/>
        </w:rPr>
        <w:t>Print the type of each filesystem in addition to the sizes.</w:t>
      </w:r>
    </w:p>
    <w:p w:rsidR="000B13B4" w:rsidRDefault="000B13B4">
      <w:pPr>
        <w:ind w:left="360"/>
        <w:rPr>
          <w:i/>
          <w:color w:val="000000"/>
        </w:rPr>
      </w:pPr>
      <w:r>
        <w:rPr>
          <w:b/>
          <w:color w:val="000000"/>
        </w:rPr>
        <w:tab/>
        <w:t>-x</w:t>
      </w:r>
      <w:r>
        <w:rPr>
          <w:color w:val="000000"/>
        </w:rPr>
        <w:t xml:space="preserve"> </w:t>
      </w:r>
      <w:r>
        <w:rPr>
          <w:i/>
          <w:color w:val="000000"/>
        </w:rPr>
        <w:t>type</w:t>
      </w:r>
      <w:r>
        <w:rPr>
          <w:color w:val="000000"/>
        </w:rPr>
        <w:t xml:space="preserve">, </w:t>
      </w:r>
      <w:r w:rsidR="00D65B49">
        <w:rPr>
          <w:b/>
          <w:color w:val="000000"/>
        </w:rPr>
        <w:t>-</w:t>
      </w:r>
      <w:r w:rsidR="00D65B49" w:rsidRPr="008A13A0">
        <w:rPr>
          <w:b/>
          <w:color w:val="000000"/>
          <w:sz w:val="4"/>
          <w:szCs w:val="4"/>
        </w:rPr>
        <w:t xml:space="preserve"> </w:t>
      </w:r>
      <w:r w:rsidR="00D65B49">
        <w:rPr>
          <w:b/>
          <w:color w:val="000000"/>
        </w:rPr>
        <w:t>-</w:t>
      </w:r>
      <w:r>
        <w:rPr>
          <w:b/>
          <w:color w:val="000000"/>
        </w:rPr>
        <w:t>exclude-type=</w:t>
      </w:r>
      <w:r>
        <w:rPr>
          <w:i/>
          <w:color w:val="000000"/>
        </w:rPr>
        <w:t>type</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Show only filesystems that are not of type </w:t>
      </w:r>
      <w:r>
        <w:rPr>
          <w:i/>
          <w:color w:val="000000"/>
        </w:rPr>
        <w:t>type</w:t>
      </w:r>
      <w:r>
        <w:rPr>
          <w:color w:val="000000"/>
        </w:rPr>
        <w:t>.</w:t>
      </w:r>
    </w:p>
    <w:p w:rsidR="000B13B4" w:rsidRDefault="000B13B4">
      <w:pPr>
        <w:pBdr>
          <w:bottom w:val="single" w:sz="1" w:space="1" w:color="000000"/>
        </w:pBdr>
        <w:ind w:left="360"/>
        <w:rPr>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 xml:space="preserve">dhclient </w:t>
      </w:r>
      <w:r>
        <w:rPr>
          <w:rFonts w:ascii="Arial Narrow" w:hAnsi="Arial Narrow"/>
          <w:color w:val="000000"/>
        </w:rPr>
        <w:t xml:space="preserve"> - Dynamic Host Configuration Protocol Client</w:t>
      </w:r>
    </w:p>
    <w:p w:rsidR="000B13B4" w:rsidRDefault="000B13B4">
      <w:pPr>
        <w:pStyle w:val="head"/>
        <w:spacing w:before="0" w:after="0"/>
        <w:ind w:left="360"/>
        <w:rPr>
          <w:rFonts w:ascii="Arial Narrow" w:hAnsi="Arial Narrow"/>
          <w:b/>
          <w:color w:val="000000"/>
          <w:sz w:val="36"/>
        </w:rPr>
      </w:pP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SYNTAX</w:t>
      </w:r>
    </w:p>
    <w:p w:rsidR="000B13B4" w:rsidRDefault="000B13B4">
      <w:pPr>
        <w:pStyle w:val="head"/>
        <w:spacing w:before="0" w:after="0"/>
        <w:ind w:left="360"/>
        <w:rPr>
          <w:rFonts w:ascii="Arial Narrow" w:hAnsi="Arial Narrow"/>
          <w:b/>
          <w:color w:val="000000"/>
        </w:rPr>
      </w:pPr>
      <w:r>
        <w:rPr>
          <w:rFonts w:ascii="Arial Narrow" w:hAnsi="Arial Narrow"/>
          <w:b/>
          <w:color w:val="000000"/>
          <w:sz w:val="36"/>
        </w:rPr>
        <w:t xml:space="preserve"> </w:t>
      </w:r>
      <w:r w:rsidR="00D65B49">
        <w:rPr>
          <w:rFonts w:ascii="Arial Narrow" w:hAnsi="Arial Narrow"/>
          <w:b/>
          <w:color w:val="000000"/>
          <w:sz w:val="36"/>
        </w:rPr>
        <w:tab/>
      </w:r>
      <w:r>
        <w:rPr>
          <w:rFonts w:ascii="Arial Narrow" w:hAnsi="Arial Narrow"/>
          <w:b/>
          <w:color w:val="000000"/>
        </w:rPr>
        <w:t xml:space="preserve">dhclient </w:t>
      </w:r>
      <w:r>
        <w:rPr>
          <w:rFonts w:ascii="Arial Narrow" w:hAnsi="Arial Narrow"/>
          <w:b/>
          <w:color w:val="000000"/>
        </w:rPr>
        <w:tab/>
        <w:t xml:space="preserve">[  -p port ] [ -d ] [ -q ] [ -1 ] [ -r ] [ -lf lease-file ] [ -pf pid-file ] [ -cf config-file ] </w:t>
      </w:r>
    </w:p>
    <w:p w:rsidR="000B13B4" w:rsidRDefault="000B13B4">
      <w:pPr>
        <w:pStyle w:val="head"/>
        <w:spacing w:before="0" w:after="0"/>
        <w:ind w:left="360"/>
        <w:rPr>
          <w:rFonts w:ascii="Arial Narrow" w:hAnsi="Arial Narrow"/>
          <w:b/>
          <w:color w:val="000000"/>
        </w:rPr>
      </w:pPr>
      <w:r>
        <w:rPr>
          <w:rFonts w:ascii="Arial Narrow" w:hAnsi="Arial Narrow"/>
          <w:b/>
          <w:color w:val="000000"/>
        </w:rPr>
        <w:tab/>
      </w:r>
      <w:r>
        <w:rPr>
          <w:rFonts w:ascii="Arial Narrow" w:hAnsi="Arial Narrow"/>
          <w:b/>
          <w:color w:val="000000"/>
        </w:rPr>
        <w:tab/>
      </w:r>
      <w:r>
        <w:rPr>
          <w:rFonts w:ascii="Arial Narrow" w:hAnsi="Arial Narrow"/>
          <w:b/>
          <w:color w:val="000000"/>
        </w:rPr>
        <w:tab/>
        <w:t xml:space="preserve">   </w:t>
      </w:r>
      <w:r>
        <w:rPr>
          <w:rFonts w:ascii="Arial Narrow" w:hAnsi="Arial Narrow"/>
          <w:b/>
          <w:color w:val="000000"/>
        </w:rPr>
        <w:tab/>
        <w:t>[ -sf script-file ] [ -s server ]  [ -g relay ] [ -n ] [ -nw ] [ -w ] [ if0 [ ...ifN ] ]</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DESCRIPTION</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Internet  Software  Consortium  DHCP  Client, dhclient, provides a means for configuring one or </w:t>
      </w:r>
      <w:r>
        <w:rPr>
          <w:rFonts w:ascii="Arial Narrow" w:hAnsi="Arial Narrow"/>
          <w:color w:val="000000"/>
        </w:rPr>
        <w:tab/>
        <w:t xml:space="preserve">more </w:t>
      </w:r>
      <w:r w:rsidR="00D65B49">
        <w:rPr>
          <w:rFonts w:ascii="Arial Narrow" w:hAnsi="Arial Narrow"/>
          <w:color w:val="000000"/>
        </w:rPr>
        <w:tab/>
      </w:r>
      <w:r>
        <w:rPr>
          <w:rFonts w:ascii="Arial Narrow" w:hAnsi="Arial Narrow"/>
          <w:color w:val="000000"/>
        </w:rPr>
        <w:t xml:space="preserve">network interfaces using the  Dynamic Host  Configuration  Protocol,  BOOTP  protocol,  or if these protocols </w:t>
      </w:r>
      <w:r w:rsidR="00D65B49">
        <w:rPr>
          <w:rFonts w:ascii="Arial Narrow" w:hAnsi="Arial Narrow"/>
          <w:color w:val="000000"/>
        </w:rPr>
        <w:tab/>
      </w:r>
      <w:r>
        <w:rPr>
          <w:rFonts w:ascii="Arial Narrow" w:hAnsi="Arial Narrow"/>
          <w:color w:val="000000"/>
        </w:rPr>
        <w:t>fail, by statically assigning an address.</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OPERATION</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DHCP protocol allows a host to contact a central server which maintains  a list of IP addresses which</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may be assigned on one or more subnets.   A DHCP client may request an address from this pool,  and  </w:t>
      </w:r>
      <w:r>
        <w:rPr>
          <w:rFonts w:ascii="Arial Narrow" w:hAnsi="Arial Narrow"/>
          <w:color w:val="000000"/>
        </w:rPr>
        <w:tab/>
        <w:t>then use  it  on  a temporary basis for communication on network.   The DHCP protocol also provides a</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mechanism whereby a client can learn important details about the network to which it is attached, such as </w:t>
      </w:r>
      <w:r>
        <w:rPr>
          <w:rFonts w:ascii="Arial Narrow" w:hAnsi="Arial Narrow"/>
          <w:color w:val="000000"/>
        </w:rPr>
        <w:tab/>
        <w:t>the location of a default router, the location of a name server, and so on.</w:t>
      </w:r>
    </w:p>
    <w:p w:rsidR="000B13B4" w:rsidRDefault="000B13B4">
      <w:pPr>
        <w:pStyle w:val="head"/>
        <w:spacing w:before="0" w:after="0"/>
        <w:ind w:left="360"/>
        <w:rPr>
          <w:rFonts w:ascii="Arial Narrow" w:hAnsi="Arial Narrow"/>
          <w:color w:val="000000"/>
        </w:rPr>
      </w:pPr>
    </w:p>
    <w:p w:rsidR="00D65B49" w:rsidRDefault="000B13B4">
      <w:pPr>
        <w:pStyle w:val="head"/>
        <w:spacing w:before="0" w:after="0"/>
        <w:ind w:left="360"/>
        <w:rPr>
          <w:rFonts w:ascii="Arial Narrow" w:hAnsi="Arial Narrow"/>
          <w:color w:val="000000"/>
        </w:rPr>
      </w:pPr>
      <w:r>
        <w:rPr>
          <w:rFonts w:ascii="Arial Narrow" w:hAnsi="Arial Narrow"/>
          <w:color w:val="000000"/>
        </w:rPr>
        <w:t xml:space="preserve">       </w:t>
      </w:r>
    </w:p>
    <w:p w:rsidR="000B13B4" w:rsidRDefault="00D65B49">
      <w:pPr>
        <w:pStyle w:val="head"/>
        <w:spacing w:before="0" w:after="0"/>
        <w:ind w:left="360"/>
        <w:rPr>
          <w:rFonts w:ascii="Arial Narrow" w:hAnsi="Arial Narrow"/>
          <w:color w:val="000000"/>
        </w:rPr>
      </w:pPr>
      <w:r>
        <w:rPr>
          <w:rFonts w:ascii="Arial Narrow" w:hAnsi="Arial Narrow"/>
          <w:color w:val="000000"/>
        </w:rPr>
        <w:br w:type="page"/>
      </w:r>
      <w:r>
        <w:rPr>
          <w:rFonts w:ascii="Arial Narrow" w:hAnsi="Arial Narrow"/>
          <w:color w:val="000000"/>
        </w:rPr>
        <w:lastRenderedPageBreak/>
        <w:tab/>
      </w:r>
      <w:r w:rsidR="000B13B4">
        <w:rPr>
          <w:rFonts w:ascii="Arial Narrow" w:hAnsi="Arial Narrow"/>
          <w:color w:val="000000"/>
        </w:rPr>
        <w:t>On startup, dhclient reads the dhclient.conf for configuration instructions. It  then  gets  a list of all the</w:t>
      </w:r>
      <w:r>
        <w:rPr>
          <w:rFonts w:ascii="Arial Narrow" w:hAnsi="Arial Narrow"/>
          <w:color w:val="000000"/>
        </w:rPr>
        <w:t xml:space="preserve"> </w:t>
      </w:r>
      <w:r w:rsidR="000B13B4">
        <w:rPr>
          <w:rFonts w:ascii="Arial Narrow" w:hAnsi="Arial Narrow"/>
          <w:color w:val="000000"/>
        </w:rPr>
        <w:t xml:space="preserve"> </w:t>
      </w:r>
      <w:r w:rsidR="000B13B4">
        <w:rPr>
          <w:rFonts w:ascii="Arial Narrow" w:hAnsi="Arial Narrow"/>
          <w:color w:val="000000"/>
        </w:rPr>
        <w:tab/>
        <w:t>network interfaces that are configured in the current system. For each interface, it attempts  to</w:t>
      </w:r>
      <w:r>
        <w:rPr>
          <w:rFonts w:ascii="Arial Narrow" w:hAnsi="Arial Narrow"/>
          <w:color w:val="000000"/>
        </w:rPr>
        <w:t xml:space="preserve"> </w:t>
      </w:r>
      <w:r w:rsidR="000B13B4">
        <w:rPr>
          <w:rFonts w:ascii="Arial Narrow" w:hAnsi="Arial Narrow"/>
          <w:color w:val="000000"/>
        </w:rPr>
        <w:tab/>
        <w:t xml:space="preserve">configure the </w:t>
      </w:r>
      <w:r>
        <w:rPr>
          <w:rFonts w:ascii="Arial Narrow" w:hAnsi="Arial Narrow"/>
          <w:color w:val="000000"/>
        </w:rPr>
        <w:tab/>
      </w:r>
      <w:r w:rsidR="000B13B4">
        <w:rPr>
          <w:rFonts w:ascii="Arial Narrow" w:hAnsi="Arial Narrow"/>
          <w:color w:val="000000"/>
        </w:rPr>
        <w:t>interface using the DHCP protocol.</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sidR="00D65B49">
        <w:rPr>
          <w:rFonts w:ascii="Arial Narrow" w:hAnsi="Arial Narrow"/>
          <w:color w:val="000000"/>
        </w:rPr>
        <w:tab/>
      </w:r>
      <w:r>
        <w:rPr>
          <w:rFonts w:ascii="Arial Narrow" w:hAnsi="Arial Narrow"/>
          <w:color w:val="000000"/>
        </w:rPr>
        <w:t xml:space="preserve">In  order  to  keep  track  of  leases across system reboots and server restarts, dhclient keeps a list of </w:t>
      </w:r>
      <w:r>
        <w:rPr>
          <w:rFonts w:ascii="Arial Narrow" w:hAnsi="Arial Narrow"/>
          <w:color w:val="000000"/>
        </w:rPr>
        <w:tab/>
        <w:t xml:space="preserve">leases it has been assigned  in  the dhclient.leases file. On startup, after reading the dhclient.conf file, </w:t>
      </w:r>
      <w:r>
        <w:rPr>
          <w:rFonts w:ascii="Arial Narrow" w:hAnsi="Arial Narrow"/>
          <w:color w:val="000000"/>
        </w:rPr>
        <w:tab/>
      </w:r>
      <w:r>
        <w:rPr>
          <w:rFonts w:ascii="Arial Narrow" w:hAnsi="Arial Narrow"/>
          <w:color w:val="000000"/>
        </w:rPr>
        <w:tab/>
        <w:t>dhclient reads the dhclient.leases file  to  refresh  its  memory about what leases it has been assigned.</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When  a  new  lease  is  acquired,  it  is  appended  to the end of the dhclient.leases file.   In order to  </w:t>
      </w:r>
      <w:r>
        <w:rPr>
          <w:rFonts w:ascii="Arial Narrow" w:hAnsi="Arial Narrow"/>
          <w:color w:val="000000"/>
        </w:rPr>
        <w:tab/>
      </w:r>
      <w:r>
        <w:rPr>
          <w:rFonts w:ascii="Arial Narrow" w:hAnsi="Arial Narrow"/>
          <w:color w:val="000000"/>
        </w:rPr>
        <w:tab/>
        <w:t xml:space="preserve">prevent the  file  from  becoming arbitrarily   large,   from   time  to  time  dhclient  creates  a  new </w:t>
      </w:r>
      <w:r>
        <w:rPr>
          <w:rFonts w:ascii="Arial Narrow" w:hAnsi="Arial Narrow"/>
          <w:color w:val="000000"/>
        </w:rPr>
        <w:tab/>
      </w:r>
      <w:r>
        <w:rPr>
          <w:rFonts w:ascii="Arial Narrow" w:hAnsi="Arial Narrow"/>
          <w:color w:val="000000"/>
        </w:rPr>
        <w:tab/>
      </w:r>
      <w:r>
        <w:rPr>
          <w:rFonts w:ascii="Arial Narrow" w:hAnsi="Arial Narrow"/>
          <w:color w:val="000000"/>
        </w:rPr>
        <w:tab/>
        <w:t xml:space="preserve">dhclient.leases file from its in-core lease database.  The old  version of the dhclient.leases file is retained </w:t>
      </w:r>
      <w:r>
        <w:rPr>
          <w:rFonts w:ascii="Arial Narrow" w:hAnsi="Arial Narrow"/>
          <w:color w:val="000000"/>
        </w:rPr>
        <w:tab/>
        <w:t>under the name dhclient.leases~  until the next time dhclient rewrites the database.</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Old leases are kept around in case the DHCP server is unavailable  when dhclient  is  first  invoked</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(generally during the initial system boot process).   In that event, old leases  from  the  dhclient.leases  file</w:t>
      </w:r>
    </w:p>
    <w:p w:rsidR="000B13B4" w:rsidRDefault="000B13B4">
      <w:pPr>
        <w:pStyle w:val="head"/>
        <w:spacing w:before="0" w:after="0"/>
        <w:ind w:left="360"/>
        <w:rPr>
          <w:rFonts w:ascii="Arial Narrow" w:hAnsi="Arial Narrow"/>
          <w:color w:val="000000"/>
        </w:rPr>
      </w:pPr>
      <w:r>
        <w:rPr>
          <w:rFonts w:ascii="Arial Narrow" w:hAnsi="Arial Narrow"/>
          <w:color w:val="000000"/>
        </w:rPr>
        <w:tab/>
        <w:t xml:space="preserve">which have not yet expired are tested, and if they are determined to be valid, they are used until  either  </w:t>
      </w:r>
      <w:r>
        <w:rPr>
          <w:rFonts w:ascii="Arial Narrow" w:hAnsi="Arial Narrow"/>
          <w:color w:val="000000"/>
        </w:rPr>
        <w:tab/>
        <w:t>they expire  or  the  DHCP  server becomes available.</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A  mobile host which may sometimes need to access a network on which no DHCP server exists may be</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preloaded with a lease for a fixed address on that network.   When all attempts to contact a DHCP server</w:t>
      </w:r>
    </w:p>
    <w:p w:rsidR="000B13B4" w:rsidRDefault="000B13B4">
      <w:pPr>
        <w:pStyle w:val="head"/>
        <w:spacing w:before="0" w:after="0"/>
        <w:ind w:left="360"/>
        <w:rPr>
          <w:rFonts w:ascii="Arial Narrow" w:hAnsi="Arial Narrow"/>
          <w:color w:val="000000"/>
        </w:rPr>
      </w:pPr>
      <w:r>
        <w:rPr>
          <w:rFonts w:ascii="Arial Narrow" w:hAnsi="Arial Narrow"/>
          <w:color w:val="000000"/>
        </w:rPr>
        <w:tab/>
        <w:t>have failed, dhclient will try to validate the static lease,  and  if  it  succeeds,  will use that lease until it is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restarted.</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u w:val="single"/>
        </w:rPr>
      </w:pPr>
      <w:r>
        <w:rPr>
          <w:rFonts w:ascii="Arial Narrow" w:hAnsi="Arial Narrow"/>
          <w:color w:val="000000"/>
        </w:rPr>
        <w:t xml:space="preserve">  </w:t>
      </w:r>
      <w:r>
        <w:rPr>
          <w:rFonts w:ascii="Arial Narrow" w:hAnsi="Arial Narrow"/>
          <w:color w:val="000000"/>
          <w:u w:val="single"/>
        </w:rPr>
        <w:t>COMMAND LINE</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names  of  the  network interfaces that dhclient should attempt to configure may be specified on the</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command line.  If no interface  names are  specified  on the command line dhclient will normally identify </w:t>
      </w:r>
      <w:r>
        <w:rPr>
          <w:rFonts w:ascii="Arial Narrow" w:hAnsi="Arial Narrow"/>
          <w:color w:val="000000"/>
        </w:rPr>
        <w:tab/>
        <w:t xml:space="preserve">all network interfaces, eliminating non-broadcast interfaces if possible, and attempt to configure each </w:t>
      </w:r>
      <w:r>
        <w:rPr>
          <w:rFonts w:ascii="Arial Narrow" w:hAnsi="Arial Narrow"/>
          <w:color w:val="000000"/>
        </w:rPr>
        <w:tab/>
        <w:t>interface.</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It is   also   possible   to   specify  interfaces  by  name  in  the dhclient.conf file.   If interfaces are </w:t>
      </w:r>
      <w:r>
        <w:rPr>
          <w:rFonts w:ascii="Arial Narrow" w:hAnsi="Arial Narrow"/>
          <w:color w:val="000000"/>
        </w:rPr>
        <w:tab/>
      </w:r>
      <w:r>
        <w:rPr>
          <w:rFonts w:ascii="Arial Narrow" w:hAnsi="Arial Narrow"/>
          <w:color w:val="000000"/>
        </w:rPr>
        <w:tab/>
      </w:r>
      <w:r>
        <w:rPr>
          <w:rFonts w:ascii="Arial Narrow" w:hAnsi="Arial Narrow"/>
          <w:color w:val="000000"/>
        </w:rPr>
        <w:tab/>
        <w:t xml:space="preserve">specified in this way,  then the  client will only configure interfaces that are either specified in the </w:t>
      </w:r>
      <w:r>
        <w:rPr>
          <w:rFonts w:ascii="Arial Narrow" w:hAnsi="Arial Narrow"/>
          <w:color w:val="000000"/>
        </w:rPr>
        <w:tab/>
      </w:r>
      <w:r>
        <w:rPr>
          <w:rFonts w:ascii="Arial Narrow" w:hAnsi="Arial Narrow"/>
          <w:color w:val="000000"/>
        </w:rPr>
        <w:tab/>
      </w:r>
      <w:r>
        <w:rPr>
          <w:rFonts w:ascii="Arial Narrow" w:hAnsi="Arial Narrow"/>
          <w:color w:val="000000"/>
        </w:rPr>
        <w:tab/>
        <w:t>configuration file or on the command  line,  and  will  ignore  all other interfaces.</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If the DHCP client should listen and transmit on a port other than the standard (port 68), the -p flag may</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used.  It should be followed by the udp  port  number  that dhclient should use.  This is mostly useful for</w:t>
      </w:r>
    </w:p>
    <w:p w:rsidR="000B13B4" w:rsidRDefault="000B13B4">
      <w:pPr>
        <w:pStyle w:val="head"/>
        <w:spacing w:before="0" w:after="0"/>
        <w:ind w:left="360"/>
        <w:rPr>
          <w:rFonts w:ascii="Arial Narrow" w:hAnsi="Arial Narrow"/>
          <w:color w:val="000000"/>
        </w:rPr>
      </w:pPr>
      <w:r>
        <w:rPr>
          <w:rFonts w:ascii="Arial Narrow" w:hAnsi="Arial Narrow"/>
          <w:color w:val="000000"/>
        </w:rPr>
        <w:tab/>
        <w:t xml:space="preserve">debugging purposes.  If a different port is specified for the client to listen  on and transmit on, the client </w:t>
      </w:r>
      <w:r>
        <w:rPr>
          <w:rFonts w:ascii="Arial Narrow" w:hAnsi="Arial Narrow"/>
          <w:color w:val="000000"/>
        </w:rPr>
        <w:tab/>
        <w:t xml:space="preserve">will </w:t>
      </w:r>
      <w:r w:rsidR="00D65B49">
        <w:rPr>
          <w:rFonts w:ascii="Arial Narrow" w:hAnsi="Arial Narrow"/>
          <w:color w:val="000000"/>
        </w:rPr>
        <w:tab/>
      </w:r>
      <w:r>
        <w:rPr>
          <w:rFonts w:ascii="Arial Narrow" w:hAnsi="Arial Narrow"/>
          <w:color w:val="000000"/>
        </w:rPr>
        <w:t>also use a different destination port - one greater than the specified destination port.</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DHCP client normally  transmits  any  protocol  messages  it  sends before  acquiring  an  IP  </w:t>
      </w:r>
      <w:r>
        <w:rPr>
          <w:rFonts w:ascii="Arial Narrow" w:hAnsi="Arial Narrow"/>
          <w:color w:val="000000"/>
        </w:rPr>
        <w:tab/>
      </w:r>
      <w:r>
        <w:rPr>
          <w:rFonts w:ascii="Arial Narrow" w:hAnsi="Arial Narrow"/>
          <w:color w:val="000000"/>
        </w:rPr>
        <w:tab/>
      </w:r>
      <w:r>
        <w:rPr>
          <w:rFonts w:ascii="Arial Narrow" w:hAnsi="Arial Narrow"/>
          <w:color w:val="000000"/>
        </w:rPr>
        <w:tab/>
        <w:t xml:space="preserve">address  to, 255.255.255.255, the IP limited broadcast address.   For debugging purposes, it may be </w:t>
      </w:r>
      <w:r>
        <w:rPr>
          <w:rFonts w:ascii="Arial Narrow" w:hAnsi="Arial Narrow"/>
          <w:color w:val="000000"/>
        </w:rPr>
        <w:tab/>
      </w:r>
      <w:r>
        <w:rPr>
          <w:rFonts w:ascii="Arial Narrow" w:hAnsi="Arial Narrow"/>
          <w:color w:val="000000"/>
        </w:rPr>
        <w:tab/>
        <w:t xml:space="preserve">useful  to  have the server transmit these messages to some other address.   This can be specified with </w:t>
      </w:r>
      <w:r>
        <w:rPr>
          <w:rFonts w:ascii="Arial Narrow" w:hAnsi="Arial Narrow"/>
          <w:color w:val="000000"/>
        </w:rPr>
        <w:tab/>
        <w:t>the -s flag, followed by the IP address or  domain  name of the destination.</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DHCP client will normally run in the foreground until it  has  configured  an  interface,  and  then  will</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revert to running in the background.   To run force dhclient to always run as a foreground  process, the  -d</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flag  should  be  specified.   This is useful when running the client under a debugger, or when running it </w:t>
      </w:r>
      <w:r>
        <w:rPr>
          <w:rFonts w:ascii="Arial Narrow" w:hAnsi="Arial Narrow"/>
          <w:color w:val="000000"/>
        </w:rPr>
        <w:tab/>
        <w:t>out of inittab on System  V systems.</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lastRenderedPageBreak/>
        <w:t xml:space="preserve">       The  client normally prints a startup message and displays the protocol sequence to the standard error</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descriptor  until  it  has  acquired  an address,  and  then  only  logs messages using the syslog facility.</w:t>
      </w:r>
    </w:p>
    <w:p w:rsidR="000B13B4" w:rsidRDefault="000B13B4">
      <w:pPr>
        <w:pStyle w:val="head"/>
        <w:spacing w:before="0" w:after="0"/>
        <w:ind w:left="360"/>
        <w:rPr>
          <w:rFonts w:ascii="Arial Narrow" w:hAnsi="Arial Narrow"/>
          <w:color w:val="000000"/>
        </w:rPr>
      </w:pPr>
      <w:r>
        <w:rPr>
          <w:rFonts w:ascii="Arial Narrow" w:hAnsi="Arial Narrow"/>
          <w:color w:val="000000"/>
        </w:rPr>
        <w:tab/>
        <w:t>The -q flag prevents any messages other than errors from being  printed to the standard error descriptor.</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client  normally  doesn’t  release  the current lease as it is not required by the DHCP protocol.  Some</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cable ISPs require  their  clients to  notify  the  server if they wish to release an assigned IP address.  The </w:t>
      </w:r>
      <w:r>
        <w:rPr>
          <w:rFonts w:ascii="Arial Narrow" w:hAnsi="Arial Narrow"/>
          <w:color w:val="000000"/>
        </w:rPr>
        <w:tab/>
        <w:t xml:space="preserve">-r </w:t>
      </w:r>
      <w:r w:rsidR="00D65B49">
        <w:rPr>
          <w:rFonts w:ascii="Arial Narrow" w:hAnsi="Arial Narrow"/>
          <w:color w:val="000000"/>
        </w:rPr>
        <w:tab/>
      </w:r>
      <w:r>
        <w:rPr>
          <w:rFonts w:ascii="Arial Narrow" w:hAnsi="Arial Narrow"/>
          <w:color w:val="000000"/>
        </w:rPr>
        <w:t>flag explicitly releases the current lease, and once  the  lease has been released, the client exits.</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-1  flag  causes dhclient to try once to get a lease.  If it fails, dhclient exits with exit code two.</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DHCP  client  normally  gets  its  configuration  information  from /etc/dhclient.conf, its lease </w:t>
      </w:r>
      <w:r>
        <w:rPr>
          <w:rFonts w:ascii="Arial Narrow" w:hAnsi="Arial Narrow"/>
          <w:color w:val="000000"/>
        </w:rPr>
        <w:tab/>
      </w:r>
      <w:r>
        <w:rPr>
          <w:rFonts w:ascii="Arial Narrow" w:hAnsi="Arial Narrow"/>
          <w:color w:val="000000"/>
        </w:rPr>
        <w:tab/>
      </w:r>
      <w:r>
        <w:rPr>
          <w:rFonts w:ascii="Arial Narrow" w:hAnsi="Arial Narrow"/>
          <w:color w:val="000000"/>
        </w:rPr>
        <w:tab/>
        <w:t xml:space="preserve">database from /var/lib/dhcp/dhclient.leases, stores its process ID in a  file  called /var/run/dhclient.pid, and </w:t>
      </w:r>
      <w:r>
        <w:rPr>
          <w:rFonts w:ascii="Arial Narrow" w:hAnsi="Arial Narrow"/>
          <w:color w:val="000000"/>
        </w:rPr>
        <w:tab/>
        <w:t xml:space="preserve">configures the  network  interface  using /sbin/dhclient-script. To specify different names and/or  locations  </w:t>
      </w:r>
      <w:r>
        <w:rPr>
          <w:rFonts w:ascii="Arial Narrow" w:hAnsi="Arial Narrow"/>
          <w:color w:val="000000"/>
        </w:rPr>
        <w:tab/>
        <w:t xml:space="preserve">for these files, use  the -cf, -lf, -pf and -sf flags, respectively, followed by the name of the file.   This can be  </w:t>
      </w:r>
      <w:r>
        <w:rPr>
          <w:rFonts w:ascii="Arial Narrow" w:hAnsi="Arial Narrow"/>
          <w:color w:val="000000"/>
        </w:rPr>
        <w:tab/>
        <w:t xml:space="preserve">particularly useful  if, for  example,  /var/lib/dhcp or /var/run has not yet been mounted when the DHCP </w:t>
      </w:r>
      <w:r>
        <w:rPr>
          <w:rFonts w:ascii="Arial Narrow" w:hAnsi="Arial Narrow"/>
          <w:color w:val="000000"/>
        </w:rPr>
        <w:tab/>
        <w:t xml:space="preserve">client </w:t>
      </w:r>
      <w:r w:rsidR="00D65B49">
        <w:rPr>
          <w:rFonts w:ascii="Arial Narrow" w:hAnsi="Arial Narrow"/>
          <w:color w:val="000000"/>
        </w:rPr>
        <w:tab/>
      </w:r>
      <w:r>
        <w:rPr>
          <w:rFonts w:ascii="Arial Narrow" w:hAnsi="Arial Narrow"/>
          <w:color w:val="000000"/>
        </w:rPr>
        <w:t>is started.</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DHCP client can be directed not to attempt to configure any interfaces using the -n flag.   This is </w:t>
      </w:r>
      <w:r>
        <w:rPr>
          <w:rFonts w:ascii="Arial Narrow" w:hAnsi="Arial Narrow"/>
          <w:color w:val="000000"/>
        </w:rPr>
        <w:tab/>
      </w:r>
      <w:r>
        <w:rPr>
          <w:rFonts w:ascii="Arial Narrow" w:hAnsi="Arial Narrow"/>
          <w:color w:val="000000"/>
        </w:rPr>
        <w:tab/>
        <w:t>most likely to be useful in combination with the -w flag.</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client  can  also  be  instructed  to become a daemon immediately, rather than waiting until it has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acquired an IP address.   This can  be done by supplying the --nw flag.</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THE CONTROL OBJECT</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control  object  allows you to shut the client down, releasing all leases that it holds and deleting any </w:t>
      </w:r>
      <w:r>
        <w:rPr>
          <w:rFonts w:ascii="Arial Narrow" w:hAnsi="Arial Narrow"/>
          <w:color w:val="000000"/>
        </w:rPr>
        <w:tab/>
        <w:t xml:space="preserve">DNS records it  may  have  added. It  also  allows you to pause the client - this unconfigures any </w:t>
      </w:r>
      <w:r>
        <w:rPr>
          <w:rFonts w:ascii="Arial Narrow" w:hAnsi="Arial Narrow"/>
          <w:color w:val="000000"/>
        </w:rPr>
        <w:tab/>
      </w:r>
      <w:r>
        <w:rPr>
          <w:rFonts w:ascii="Arial Narrow" w:hAnsi="Arial Narrow"/>
          <w:color w:val="000000"/>
        </w:rPr>
        <w:tab/>
      </w:r>
      <w:r>
        <w:rPr>
          <w:rFonts w:ascii="Arial Narrow" w:hAnsi="Arial Narrow"/>
          <w:color w:val="000000"/>
        </w:rPr>
        <w:tab/>
        <w:t xml:space="preserve">interfaces the </w:t>
      </w:r>
      <w:r>
        <w:rPr>
          <w:rFonts w:ascii="Arial Narrow" w:hAnsi="Arial Narrow"/>
          <w:color w:val="000000"/>
        </w:rPr>
        <w:tab/>
        <w:t xml:space="preserve">client is using.   You can then restart it, which  causes  it to  reconfigure those interfaces.   </w:t>
      </w:r>
      <w:r>
        <w:rPr>
          <w:rFonts w:ascii="Arial Narrow" w:hAnsi="Arial Narrow"/>
          <w:color w:val="000000"/>
        </w:rPr>
        <w:tab/>
        <w:t xml:space="preserve">You would normally pause the client prior to going into hibernation or sleep on a  laptop  computer.    You </w:t>
      </w:r>
      <w:r>
        <w:rPr>
          <w:rFonts w:ascii="Arial Narrow" w:hAnsi="Arial Narrow"/>
          <w:color w:val="000000"/>
        </w:rPr>
        <w:tab/>
        <w:t xml:space="preserve">would  then resume it after the power comes back.  This allows PC cards to be shut down while the </w:t>
      </w:r>
      <w:r>
        <w:rPr>
          <w:rFonts w:ascii="Arial Narrow" w:hAnsi="Arial Narrow"/>
          <w:color w:val="000000"/>
        </w:rPr>
        <w:tab/>
      </w:r>
      <w:r>
        <w:rPr>
          <w:rFonts w:ascii="Arial Narrow" w:hAnsi="Arial Narrow"/>
          <w:color w:val="000000"/>
        </w:rPr>
        <w:tab/>
        <w:t xml:space="preserve">computer is hibernating or sleeping, and then reinitialized  to  their  previous state once the computer </w:t>
      </w:r>
      <w:r>
        <w:rPr>
          <w:rFonts w:ascii="Arial Narrow" w:hAnsi="Arial Narrow"/>
          <w:color w:val="000000"/>
        </w:rPr>
        <w:tab/>
      </w:r>
      <w:r>
        <w:rPr>
          <w:rFonts w:ascii="Arial Narrow" w:hAnsi="Arial Narrow"/>
          <w:color w:val="000000"/>
        </w:rPr>
        <w:tab/>
        <w:t>comes out of hibernation or sleep.</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The control object has one attribute - the state attribute.    To  shut the  client down, set its state attribute </w:t>
      </w:r>
      <w:r>
        <w:rPr>
          <w:rFonts w:ascii="Arial Narrow" w:hAnsi="Arial Narrow"/>
          <w:color w:val="000000"/>
        </w:rPr>
        <w:tab/>
        <w:t xml:space="preserve">to 2. It will automatically do a DHCPRELEASE.   To pause it, set its state  attribute  to  3.    To resume it, </w:t>
      </w:r>
      <w:r>
        <w:rPr>
          <w:rFonts w:ascii="Arial Narrow" w:hAnsi="Arial Narrow"/>
          <w:color w:val="000000"/>
        </w:rPr>
        <w:tab/>
        <w:t>set its state attribute to 4.</w:t>
      </w:r>
    </w:p>
    <w:p w:rsidR="00D65B49" w:rsidRDefault="00D65B49">
      <w:pPr>
        <w:pStyle w:val="head"/>
        <w:spacing w:before="0" w:after="0"/>
        <w:ind w:left="360"/>
        <w:rPr>
          <w:rFonts w:ascii="Arial Narrow" w:hAnsi="Arial Narrow"/>
          <w:color w:val="000000"/>
          <w:u w:val="single"/>
        </w:rPr>
      </w:pP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FILES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/sbin/dhclient-script,</w:t>
      </w:r>
      <w:r>
        <w:rPr>
          <w:rFonts w:ascii="Arial Narrow" w:hAnsi="Arial Narrow"/>
          <w:color w:val="000000"/>
        </w:rPr>
        <w:tab/>
      </w:r>
      <w:r>
        <w:rPr>
          <w:rFonts w:ascii="Arial Narrow" w:hAnsi="Arial Narrow"/>
          <w:color w:val="000000"/>
        </w:rPr>
        <w:tab/>
      </w:r>
      <w:r>
        <w:rPr>
          <w:rFonts w:ascii="Arial Narrow" w:hAnsi="Arial Narrow"/>
          <w:color w:val="000000"/>
        </w:rPr>
        <w:tab/>
        <w:t>/etc/dhclient.conf,</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/var/lib/dhcp/dhclient.leases,</w:t>
      </w:r>
      <w:r>
        <w:rPr>
          <w:rFonts w:ascii="Arial Narrow" w:hAnsi="Arial Narrow"/>
          <w:color w:val="000000"/>
        </w:rPr>
        <w:tab/>
        <w:t>/var/run/dhclient.pid,</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/var/lib/dhcp/dhclient.leases~.</w:t>
      </w:r>
    </w:p>
    <w:p w:rsidR="000B13B4" w:rsidRDefault="000B13B4">
      <w:pPr>
        <w:pStyle w:val="head"/>
        <w:pBdr>
          <w:bottom w:val="single" w:sz="1" w:space="1" w:color="000000"/>
        </w:pBdr>
        <w:spacing w:before="0" w:after="0"/>
        <w:ind w:left="360"/>
        <w:rPr>
          <w:rFonts w:ascii="Arial Narrow" w:hAnsi="Arial Narrow"/>
          <w:b/>
          <w:color w:val="000000"/>
        </w:rPr>
      </w:pPr>
    </w:p>
    <w:p w:rsidR="00112D33" w:rsidRDefault="00112D33">
      <w:pPr>
        <w:pStyle w:val="head"/>
        <w:spacing w:before="0" w:after="0"/>
        <w:ind w:left="360"/>
        <w:rPr>
          <w:rFonts w:ascii="Arial Narrow" w:hAnsi="Arial Narrow"/>
          <w:color w:val="000000"/>
          <w:szCs w:val="24"/>
        </w:rPr>
      </w:pPr>
    </w:p>
    <w:p w:rsidR="000B13B4" w:rsidRDefault="00112D33">
      <w:pPr>
        <w:pStyle w:val="head"/>
        <w:spacing w:before="0" w:after="0"/>
        <w:ind w:left="360"/>
        <w:rPr>
          <w:rFonts w:ascii="Arial Narrow" w:hAnsi="Arial Narrow"/>
          <w:b/>
          <w:color w:val="000000"/>
          <w:sz w:val="36"/>
        </w:rPr>
      </w:pPr>
      <w:r>
        <w:rPr>
          <w:rFonts w:ascii="Arial Narrow" w:hAnsi="Arial Narrow"/>
          <w:color w:val="000000"/>
          <w:szCs w:val="24"/>
        </w:rPr>
        <w:t xml:space="preserve">On some Linux Distributions such as Debian Linux, the </w:t>
      </w:r>
      <w:r w:rsidRPr="00112D33">
        <w:rPr>
          <w:rFonts w:ascii="Arial Narrow" w:hAnsi="Arial Narrow"/>
          <w:b/>
          <w:color w:val="000000"/>
          <w:szCs w:val="24"/>
        </w:rPr>
        <w:t>pump</w:t>
      </w:r>
      <w:r>
        <w:rPr>
          <w:rFonts w:ascii="Arial Narrow" w:hAnsi="Arial Narrow"/>
          <w:color w:val="000000"/>
          <w:szCs w:val="24"/>
        </w:rPr>
        <w:t xml:space="preserve"> command is used to request configuration information from a DHCP server.</w:t>
      </w:r>
      <w:r w:rsidR="00D65B49">
        <w:rPr>
          <w:rFonts w:ascii="Arial Narrow" w:hAnsi="Arial Narrow"/>
          <w:b/>
          <w:color w:val="000000"/>
          <w:sz w:val="36"/>
        </w:rPr>
        <w:br w:type="page"/>
      </w:r>
      <w:r w:rsidR="000B13B4">
        <w:rPr>
          <w:rFonts w:ascii="Arial Narrow" w:hAnsi="Arial Narrow"/>
          <w:b/>
          <w:color w:val="000000"/>
          <w:sz w:val="36"/>
        </w:rPr>
        <w:lastRenderedPageBreak/>
        <w:t>dmesg [</w:t>
      </w:r>
      <w:r w:rsidR="000B13B4">
        <w:rPr>
          <w:rFonts w:ascii="Arial Narrow" w:hAnsi="Arial Narrow"/>
          <w:b/>
          <w:i/>
          <w:color w:val="000000"/>
          <w:sz w:val="36"/>
        </w:rPr>
        <w:t>options</w:t>
      </w:r>
      <w:r w:rsidR="000B13B4">
        <w:rPr>
          <w:rFonts w:ascii="Arial Narrow" w:hAnsi="Arial Narrow"/>
          <w:b/>
          <w:color w:val="000000"/>
          <w:sz w:val="36"/>
        </w:rPr>
        <w:t>]</w:t>
      </w:r>
    </w:p>
    <w:p w:rsidR="000B13B4" w:rsidRDefault="000B13B4">
      <w:pPr>
        <w:ind w:left="360"/>
        <w:rPr>
          <w:color w:val="000000"/>
        </w:rPr>
      </w:pPr>
    </w:p>
    <w:p w:rsidR="000B13B4" w:rsidRDefault="000B13B4">
      <w:pPr>
        <w:ind w:left="360"/>
        <w:rPr>
          <w:color w:val="000000"/>
        </w:rPr>
      </w:pPr>
      <w:r>
        <w:rPr>
          <w:color w:val="000000"/>
        </w:rPr>
        <w:t>System administration command. Display the system control messages from the kernel ring buffer. This buffer stores all messages since the last system boot or the most recent ones, if the buffer has been filled.</w:t>
      </w:r>
    </w:p>
    <w:p w:rsidR="000B13B4" w:rsidRDefault="000B13B4">
      <w:pPr>
        <w:ind w:left="360"/>
        <w:rPr>
          <w:b/>
          <w:color w:val="000000"/>
          <w:u w:val="single"/>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-c</w:t>
      </w:r>
      <w:r>
        <w:rPr>
          <w:b/>
          <w:color w:val="000000"/>
        </w:rPr>
        <w:tab/>
      </w:r>
      <w:r>
        <w:rPr>
          <w:b/>
          <w:color w:val="000000"/>
        </w:rPr>
        <w:tab/>
      </w:r>
      <w:r w:rsidR="00D65B49">
        <w:rPr>
          <w:b/>
          <w:color w:val="000000"/>
        </w:rPr>
        <w:tab/>
      </w:r>
      <w:r>
        <w:rPr>
          <w:color w:val="000000"/>
        </w:rPr>
        <w:t>Clear buffer after printing messages.</w:t>
      </w:r>
    </w:p>
    <w:p w:rsidR="000B13B4" w:rsidRDefault="000B13B4">
      <w:pPr>
        <w:ind w:left="360"/>
        <w:rPr>
          <w:color w:val="000000"/>
        </w:rPr>
      </w:pPr>
      <w:r>
        <w:rPr>
          <w:b/>
          <w:color w:val="000000"/>
        </w:rPr>
        <w:tab/>
        <w:t>-n</w:t>
      </w:r>
      <w:r>
        <w:rPr>
          <w:color w:val="000000"/>
        </w:rPr>
        <w:t xml:space="preserve"> </w:t>
      </w:r>
      <w:r>
        <w:rPr>
          <w:i/>
          <w:color w:val="000000"/>
        </w:rPr>
        <w:t>level</w:t>
      </w:r>
      <w:r>
        <w:rPr>
          <w:i/>
          <w:color w:val="000000"/>
        </w:rPr>
        <w:tab/>
      </w:r>
      <w:r w:rsidR="00D65B49">
        <w:rPr>
          <w:i/>
          <w:color w:val="000000"/>
        </w:rPr>
        <w:tab/>
      </w:r>
      <w:r>
        <w:rPr>
          <w:color w:val="000000"/>
        </w:rPr>
        <w:t>Set the level of system message that will display on console.</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du</w:t>
      </w:r>
      <w:r>
        <w:rPr>
          <w:rFonts w:ascii="Arial Narrow" w:hAnsi="Arial Narrow"/>
          <w:b/>
          <w:color w:val="000000"/>
        </w:rPr>
        <w:tab/>
      </w:r>
      <w:r>
        <w:rPr>
          <w:rFonts w:ascii="Arial Narrow" w:hAnsi="Arial Narrow"/>
          <w:color w:val="000000"/>
        </w:rPr>
        <w:tab/>
        <w:t xml:space="preserve">Estimates file space usage, reports the amount of disk space used by the specified files and for each </w:t>
      </w:r>
      <w:r w:rsidR="00D65B49">
        <w:rPr>
          <w:rFonts w:ascii="Arial Narrow" w:hAnsi="Arial Narrow"/>
          <w:color w:val="000000"/>
        </w:rPr>
        <w:tab/>
      </w:r>
      <w:r w:rsidR="00D65B49">
        <w:rPr>
          <w:rFonts w:ascii="Arial Narrow" w:hAnsi="Arial Narrow"/>
          <w:color w:val="000000"/>
        </w:rPr>
        <w:tab/>
      </w:r>
      <w:r w:rsidR="00D65B49">
        <w:rPr>
          <w:rFonts w:ascii="Arial Narrow" w:hAnsi="Arial Narrow"/>
          <w:color w:val="000000"/>
        </w:rPr>
        <w:tab/>
      </w:r>
      <w:r>
        <w:rPr>
          <w:rFonts w:ascii="Arial Narrow" w:hAnsi="Arial Narrow"/>
          <w:color w:val="000000"/>
        </w:rPr>
        <w:t>subdirectory.</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du [OPTION]... [FILE]...</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With no arguments, du reports the disk space for the current directory.  Normally the disk space is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printed in units of 1024 bytes, but this can be overridden</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-a </w:t>
      </w:r>
      <w:r w:rsidR="00D65B49" w:rsidRPr="00D65B49">
        <w:rPr>
          <w:rFonts w:ascii="Arial Narrow" w:hAnsi="Arial Narrow"/>
          <w:b/>
          <w:color w:val="000000"/>
        </w:rPr>
        <w:t>-</w:t>
      </w:r>
      <w:r w:rsidR="00D65B49" w:rsidRPr="00D65B49">
        <w:rPr>
          <w:rFonts w:ascii="Arial Narrow" w:hAnsi="Arial Narrow"/>
          <w:b/>
          <w:color w:val="000000"/>
          <w:sz w:val="4"/>
          <w:szCs w:val="4"/>
        </w:rPr>
        <w:t xml:space="preserve"> </w:t>
      </w:r>
      <w:r w:rsidR="00D65B49" w:rsidRPr="00D65B49">
        <w:rPr>
          <w:rFonts w:ascii="Arial Narrow" w:hAnsi="Arial Narrow"/>
          <w:b/>
          <w:color w:val="000000"/>
        </w:rPr>
        <w:t>-</w:t>
      </w:r>
      <w:r>
        <w:rPr>
          <w:rFonts w:ascii="Arial Narrow" w:hAnsi="Arial Narrow"/>
          <w:color w:val="000000"/>
          <w:sz w:val="24"/>
        </w:rPr>
        <w:t>all</w:t>
      </w:r>
      <w:r>
        <w:rPr>
          <w:rFonts w:ascii="Arial Narrow" w:hAnsi="Arial Narrow"/>
          <w:sz w:val="24"/>
        </w:rPr>
        <w:tab/>
      </w:r>
      <w:r>
        <w:rPr>
          <w:rFonts w:ascii="Arial Narrow" w:hAnsi="Arial Narrow"/>
          <w:sz w:val="24"/>
        </w:rPr>
        <w:tab/>
      </w:r>
      <w:r>
        <w:rPr>
          <w:rFonts w:ascii="Arial Narrow" w:hAnsi="Arial Narrow"/>
          <w:color w:val="000000"/>
          <w:sz w:val="24"/>
        </w:rPr>
        <w:tab/>
      </w:r>
      <w:r w:rsidR="0073434E">
        <w:rPr>
          <w:rFonts w:ascii="Arial Narrow" w:hAnsi="Arial Narrow"/>
          <w:color w:val="000000"/>
          <w:sz w:val="24"/>
        </w:rPr>
        <w:tab/>
      </w:r>
      <w:r>
        <w:rPr>
          <w:rFonts w:ascii="Arial Narrow" w:hAnsi="Arial Narrow"/>
          <w:color w:val="000000"/>
          <w:sz w:val="24"/>
        </w:rPr>
        <w:t>Show counts for all files, not just directories.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-b  -</w:t>
      </w:r>
      <w:r>
        <w:rPr>
          <w:rFonts w:ascii="Arial Narrow" w:hAnsi="Arial Narrow"/>
          <w:color w:val="000000"/>
          <w:sz w:val="6"/>
        </w:rPr>
        <w:t xml:space="preserve"> </w:t>
      </w:r>
      <w:r>
        <w:rPr>
          <w:rFonts w:ascii="Arial Narrow" w:hAnsi="Arial Narrow"/>
          <w:color w:val="000000"/>
          <w:sz w:val="24"/>
        </w:rPr>
        <w:t xml:space="preserve">-bytes </w:t>
      </w:r>
      <w:r>
        <w:rPr>
          <w:rFonts w:ascii="Arial Narrow" w:hAnsi="Arial Narrow"/>
          <w:color w:val="000000"/>
          <w:sz w:val="24"/>
        </w:rPr>
        <w:tab/>
      </w:r>
      <w:r>
        <w:rPr>
          <w:rFonts w:ascii="Arial Narrow" w:hAnsi="Arial Narrow"/>
          <w:color w:val="000000"/>
          <w:sz w:val="24"/>
        </w:rPr>
        <w:tab/>
      </w:r>
      <w:r w:rsidR="0073434E">
        <w:rPr>
          <w:rFonts w:ascii="Arial Narrow" w:hAnsi="Arial Narrow"/>
          <w:color w:val="000000"/>
          <w:sz w:val="24"/>
        </w:rPr>
        <w:tab/>
      </w:r>
      <w:r>
        <w:rPr>
          <w:rFonts w:ascii="Arial Narrow" w:hAnsi="Arial Narrow"/>
          <w:color w:val="000000"/>
          <w:sz w:val="24"/>
        </w:rPr>
        <w:t>Print sizes in bytes, overriding the default block size (*note Block size::).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-h </w:t>
      </w:r>
      <w:r w:rsidR="00D65B49" w:rsidRPr="00D65B49">
        <w:rPr>
          <w:rFonts w:ascii="Arial Narrow" w:hAnsi="Arial Narrow"/>
          <w:b/>
          <w:color w:val="000000"/>
        </w:rPr>
        <w:t>-</w:t>
      </w:r>
      <w:r w:rsidR="00D65B49" w:rsidRPr="00D65B49">
        <w:rPr>
          <w:rFonts w:ascii="Arial Narrow" w:hAnsi="Arial Narrow"/>
          <w:b/>
          <w:color w:val="000000"/>
          <w:sz w:val="4"/>
          <w:szCs w:val="4"/>
        </w:rPr>
        <w:t xml:space="preserve"> </w:t>
      </w:r>
      <w:r w:rsidR="00D65B49" w:rsidRPr="00D65B49">
        <w:rPr>
          <w:rFonts w:ascii="Arial Narrow" w:hAnsi="Arial Narrow"/>
          <w:b/>
          <w:color w:val="000000"/>
        </w:rPr>
        <w:t>-</w:t>
      </w:r>
      <w:r>
        <w:rPr>
          <w:rFonts w:ascii="Arial Narrow" w:hAnsi="Arial Narrow"/>
          <w:color w:val="000000"/>
          <w:sz w:val="24"/>
        </w:rPr>
        <w:t xml:space="preserve">human-readable   </w:t>
      </w:r>
    </w:p>
    <w:p w:rsidR="000B13B4" w:rsidRDefault="000B13B4">
      <w:pPr>
        <w:pStyle w:val="WW-HTMLPreformatted"/>
        <w:ind w:left="2160" w:firstLine="360"/>
        <w:rPr>
          <w:rFonts w:ascii="Arial Narrow" w:hAnsi="Arial Narrow"/>
          <w:color w:val="000000"/>
          <w:sz w:val="24"/>
        </w:rPr>
      </w:pPr>
      <w:r>
        <w:rPr>
          <w:rFonts w:ascii="Arial Narrow" w:hAnsi="Arial Narrow"/>
          <w:color w:val="000000"/>
          <w:sz w:val="24"/>
        </w:rPr>
        <w:t xml:space="preserve">Append a size letter such as ‘K’ or M. Powers of 1024 are used, not 1000.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-k </w:t>
      </w:r>
      <w:r w:rsidR="0073434E" w:rsidRPr="0073434E">
        <w:rPr>
          <w:rFonts w:ascii="Arial Narrow" w:hAnsi="Arial Narrow"/>
          <w:b/>
          <w:color w:val="000000"/>
        </w:rPr>
        <w:t>-</w:t>
      </w:r>
      <w:r w:rsidR="0073434E" w:rsidRPr="0073434E">
        <w:rPr>
          <w:rFonts w:ascii="Arial Narrow" w:hAnsi="Arial Narrow"/>
          <w:b/>
          <w:color w:val="000000"/>
          <w:sz w:val="4"/>
          <w:szCs w:val="4"/>
        </w:rPr>
        <w:t xml:space="preserve"> </w:t>
      </w:r>
      <w:r w:rsidR="0073434E" w:rsidRPr="0073434E">
        <w:rPr>
          <w:rFonts w:ascii="Arial Narrow" w:hAnsi="Arial Narrow"/>
          <w:b/>
          <w:color w:val="000000"/>
        </w:rPr>
        <w:t>-</w:t>
      </w:r>
      <w:r>
        <w:rPr>
          <w:rFonts w:ascii="Arial Narrow" w:hAnsi="Arial Narrow"/>
          <w:color w:val="000000"/>
          <w:sz w:val="24"/>
        </w:rPr>
        <w:t>kilobytes</w:t>
      </w:r>
      <w:r>
        <w:rPr>
          <w:rFonts w:ascii="Arial Narrow" w:hAnsi="Arial Narrow"/>
          <w:color w:val="000000"/>
          <w:sz w:val="24"/>
        </w:rPr>
        <w:tab/>
      </w:r>
      <w:r>
        <w:rPr>
          <w:rFonts w:ascii="Arial Narrow" w:hAnsi="Arial Narrow"/>
          <w:color w:val="000000"/>
          <w:sz w:val="24"/>
        </w:rPr>
        <w:tab/>
        <w:t>Print sizes in 1024-byte blocks, overriding the default block size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-m -</w:t>
      </w:r>
      <w:r>
        <w:rPr>
          <w:rFonts w:ascii="Arial Narrow" w:hAnsi="Arial Narrow"/>
          <w:color w:val="000000"/>
          <w:sz w:val="6"/>
        </w:rPr>
        <w:t xml:space="preserve"> </w:t>
      </w:r>
      <w:r>
        <w:rPr>
          <w:rFonts w:ascii="Arial Narrow" w:hAnsi="Arial Narrow"/>
          <w:color w:val="000000"/>
          <w:sz w:val="24"/>
        </w:rPr>
        <w:t>-megabytes</w:t>
      </w:r>
      <w:r>
        <w:rPr>
          <w:rFonts w:ascii="Arial Narrow" w:hAnsi="Arial Narrow"/>
          <w:color w:val="000000"/>
          <w:sz w:val="24"/>
        </w:rPr>
        <w:tab/>
      </w:r>
      <w:r w:rsidR="0073434E">
        <w:rPr>
          <w:rFonts w:ascii="Arial Narrow" w:hAnsi="Arial Narrow"/>
          <w:color w:val="000000"/>
          <w:sz w:val="24"/>
        </w:rPr>
        <w:tab/>
      </w:r>
      <w:r>
        <w:rPr>
          <w:rFonts w:ascii="Arial Narrow" w:hAnsi="Arial Narrow"/>
          <w:color w:val="000000"/>
          <w:sz w:val="24"/>
        </w:rPr>
        <w:t>Print sizes in megabyte (that is, 1,048,576-byte) blocks.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sidR="0073434E" w:rsidRPr="0073434E">
        <w:rPr>
          <w:rFonts w:ascii="Arial Narrow" w:hAnsi="Arial Narrow"/>
          <w:b/>
          <w:color w:val="000000"/>
        </w:rPr>
        <w:t>-</w:t>
      </w:r>
      <w:r w:rsidR="0073434E" w:rsidRPr="0073434E">
        <w:rPr>
          <w:rFonts w:ascii="Arial Narrow" w:hAnsi="Arial Narrow"/>
          <w:b/>
          <w:color w:val="000000"/>
          <w:sz w:val="4"/>
          <w:szCs w:val="4"/>
        </w:rPr>
        <w:t xml:space="preserve"> </w:t>
      </w:r>
      <w:r w:rsidR="0073434E" w:rsidRPr="0073434E">
        <w:rPr>
          <w:rFonts w:ascii="Arial Narrow" w:hAnsi="Arial Narrow"/>
          <w:b/>
          <w:color w:val="000000"/>
        </w:rPr>
        <w:t>-</w:t>
      </w:r>
      <w:r>
        <w:rPr>
          <w:rFonts w:ascii="Arial Narrow" w:hAnsi="Arial Narrow"/>
          <w:color w:val="000000"/>
          <w:sz w:val="24"/>
        </w:rPr>
        <w:t>separate-dirs</w:t>
      </w:r>
      <w:r>
        <w:rPr>
          <w:rFonts w:ascii="Arial Narrow" w:hAnsi="Arial Narrow"/>
          <w:sz w:val="24"/>
        </w:rPr>
        <w:tab/>
        <w:t xml:space="preserve">  </w:t>
      </w:r>
      <w:r>
        <w:rPr>
          <w:rFonts w:ascii="Arial Narrow" w:hAnsi="Arial Narrow"/>
          <w:sz w:val="24"/>
        </w:rPr>
        <w:tab/>
      </w:r>
      <w:r>
        <w:rPr>
          <w:rFonts w:ascii="Arial Narrow" w:hAnsi="Arial Narrow"/>
          <w:color w:val="000000"/>
          <w:sz w:val="24"/>
        </w:rPr>
        <w:t xml:space="preserve">Report the size of each directory separately, not including the sizes of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subdirectories.</w:t>
      </w:r>
    </w:p>
    <w:p w:rsidR="000B13B4" w:rsidRDefault="000B13B4">
      <w:pPr>
        <w:pStyle w:val="head"/>
        <w:pBdr>
          <w:bottom w:val="single" w:sz="1" w:space="1" w:color="000000"/>
        </w:pBdr>
        <w:spacing w:before="0" w:after="0"/>
        <w:ind w:left="360"/>
        <w:rPr>
          <w:rFonts w:ascii="Arial Narrow" w:hAnsi="Arial Narrow"/>
        </w:rPr>
      </w:pPr>
    </w:p>
    <w:p w:rsidR="007C500B" w:rsidRDefault="007C500B" w:rsidP="007C500B">
      <w:pPr>
        <w:ind w:left="385"/>
        <w:rPr>
          <w:color w:val="000000"/>
        </w:rPr>
      </w:pPr>
      <w:r>
        <w:rPr>
          <w:b/>
          <w:color w:val="000000"/>
          <w:sz w:val="36"/>
        </w:rPr>
        <w:t>e2fsck</w:t>
      </w:r>
      <w:r>
        <w:rPr>
          <w:color w:val="000000"/>
          <w:sz w:val="36"/>
        </w:rPr>
        <w:t xml:space="preserve"> </w:t>
      </w:r>
      <w:r>
        <w:rPr>
          <w:color w:val="000000"/>
        </w:rPr>
        <w:t>[options] device</w:t>
      </w:r>
    </w:p>
    <w:p w:rsidR="007C500B" w:rsidRDefault="007C500B" w:rsidP="007C500B">
      <w:r>
        <w:t xml:space="preserve"> </w:t>
      </w:r>
    </w:p>
    <w:p w:rsidR="007C500B" w:rsidRDefault="007C500B" w:rsidP="007C500B">
      <w:pPr>
        <w:rPr>
          <w:u w:val="single"/>
        </w:rPr>
      </w:pPr>
      <w:r>
        <w:t xml:space="preserve">       </w:t>
      </w:r>
      <w:r>
        <w:rPr>
          <w:u w:val="single"/>
        </w:rPr>
        <w:t>DESCRIPTION</w:t>
      </w:r>
    </w:p>
    <w:p w:rsidR="007C500B" w:rsidRDefault="009557A9" w:rsidP="009557A9">
      <w:pPr>
        <w:ind w:left="720"/>
      </w:pPr>
      <w:r>
        <w:rPr>
          <w:b/>
        </w:rPr>
        <w:t xml:space="preserve">CAUTION: The filesystem being checked by e2fsck must be unmounted. If this is not possible, boot to a </w:t>
      </w:r>
      <w:r w:rsidR="00BE7E34">
        <w:rPr>
          <w:b/>
        </w:rPr>
        <w:t>Linux</w:t>
      </w:r>
      <w:r>
        <w:rPr>
          <w:b/>
        </w:rPr>
        <w:t xml:space="preserve"> rescue disk or bootable CDROM </w:t>
      </w:r>
      <w:r w:rsidR="00BE7E34">
        <w:rPr>
          <w:b/>
        </w:rPr>
        <w:t>Linux</w:t>
      </w:r>
      <w:r>
        <w:rPr>
          <w:b/>
        </w:rPr>
        <w:t xml:space="preserve"> such as Knoppix first. </w:t>
      </w:r>
      <w:r w:rsidR="007C500B">
        <w:t xml:space="preserve">e2fsck  is  used to check a Linux second extended file system (ext2fs). E2fsck also supports ext2 filesystems containing a journal, which  are also sometimes known as ext3 filesystems, by first applying the journal to the filesystem before  continuing  with  normal  e2fsck  processing. After  the  journal has been  applied,  a filesystem will normally be marked as clean.  Hence, for ext3 filesystems, e2fsck will </w:t>
      </w:r>
      <w:r>
        <w:t>n</w:t>
      </w:r>
      <w:r w:rsidR="007C500B">
        <w:t>ormally run the  journal and  exit,  unless  its superblock indicates that further checking is required. device is the  device  file  where the  filesystem  is  stored  (e.g. /dev/hdc1).</w:t>
      </w:r>
    </w:p>
    <w:p w:rsidR="007C500B" w:rsidRDefault="007C500B" w:rsidP="007C500B"/>
    <w:p w:rsidR="007C500B" w:rsidRDefault="007C500B" w:rsidP="007C500B">
      <w:r>
        <w:tab/>
      </w:r>
      <w:r>
        <w:rPr>
          <w:u w:val="single"/>
        </w:rPr>
        <w:t>OPTIONS</w:t>
      </w:r>
      <w:r>
        <w:t>:</w:t>
      </w:r>
    </w:p>
    <w:p w:rsidR="007C500B" w:rsidRDefault="007C500B" w:rsidP="007C500B">
      <w:pPr>
        <w:ind w:left="360"/>
      </w:pPr>
      <w:r>
        <w:tab/>
        <w:t xml:space="preserve"> -p                   </w:t>
      </w:r>
      <w:r>
        <w:tab/>
      </w:r>
      <w:r>
        <w:tab/>
        <w:t>Automatic repair (no questions)</w:t>
      </w:r>
    </w:p>
    <w:p w:rsidR="007C500B" w:rsidRDefault="007C500B" w:rsidP="007C500B">
      <w:pPr>
        <w:ind w:left="360"/>
      </w:pPr>
      <w:r>
        <w:tab/>
        <w:t xml:space="preserve"> -n                   </w:t>
      </w:r>
      <w:r>
        <w:tab/>
      </w:r>
      <w:r>
        <w:tab/>
        <w:t>Make no changes to the filesystem</w:t>
      </w:r>
    </w:p>
    <w:p w:rsidR="007C500B" w:rsidRDefault="007C500B" w:rsidP="007C500B">
      <w:pPr>
        <w:ind w:left="360"/>
      </w:pPr>
      <w:r>
        <w:tab/>
        <w:t xml:space="preserve"> -y                   </w:t>
      </w:r>
      <w:r>
        <w:tab/>
      </w:r>
      <w:r>
        <w:tab/>
        <w:t>Assume "yes" to all questions</w:t>
      </w:r>
    </w:p>
    <w:p w:rsidR="007C500B" w:rsidRDefault="007C500B" w:rsidP="007C500B">
      <w:pPr>
        <w:ind w:left="360"/>
      </w:pPr>
      <w:r>
        <w:tab/>
        <w:t xml:space="preserve"> -c                   </w:t>
      </w:r>
      <w:r>
        <w:tab/>
      </w:r>
      <w:r>
        <w:tab/>
        <w:t>Check for bad blocks</w:t>
      </w:r>
    </w:p>
    <w:p w:rsidR="007C500B" w:rsidRDefault="007C500B" w:rsidP="007C500B">
      <w:pPr>
        <w:ind w:left="360"/>
      </w:pPr>
      <w:r>
        <w:tab/>
        <w:t xml:space="preserve"> -f                   </w:t>
      </w:r>
      <w:r>
        <w:tab/>
      </w:r>
      <w:r>
        <w:tab/>
        <w:t>Force checking even if filesystem is marked clean</w:t>
      </w:r>
    </w:p>
    <w:p w:rsidR="007C500B" w:rsidRDefault="007C500B" w:rsidP="007C500B">
      <w:pPr>
        <w:ind w:left="360"/>
      </w:pPr>
      <w:r>
        <w:lastRenderedPageBreak/>
        <w:tab/>
        <w:t xml:space="preserve"> -v                   </w:t>
      </w:r>
      <w:r>
        <w:tab/>
      </w:r>
      <w:r>
        <w:tab/>
        <w:t>Be verbose</w:t>
      </w:r>
    </w:p>
    <w:p w:rsidR="007C500B" w:rsidRDefault="007C500B" w:rsidP="007C500B">
      <w:pPr>
        <w:ind w:left="360"/>
      </w:pPr>
      <w:r>
        <w:tab/>
        <w:t xml:space="preserve"> -b superblock    </w:t>
      </w:r>
      <w:r>
        <w:tab/>
        <w:t>Use alternative superblock</w:t>
      </w:r>
    </w:p>
    <w:p w:rsidR="007C500B" w:rsidRDefault="007C500B" w:rsidP="007C500B">
      <w:pPr>
        <w:ind w:left="360"/>
      </w:pPr>
      <w:r>
        <w:tab/>
        <w:t xml:space="preserve"> -B blocksize      </w:t>
      </w:r>
      <w:r>
        <w:tab/>
        <w:t>Force blocksize when looking for superblock</w:t>
      </w:r>
    </w:p>
    <w:p w:rsidR="007C500B" w:rsidRDefault="007C500B" w:rsidP="007C500B">
      <w:pPr>
        <w:ind w:left="360"/>
      </w:pPr>
      <w:r>
        <w:tab/>
        <w:t xml:space="preserve"> -j external-journal  </w:t>
      </w:r>
      <w:r>
        <w:tab/>
        <w:t>Set location of the external journal</w:t>
      </w:r>
    </w:p>
    <w:p w:rsidR="007C500B" w:rsidRDefault="007C500B" w:rsidP="007C500B">
      <w:pPr>
        <w:ind w:left="360"/>
      </w:pPr>
      <w:r>
        <w:tab/>
        <w:t xml:space="preserve"> -l bad_blocks_file   </w:t>
      </w:r>
      <w:r>
        <w:tab/>
        <w:t>Add to badblocks list</w:t>
      </w:r>
    </w:p>
    <w:p w:rsidR="007C500B" w:rsidRDefault="007C500B" w:rsidP="007C500B">
      <w:pPr>
        <w:ind w:left="360"/>
      </w:pPr>
      <w:r>
        <w:tab/>
        <w:t xml:space="preserve"> -L bad_blocks_file </w:t>
      </w:r>
      <w:r>
        <w:tab/>
        <w:t>Set badblocks list</w:t>
      </w:r>
    </w:p>
    <w:p w:rsidR="007C500B" w:rsidRDefault="007C500B" w:rsidP="007C500B">
      <w:pPr>
        <w:pBdr>
          <w:bottom w:val="single" w:sz="4" w:space="1" w:color="auto"/>
        </w:pBdr>
        <w:ind w:left="360"/>
      </w:pPr>
    </w:p>
    <w:p w:rsidR="000B13B4" w:rsidRDefault="000B13B4">
      <w:pPr>
        <w:suppressAutoHyphens w:val="0"/>
        <w:ind w:left="360"/>
        <w:rPr>
          <w:color w:val="000000"/>
        </w:rPr>
      </w:pPr>
      <w:r>
        <w:rPr>
          <w:b/>
          <w:color w:val="000000"/>
          <w:sz w:val="36"/>
        </w:rPr>
        <w:t>env</w:t>
      </w:r>
      <w:r>
        <w:rPr>
          <w:color w:val="000000"/>
        </w:rPr>
        <w:t xml:space="preserve"> [</w:t>
      </w:r>
      <w:r>
        <w:rPr>
          <w:i/>
          <w:color w:val="000000"/>
        </w:rPr>
        <w:t>option</w:t>
      </w:r>
      <w:r>
        <w:rPr>
          <w:color w:val="000000"/>
        </w:rPr>
        <w:t>] [</w:t>
      </w:r>
      <w:r>
        <w:rPr>
          <w:i/>
          <w:color w:val="000000"/>
        </w:rPr>
        <w:t>variable</w:t>
      </w:r>
      <w:r>
        <w:rPr>
          <w:b/>
          <w:color w:val="000000"/>
        </w:rPr>
        <w:t>=</w:t>
      </w:r>
      <w:r>
        <w:rPr>
          <w:i/>
          <w:color w:val="000000"/>
        </w:rPr>
        <w:t>value ...</w:t>
      </w:r>
      <w:r>
        <w:rPr>
          <w:color w:val="000000"/>
        </w:rPr>
        <w:t xml:space="preserve"> ] [</w:t>
      </w:r>
      <w:r>
        <w:rPr>
          <w:i/>
          <w:color w:val="000000"/>
        </w:rPr>
        <w:t>command</w:t>
      </w:r>
      <w:r>
        <w:rPr>
          <w:color w:val="000000"/>
        </w:rPr>
        <w:t>]</w:t>
      </w:r>
    </w:p>
    <w:p w:rsidR="000B13B4" w:rsidRDefault="000B13B4">
      <w:pPr>
        <w:suppressAutoHyphens w:val="0"/>
        <w:ind w:left="360"/>
        <w:rPr>
          <w:color w:val="000000"/>
        </w:rPr>
      </w:pPr>
    </w:p>
    <w:p w:rsidR="000B13B4" w:rsidRDefault="000B13B4">
      <w:pPr>
        <w:suppressAutoHyphens w:val="0"/>
        <w:ind w:left="360"/>
        <w:rPr>
          <w:color w:val="000000"/>
          <w:u w:val="single"/>
        </w:rPr>
      </w:pPr>
      <w:r>
        <w:rPr>
          <w:color w:val="000000"/>
          <w:u w:val="single"/>
        </w:rPr>
        <w:t>DESCRIPTION</w:t>
      </w:r>
    </w:p>
    <w:p w:rsidR="000B13B4" w:rsidRDefault="000B13B4">
      <w:pPr>
        <w:suppressAutoHyphens w:val="0"/>
        <w:ind w:left="720"/>
        <w:rPr>
          <w:color w:val="000000"/>
        </w:rPr>
      </w:pPr>
      <w:r>
        <w:rPr>
          <w:color w:val="000000"/>
        </w:rPr>
        <w:t xml:space="preserve">Display the current environment (environmental variables) or, if an environment </w:t>
      </w:r>
      <w:r>
        <w:rPr>
          <w:i/>
          <w:color w:val="000000"/>
        </w:rPr>
        <w:t>variable</w:t>
      </w:r>
      <w:r>
        <w:rPr>
          <w:color w:val="000000"/>
        </w:rPr>
        <w:t xml:space="preserve"> is specified, set it to a new </w:t>
      </w:r>
      <w:r>
        <w:rPr>
          <w:i/>
          <w:color w:val="000000"/>
        </w:rPr>
        <w:t>value</w:t>
      </w:r>
      <w:r>
        <w:rPr>
          <w:color w:val="000000"/>
        </w:rPr>
        <w:t xml:space="preserve"> and display the modified environment. If </w:t>
      </w:r>
      <w:r>
        <w:rPr>
          <w:i/>
          <w:color w:val="000000"/>
        </w:rPr>
        <w:t>command</w:t>
      </w:r>
      <w:r>
        <w:rPr>
          <w:color w:val="000000"/>
        </w:rPr>
        <w:t xml:space="preserve"> is specified, execute it under the modified environment.</w:t>
      </w:r>
    </w:p>
    <w:p w:rsidR="000B13B4" w:rsidRDefault="000B13B4">
      <w:pPr>
        <w:numPr>
          <w:ilvl w:val="0"/>
          <w:numId w:val="1"/>
        </w:numPr>
        <w:suppressAutoHyphens w:val="0"/>
        <w:ind w:left="360"/>
        <w:rPr>
          <w:b/>
          <w:color w:val="000000"/>
        </w:rPr>
      </w:pPr>
    </w:p>
    <w:p w:rsidR="000B13B4" w:rsidRDefault="000B13B4">
      <w:pPr>
        <w:numPr>
          <w:ilvl w:val="0"/>
          <w:numId w:val="1"/>
        </w:numPr>
        <w:suppressAutoHyphens w:val="0"/>
        <w:ind w:left="360"/>
        <w:rPr>
          <w:color w:val="000000"/>
          <w:u w:val="single"/>
        </w:rPr>
      </w:pPr>
      <w:r>
        <w:rPr>
          <w:color w:val="000000"/>
          <w:u w:val="single"/>
        </w:rPr>
        <w:t>OPTIONS</w:t>
      </w:r>
    </w:p>
    <w:p w:rsidR="000B13B4" w:rsidRDefault="000B13B4">
      <w:pPr>
        <w:suppressAutoHyphens w:val="0"/>
        <w:ind w:left="360"/>
        <w:rPr>
          <w:color w:val="000000"/>
        </w:rPr>
      </w:pPr>
      <w:r>
        <w:rPr>
          <w:b/>
          <w:color w:val="000000"/>
        </w:rPr>
        <w:tab/>
        <w:t>-, -i, -</w:t>
      </w:r>
      <w:r>
        <w:rPr>
          <w:b/>
          <w:color w:val="000000"/>
          <w:sz w:val="4"/>
        </w:rPr>
        <w:t xml:space="preserve">  </w:t>
      </w:r>
      <w:r>
        <w:rPr>
          <w:b/>
          <w:color w:val="000000"/>
        </w:rPr>
        <w:t xml:space="preserve">-ignore-environment </w:t>
      </w:r>
      <w:r>
        <w:rPr>
          <w:b/>
          <w:color w:val="000000"/>
        </w:rPr>
        <w:tab/>
      </w:r>
      <w:r>
        <w:rPr>
          <w:color w:val="000000"/>
        </w:rPr>
        <w:t>Ignore current environment entirely.</w:t>
      </w:r>
    </w:p>
    <w:p w:rsidR="000B13B4" w:rsidRDefault="000B13B4">
      <w:pPr>
        <w:suppressAutoHyphens w:val="0"/>
        <w:ind w:left="360"/>
        <w:rPr>
          <w:color w:val="000000"/>
        </w:rPr>
      </w:pPr>
      <w:r>
        <w:rPr>
          <w:b/>
          <w:color w:val="000000"/>
        </w:rPr>
        <w:tab/>
        <w:t>-u</w:t>
      </w:r>
      <w:r>
        <w:rPr>
          <w:color w:val="000000"/>
        </w:rPr>
        <w:t xml:space="preserve"> </w:t>
      </w:r>
      <w:r>
        <w:rPr>
          <w:i/>
          <w:color w:val="000000"/>
        </w:rPr>
        <w:t>name</w:t>
      </w:r>
      <w:r>
        <w:rPr>
          <w:color w:val="000000"/>
        </w:rPr>
        <w:t xml:space="preserve">, </w:t>
      </w:r>
      <w:r>
        <w:rPr>
          <w:b/>
          <w:color w:val="000000"/>
        </w:rPr>
        <w:t>-</w:t>
      </w:r>
      <w:r>
        <w:rPr>
          <w:b/>
          <w:color w:val="000000"/>
          <w:sz w:val="4"/>
        </w:rPr>
        <w:t xml:space="preserve">  </w:t>
      </w:r>
      <w:r>
        <w:rPr>
          <w:b/>
          <w:color w:val="000000"/>
        </w:rPr>
        <w:t>-unset</w:t>
      </w:r>
      <w:r>
        <w:rPr>
          <w:color w:val="000000"/>
        </w:rPr>
        <w:t xml:space="preserve"> </w:t>
      </w:r>
      <w:r>
        <w:rPr>
          <w:i/>
          <w:color w:val="000000"/>
        </w:rPr>
        <w:t>name</w:t>
      </w:r>
      <w:r>
        <w:rPr>
          <w:i/>
          <w:color w:val="000000"/>
        </w:rPr>
        <w:tab/>
      </w:r>
      <w:r>
        <w:rPr>
          <w:i/>
          <w:color w:val="000000"/>
        </w:rPr>
        <w:tab/>
      </w:r>
      <w:r>
        <w:rPr>
          <w:color w:val="000000"/>
        </w:rPr>
        <w:t>Unset the specified variable.</w:t>
      </w:r>
    </w:p>
    <w:p w:rsidR="000B13B4" w:rsidRDefault="000B13B4">
      <w:pPr>
        <w:pBdr>
          <w:bottom w:val="single" w:sz="1" w:space="1" w:color="000000"/>
        </w:pBdr>
        <w:ind w:left="360"/>
        <w:rPr>
          <w:color w:val="000000"/>
        </w:rPr>
      </w:pPr>
    </w:p>
    <w:p w:rsidR="000B13B4" w:rsidRDefault="000B13B4">
      <w:pPr>
        <w:suppressAutoHyphens w:val="0"/>
        <w:rPr>
          <w:color w:val="000000"/>
        </w:rPr>
      </w:pPr>
      <w:r>
        <w:rPr>
          <w:color w:val="000000"/>
        </w:rPr>
        <w:t xml:space="preserve">   </w:t>
      </w:r>
      <w:r>
        <w:rPr>
          <w:b/>
          <w:color w:val="000000"/>
          <w:sz w:val="36"/>
        </w:rPr>
        <w:t>ethtool</w:t>
      </w:r>
      <w:r>
        <w:rPr>
          <w:color w:val="000000"/>
        </w:rPr>
        <w:t xml:space="preserve"> </w:t>
      </w:r>
      <w:r>
        <w:rPr>
          <w:color w:val="000000"/>
        </w:rPr>
        <w:tab/>
        <w:t>Display or change ethernet card settings</w:t>
      </w:r>
    </w:p>
    <w:p w:rsidR="000B13B4" w:rsidRDefault="000B13B4">
      <w:pPr>
        <w:suppressAutoHyphens w:val="0"/>
        <w:rPr>
          <w:color w:val="000000"/>
        </w:rPr>
      </w:pPr>
    </w:p>
    <w:p w:rsidR="000B13B4" w:rsidRDefault="000B13B4">
      <w:pPr>
        <w:numPr>
          <w:ilvl w:val="8"/>
          <w:numId w:val="1"/>
        </w:numPr>
        <w:suppressAutoHyphens w:val="0"/>
        <w:ind w:left="360"/>
        <w:rPr>
          <w:color w:val="000000"/>
          <w:u w:val="single"/>
        </w:rPr>
      </w:pPr>
      <w:r>
        <w:rPr>
          <w:color w:val="000000"/>
          <w:u w:val="single"/>
        </w:rPr>
        <w:t>SYNTAX</w:t>
      </w:r>
    </w:p>
    <w:p w:rsidR="000B13B4" w:rsidRDefault="000B13B4">
      <w:pPr>
        <w:suppressAutoHyphens w:val="0"/>
        <w:rPr>
          <w:b/>
          <w:i/>
          <w:color w:val="000000"/>
        </w:rPr>
      </w:pPr>
      <w:r>
        <w:rPr>
          <w:b/>
          <w:color w:val="000000"/>
        </w:rPr>
        <w:t xml:space="preserve">       ethtool [options..] </w:t>
      </w:r>
      <w:r>
        <w:rPr>
          <w:b/>
          <w:i/>
          <w:color w:val="000000"/>
        </w:rPr>
        <w:t>ethX</w:t>
      </w:r>
    </w:p>
    <w:p w:rsidR="000B13B4" w:rsidRDefault="000B13B4">
      <w:pPr>
        <w:suppressAutoHyphens w:val="0"/>
        <w:rPr>
          <w:color w:val="000000"/>
        </w:rPr>
      </w:pPr>
      <w:r>
        <w:rPr>
          <w:color w:val="000000"/>
        </w:rPr>
        <w:t xml:space="preserve">      </w:t>
      </w:r>
    </w:p>
    <w:p w:rsidR="000B13B4" w:rsidRDefault="000B13B4">
      <w:pPr>
        <w:suppressAutoHyphens w:val="0"/>
        <w:rPr>
          <w:color w:val="000000"/>
        </w:rPr>
      </w:pPr>
    </w:p>
    <w:p w:rsidR="000B13B4" w:rsidRDefault="000B13B4">
      <w:pPr>
        <w:numPr>
          <w:ilvl w:val="3"/>
          <w:numId w:val="1"/>
        </w:numPr>
        <w:suppressAutoHyphens w:val="0"/>
        <w:ind w:left="360"/>
        <w:rPr>
          <w:color w:val="000000"/>
          <w:u w:val="single"/>
        </w:rPr>
      </w:pPr>
      <w:r>
        <w:rPr>
          <w:color w:val="000000"/>
          <w:u w:val="single"/>
        </w:rPr>
        <w:t>DESCRIPTION</w:t>
      </w:r>
    </w:p>
    <w:p w:rsidR="000B13B4" w:rsidRDefault="000B13B4">
      <w:pPr>
        <w:suppressAutoHyphens w:val="0"/>
        <w:ind w:left="720"/>
        <w:rPr>
          <w:color w:val="000000"/>
        </w:rPr>
      </w:pPr>
      <w:r>
        <w:rPr>
          <w:color w:val="000000"/>
        </w:rPr>
        <w:t xml:space="preserve">ethtool is used for querying settings of an ethernet device and  changing them. </w:t>
      </w:r>
      <w:r>
        <w:rPr>
          <w:i/>
          <w:color w:val="000000"/>
        </w:rPr>
        <w:t>ethX</w:t>
      </w:r>
      <w:r>
        <w:rPr>
          <w:color w:val="000000"/>
        </w:rPr>
        <w:t xml:space="preserve"> is the name of the ethernet device to work on.</w:t>
      </w:r>
    </w:p>
    <w:p w:rsidR="000B13B4" w:rsidRDefault="000B13B4">
      <w:pPr>
        <w:suppressAutoHyphens w:val="0"/>
        <w:rPr>
          <w:color w:val="000000"/>
        </w:rPr>
      </w:pPr>
    </w:p>
    <w:p w:rsidR="000B13B4" w:rsidRDefault="000B13B4">
      <w:pPr>
        <w:numPr>
          <w:ilvl w:val="0"/>
          <w:numId w:val="1"/>
        </w:numPr>
        <w:suppressAutoHyphens w:val="0"/>
        <w:ind w:left="360"/>
        <w:rPr>
          <w:color w:val="000000"/>
          <w:u w:val="single"/>
        </w:rPr>
      </w:pPr>
      <w:r>
        <w:rPr>
          <w:color w:val="000000"/>
          <w:u w:val="single"/>
        </w:rPr>
        <w:t>OPTIONS</w:t>
      </w:r>
    </w:p>
    <w:p w:rsidR="000B13B4" w:rsidRDefault="000B13B4">
      <w:pPr>
        <w:suppressAutoHyphens w:val="0"/>
        <w:ind w:left="360" w:firstLine="360"/>
        <w:rPr>
          <w:color w:val="000000"/>
        </w:rPr>
      </w:pPr>
      <w:r>
        <w:rPr>
          <w:color w:val="000000"/>
        </w:rPr>
        <w:t>ethtool  with  a single argument specifying the device name prints current setting of the specified device.</w:t>
      </w:r>
    </w:p>
    <w:p w:rsidR="000B13B4" w:rsidRDefault="000B13B4">
      <w:pPr>
        <w:suppressAutoHyphens w:val="0"/>
        <w:ind w:left="360"/>
        <w:rPr>
          <w:color w:val="000000"/>
        </w:rPr>
      </w:pPr>
      <w:r>
        <w:rPr>
          <w:color w:val="000000"/>
        </w:rPr>
        <w:t xml:space="preserve">       </w:t>
      </w:r>
      <w:r>
        <w:rPr>
          <w:color w:val="000000"/>
        </w:rPr>
        <w:tab/>
        <w:t xml:space="preserve">-h     </w:t>
      </w:r>
      <w:r>
        <w:rPr>
          <w:color w:val="000000"/>
        </w:rPr>
        <w:tab/>
      </w:r>
      <w:r>
        <w:rPr>
          <w:color w:val="000000"/>
        </w:rPr>
        <w:tab/>
      </w:r>
      <w:r>
        <w:rPr>
          <w:color w:val="000000"/>
        </w:rPr>
        <w:tab/>
        <w:t>shows a short help message.</w:t>
      </w:r>
    </w:p>
    <w:p w:rsidR="000B13B4" w:rsidRDefault="000B13B4">
      <w:pPr>
        <w:suppressAutoHyphens w:val="0"/>
        <w:ind w:left="360"/>
        <w:rPr>
          <w:color w:val="000000"/>
        </w:rPr>
      </w:pPr>
      <w:r>
        <w:rPr>
          <w:color w:val="000000"/>
        </w:rPr>
        <w:t xml:space="preserve">       </w:t>
      </w:r>
      <w:r>
        <w:rPr>
          <w:color w:val="000000"/>
        </w:rPr>
        <w:tab/>
        <w:t xml:space="preserve">-a     </w:t>
      </w:r>
      <w:r>
        <w:rPr>
          <w:color w:val="000000"/>
        </w:rPr>
        <w:tab/>
      </w:r>
      <w:r>
        <w:rPr>
          <w:color w:val="000000"/>
        </w:rPr>
        <w:tab/>
      </w:r>
      <w:r>
        <w:rPr>
          <w:color w:val="000000"/>
        </w:rPr>
        <w:tab/>
        <w:t>queries the specified ethernet device for pause parameter information.</w:t>
      </w:r>
    </w:p>
    <w:p w:rsidR="000B13B4" w:rsidRDefault="000B13B4">
      <w:pPr>
        <w:suppressAutoHyphens w:val="0"/>
        <w:ind w:left="360"/>
        <w:rPr>
          <w:color w:val="000000"/>
        </w:rPr>
      </w:pPr>
      <w:r>
        <w:rPr>
          <w:color w:val="000000"/>
        </w:rPr>
        <w:tab/>
      </w:r>
      <w:r>
        <w:rPr>
          <w:color w:val="000000"/>
        </w:rPr>
        <w:tab/>
        <w:t>autoneg on|off</w:t>
      </w:r>
      <w:r>
        <w:rPr>
          <w:color w:val="000000"/>
        </w:rPr>
        <w:tab/>
        <w:t>Specify if autonegotiation is enabled.</w:t>
      </w:r>
    </w:p>
    <w:p w:rsidR="000B13B4" w:rsidRDefault="000B13B4">
      <w:pPr>
        <w:suppressAutoHyphens w:val="0"/>
        <w:ind w:left="360"/>
        <w:rPr>
          <w:color w:val="000000"/>
        </w:rPr>
      </w:pPr>
      <w:r>
        <w:rPr>
          <w:color w:val="000000"/>
        </w:rPr>
        <w:t xml:space="preserve">       </w:t>
      </w:r>
      <w:r>
        <w:rPr>
          <w:color w:val="000000"/>
        </w:rPr>
        <w:tab/>
        <w:t>rx on|off</w:t>
      </w:r>
      <w:r>
        <w:rPr>
          <w:color w:val="000000"/>
        </w:rPr>
        <w:tab/>
      </w:r>
      <w:r>
        <w:rPr>
          <w:color w:val="000000"/>
        </w:rPr>
        <w:tab/>
      </w:r>
      <w:r>
        <w:rPr>
          <w:color w:val="000000"/>
        </w:rPr>
        <w:tab/>
        <w:t>Specify if RX is enabled.</w:t>
      </w:r>
    </w:p>
    <w:p w:rsidR="000B13B4" w:rsidRDefault="000B13B4">
      <w:pPr>
        <w:suppressAutoHyphens w:val="0"/>
        <w:ind w:left="360"/>
        <w:rPr>
          <w:color w:val="000000"/>
        </w:rPr>
      </w:pPr>
      <w:r>
        <w:rPr>
          <w:color w:val="000000"/>
        </w:rPr>
        <w:t xml:space="preserve">       </w:t>
      </w:r>
      <w:r>
        <w:rPr>
          <w:color w:val="000000"/>
        </w:rPr>
        <w:tab/>
        <w:t>tx on|off</w:t>
      </w:r>
      <w:r>
        <w:rPr>
          <w:color w:val="000000"/>
        </w:rPr>
        <w:tab/>
      </w:r>
      <w:r>
        <w:rPr>
          <w:color w:val="000000"/>
        </w:rPr>
        <w:tab/>
      </w:r>
      <w:r>
        <w:rPr>
          <w:color w:val="000000"/>
        </w:rPr>
        <w:tab/>
        <w:t>Specify if TX is enabled.</w:t>
      </w:r>
    </w:p>
    <w:p w:rsidR="000B13B4" w:rsidRDefault="000B13B4">
      <w:pPr>
        <w:suppressAutoHyphens w:val="0"/>
        <w:ind w:left="360"/>
        <w:rPr>
          <w:color w:val="000000"/>
        </w:rPr>
      </w:pPr>
      <w:r>
        <w:rPr>
          <w:color w:val="000000"/>
        </w:rPr>
        <w:t xml:space="preserve">       </w:t>
      </w:r>
      <w:r>
        <w:rPr>
          <w:color w:val="000000"/>
        </w:rPr>
        <w:tab/>
        <w:t xml:space="preserve">-i     </w:t>
      </w:r>
      <w:r>
        <w:rPr>
          <w:color w:val="000000"/>
        </w:rPr>
        <w:tab/>
      </w:r>
      <w:r>
        <w:rPr>
          <w:color w:val="000000"/>
        </w:rPr>
        <w:tab/>
      </w:r>
      <w:r>
        <w:rPr>
          <w:color w:val="000000"/>
        </w:rPr>
        <w:tab/>
        <w:t>queries  the  specified  Ethernet  device  for associated driver information.</w:t>
      </w:r>
    </w:p>
    <w:p w:rsidR="000B13B4" w:rsidRDefault="000B13B4">
      <w:pPr>
        <w:suppressAutoHyphens w:val="0"/>
        <w:ind w:left="360"/>
        <w:rPr>
          <w:color w:val="000000"/>
        </w:rPr>
      </w:pPr>
      <w:r>
        <w:rPr>
          <w:color w:val="000000"/>
        </w:rPr>
        <w:t xml:space="preserve">       </w:t>
      </w:r>
      <w:r>
        <w:rPr>
          <w:color w:val="000000"/>
        </w:rPr>
        <w:tab/>
        <w:t xml:space="preserve">-d     </w:t>
      </w:r>
      <w:r>
        <w:rPr>
          <w:color w:val="000000"/>
        </w:rPr>
        <w:tab/>
      </w:r>
      <w:r>
        <w:rPr>
          <w:color w:val="000000"/>
        </w:rPr>
        <w:tab/>
      </w:r>
      <w:r>
        <w:rPr>
          <w:color w:val="000000"/>
        </w:rPr>
        <w:tab/>
        <w:t>retrieves and prints a register dump for the specified Ethernet device.</w:t>
      </w:r>
    </w:p>
    <w:p w:rsidR="000B13B4" w:rsidRDefault="000B13B4">
      <w:pPr>
        <w:suppressAutoHyphens w:val="0"/>
        <w:ind w:left="360"/>
        <w:rPr>
          <w:color w:val="000000"/>
        </w:rPr>
      </w:pPr>
      <w:r>
        <w:rPr>
          <w:color w:val="000000"/>
        </w:rPr>
        <w:t xml:space="preserve">       </w:t>
      </w:r>
      <w:r>
        <w:rPr>
          <w:color w:val="000000"/>
        </w:rPr>
        <w:tab/>
        <w:t xml:space="preserve">-e     </w:t>
      </w:r>
      <w:r>
        <w:rPr>
          <w:color w:val="000000"/>
        </w:rPr>
        <w:tab/>
      </w:r>
      <w:r>
        <w:rPr>
          <w:color w:val="000000"/>
        </w:rPr>
        <w:tab/>
      </w:r>
      <w:r>
        <w:rPr>
          <w:color w:val="000000"/>
        </w:rPr>
        <w:tab/>
        <w:t>retrieves  and  prints an EEPROM dump for the specified Ethernet device.</w:t>
      </w:r>
    </w:p>
    <w:p w:rsidR="000B13B4" w:rsidRDefault="000B13B4">
      <w:pPr>
        <w:suppressAutoHyphens w:val="0"/>
        <w:ind w:left="720" w:firstLine="360"/>
        <w:rPr>
          <w:color w:val="000000"/>
        </w:rPr>
      </w:pPr>
      <w:r>
        <w:rPr>
          <w:color w:val="000000"/>
        </w:rPr>
        <w:t xml:space="preserve">-r                        restarts  auto-negotiation  on the specified Ethernet device, if auto-negotiation is </w:t>
      </w:r>
    </w:p>
    <w:p w:rsidR="000B13B4" w:rsidRDefault="000B13B4">
      <w:pPr>
        <w:suppressAutoHyphens w:val="0"/>
        <w:ind w:left="2160" w:firstLine="360"/>
        <w:rPr>
          <w:color w:val="000000"/>
        </w:rPr>
      </w:pPr>
      <w:r>
        <w:rPr>
          <w:color w:val="000000"/>
        </w:rPr>
        <w:t>enabled.</w:t>
      </w:r>
    </w:p>
    <w:p w:rsidR="000B13B4" w:rsidRDefault="000B13B4">
      <w:pPr>
        <w:suppressAutoHyphens w:val="0"/>
        <w:ind w:left="360"/>
        <w:rPr>
          <w:color w:val="000000"/>
        </w:rPr>
      </w:pPr>
      <w:r>
        <w:rPr>
          <w:color w:val="000000"/>
        </w:rPr>
        <w:t xml:space="preserve">       </w:t>
      </w:r>
      <w:r>
        <w:rPr>
          <w:color w:val="000000"/>
        </w:rPr>
        <w:tab/>
        <w:t xml:space="preserve">-S     </w:t>
      </w:r>
      <w:r>
        <w:rPr>
          <w:color w:val="000000"/>
        </w:rPr>
        <w:tab/>
      </w:r>
      <w:r>
        <w:rPr>
          <w:color w:val="000000"/>
        </w:rPr>
        <w:tab/>
      </w:r>
      <w:r>
        <w:rPr>
          <w:color w:val="000000"/>
        </w:rPr>
        <w:tab/>
        <w:t>queries the specified ethernet device for NIC-  and  driver-specific statistics.</w:t>
      </w:r>
    </w:p>
    <w:p w:rsidR="00EE24AC" w:rsidRDefault="000B13B4" w:rsidP="00EE24AC">
      <w:pPr>
        <w:suppressAutoHyphens w:val="0"/>
        <w:ind w:left="720" w:firstLine="360"/>
        <w:rPr>
          <w:color w:val="000000"/>
        </w:rPr>
      </w:pPr>
      <w:r>
        <w:rPr>
          <w:color w:val="000000"/>
        </w:rPr>
        <w:t xml:space="preserve">-s    </w:t>
      </w:r>
      <w:r>
        <w:rPr>
          <w:color w:val="000000"/>
        </w:rPr>
        <w:tab/>
      </w:r>
      <w:r>
        <w:rPr>
          <w:color w:val="000000"/>
        </w:rPr>
        <w:tab/>
      </w:r>
      <w:r w:rsidR="0046723C">
        <w:rPr>
          <w:color w:val="000000"/>
        </w:rPr>
        <w:tab/>
      </w:r>
      <w:r>
        <w:rPr>
          <w:color w:val="000000"/>
        </w:rPr>
        <w:t xml:space="preserve">option  allows  changing  some  or all settings of the specified Ethernet device.  All </w:t>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EE24AC">
        <w:rPr>
          <w:color w:val="000000"/>
        </w:rPr>
        <w:t>f</w:t>
      </w:r>
      <w:r>
        <w:rPr>
          <w:color w:val="000000"/>
        </w:rPr>
        <w:t xml:space="preserve">ollowing options only  apply  if  -s  was specified.                                              </w:t>
      </w:r>
    </w:p>
    <w:p w:rsidR="000B13B4" w:rsidRDefault="00EE24AC" w:rsidP="00EE24AC">
      <w:pPr>
        <w:suppressAutoHyphens w:val="0"/>
        <w:ind w:left="720" w:firstLine="360"/>
        <w:rPr>
          <w:color w:val="000000"/>
        </w:rPr>
      </w:pPr>
      <w:r>
        <w:rPr>
          <w:color w:val="000000"/>
        </w:rPr>
        <w:tab/>
      </w:r>
      <w:r>
        <w:rPr>
          <w:color w:val="000000"/>
        </w:rPr>
        <w:tab/>
      </w:r>
      <w:r>
        <w:rPr>
          <w:color w:val="000000"/>
        </w:rPr>
        <w:tab/>
      </w:r>
      <w:r w:rsidR="0046723C">
        <w:rPr>
          <w:color w:val="000000"/>
        </w:rPr>
        <w:tab/>
      </w:r>
      <w:r w:rsidR="000B13B4">
        <w:rPr>
          <w:b/>
          <w:color w:val="000000"/>
        </w:rPr>
        <w:t>speed 10|100|1000</w:t>
      </w:r>
      <w:r w:rsidR="000B13B4">
        <w:rPr>
          <w:b/>
          <w:color w:val="000000"/>
        </w:rPr>
        <w:tab/>
      </w:r>
      <w:r w:rsidR="000B13B4">
        <w:rPr>
          <w:b/>
          <w:color w:val="000000"/>
        </w:rPr>
        <w:tab/>
      </w:r>
      <w:r w:rsidR="000B13B4">
        <w:rPr>
          <w:color w:val="000000"/>
        </w:rPr>
        <w:t xml:space="preserve">Set  speed  in Mb/s.  ethtool with single argument will show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0B13B4">
        <w:rPr>
          <w:color w:val="000000"/>
        </w:rPr>
        <w:t>you the supported device speeds.</w:t>
      </w:r>
    </w:p>
    <w:p w:rsidR="000B13B4" w:rsidRDefault="000B13B4">
      <w:pPr>
        <w:suppressAutoHyphens w:val="0"/>
        <w:ind w:left="540"/>
        <w:rPr>
          <w:color w:val="000000"/>
        </w:rPr>
      </w:pPr>
      <w:r>
        <w:rPr>
          <w:color w:val="000000"/>
        </w:rPr>
        <w:t xml:space="preserve">       </w:t>
      </w:r>
      <w:r>
        <w:rPr>
          <w:color w:val="000000"/>
        </w:rPr>
        <w:tab/>
      </w:r>
      <w:r>
        <w:rPr>
          <w:color w:val="000000"/>
        </w:rPr>
        <w:tab/>
      </w:r>
      <w:r>
        <w:rPr>
          <w:color w:val="000000"/>
        </w:rPr>
        <w:tab/>
      </w:r>
      <w:r>
        <w:rPr>
          <w:color w:val="000000"/>
        </w:rPr>
        <w:tab/>
      </w:r>
      <w:r w:rsidR="0046723C">
        <w:rPr>
          <w:color w:val="000000"/>
        </w:rPr>
        <w:tab/>
      </w:r>
      <w:r>
        <w:rPr>
          <w:b/>
          <w:color w:val="000000"/>
        </w:rPr>
        <w:t>duplex half|full</w:t>
      </w:r>
      <w:r>
        <w:rPr>
          <w:b/>
          <w:color w:val="000000"/>
        </w:rPr>
        <w:tab/>
      </w:r>
      <w:r>
        <w:rPr>
          <w:b/>
          <w:color w:val="000000"/>
        </w:rPr>
        <w:tab/>
        <w:t xml:space="preserve">   </w:t>
      </w:r>
      <w:r w:rsidR="00EE24AC">
        <w:rPr>
          <w:b/>
          <w:color w:val="000000"/>
        </w:rPr>
        <w:tab/>
      </w:r>
      <w:r>
        <w:rPr>
          <w:color w:val="000000"/>
        </w:rPr>
        <w:t>Set full or half duplex mode.</w:t>
      </w:r>
    </w:p>
    <w:p w:rsidR="000B13B4" w:rsidRDefault="000B13B4">
      <w:pPr>
        <w:suppressAutoHyphens w:val="0"/>
        <w:ind w:left="540"/>
        <w:rPr>
          <w:color w:val="000000"/>
        </w:rPr>
      </w:pPr>
      <w:r>
        <w:rPr>
          <w:color w:val="000000"/>
        </w:rPr>
        <w:t xml:space="preserve">       </w:t>
      </w:r>
      <w:r>
        <w:rPr>
          <w:color w:val="000000"/>
        </w:rPr>
        <w:tab/>
      </w:r>
      <w:r>
        <w:rPr>
          <w:color w:val="000000"/>
        </w:rPr>
        <w:tab/>
      </w:r>
      <w:r>
        <w:rPr>
          <w:color w:val="000000"/>
        </w:rPr>
        <w:tab/>
      </w:r>
      <w:r>
        <w:rPr>
          <w:color w:val="000000"/>
        </w:rPr>
        <w:tab/>
      </w:r>
      <w:r w:rsidR="0046723C">
        <w:rPr>
          <w:color w:val="000000"/>
        </w:rPr>
        <w:tab/>
      </w:r>
      <w:r>
        <w:rPr>
          <w:b/>
          <w:color w:val="000000"/>
        </w:rPr>
        <w:t>port tp|aui|bnc|mii</w:t>
      </w:r>
      <w:r>
        <w:rPr>
          <w:b/>
          <w:color w:val="000000"/>
        </w:rPr>
        <w:tab/>
      </w:r>
      <w:r w:rsidR="00EE24AC">
        <w:rPr>
          <w:b/>
          <w:color w:val="000000"/>
        </w:rPr>
        <w:tab/>
      </w:r>
      <w:r>
        <w:rPr>
          <w:color w:val="000000"/>
        </w:rPr>
        <w:t>Select device port.</w:t>
      </w:r>
    </w:p>
    <w:p w:rsidR="00EE24AC" w:rsidRDefault="000B13B4">
      <w:pPr>
        <w:suppressAutoHyphens w:val="0"/>
        <w:ind w:left="540"/>
        <w:rPr>
          <w:color w:val="000000"/>
        </w:rPr>
      </w:pPr>
      <w:r>
        <w:rPr>
          <w:color w:val="000000"/>
        </w:rPr>
        <w:lastRenderedPageBreak/>
        <w:t xml:space="preserve">       </w:t>
      </w:r>
      <w:r>
        <w:rPr>
          <w:color w:val="000000"/>
        </w:rPr>
        <w:tab/>
      </w:r>
      <w:r>
        <w:rPr>
          <w:color w:val="000000"/>
        </w:rPr>
        <w:tab/>
      </w:r>
      <w:r>
        <w:rPr>
          <w:color w:val="000000"/>
        </w:rPr>
        <w:tab/>
      </w:r>
      <w:r>
        <w:rPr>
          <w:color w:val="000000"/>
        </w:rPr>
        <w:tab/>
      </w:r>
      <w:r w:rsidR="0046723C">
        <w:rPr>
          <w:color w:val="000000"/>
        </w:rPr>
        <w:tab/>
      </w:r>
      <w:r>
        <w:rPr>
          <w:b/>
          <w:color w:val="000000"/>
        </w:rPr>
        <w:t>autoneg on|off</w:t>
      </w:r>
      <w:r>
        <w:rPr>
          <w:b/>
          <w:color w:val="000000"/>
        </w:rPr>
        <w:tab/>
      </w:r>
      <w:r>
        <w:rPr>
          <w:b/>
          <w:color w:val="000000"/>
        </w:rPr>
        <w:tab/>
        <w:t xml:space="preserve">   </w:t>
      </w:r>
      <w:r w:rsidR="00EE24AC">
        <w:rPr>
          <w:b/>
          <w:color w:val="000000"/>
        </w:rPr>
        <w:tab/>
      </w:r>
      <w:r>
        <w:rPr>
          <w:color w:val="000000"/>
        </w:rPr>
        <w:t>Specify if autonegotiation is enabled. In the usual case it  is,</w:t>
      </w:r>
      <w:r w:rsidR="00EE24AC">
        <w:rPr>
          <w:color w:val="000000"/>
        </w:rPr>
        <w:t xml:space="preserve"> </w:t>
      </w:r>
      <w:r>
        <w:rPr>
          <w:color w:val="000000"/>
        </w:rPr>
        <w:t xml:space="preserve">but  </w:t>
      </w:r>
    </w:p>
    <w:p w:rsidR="000B13B4" w:rsidRDefault="00EE24AC" w:rsidP="00EE24AC">
      <w:pPr>
        <w:suppressAutoHyphens w:val="0"/>
        <w:ind w:left="540"/>
        <w:rPr>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46723C">
        <w:rPr>
          <w:b/>
          <w:color w:val="000000"/>
        </w:rPr>
        <w:tab/>
      </w:r>
      <w:r w:rsidR="000B13B4">
        <w:rPr>
          <w:color w:val="000000"/>
        </w:rPr>
        <w:t xml:space="preserve">might cause some problems with some network devices, so </w:t>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46723C">
        <w:rPr>
          <w:color w:val="000000"/>
        </w:rPr>
        <w:tab/>
      </w:r>
      <w:r w:rsidR="000B13B4">
        <w:rPr>
          <w:color w:val="000000"/>
        </w:rPr>
        <w:t xml:space="preserve">you can turn it off.       </w:t>
      </w:r>
      <w:r w:rsidR="000B13B4">
        <w:rPr>
          <w:color w:val="000000"/>
        </w:rPr>
        <w:tab/>
      </w:r>
    </w:p>
    <w:p w:rsidR="000B13B4" w:rsidRDefault="000B13B4" w:rsidP="00EE24AC">
      <w:pPr>
        <w:suppressAutoHyphens w:val="0"/>
        <w:ind w:left="720" w:firstLine="360"/>
        <w:rPr>
          <w:color w:val="000000"/>
        </w:rPr>
      </w:pPr>
      <w:r>
        <w:rPr>
          <w:color w:val="000000"/>
        </w:rPr>
        <w:t xml:space="preserve">-t     </w:t>
      </w:r>
      <w:r>
        <w:rPr>
          <w:color w:val="000000"/>
        </w:rPr>
        <w:tab/>
      </w:r>
      <w:r>
        <w:rPr>
          <w:color w:val="000000"/>
        </w:rPr>
        <w:tab/>
        <w:t xml:space="preserve">executes adapter </w:t>
      </w:r>
      <w:r w:rsidR="00BE7E34">
        <w:rPr>
          <w:color w:val="000000"/>
        </w:rPr>
        <w:t>self test</w:t>
      </w:r>
      <w:r>
        <w:rPr>
          <w:color w:val="000000"/>
        </w:rPr>
        <w:t xml:space="preserve"> on the specified ethernet device. Possible test modes are:</w:t>
      </w:r>
      <w:r w:rsidR="00EE24AC">
        <w:rPr>
          <w:color w:val="000000"/>
        </w:rPr>
        <w:t xml:space="preserve"> </w:t>
      </w:r>
      <w:r w:rsidR="00EE24AC">
        <w:rPr>
          <w:color w:val="000000"/>
        </w:rPr>
        <w:tab/>
      </w:r>
      <w:r w:rsidR="00EE24AC">
        <w:rPr>
          <w:color w:val="000000"/>
        </w:rPr>
        <w:tab/>
      </w:r>
      <w:r w:rsidR="00EE24AC">
        <w:rPr>
          <w:color w:val="000000"/>
        </w:rPr>
        <w:tab/>
      </w:r>
      <w:r w:rsidR="00EE24AC">
        <w:rPr>
          <w:color w:val="000000"/>
        </w:rPr>
        <w:tab/>
      </w:r>
      <w:r w:rsidR="00EE24AC">
        <w:rPr>
          <w:color w:val="000000"/>
        </w:rPr>
        <w:tab/>
      </w:r>
      <w:r w:rsidR="00EE24AC">
        <w:rPr>
          <w:color w:val="000000"/>
        </w:rPr>
        <w:tab/>
      </w:r>
      <w:r>
        <w:rPr>
          <w:color w:val="000000"/>
        </w:rPr>
        <w:t xml:space="preserve">offline|online, defines test type: offline (default) means to perform  full  set of  tests  possibly </w:t>
      </w:r>
      <w:r w:rsidR="00EE24AC">
        <w:rPr>
          <w:color w:val="000000"/>
        </w:rPr>
        <w:tab/>
      </w:r>
      <w:r w:rsidR="00EE24AC">
        <w:rPr>
          <w:color w:val="000000"/>
        </w:rPr>
        <w:tab/>
      </w:r>
      <w:r w:rsidR="00EE24AC">
        <w:rPr>
          <w:color w:val="000000"/>
        </w:rPr>
        <w:tab/>
      </w:r>
      <w:r w:rsidR="00EE24AC">
        <w:rPr>
          <w:color w:val="000000"/>
        </w:rPr>
        <w:tab/>
      </w:r>
      <w:r>
        <w:rPr>
          <w:color w:val="000000"/>
        </w:rPr>
        <w:t xml:space="preserve">causing normal operation interruption during the tests, online means to perform limited set of </w:t>
      </w:r>
      <w:r w:rsidR="00EE24AC">
        <w:rPr>
          <w:color w:val="000000"/>
        </w:rPr>
        <w:tab/>
      </w:r>
      <w:r w:rsidR="00EE24AC">
        <w:rPr>
          <w:color w:val="000000"/>
        </w:rPr>
        <w:tab/>
      </w:r>
      <w:r w:rsidR="00EE24AC">
        <w:rPr>
          <w:color w:val="000000"/>
        </w:rPr>
        <w:tab/>
      </w:r>
      <w:r w:rsidR="00EE24AC">
        <w:rPr>
          <w:color w:val="000000"/>
        </w:rPr>
        <w:tab/>
      </w:r>
      <w:r>
        <w:rPr>
          <w:color w:val="000000"/>
        </w:rPr>
        <w:t>tests do not interrupt normal adapter operation.</w:t>
      </w:r>
    </w:p>
    <w:p w:rsidR="000B13B4" w:rsidRDefault="000B13B4" w:rsidP="009557A9">
      <w:pPr>
        <w:pBdr>
          <w:bottom w:val="single" w:sz="1" w:space="1" w:color="000000"/>
        </w:pBdr>
        <w:suppressAutoHyphens w:val="0"/>
        <w:ind w:left="360"/>
        <w:rPr>
          <w:color w:val="000000"/>
        </w:rPr>
      </w:pPr>
      <w:r>
        <w:rPr>
          <w:color w:val="000000"/>
        </w:rPr>
        <w:t xml:space="preserve">       </w:t>
      </w:r>
    </w:p>
    <w:p w:rsidR="00EE24AC" w:rsidRDefault="000B13B4">
      <w:pPr>
        <w:ind w:left="360"/>
        <w:rPr>
          <w:color w:val="000000"/>
        </w:rPr>
      </w:pPr>
      <w:r>
        <w:rPr>
          <w:b/>
          <w:color w:val="000000"/>
          <w:sz w:val="36"/>
        </w:rPr>
        <w:t>fdisk</w:t>
      </w:r>
      <w:r>
        <w:rPr>
          <w:color w:val="000000"/>
          <w:sz w:val="36"/>
        </w:rPr>
        <w:tab/>
      </w:r>
      <w:r>
        <w:rPr>
          <w:color w:val="000000"/>
          <w:sz w:val="36"/>
        </w:rPr>
        <w:tab/>
      </w:r>
      <w:r>
        <w:rPr>
          <w:color w:val="000000"/>
        </w:rPr>
        <w:t>Partition table manipulator for Linux. Hard  disks  can be divided into one or more logical</w:t>
      </w:r>
      <w:r w:rsidR="00EE24AC">
        <w:rPr>
          <w:color w:val="000000"/>
        </w:rPr>
        <w:t xml:space="preserve"> </w:t>
      </w:r>
      <w:r>
        <w:rPr>
          <w:color w:val="000000"/>
        </w:rPr>
        <w:t xml:space="preserve">disks called </w:t>
      </w:r>
    </w:p>
    <w:p w:rsidR="000B13B4" w:rsidRDefault="00EE24AC">
      <w:pPr>
        <w:ind w:left="360"/>
        <w:rPr>
          <w:color w:val="000000"/>
        </w:rPr>
      </w:pPr>
      <w:r>
        <w:rPr>
          <w:b/>
          <w:color w:val="000000"/>
          <w:sz w:val="36"/>
        </w:rPr>
        <w:tab/>
      </w:r>
      <w:r>
        <w:rPr>
          <w:b/>
          <w:color w:val="000000"/>
          <w:sz w:val="36"/>
        </w:rPr>
        <w:tab/>
      </w:r>
      <w:r>
        <w:rPr>
          <w:b/>
          <w:color w:val="000000"/>
          <w:sz w:val="36"/>
        </w:rPr>
        <w:tab/>
      </w:r>
      <w:r w:rsidR="000B13B4">
        <w:rPr>
          <w:color w:val="000000"/>
        </w:rPr>
        <w:t>partitions. This division is described in the partition table found in sector 0 of the</w:t>
      </w:r>
      <w:r>
        <w:rPr>
          <w:color w:val="000000"/>
        </w:rPr>
        <w:t xml:space="preserve"> </w:t>
      </w:r>
      <w:r w:rsidR="000B13B4">
        <w:rPr>
          <w:color w:val="000000"/>
        </w:rPr>
        <w:t>disk.</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 xml:space="preserve">      fdisk </w:t>
      </w:r>
      <w:r>
        <w:rPr>
          <w:rFonts w:ascii="Arial Narrow" w:hAnsi="Arial Narrow"/>
          <w:color w:val="000000"/>
          <w:sz w:val="24"/>
        </w:rPr>
        <w:t>device</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Linux needs at least one partition, namely  for  its  root file  system.   It  can  use swap files and/or swap </w:t>
      </w:r>
      <w:r>
        <w:rPr>
          <w:rFonts w:ascii="Arial Narrow" w:hAnsi="Arial Narrow"/>
          <w:color w:val="000000"/>
          <w:sz w:val="24"/>
        </w:rPr>
        <w:tab/>
        <w:t xml:space="preserve">partitions, but the latter are more efficient. So, usually  one will  want a second Linux partition dedicated </w:t>
      </w:r>
      <w:r>
        <w:rPr>
          <w:rFonts w:ascii="Arial Narrow" w:hAnsi="Arial Narrow"/>
          <w:color w:val="000000"/>
          <w:sz w:val="24"/>
        </w:rPr>
        <w:tab/>
        <w:t xml:space="preserve">as swap partition.  On Intel hardware, the BIOS can often only access the </w:t>
      </w:r>
      <w:r>
        <w:rPr>
          <w:rFonts w:ascii="Arial Narrow" w:hAnsi="Arial Narrow"/>
          <w:color w:val="000000"/>
          <w:sz w:val="24"/>
          <w:u w:val="single"/>
        </w:rPr>
        <w:t>first 1024 cylinders</w:t>
      </w:r>
      <w:r>
        <w:rPr>
          <w:rFonts w:ascii="Arial Narrow" w:hAnsi="Arial Narrow"/>
          <w:color w:val="000000"/>
          <w:sz w:val="24"/>
        </w:rPr>
        <w:t xml:space="preserve"> of the disk.  </w:t>
      </w:r>
      <w:r>
        <w:rPr>
          <w:rFonts w:ascii="Arial Narrow" w:hAnsi="Arial Narrow"/>
          <w:color w:val="000000"/>
          <w:sz w:val="24"/>
        </w:rPr>
        <w:tab/>
        <w:t xml:space="preserve">For this reason  people  with  large  disks often create a third partition, just a few MB large, typically </w:t>
      </w:r>
      <w:r>
        <w:rPr>
          <w:rFonts w:ascii="Arial Narrow" w:hAnsi="Arial Narrow"/>
          <w:color w:val="000000"/>
          <w:sz w:val="24"/>
        </w:rPr>
        <w:tab/>
      </w:r>
      <w:r>
        <w:rPr>
          <w:rFonts w:ascii="Arial Narrow" w:hAnsi="Arial Narrow"/>
          <w:color w:val="000000"/>
          <w:sz w:val="24"/>
        </w:rPr>
        <w:tab/>
        <w:t xml:space="preserve">mounted on </w:t>
      </w:r>
      <w:r>
        <w:rPr>
          <w:rFonts w:ascii="Arial Narrow" w:hAnsi="Arial Narrow"/>
          <w:color w:val="000000"/>
          <w:sz w:val="24"/>
          <w:u w:val="single"/>
        </w:rPr>
        <w:t>/boot</w:t>
      </w:r>
      <w:r>
        <w:rPr>
          <w:rFonts w:ascii="Arial Narrow" w:hAnsi="Arial Narrow"/>
          <w:color w:val="000000"/>
          <w:sz w:val="24"/>
        </w:rPr>
        <w:t xml:space="preserve">, to store the kernel  image  and  a few  auxiliary  files  needed  at boot time, so as to </w:t>
      </w:r>
      <w:r>
        <w:rPr>
          <w:rFonts w:ascii="Arial Narrow" w:hAnsi="Arial Narrow"/>
          <w:color w:val="000000"/>
          <w:sz w:val="24"/>
        </w:rPr>
        <w:tab/>
      </w:r>
      <w:r>
        <w:rPr>
          <w:rFonts w:ascii="Arial Narrow" w:hAnsi="Arial Narrow"/>
          <w:color w:val="000000"/>
          <w:sz w:val="24"/>
        </w:rPr>
        <w:tab/>
        <w:t xml:space="preserve">make sure that this stuff is accessible to the BIOS.  There may be reasons of security, ease of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administration and backup, or testing, to use more than the minimum number of  partitions.</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fdisk device</w:t>
      </w:r>
      <w:r>
        <w:rPr>
          <w:rFonts w:ascii="Arial Narrow" w:hAnsi="Arial Narrow"/>
          <w:color w:val="000000"/>
          <w:sz w:val="24"/>
        </w:rPr>
        <w:t>: a menu driven program for creation and manipulation of partition tables.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The device is usually one of the following:</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b/>
          <w:color w:val="000000"/>
          <w:sz w:val="24"/>
        </w:rPr>
        <w:t xml:space="preserve">        /dev/had    /dev/hdb       /dev/sda     /dev/sdb</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(/dev/hd[a-h] for IDE disks, /dev/sd[a-p] for SCSI  disks, device name refers to the entire disk.</w:t>
      </w:r>
    </w:p>
    <w:p w:rsidR="000B13B4" w:rsidRDefault="000B13B4">
      <w:pPr>
        <w:pStyle w:val="WW-HTMLPreformatted"/>
        <w:ind w:left="360"/>
        <w:rPr>
          <w:rFonts w:ascii="Arial Narrow" w:hAnsi="Arial Narrow"/>
          <w:b/>
          <w:i/>
          <w:color w:val="000000"/>
          <w:sz w:val="24"/>
        </w:rPr>
      </w:pPr>
      <w:r>
        <w:rPr>
          <w:rFonts w:ascii="Arial Narrow" w:hAnsi="Arial Narrow"/>
          <w:color w:val="000000"/>
          <w:sz w:val="24"/>
        </w:rPr>
        <w:t xml:space="preserve">      The partition is a device name  followed  by  a  partition number.   For example, /dev/hda1 is the first </w:t>
      </w:r>
      <w:r>
        <w:rPr>
          <w:rFonts w:ascii="Arial Narrow" w:hAnsi="Arial Narrow"/>
          <w:color w:val="000000"/>
          <w:sz w:val="24"/>
        </w:rPr>
        <w:tab/>
      </w:r>
      <w:r>
        <w:rPr>
          <w:rFonts w:ascii="Arial Narrow" w:hAnsi="Arial Narrow"/>
          <w:color w:val="000000"/>
          <w:sz w:val="24"/>
        </w:rPr>
        <w:tab/>
        <w:t xml:space="preserve">partition on the first IDE hard disk in the system.  IDE disks can have up  to  63  partitions,  SCSI  disks  </w:t>
      </w:r>
      <w:r>
        <w:rPr>
          <w:rFonts w:ascii="Arial Narrow" w:hAnsi="Arial Narrow"/>
          <w:color w:val="000000"/>
          <w:sz w:val="24"/>
        </w:rPr>
        <w:tab/>
        <w:t xml:space="preserve">up  to 15. A  DOS type partition table can describe an unlimited number of partitions. In sector  0  there  is  </w:t>
      </w:r>
      <w:r>
        <w:rPr>
          <w:rFonts w:ascii="Arial Narrow" w:hAnsi="Arial Narrow"/>
          <w:color w:val="000000"/>
          <w:sz w:val="24"/>
        </w:rPr>
        <w:tab/>
        <w:t xml:space="preserve">room  for the description  of  4  partitions  (called primary). One of these may be an extended partition; </w:t>
      </w:r>
      <w:r>
        <w:rPr>
          <w:rFonts w:ascii="Arial Narrow" w:hAnsi="Arial Narrow"/>
          <w:color w:val="000000"/>
          <w:sz w:val="24"/>
        </w:rPr>
        <w:tab/>
      </w:r>
      <w:r>
        <w:rPr>
          <w:rFonts w:ascii="Arial Narrow" w:hAnsi="Arial Narrow"/>
          <w:color w:val="000000"/>
          <w:sz w:val="24"/>
        </w:rPr>
        <w:tab/>
        <w:t xml:space="preserve">this is a box holding logical  partitions  with  descriptors  found in a linked list of sectors, each preceding </w:t>
      </w:r>
      <w:r>
        <w:rPr>
          <w:rFonts w:ascii="Arial Narrow" w:hAnsi="Arial Narrow"/>
          <w:color w:val="000000"/>
          <w:sz w:val="24"/>
        </w:rPr>
        <w:tab/>
        <w:t xml:space="preserve">the corresponding  logical partitions.  The four primary partitions, present or not, get numbers 1-4.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Logical partitions start numbering  from 5.</w:t>
      </w:r>
      <w:r>
        <w:rPr>
          <w:rFonts w:ascii="Arial Narrow" w:hAnsi="Arial Narrow"/>
          <w:b/>
          <w:i/>
          <w:color w:val="000000"/>
          <w:sz w:val="24"/>
        </w:rPr>
        <w:t xml:space="preserve">                                                                                                                                                     </w:t>
      </w:r>
    </w:p>
    <w:p w:rsidR="00EE24AC" w:rsidRDefault="00EE24AC" w:rsidP="00EE24AC">
      <w:pPr>
        <w:pStyle w:val="WW-HTMLPreformatted"/>
        <w:pBdr>
          <w:bottom w:val="single" w:sz="4" w:space="1" w:color="auto"/>
        </w:pBdr>
        <w:ind w:left="360"/>
        <w:rPr>
          <w:rFonts w:ascii="Arial Narrow" w:hAnsi="Arial Narrow"/>
          <w:b/>
          <w:i/>
          <w:color w:val="000000"/>
          <w:sz w:val="24"/>
        </w:rPr>
      </w:pPr>
    </w:p>
    <w:p w:rsidR="000B13B4" w:rsidRDefault="000B13B4">
      <w:pPr>
        <w:ind w:left="360"/>
      </w:pPr>
      <w:r>
        <w:rPr>
          <w:b/>
          <w:sz w:val="36"/>
        </w:rPr>
        <w:t>file</w:t>
      </w:r>
      <w:r>
        <w:rPr>
          <w:b/>
        </w:rPr>
        <w:t xml:space="preserve"> [</w:t>
      </w:r>
      <w:r>
        <w:rPr>
          <w:b/>
          <w:i/>
        </w:rPr>
        <w:t>options</w:t>
      </w:r>
      <w:r>
        <w:rPr>
          <w:b/>
        </w:rPr>
        <w:t xml:space="preserve">] </w:t>
      </w:r>
      <w:r>
        <w:rPr>
          <w:b/>
          <w:i/>
        </w:rPr>
        <w:t>files</w:t>
      </w:r>
      <w:r>
        <w:rPr>
          <w:b/>
          <w:i/>
        </w:rPr>
        <w:tab/>
      </w:r>
      <w:r w:rsidR="00EE24AC">
        <w:rPr>
          <w:b/>
          <w:i/>
        </w:rPr>
        <w:tab/>
      </w:r>
      <w:r>
        <w:t xml:space="preserve">Classify the named </w:t>
      </w:r>
      <w:r>
        <w:rPr>
          <w:i/>
        </w:rPr>
        <w:t>files</w:t>
      </w:r>
      <w:r>
        <w:t xml:space="preserve"> according to the type of data they contain. </w:t>
      </w:r>
      <w:r>
        <w:rPr>
          <w:b/>
        </w:rPr>
        <w:t>file</w:t>
      </w:r>
      <w:r>
        <w:t xml:space="preserve"> checks </w:t>
      </w:r>
      <w:r>
        <w:tab/>
      </w:r>
      <w:r>
        <w:tab/>
      </w:r>
      <w:r>
        <w:tab/>
      </w:r>
      <w:r>
        <w:tab/>
      </w:r>
      <w:r>
        <w:tab/>
      </w:r>
      <w:r>
        <w:tab/>
      </w:r>
      <w:r w:rsidR="00EE24AC">
        <w:tab/>
      </w:r>
      <w:r w:rsidR="00EE24AC">
        <w:tab/>
      </w:r>
      <w:r>
        <w:t xml:space="preserve">the magic file (usually </w:t>
      </w:r>
      <w:r>
        <w:rPr>
          <w:i/>
        </w:rPr>
        <w:t>/usr/share/magic</w:t>
      </w:r>
      <w:r>
        <w:t>) to identify some file types.</w:t>
      </w:r>
    </w:p>
    <w:p w:rsidR="000B13B4" w:rsidRDefault="000B13B4">
      <w:pPr>
        <w:ind w:left="360"/>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-b</w:t>
      </w:r>
      <w:r>
        <w:rPr>
          <w:b/>
          <w:color w:val="000000"/>
        </w:rPr>
        <w:tab/>
      </w:r>
      <w:r>
        <w:rPr>
          <w:b/>
          <w:color w:val="000000"/>
        </w:rPr>
        <w:tab/>
      </w:r>
      <w:r>
        <w:rPr>
          <w:color w:val="000000"/>
        </w:rPr>
        <w:t>Brief mode; do not prepend filenames to output lines.</w:t>
      </w:r>
    </w:p>
    <w:p w:rsidR="000B13B4" w:rsidRDefault="000B13B4">
      <w:pPr>
        <w:ind w:left="360"/>
        <w:rPr>
          <w:color w:val="000000"/>
        </w:rPr>
      </w:pPr>
      <w:r>
        <w:rPr>
          <w:b/>
          <w:color w:val="000000"/>
        </w:rPr>
        <w:tab/>
        <w:t>-c</w:t>
      </w:r>
      <w:r>
        <w:rPr>
          <w:b/>
          <w:color w:val="000000"/>
        </w:rPr>
        <w:tab/>
      </w:r>
      <w:r>
        <w:rPr>
          <w:b/>
          <w:color w:val="000000"/>
        </w:rPr>
        <w:tab/>
      </w:r>
      <w:r>
        <w:rPr>
          <w:color w:val="000000"/>
        </w:rPr>
        <w:t>Check the format of the magic file (</w:t>
      </w:r>
      <w:r>
        <w:rPr>
          <w:i/>
          <w:color w:val="000000"/>
        </w:rPr>
        <w:t>files</w:t>
      </w:r>
      <w:r>
        <w:rPr>
          <w:color w:val="000000"/>
        </w:rPr>
        <w:t xml:space="preserve"> argument is invalid with </w:t>
      </w:r>
      <w:r>
        <w:rPr>
          <w:b/>
          <w:color w:val="000000"/>
        </w:rPr>
        <w:t>-c</w:t>
      </w:r>
      <w:r>
        <w:rPr>
          <w:color w:val="000000"/>
        </w:rPr>
        <w:t xml:space="preserve">). Usually used with </w:t>
      </w:r>
      <w:r>
        <w:rPr>
          <w:b/>
          <w:color w:val="000000"/>
        </w:rPr>
        <w:t>-m</w:t>
      </w:r>
      <w:r>
        <w:rPr>
          <w:color w:val="000000"/>
        </w:rPr>
        <w:t>.</w:t>
      </w:r>
    </w:p>
    <w:p w:rsidR="000B13B4" w:rsidRDefault="000B13B4">
      <w:pPr>
        <w:ind w:left="360"/>
        <w:rPr>
          <w:color w:val="000000"/>
        </w:rPr>
      </w:pPr>
      <w:r>
        <w:rPr>
          <w:b/>
          <w:color w:val="000000"/>
        </w:rPr>
        <w:tab/>
        <w:t>-f</w:t>
      </w:r>
      <w:r>
        <w:rPr>
          <w:color w:val="000000"/>
        </w:rPr>
        <w:t xml:space="preserve"> </w:t>
      </w:r>
      <w:r>
        <w:rPr>
          <w:i/>
          <w:color w:val="000000"/>
        </w:rPr>
        <w:t>file</w:t>
      </w:r>
      <w:r>
        <w:rPr>
          <w:i/>
          <w:color w:val="000000"/>
        </w:rPr>
        <w:tab/>
      </w:r>
      <w:r>
        <w:rPr>
          <w:color w:val="000000"/>
        </w:rPr>
        <w:t xml:space="preserve">Read the names of files to be checked from </w:t>
      </w:r>
      <w:r>
        <w:rPr>
          <w:i/>
          <w:color w:val="000000"/>
        </w:rPr>
        <w:t>file</w:t>
      </w:r>
      <w:r>
        <w:rPr>
          <w:color w:val="000000"/>
        </w:rPr>
        <w:t>.</w:t>
      </w:r>
    </w:p>
    <w:p w:rsidR="000B13B4" w:rsidRDefault="000B13B4">
      <w:pPr>
        <w:ind w:left="360"/>
        <w:rPr>
          <w:color w:val="000000"/>
        </w:rPr>
      </w:pPr>
      <w:r>
        <w:rPr>
          <w:b/>
          <w:color w:val="000000"/>
        </w:rPr>
        <w:tab/>
        <w:t>-L</w:t>
      </w:r>
      <w:r>
        <w:rPr>
          <w:b/>
          <w:color w:val="000000"/>
        </w:rPr>
        <w:tab/>
      </w:r>
      <w:r>
        <w:rPr>
          <w:b/>
          <w:color w:val="000000"/>
        </w:rPr>
        <w:tab/>
      </w:r>
      <w:r>
        <w:rPr>
          <w:color w:val="000000"/>
        </w:rPr>
        <w:t>Follow symbolic links. By default, symbolic links are not followed.</w:t>
      </w:r>
    </w:p>
    <w:p w:rsidR="000B13B4" w:rsidRDefault="000B13B4">
      <w:pPr>
        <w:ind w:left="360"/>
        <w:rPr>
          <w:color w:val="000000"/>
        </w:rPr>
      </w:pPr>
      <w:r>
        <w:rPr>
          <w:b/>
          <w:color w:val="000000"/>
        </w:rPr>
        <w:tab/>
        <w:t>-m</w:t>
      </w:r>
      <w:r>
        <w:rPr>
          <w:color w:val="000000"/>
        </w:rPr>
        <w:t xml:space="preserve"> </w:t>
      </w:r>
      <w:r>
        <w:rPr>
          <w:i/>
          <w:color w:val="000000"/>
        </w:rPr>
        <w:t>file</w:t>
      </w:r>
      <w:r>
        <w:rPr>
          <w:i/>
          <w:color w:val="000000"/>
        </w:rPr>
        <w:tab/>
      </w:r>
      <w:r>
        <w:rPr>
          <w:color w:val="000000"/>
        </w:rPr>
        <w:t xml:space="preserve">Search for file types in </w:t>
      </w:r>
      <w:r>
        <w:rPr>
          <w:i/>
          <w:color w:val="000000"/>
        </w:rPr>
        <w:t>file</w:t>
      </w:r>
      <w:r>
        <w:rPr>
          <w:color w:val="000000"/>
        </w:rPr>
        <w:t xml:space="preserve"> instead of </w:t>
      </w:r>
      <w:r>
        <w:rPr>
          <w:i/>
          <w:color w:val="000000"/>
        </w:rPr>
        <w:t>/usr/share/magic</w:t>
      </w:r>
      <w:r>
        <w:rPr>
          <w:color w:val="000000"/>
        </w:rPr>
        <w:t>.</w:t>
      </w:r>
    </w:p>
    <w:p w:rsidR="000B13B4" w:rsidRDefault="000B13B4">
      <w:pPr>
        <w:ind w:left="360"/>
        <w:rPr>
          <w:color w:val="000000"/>
        </w:rPr>
      </w:pPr>
      <w:r>
        <w:rPr>
          <w:b/>
          <w:color w:val="000000"/>
        </w:rPr>
        <w:tab/>
        <w:t>-n</w:t>
      </w:r>
      <w:r>
        <w:rPr>
          <w:b/>
          <w:color w:val="000000"/>
        </w:rPr>
        <w:tab/>
      </w:r>
      <w:r>
        <w:rPr>
          <w:b/>
          <w:color w:val="000000"/>
        </w:rPr>
        <w:tab/>
      </w:r>
      <w:r>
        <w:rPr>
          <w:color w:val="000000"/>
        </w:rPr>
        <w:t>Flush standard output after checking a file.</w:t>
      </w:r>
    </w:p>
    <w:p w:rsidR="000B13B4" w:rsidRDefault="000B13B4">
      <w:pPr>
        <w:ind w:left="360"/>
        <w:rPr>
          <w:color w:val="000000"/>
        </w:rPr>
      </w:pPr>
      <w:r>
        <w:rPr>
          <w:b/>
          <w:color w:val="000000"/>
        </w:rPr>
        <w:tab/>
        <w:t>-s</w:t>
      </w:r>
      <w:r>
        <w:rPr>
          <w:b/>
          <w:color w:val="000000"/>
        </w:rPr>
        <w:tab/>
      </w:r>
      <w:r>
        <w:rPr>
          <w:b/>
          <w:color w:val="000000"/>
        </w:rPr>
        <w:tab/>
      </w:r>
      <w:r>
        <w:rPr>
          <w:color w:val="000000"/>
        </w:rPr>
        <w:t>Check files that are block or character special files in addition to checking ordinary files.</w:t>
      </w:r>
    </w:p>
    <w:p w:rsidR="000B13B4" w:rsidRDefault="000B13B4">
      <w:pPr>
        <w:ind w:left="360"/>
        <w:rPr>
          <w:color w:val="000000"/>
        </w:rPr>
      </w:pPr>
      <w:r>
        <w:rPr>
          <w:b/>
          <w:color w:val="000000"/>
        </w:rPr>
        <w:tab/>
        <w:t>-v</w:t>
      </w:r>
      <w:r>
        <w:rPr>
          <w:b/>
          <w:color w:val="000000"/>
        </w:rPr>
        <w:tab/>
      </w:r>
      <w:r>
        <w:rPr>
          <w:b/>
          <w:color w:val="000000"/>
        </w:rPr>
        <w:tab/>
      </w:r>
      <w:r>
        <w:rPr>
          <w:color w:val="000000"/>
        </w:rPr>
        <w:t>Print the version.</w:t>
      </w:r>
    </w:p>
    <w:p w:rsidR="000B13B4" w:rsidRDefault="000B13B4">
      <w:pPr>
        <w:ind w:left="360"/>
        <w:rPr>
          <w:color w:val="000000"/>
        </w:rPr>
      </w:pPr>
      <w:r>
        <w:rPr>
          <w:b/>
          <w:color w:val="000000"/>
        </w:rPr>
        <w:lastRenderedPageBreak/>
        <w:tab/>
        <w:t>-z</w:t>
      </w:r>
      <w:r>
        <w:rPr>
          <w:b/>
          <w:color w:val="000000"/>
        </w:rPr>
        <w:tab/>
      </w:r>
      <w:r>
        <w:rPr>
          <w:b/>
          <w:color w:val="000000"/>
        </w:rPr>
        <w:tab/>
      </w:r>
      <w:r>
        <w:rPr>
          <w:color w:val="000000"/>
        </w:rPr>
        <w:t>Attempt checking of compressed files.</w:t>
      </w:r>
    </w:p>
    <w:p w:rsidR="000B13B4" w:rsidRDefault="000B13B4">
      <w:pPr>
        <w:ind w:left="360"/>
        <w:rPr>
          <w:color w:val="000000"/>
        </w:rPr>
      </w:pPr>
    </w:p>
    <w:p w:rsidR="000B13B4" w:rsidRDefault="000B13B4">
      <w:pPr>
        <w:ind w:left="360"/>
        <w:rPr>
          <w:color w:val="000000"/>
        </w:rPr>
      </w:pPr>
      <w:r>
        <w:rPr>
          <w:color w:val="000000"/>
        </w:rPr>
        <w:tab/>
        <w:t>Many file types are understood. Output lists each filename, followed by a brief classification such as:</w:t>
      </w:r>
    </w:p>
    <w:p w:rsidR="000B13B4" w:rsidRDefault="000B13B4">
      <w:pPr>
        <w:ind w:left="360"/>
        <w:rPr>
          <w:color w:val="000000"/>
        </w:rPr>
      </w:pPr>
      <w:r>
        <w:rPr>
          <w:color w:val="000000"/>
        </w:rPr>
        <w:tab/>
      </w:r>
      <w:r>
        <w:rPr>
          <w:color w:val="000000"/>
        </w:rPr>
        <w:tab/>
        <w:t>ascii text</w:t>
      </w:r>
      <w:r>
        <w:rPr>
          <w:color w:val="000000"/>
        </w:rPr>
        <w:tab/>
      </w:r>
      <w:r>
        <w:rPr>
          <w:color w:val="000000"/>
        </w:rPr>
        <w:tab/>
      </w:r>
      <w:r>
        <w:rPr>
          <w:color w:val="000000"/>
        </w:rPr>
        <w:tab/>
        <w:t>c program text</w:t>
      </w:r>
      <w:r>
        <w:rPr>
          <w:color w:val="000000"/>
        </w:rPr>
        <w:tab/>
      </w:r>
      <w:r>
        <w:rPr>
          <w:color w:val="000000"/>
        </w:rPr>
        <w:tab/>
      </w:r>
      <w:r>
        <w:rPr>
          <w:color w:val="000000"/>
        </w:rPr>
        <w:tab/>
        <w:t>c-shell commands</w:t>
      </w:r>
      <w:r>
        <w:rPr>
          <w:color w:val="000000"/>
        </w:rPr>
        <w:tab/>
        <w:t xml:space="preserve">      data</w:t>
      </w:r>
    </w:p>
    <w:p w:rsidR="000B13B4" w:rsidRDefault="000B13B4">
      <w:pPr>
        <w:ind w:left="360"/>
        <w:rPr>
          <w:color w:val="000000"/>
        </w:rPr>
      </w:pPr>
      <w:r>
        <w:rPr>
          <w:color w:val="000000"/>
        </w:rPr>
        <w:tab/>
      </w:r>
      <w:r>
        <w:rPr>
          <w:color w:val="000000"/>
        </w:rPr>
        <w:tab/>
        <w:t>empty</w:t>
      </w:r>
      <w:r>
        <w:rPr>
          <w:color w:val="000000"/>
        </w:rPr>
        <w:tab/>
      </w:r>
      <w:r>
        <w:rPr>
          <w:color w:val="000000"/>
        </w:rPr>
        <w:tab/>
      </w:r>
      <w:r>
        <w:rPr>
          <w:color w:val="000000"/>
        </w:rPr>
        <w:tab/>
      </w:r>
      <w:r>
        <w:rPr>
          <w:color w:val="000000"/>
        </w:rPr>
        <w:tab/>
        <w:t>iAPX 386 executable</w:t>
      </w:r>
      <w:r>
        <w:rPr>
          <w:color w:val="000000"/>
        </w:rPr>
        <w:tab/>
        <w:t>directory</w:t>
      </w:r>
      <w:r>
        <w:rPr>
          <w:color w:val="000000"/>
        </w:rPr>
        <w:tab/>
      </w:r>
      <w:r>
        <w:rPr>
          <w:color w:val="000000"/>
        </w:rPr>
        <w:tab/>
        <w:t xml:space="preserve">      </w:t>
      </w:r>
      <w:r>
        <w:rPr>
          <w:color w:val="000000"/>
        </w:rPr>
        <w:tab/>
      </w:r>
      <w:r w:rsidR="00EE24AC">
        <w:rPr>
          <w:color w:val="000000"/>
        </w:rPr>
        <w:tab/>
      </w:r>
      <w:r>
        <w:rPr>
          <w:color w:val="000000"/>
        </w:rPr>
        <w:t>[nt]roff, tbl</w:t>
      </w:r>
    </w:p>
    <w:p w:rsidR="000B13B4" w:rsidRDefault="000B13B4">
      <w:pPr>
        <w:ind w:left="360"/>
        <w:rPr>
          <w:color w:val="000000"/>
        </w:rPr>
      </w:pPr>
      <w:r>
        <w:rPr>
          <w:color w:val="000000"/>
        </w:rPr>
        <w:tab/>
      </w:r>
      <w:r>
        <w:rPr>
          <w:color w:val="000000"/>
        </w:rPr>
        <w:tab/>
        <w:t>shell cmds</w:t>
      </w:r>
      <w:r>
        <w:rPr>
          <w:color w:val="000000"/>
        </w:rPr>
        <w:tab/>
      </w:r>
      <w:r>
        <w:rPr>
          <w:color w:val="000000"/>
        </w:rPr>
        <w:tab/>
      </w:r>
      <w:r>
        <w:rPr>
          <w:color w:val="000000"/>
        </w:rPr>
        <w:tab/>
        <w:t xml:space="preserve">symbolic link </w:t>
      </w:r>
    </w:p>
    <w:p w:rsidR="000B13B4" w:rsidRDefault="000B13B4">
      <w:pPr>
        <w:ind w:left="360"/>
        <w:rPr>
          <w:b/>
          <w:color w:val="000000"/>
        </w:rPr>
      </w:pPr>
    </w:p>
    <w:p w:rsidR="000B13B4" w:rsidRDefault="000B13B4">
      <w:pPr>
        <w:ind w:left="360"/>
        <w:rPr>
          <w:b/>
          <w:color w:val="000000"/>
        </w:rPr>
      </w:pPr>
      <w:r>
        <w:rPr>
          <w:b/>
          <w:color w:val="000000"/>
        </w:rPr>
        <w:t>Example</w:t>
      </w:r>
    </w:p>
    <w:p w:rsidR="000B13B4" w:rsidRDefault="000B13B4">
      <w:pPr>
        <w:ind w:left="360"/>
        <w:rPr>
          <w:color w:val="000000"/>
        </w:rPr>
      </w:pPr>
      <w:r>
        <w:rPr>
          <w:color w:val="000000"/>
        </w:rPr>
        <w:tab/>
        <w:t>List all files that are deemed to be troff/nroff input:</w:t>
      </w:r>
    </w:p>
    <w:p w:rsidR="000B13B4" w:rsidRDefault="000B13B4">
      <w:pPr>
        <w:ind w:left="360"/>
        <w:rPr>
          <w:b/>
          <w:color w:val="000000"/>
        </w:rPr>
      </w:pPr>
      <w:r>
        <w:rPr>
          <w:b/>
          <w:color w:val="000000"/>
        </w:rPr>
        <w:tab/>
      </w:r>
      <w:r>
        <w:rPr>
          <w:b/>
          <w:color w:val="000000"/>
        </w:rPr>
        <w:tab/>
        <w:t>file * | grep roff</w:t>
      </w:r>
    </w:p>
    <w:p w:rsidR="000B13B4" w:rsidRDefault="000B13B4">
      <w:pPr>
        <w:pStyle w:val="WW-NormalWeb"/>
        <w:pBdr>
          <w:bottom w:val="single" w:sz="1" w:space="1" w:color="000000"/>
        </w:pBdr>
        <w:spacing w:before="0" w:after="0"/>
        <w:ind w:left="360"/>
        <w:rPr>
          <w:rFonts w:ascii="Arial Narrow" w:hAnsi="Arial Narrow"/>
          <w:b/>
          <w:color w:val="000000"/>
        </w:rPr>
      </w:pPr>
    </w:p>
    <w:p w:rsidR="000B13B4" w:rsidRDefault="000B13B4">
      <w:pPr>
        <w:ind w:left="360"/>
        <w:rPr>
          <w:color w:val="000000"/>
        </w:rPr>
      </w:pPr>
      <w:r>
        <w:rPr>
          <w:b/>
          <w:color w:val="000000"/>
          <w:sz w:val="36"/>
        </w:rPr>
        <w:t>find</w:t>
      </w:r>
      <w:r>
        <w:rPr>
          <w:color w:val="000000"/>
        </w:rPr>
        <w:t xml:space="preserve"> [</w:t>
      </w:r>
      <w:r>
        <w:rPr>
          <w:i/>
          <w:color w:val="000000"/>
        </w:rPr>
        <w:t>pathnames</w:t>
      </w:r>
      <w:r>
        <w:rPr>
          <w:color w:val="000000"/>
        </w:rPr>
        <w:t>] [</w:t>
      </w:r>
      <w:r>
        <w:rPr>
          <w:i/>
          <w:color w:val="000000"/>
        </w:rPr>
        <w:t>conditions</w:t>
      </w:r>
      <w:r>
        <w:rPr>
          <w:color w:val="000000"/>
        </w:rPr>
        <w:t>]</w:t>
      </w:r>
    </w:p>
    <w:p w:rsidR="000B13B4" w:rsidRDefault="000B13B4">
      <w:pPr>
        <w:ind w:left="360"/>
        <w:rPr>
          <w:color w:val="000000"/>
        </w:rPr>
      </w:pPr>
    </w:p>
    <w:p w:rsidR="00533FA3" w:rsidRDefault="00533FA3" w:rsidP="00533FA3">
      <w:pPr>
        <w:ind w:left="720"/>
        <w:rPr>
          <w:color w:val="000000"/>
        </w:rPr>
      </w:pPr>
      <w:bookmarkStart w:id="12" w:name="idx448"/>
      <w:bookmarkStart w:id="13" w:name="idx449"/>
      <w:bookmarkStart w:id="14" w:name="idx450"/>
      <w:bookmarkStart w:id="15" w:name="idx451"/>
      <w:bookmarkEnd w:id="12"/>
      <w:bookmarkEnd w:id="13"/>
      <w:bookmarkEnd w:id="14"/>
      <w:bookmarkEnd w:id="15"/>
      <w:r>
        <w:rPr>
          <w:color w:val="000000"/>
        </w:rPr>
        <w:t xml:space="preserve">An extremely useful command for finding particular groups of files (numerous examples follow this description). </w:t>
      </w:r>
      <w:r>
        <w:rPr>
          <w:b/>
          <w:color w:val="000000"/>
        </w:rPr>
        <w:t>find</w:t>
      </w:r>
      <w:r>
        <w:rPr>
          <w:color w:val="000000"/>
        </w:rPr>
        <w:t xml:space="preserve"> descends the directory tree beginning at each </w:t>
      </w:r>
      <w:r>
        <w:rPr>
          <w:i/>
          <w:color w:val="000000"/>
        </w:rPr>
        <w:t>pathname</w:t>
      </w:r>
      <w:r>
        <w:rPr>
          <w:color w:val="000000"/>
        </w:rPr>
        <w:t xml:space="preserve"> and locates files that meet the specified </w:t>
      </w:r>
      <w:r>
        <w:rPr>
          <w:i/>
          <w:color w:val="000000"/>
        </w:rPr>
        <w:t>conditions</w:t>
      </w:r>
      <w:r>
        <w:rPr>
          <w:color w:val="000000"/>
        </w:rPr>
        <w:t xml:space="preserve">. The default pathname is the current directory. The most useful conditions include </w:t>
      </w:r>
      <w:r>
        <w:rPr>
          <w:b/>
          <w:color w:val="000000"/>
        </w:rPr>
        <w:t>-print</w:t>
      </w:r>
      <w:r>
        <w:rPr>
          <w:color w:val="000000"/>
        </w:rPr>
        <w:t xml:space="preserve"> (which is the default if no other expression is given), </w:t>
      </w:r>
      <w:r>
        <w:rPr>
          <w:b/>
          <w:color w:val="000000"/>
        </w:rPr>
        <w:t>-name</w:t>
      </w:r>
      <w:r>
        <w:rPr>
          <w:color w:val="000000"/>
        </w:rPr>
        <w:t xml:space="preserve"> and </w:t>
      </w:r>
      <w:r>
        <w:rPr>
          <w:b/>
          <w:color w:val="000000"/>
        </w:rPr>
        <w:t>-type</w:t>
      </w:r>
      <w:r>
        <w:rPr>
          <w:color w:val="000000"/>
        </w:rPr>
        <w:t xml:space="preserve"> (for general use), </w:t>
      </w:r>
      <w:r>
        <w:rPr>
          <w:b/>
          <w:color w:val="000000"/>
        </w:rPr>
        <w:t>-exec</w:t>
      </w:r>
      <w:r>
        <w:rPr>
          <w:color w:val="000000"/>
        </w:rPr>
        <w:t xml:space="preserve"> and </w:t>
      </w:r>
      <w:r>
        <w:rPr>
          <w:b/>
          <w:color w:val="000000"/>
        </w:rPr>
        <w:t>-size</w:t>
      </w:r>
      <w:r>
        <w:rPr>
          <w:color w:val="000000"/>
        </w:rPr>
        <w:t xml:space="preserve"> (for advanced users), and </w:t>
      </w:r>
      <w:r>
        <w:rPr>
          <w:b/>
          <w:color w:val="000000"/>
        </w:rPr>
        <w:t>-mtime</w:t>
      </w:r>
      <w:r>
        <w:rPr>
          <w:color w:val="000000"/>
        </w:rPr>
        <w:t xml:space="preserve"> and </w:t>
      </w:r>
      <w:r>
        <w:rPr>
          <w:b/>
          <w:color w:val="000000"/>
        </w:rPr>
        <w:t>-user</w:t>
      </w:r>
      <w:r>
        <w:rPr>
          <w:color w:val="000000"/>
        </w:rPr>
        <w:t xml:space="preserve"> (for administrators).</w:t>
      </w:r>
    </w:p>
    <w:p w:rsidR="000B13B4" w:rsidRDefault="000B13B4">
      <w:pPr>
        <w:ind w:left="360"/>
        <w:rPr>
          <w:color w:val="000000"/>
        </w:rPr>
      </w:pPr>
    </w:p>
    <w:p w:rsidR="000B13B4" w:rsidRDefault="000B13B4">
      <w:pPr>
        <w:ind w:left="720"/>
        <w:rPr>
          <w:color w:val="000000"/>
        </w:rPr>
      </w:pPr>
      <w:r>
        <w:rPr>
          <w:color w:val="000000"/>
        </w:rPr>
        <w:t xml:space="preserve">Conditions may be grouped by enclosing them in </w:t>
      </w:r>
      <w:r>
        <w:rPr>
          <w:b/>
          <w:color w:val="000000"/>
        </w:rPr>
        <w:t>\(</w:t>
      </w:r>
      <w:r>
        <w:rPr>
          <w:color w:val="000000"/>
        </w:rPr>
        <w:t xml:space="preserve"> </w:t>
      </w:r>
      <w:r>
        <w:rPr>
          <w:b/>
          <w:color w:val="000000"/>
        </w:rPr>
        <w:t>\)</w:t>
      </w:r>
      <w:r>
        <w:rPr>
          <w:color w:val="000000"/>
        </w:rPr>
        <w:t xml:space="preserve"> (escaped parentheses), negated with </w:t>
      </w:r>
      <w:r>
        <w:rPr>
          <w:b/>
          <w:color w:val="000000"/>
        </w:rPr>
        <w:t>!</w:t>
      </w:r>
      <w:r>
        <w:rPr>
          <w:color w:val="000000"/>
        </w:rPr>
        <w:t xml:space="preserve"> </w:t>
      </w:r>
      <w:r w:rsidR="00BE7E34">
        <w:rPr>
          <w:color w:val="000000"/>
        </w:rPr>
        <w:t xml:space="preserve">(use </w:t>
      </w:r>
      <w:r w:rsidR="00BE7E34">
        <w:rPr>
          <w:b/>
          <w:color w:val="000000"/>
        </w:rPr>
        <w:t>\!</w:t>
      </w:r>
      <w:r w:rsidR="00BE7E34">
        <w:rPr>
          <w:color w:val="000000"/>
        </w:rPr>
        <w:t xml:space="preserve"> in the C shell), given as alternatives by separating them with </w:t>
      </w:r>
      <w:r w:rsidR="00BE7E34">
        <w:rPr>
          <w:b/>
          <w:color w:val="000000"/>
        </w:rPr>
        <w:t>-o</w:t>
      </w:r>
      <w:r w:rsidR="00BE7E34">
        <w:rPr>
          <w:color w:val="000000"/>
        </w:rPr>
        <w:t xml:space="preserve">, or repeated (adding restrictions to the match; usually only for </w:t>
      </w:r>
      <w:r w:rsidR="00BE7E34">
        <w:rPr>
          <w:b/>
          <w:color w:val="000000"/>
        </w:rPr>
        <w:t>-name</w:t>
      </w:r>
      <w:r w:rsidR="00BE7E34">
        <w:rPr>
          <w:color w:val="000000"/>
        </w:rPr>
        <w:t xml:space="preserve">, </w:t>
      </w:r>
      <w:r w:rsidR="00BE7E34">
        <w:rPr>
          <w:b/>
          <w:color w:val="000000"/>
        </w:rPr>
        <w:t>-type</w:t>
      </w:r>
      <w:r w:rsidR="00BE7E34">
        <w:rPr>
          <w:color w:val="000000"/>
        </w:rPr>
        <w:t xml:space="preserve">, </w:t>
      </w:r>
      <w:r w:rsidR="00BE7E34">
        <w:rPr>
          <w:b/>
          <w:color w:val="000000"/>
        </w:rPr>
        <w:t>-perm</w:t>
      </w:r>
      <w:r w:rsidR="00BE7E34">
        <w:rPr>
          <w:color w:val="000000"/>
        </w:rPr>
        <w:t xml:space="preserve">). </w:t>
      </w:r>
      <w:r>
        <w:rPr>
          <w:color w:val="000000"/>
        </w:rPr>
        <w:t xml:space="preserve">Modification refers to editing of a files contents. Change refers to modification, permission or ownership changes, and so on; therefore, for example, </w:t>
      </w:r>
      <w:r>
        <w:rPr>
          <w:b/>
          <w:color w:val="000000"/>
        </w:rPr>
        <w:t>-ctime</w:t>
      </w:r>
      <w:r>
        <w:rPr>
          <w:color w:val="000000"/>
        </w:rPr>
        <w:t xml:space="preserve"> is more inclusive than </w:t>
      </w:r>
      <w:r>
        <w:rPr>
          <w:b/>
          <w:color w:val="000000"/>
        </w:rPr>
        <w:t>-atime</w:t>
      </w:r>
      <w:r>
        <w:rPr>
          <w:color w:val="000000"/>
        </w:rPr>
        <w:t xml:space="preserve"> or </w:t>
      </w:r>
      <w:r>
        <w:rPr>
          <w:b/>
          <w:color w:val="000000"/>
        </w:rPr>
        <w:t>-mtime</w:t>
      </w:r>
      <w:r>
        <w:rPr>
          <w:color w:val="000000"/>
        </w:rPr>
        <w:t>.</w:t>
      </w:r>
    </w:p>
    <w:p w:rsidR="000B13B4" w:rsidRDefault="000B13B4">
      <w:pPr>
        <w:ind w:left="720"/>
        <w:rPr>
          <w:color w:val="000000"/>
        </w:rPr>
      </w:pPr>
    </w:p>
    <w:p w:rsidR="000B13B4" w:rsidRDefault="000B13B4">
      <w:pPr>
        <w:ind w:left="720"/>
        <w:rPr>
          <w:b/>
          <w:color w:val="000000"/>
        </w:rPr>
      </w:pPr>
      <w:r>
        <w:rPr>
          <w:b/>
          <w:color w:val="000000"/>
        </w:rPr>
        <w:t>Conditions and actions</w:t>
      </w:r>
    </w:p>
    <w:p w:rsidR="000B13B4" w:rsidRDefault="000B13B4">
      <w:pPr>
        <w:ind w:left="360"/>
        <w:rPr>
          <w:i/>
          <w:color w:val="000000"/>
        </w:rPr>
      </w:pPr>
      <w:r>
        <w:rPr>
          <w:b/>
          <w:color w:val="000000"/>
        </w:rPr>
        <w:tab/>
      </w:r>
      <w:r>
        <w:rPr>
          <w:b/>
          <w:color w:val="000000"/>
        </w:rPr>
        <w:tab/>
        <w:t>-atime</w:t>
      </w:r>
      <w:r>
        <w:rPr>
          <w:color w:val="000000"/>
        </w:rPr>
        <w:t xml:space="preserve"> </w:t>
      </w:r>
      <w:r>
        <w:rPr>
          <w:b/>
          <w:color w:val="000000"/>
        </w:rPr>
        <w:t>+</w:t>
      </w:r>
      <w:r>
        <w:rPr>
          <w:i/>
          <w:color w:val="000000"/>
        </w:rPr>
        <w:t>n</w:t>
      </w:r>
      <w:r>
        <w:rPr>
          <w:color w:val="000000"/>
        </w:rPr>
        <w:t xml:space="preserve"> | </w:t>
      </w:r>
      <w:r>
        <w:rPr>
          <w:b/>
          <w:color w:val="000000"/>
        </w:rPr>
        <w:t>-</w:t>
      </w:r>
      <w:r>
        <w:rPr>
          <w:i/>
          <w:color w:val="000000"/>
        </w:rPr>
        <w:t>n</w:t>
      </w:r>
      <w:r>
        <w:rPr>
          <w:color w:val="000000"/>
        </w:rPr>
        <w:t xml:space="preserve"> | </w:t>
      </w:r>
      <w:r>
        <w:rPr>
          <w:i/>
          <w:color w:val="000000"/>
        </w:rPr>
        <w:t>n</w:t>
      </w:r>
    </w:p>
    <w:p w:rsidR="000B13B4" w:rsidRDefault="000B13B4">
      <w:pPr>
        <w:ind w:left="2216"/>
        <w:rPr>
          <w:color w:val="000000"/>
        </w:rPr>
      </w:pPr>
      <w:r>
        <w:rPr>
          <w:color w:val="000000"/>
        </w:rPr>
        <w:t xml:space="preserve">Find files that were last accessed more than </w:t>
      </w:r>
      <w:r>
        <w:rPr>
          <w:i/>
          <w:color w:val="000000"/>
        </w:rPr>
        <w:t>n</w:t>
      </w:r>
      <w:r>
        <w:rPr>
          <w:color w:val="000000"/>
        </w:rPr>
        <w:t xml:space="preserve"> (</w:t>
      </w:r>
      <w:r>
        <w:rPr>
          <w:b/>
          <w:color w:val="000000"/>
        </w:rPr>
        <w:t>+</w:t>
      </w:r>
      <w:r>
        <w:rPr>
          <w:i/>
          <w:color w:val="000000"/>
        </w:rPr>
        <w:t>n</w:t>
      </w:r>
      <w:r>
        <w:rPr>
          <w:color w:val="000000"/>
        </w:rPr>
        <w:t xml:space="preserve">), less than </w:t>
      </w:r>
      <w:r>
        <w:rPr>
          <w:i/>
          <w:color w:val="000000"/>
        </w:rPr>
        <w:t>n</w:t>
      </w:r>
      <w:r>
        <w:rPr>
          <w:color w:val="000000"/>
        </w:rPr>
        <w:t xml:space="preserve"> (</w:t>
      </w:r>
      <w:r>
        <w:rPr>
          <w:b/>
          <w:color w:val="000000"/>
        </w:rPr>
        <w:t>-</w:t>
      </w:r>
      <w:r>
        <w:rPr>
          <w:i/>
          <w:color w:val="000000"/>
        </w:rPr>
        <w:t>n</w:t>
      </w:r>
      <w:r>
        <w:rPr>
          <w:color w:val="000000"/>
        </w:rPr>
        <w:t xml:space="preserve">), or exactly </w:t>
      </w:r>
      <w:r>
        <w:rPr>
          <w:i/>
          <w:color w:val="000000"/>
        </w:rPr>
        <w:t>n</w:t>
      </w:r>
      <w:r>
        <w:rPr>
          <w:color w:val="000000"/>
        </w:rPr>
        <w:t xml:space="preserve"> days ago. Note that </w:t>
      </w:r>
      <w:r>
        <w:rPr>
          <w:b/>
          <w:color w:val="000000"/>
        </w:rPr>
        <w:t>find</w:t>
      </w:r>
      <w:r>
        <w:rPr>
          <w:color w:val="000000"/>
        </w:rPr>
        <w:t xml:space="preserve"> changes the access time of directories supplied as </w:t>
      </w:r>
      <w:r>
        <w:rPr>
          <w:i/>
          <w:color w:val="000000"/>
        </w:rPr>
        <w:t>pathnames</w:t>
      </w:r>
      <w:r>
        <w:rPr>
          <w:color w:val="000000"/>
        </w:rPr>
        <w:t>.</w:t>
      </w:r>
    </w:p>
    <w:p w:rsidR="000B13B4" w:rsidRDefault="000B13B4">
      <w:pPr>
        <w:ind w:left="360"/>
        <w:rPr>
          <w:i/>
          <w:color w:val="000000"/>
        </w:rPr>
      </w:pPr>
      <w:r>
        <w:rPr>
          <w:b/>
          <w:color w:val="000000"/>
        </w:rPr>
        <w:tab/>
      </w:r>
      <w:r>
        <w:rPr>
          <w:b/>
          <w:color w:val="000000"/>
        </w:rPr>
        <w:tab/>
        <w:t>-ctime</w:t>
      </w:r>
      <w:r>
        <w:rPr>
          <w:color w:val="000000"/>
        </w:rPr>
        <w:t xml:space="preserve"> </w:t>
      </w:r>
      <w:r>
        <w:rPr>
          <w:b/>
          <w:color w:val="000000"/>
        </w:rPr>
        <w:t>+</w:t>
      </w:r>
      <w:r>
        <w:rPr>
          <w:i/>
          <w:color w:val="000000"/>
        </w:rPr>
        <w:t>n</w:t>
      </w:r>
      <w:r>
        <w:rPr>
          <w:color w:val="000000"/>
        </w:rPr>
        <w:t xml:space="preserve"> | </w:t>
      </w:r>
      <w:r>
        <w:rPr>
          <w:b/>
          <w:color w:val="000000"/>
        </w:rPr>
        <w:t>-</w:t>
      </w:r>
      <w:r>
        <w:rPr>
          <w:i/>
          <w:color w:val="000000"/>
        </w:rPr>
        <w:t>n</w:t>
      </w:r>
      <w:r>
        <w:rPr>
          <w:color w:val="000000"/>
        </w:rPr>
        <w:t xml:space="preserve"> | </w:t>
      </w:r>
      <w:r>
        <w:rPr>
          <w:i/>
          <w:color w:val="000000"/>
        </w:rPr>
        <w:t>n</w:t>
      </w:r>
    </w:p>
    <w:p w:rsidR="0046723C"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Find files that were changed more than </w:t>
      </w:r>
      <w:r>
        <w:rPr>
          <w:i/>
          <w:color w:val="000000"/>
        </w:rPr>
        <w:t>n</w:t>
      </w:r>
      <w:r>
        <w:rPr>
          <w:color w:val="000000"/>
        </w:rPr>
        <w:t xml:space="preserve"> (</w:t>
      </w:r>
      <w:r>
        <w:rPr>
          <w:b/>
          <w:color w:val="000000"/>
        </w:rPr>
        <w:t>+</w:t>
      </w:r>
      <w:r>
        <w:rPr>
          <w:i/>
          <w:color w:val="000000"/>
        </w:rPr>
        <w:t>n</w:t>
      </w:r>
      <w:r>
        <w:rPr>
          <w:color w:val="000000"/>
        </w:rPr>
        <w:t xml:space="preserve">), less than </w:t>
      </w:r>
      <w:r>
        <w:rPr>
          <w:i/>
          <w:color w:val="000000"/>
        </w:rPr>
        <w:t>n</w:t>
      </w:r>
      <w:r>
        <w:rPr>
          <w:color w:val="000000"/>
        </w:rPr>
        <w:t xml:space="preserve"> (</w:t>
      </w:r>
      <w:r>
        <w:rPr>
          <w:b/>
          <w:color w:val="000000"/>
        </w:rPr>
        <w:t>-</w:t>
      </w:r>
      <w:r>
        <w:rPr>
          <w:i/>
          <w:color w:val="000000"/>
        </w:rPr>
        <w:t>n</w:t>
      </w:r>
      <w:r>
        <w:rPr>
          <w:color w:val="000000"/>
        </w:rPr>
        <w:t xml:space="preserve">), or exactly </w:t>
      </w:r>
      <w:r>
        <w:rPr>
          <w:i/>
          <w:color w:val="000000"/>
        </w:rPr>
        <w:t>n</w:t>
      </w:r>
      <w:r>
        <w:rPr>
          <w:color w:val="000000"/>
        </w:rPr>
        <w:t xml:space="preserve"> days ago. A </w:t>
      </w:r>
      <w:r>
        <w:rPr>
          <w:color w:val="000000"/>
        </w:rPr>
        <w:tab/>
      </w:r>
      <w:r>
        <w:rPr>
          <w:color w:val="000000"/>
        </w:rPr>
        <w:tab/>
      </w:r>
      <w:r>
        <w:rPr>
          <w:color w:val="000000"/>
        </w:rPr>
        <w:tab/>
      </w:r>
      <w:r>
        <w:rPr>
          <w:color w:val="000000"/>
        </w:rPr>
        <w:tab/>
      </w:r>
      <w:r>
        <w:rPr>
          <w:color w:val="000000"/>
        </w:rPr>
        <w:tab/>
      </w:r>
      <w:r w:rsidR="001342C4">
        <w:rPr>
          <w:color w:val="000000"/>
        </w:rPr>
        <w:tab/>
      </w:r>
      <w:r>
        <w:rPr>
          <w:color w:val="000000"/>
        </w:rPr>
        <w:t xml:space="preserve">change is anything that changes the directory entry for the file, such as a </w:t>
      </w:r>
      <w:r>
        <w:rPr>
          <w:b/>
          <w:color w:val="000000"/>
        </w:rPr>
        <w:t>chmod</w:t>
      </w:r>
      <w:r>
        <w:rPr>
          <w:color w:val="000000"/>
        </w:rPr>
        <w:t>.</w:t>
      </w:r>
    </w:p>
    <w:p w:rsidR="00533FA3" w:rsidRDefault="00533FA3" w:rsidP="00533FA3">
      <w:pPr>
        <w:ind w:left="360"/>
        <w:rPr>
          <w:b/>
          <w:color w:val="000000"/>
        </w:rPr>
      </w:pPr>
      <w:r>
        <w:rPr>
          <w:b/>
          <w:color w:val="000000"/>
        </w:rPr>
        <w:tab/>
      </w:r>
      <w:r>
        <w:rPr>
          <w:b/>
          <w:color w:val="000000"/>
        </w:rPr>
        <w:tab/>
        <w:t>-exec</w:t>
      </w:r>
      <w:r>
        <w:rPr>
          <w:color w:val="000000"/>
        </w:rPr>
        <w:t xml:space="preserve"> </w:t>
      </w:r>
      <w:r>
        <w:rPr>
          <w:i/>
          <w:color w:val="000000"/>
        </w:rPr>
        <w:t>command</w:t>
      </w:r>
      <w:r>
        <w:rPr>
          <w:color w:val="000000"/>
        </w:rPr>
        <w:t xml:space="preserve"> </w:t>
      </w:r>
      <w:r>
        <w:rPr>
          <w:b/>
          <w:color w:val="000000"/>
        </w:rPr>
        <w:t>{ } \;</w:t>
      </w:r>
    </w:p>
    <w:p w:rsidR="00533FA3" w:rsidRDefault="00533FA3" w:rsidP="00533FA3">
      <w:pPr>
        <w:ind w:left="2160"/>
        <w:rPr>
          <w:color w:val="000000"/>
        </w:rPr>
      </w:pPr>
      <w:r>
        <w:rPr>
          <w:color w:val="000000"/>
        </w:rPr>
        <w:t xml:space="preserve">Run the Linux </w:t>
      </w:r>
      <w:r>
        <w:rPr>
          <w:i/>
          <w:color w:val="000000"/>
        </w:rPr>
        <w:t>command</w:t>
      </w:r>
      <w:r>
        <w:rPr>
          <w:color w:val="000000"/>
        </w:rPr>
        <w:t xml:space="preserve">, from the starting directory on each file matched by </w:t>
      </w:r>
      <w:r>
        <w:rPr>
          <w:b/>
          <w:color w:val="000000"/>
        </w:rPr>
        <w:t>find</w:t>
      </w:r>
      <w:r>
        <w:rPr>
          <w:color w:val="000000"/>
        </w:rPr>
        <w:t xml:space="preserve"> (provided </w:t>
      </w:r>
      <w:r>
        <w:rPr>
          <w:i/>
          <w:color w:val="000000"/>
        </w:rPr>
        <w:t>command</w:t>
      </w:r>
      <w:r>
        <w:rPr>
          <w:color w:val="000000"/>
        </w:rPr>
        <w:t xml:space="preserve"> executes successfully on that file; i.e., returns a 0 exit status). When </w:t>
      </w:r>
      <w:r>
        <w:rPr>
          <w:i/>
          <w:color w:val="000000"/>
        </w:rPr>
        <w:t xml:space="preserve">command </w:t>
      </w:r>
      <w:r>
        <w:rPr>
          <w:color w:val="000000"/>
        </w:rPr>
        <w:t xml:space="preserve">runs, the argument </w:t>
      </w:r>
      <w:r>
        <w:rPr>
          <w:b/>
          <w:color w:val="000000"/>
        </w:rPr>
        <w:t>{ }</w:t>
      </w:r>
      <w:r>
        <w:rPr>
          <w:color w:val="000000"/>
        </w:rPr>
        <w:t xml:space="preserve"> substitutes the current file. Follow the entire sequence with an escaped semicolon (</w:t>
      </w:r>
      <w:r>
        <w:rPr>
          <w:b/>
          <w:color w:val="000000"/>
        </w:rPr>
        <w:t>\;</w:t>
      </w:r>
      <w:r>
        <w:rPr>
          <w:color w:val="000000"/>
        </w:rPr>
        <w:t>).</w:t>
      </w:r>
    </w:p>
    <w:p w:rsidR="000B13B4" w:rsidRDefault="000B13B4">
      <w:pPr>
        <w:ind w:left="360"/>
        <w:rPr>
          <w:i/>
          <w:color w:val="000000"/>
        </w:rPr>
      </w:pPr>
      <w:r>
        <w:rPr>
          <w:b/>
          <w:color w:val="000000"/>
        </w:rPr>
        <w:tab/>
      </w:r>
      <w:r>
        <w:rPr>
          <w:b/>
          <w:color w:val="000000"/>
        </w:rPr>
        <w:tab/>
        <w:t>-group</w:t>
      </w:r>
      <w:r>
        <w:rPr>
          <w:color w:val="000000"/>
        </w:rPr>
        <w:t xml:space="preserve"> </w:t>
      </w:r>
      <w:r>
        <w:rPr>
          <w:i/>
          <w:color w:val="000000"/>
        </w:rPr>
        <w:t>gname</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Find files belonging to group </w:t>
      </w:r>
      <w:r>
        <w:rPr>
          <w:i/>
          <w:color w:val="000000"/>
        </w:rPr>
        <w:t>gname</w:t>
      </w:r>
      <w:r>
        <w:rPr>
          <w:color w:val="000000"/>
        </w:rPr>
        <w:t xml:space="preserve">. </w:t>
      </w:r>
      <w:r>
        <w:rPr>
          <w:i/>
          <w:color w:val="000000"/>
        </w:rPr>
        <w:t>gname</w:t>
      </w:r>
      <w:r>
        <w:rPr>
          <w:color w:val="000000"/>
        </w:rPr>
        <w:t xml:space="preserve"> can be a group name or group ID number.</w:t>
      </w:r>
    </w:p>
    <w:p w:rsidR="000B13B4" w:rsidRDefault="000B13B4">
      <w:pPr>
        <w:ind w:left="360"/>
        <w:rPr>
          <w:color w:val="000000"/>
        </w:rPr>
      </w:pPr>
      <w:r>
        <w:rPr>
          <w:b/>
          <w:color w:val="000000"/>
        </w:rPr>
        <w:tab/>
      </w:r>
      <w:r>
        <w:rPr>
          <w:b/>
          <w:color w:val="000000"/>
        </w:rPr>
        <w:tab/>
        <w:t>-inum</w:t>
      </w:r>
      <w:r>
        <w:rPr>
          <w:color w:val="000000"/>
        </w:rPr>
        <w:t xml:space="preserve"> </w:t>
      </w:r>
      <w:r>
        <w:rPr>
          <w:i/>
          <w:color w:val="000000"/>
        </w:rPr>
        <w:t>n</w:t>
      </w:r>
      <w:r>
        <w:rPr>
          <w:i/>
          <w:color w:val="000000"/>
        </w:rPr>
        <w:tab/>
      </w:r>
      <w:r>
        <w:rPr>
          <w:color w:val="000000"/>
        </w:rPr>
        <w:t xml:space="preserve">Find files whose inode number is </w:t>
      </w:r>
      <w:r>
        <w:rPr>
          <w:i/>
          <w:color w:val="000000"/>
        </w:rPr>
        <w:t>n</w:t>
      </w:r>
      <w:r>
        <w:rPr>
          <w:color w:val="000000"/>
        </w:rPr>
        <w:t>.</w:t>
      </w:r>
    </w:p>
    <w:p w:rsidR="000B13B4" w:rsidRDefault="000B13B4">
      <w:pPr>
        <w:ind w:left="360"/>
        <w:rPr>
          <w:color w:val="000000"/>
        </w:rPr>
      </w:pPr>
      <w:r>
        <w:rPr>
          <w:b/>
          <w:color w:val="000000"/>
        </w:rPr>
        <w:tab/>
      </w:r>
      <w:r>
        <w:rPr>
          <w:b/>
          <w:color w:val="000000"/>
        </w:rPr>
        <w:tab/>
        <w:t>-links</w:t>
      </w:r>
      <w:r>
        <w:rPr>
          <w:color w:val="000000"/>
        </w:rPr>
        <w:t xml:space="preserve"> </w:t>
      </w:r>
      <w:r>
        <w:rPr>
          <w:i/>
          <w:color w:val="000000"/>
        </w:rPr>
        <w:t>n</w:t>
      </w:r>
      <w:r>
        <w:rPr>
          <w:i/>
          <w:color w:val="000000"/>
        </w:rPr>
        <w:tab/>
      </w:r>
      <w:r>
        <w:rPr>
          <w:color w:val="000000"/>
        </w:rPr>
        <w:t xml:space="preserve">Find files having </w:t>
      </w:r>
      <w:r>
        <w:rPr>
          <w:i/>
          <w:color w:val="000000"/>
        </w:rPr>
        <w:t>n</w:t>
      </w:r>
      <w:r>
        <w:rPr>
          <w:color w:val="000000"/>
        </w:rPr>
        <w:t xml:space="preserve"> links.</w:t>
      </w:r>
    </w:p>
    <w:p w:rsidR="000B13B4" w:rsidRDefault="000B13B4">
      <w:pPr>
        <w:ind w:left="360"/>
        <w:rPr>
          <w:i/>
          <w:color w:val="000000"/>
        </w:rPr>
      </w:pPr>
      <w:r>
        <w:rPr>
          <w:b/>
          <w:color w:val="000000"/>
        </w:rPr>
        <w:tab/>
      </w:r>
      <w:r>
        <w:rPr>
          <w:b/>
          <w:color w:val="000000"/>
        </w:rPr>
        <w:tab/>
        <w:t>-mtime</w:t>
      </w:r>
      <w:r>
        <w:rPr>
          <w:color w:val="000000"/>
        </w:rPr>
        <w:t xml:space="preserve"> </w:t>
      </w:r>
      <w:r>
        <w:rPr>
          <w:b/>
          <w:color w:val="000000"/>
        </w:rPr>
        <w:t>+</w:t>
      </w:r>
      <w:r>
        <w:rPr>
          <w:i/>
          <w:color w:val="000000"/>
        </w:rPr>
        <w:t>n</w:t>
      </w:r>
      <w:r>
        <w:rPr>
          <w:color w:val="000000"/>
        </w:rPr>
        <w:t xml:space="preserve"> | </w:t>
      </w:r>
      <w:r>
        <w:rPr>
          <w:b/>
          <w:color w:val="000000"/>
        </w:rPr>
        <w:t>-</w:t>
      </w:r>
      <w:r>
        <w:rPr>
          <w:i/>
          <w:color w:val="000000"/>
        </w:rPr>
        <w:t>n</w:t>
      </w:r>
      <w:r>
        <w:rPr>
          <w:color w:val="000000"/>
        </w:rPr>
        <w:t xml:space="preserve"> | </w:t>
      </w:r>
      <w:r>
        <w:rPr>
          <w:i/>
          <w:color w:val="000000"/>
        </w:rPr>
        <w:t>n</w:t>
      </w:r>
    </w:p>
    <w:p w:rsidR="000B13B4" w:rsidRDefault="000B13B4">
      <w:pPr>
        <w:ind w:left="2216"/>
        <w:rPr>
          <w:color w:val="000000"/>
        </w:rPr>
      </w:pPr>
      <w:r>
        <w:rPr>
          <w:color w:val="000000"/>
        </w:rPr>
        <w:t xml:space="preserve">Find files that were last modified more than </w:t>
      </w:r>
      <w:r>
        <w:rPr>
          <w:i/>
          <w:color w:val="000000"/>
        </w:rPr>
        <w:t>n</w:t>
      </w:r>
      <w:r>
        <w:rPr>
          <w:color w:val="000000"/>
        </w:rPr>
        <w:t xml:space="preserve"> (</w:t>
      </w:r>
      <w:r>
        <w:rPr>
          <w:b/>
          <w:color w:val="000000"/>
        </w:rPr>
        <w:t>+</w:t>
      </w:r>
      <w:r>
        <w:rPr>
          <w:i/>
          <w:color w:val="000000"/>
        </w:rPr>
        <w:t>n</w:t>
      </w:r>
      <w:r>
        <w:rPr>
          <w:color w:val="000000"/>
        </w:rPr>
        <w:t xml:space="preserve">), less than </w:t>
      </w:r>
      <w:r>
        <w:rPr>
          <w:i/>
          <w:color w:val="000000"/>
        </w:rPr>
        <w:t>n</w:t>
      </w:r>
      <w:r>
        <w:rPr>
          <w:color w:val="000000"/>
        </w:rPr>
        <w:t xml:space="preserve"> (</w:t>
      </w:r>
      <w:r>
        <w:rPr>
          <w:b/>
          <w:color w:val="000000"/>
        </w:rPr>
        <w:t>-</w:t>
      </w:r>
      <w:r>
        <w:rPr>
          <w:i/>
          <w:color w:val="000000"/>
        </w:rPr>
        <w:t>n</w:t>
      </w:r>
      <w:r>
        <w:rPr>
          <w:color w:val="000000"/>
        </w:rPr>
        <w:t xml:space="preserve">), or exactly </w:t>
      </w:r>
      <w:r>
        <w:rPr>
          <w:i/>
          <w:color w:val="000000"/>
        </w:rPr>
        <w:t>n</w:t>
      </w:r>
      <w:r>
        <w:rPr>
          <w:color w:val="000000"/>
        </w:rPr>
        <w:t xml:space="preserve"> days ago. A modification is a change to a files data.</w:t>
      </w:r>
    </w:p>
    <w:p w:rsidR="000B13B4" w:rsidRDefault="000B13B4">
      <w:pPr>
        <w:ind w:left="360"/>
        <w:rPr>
          <w:i/>
          <w:color w:val="000000"/>
        </w:rPr>
      </w:pPr>
      <w:r>
        <w:rPr>
          <w:b/>
          <w:color w:val="000000"/>
        </w:rPr>
        <w:tab/>
      </w:r>
      <w:r>
        <w:rPr>
          <w:b/>
          <w:color w:val="000000"/>
        </w:rPr>
        <w:tab/>
        <w:t>-name</w:t>
      </w:r>
      <w:r>
        <w:rPr>
          <w:color w:val="000000"/>
        </w:rPr>
        <w:t xml:space="preserve"> </w:t>
      </w:r>
      <w:r>
        <w:rPr>
          <w:i/>
          <w:color w:val="000000"/>
        </w:rPr>
        <w:t>pattern</w:t>
      </w:r>
    </w:p>
    <w:p w:rsidR="000B13B4" w:rsidRDefault="000B13B4">
      <w:pPr>
        <w:ind w:left="2216"/>
        <w:rPr>
          <w:color w:val="000000"/>
        </w:rPr>
      </w:pPr>
      <w:r>
        <w:rPr>
          <w:color w:val="000000"/>
        </w:rPr>
        <w:t xml:space="preserve">Find files whose names match </w:t>
      </w:r>
      <w:r>
        <w:rPr>
          <w:i/>
          <w:color w:val="000000"/>
        </w:rPr>
        <w:t>pattern</w:t>
      </w:r>
      <w:r>
        <w:rPr>
          <w:color w:val="000000"/>
        </w:rPr>
        <w:t>. Filename metacharacters may be used but should be escaped or quoted.</w:t>
      </w:r>
    </w:p>
    <w:p w:rsidR="000B13B4" w:rsidRDefault="000B13B4">
      <w:pPr>
        <w:ind w:left="360"/>
        <w:rPr>
          <w:color w:val="000000"/>
        </w:rPr>
      </w:pPr>
      <w:r>
        <w:rPr>
          <w:b/>
          <w:color w:val="000000"/>
        </w:rPr>
        <w:lastRenderedPageBreak/>
        <w:tab/>
      </w:r>
      <w:r>
        <w:rPr>
          <w:b/>
          <w:color w:val="000000"/>
        </w:rPr>
        <w:tab/>
        <w:t>-perm</w:t>
      </w:r>
      <w:r>
        <w:rPr>
          <w:color w:val="000000"/>
        </w:rPr>
        <w:t xml:space="preserve"> </w:t>
      </w:r>
      <w:r>
        <w:rPr>
          <w:i/>
          <w:color w:val="000000"/>
        </w:rPr>
        <w:t>nnn</w:t>
      </w:r>
      <w:r>
        <w:rPr>
          <w:i/>
          <w:color w:val="000000"/>
        </w:rPr>
        <w:tab/>
      </w:r>
      <w:r>
        <w:rPr>
          <w:color w:val="000000"/>
        </w:rPr>
        <w:t xml:space="preserve">Find files whose permission flags (e.g., </w:t>
      </w:r>
      <w:r>
        <w:rPr>
          <w:b/>
          <w:color w:val="000000"/>
        </w:rPr>
        <w:t>rwx</w:t>
      </w:r>
      <w:r>
        <w:rPr>
          <w:color w:val="000000"/>
        </w:rPr>
        <w:t xml:space="preserve">) match octal number </w:t>
      </w:r>
      <w:r>
        <w:rPr>
          <w:i/>
          <w:color w:val="000000"/>
        </w:rPr>
        <w:t>nnn</w:t>
      </w:r>
      <w:r>
        <w:rPr>
          <w:color w:val="000000"/>
        </w:rPr>
        <w:t xml:space="preserve"> exactly (e.g., 664 </w:t>
      </w:r>
      <w:r>
        <w:rPr>
          <w:color w:val="000000"/>
        </w:rPr>
        <w:tab/>
      </w:r>
      <w:r>
        <w:rPr>
          <w:color w:val="000000"/>
        </w:rPr>
        <w:tab/>
      </w:r>
      <w:r>
        <w:rPr>
          <w:color w:val="000000"/>
        </w:rPr>
        <w:tab/>
      </w:r>
      <w:r>
        <w:rPr>
          <w:color w:val="000000"/>
        </w:rPr>
        <w:tab/>
      </w:r>
      <w:r>
        <w:rPr>
          <w:color w:val="000000"/>
        </w:rPr>
        <w:tab/>
      </w:r>
      <w:r w:rsidR="001342C4">
        <w:rPr>
          <w:color w:val="000000"/>
        </w:rPr>
        <w:tab/>
      </w:r>
      <w:r>
        <w:rPr>
          <w:color w:val="000000"/>
        </w:rPr>
        <w:t xml:space="preserve">matches </w:t>
      </w:r>
      <w:r>
        <w:rPr>
          <w:b/>
          <w:color w:val="000000"/>
        </w:rPr>
        <w:t>-rw-rw-r--</w:t>
      </w:r>
      <w:r>
        <w:rPr>
          <w:color w:val="000000"/>
        </w:rPr>
        <w:t xml:space="preserve">). Use a minus sign before </w:t>
      </w:r>
      <w:r>
        <w:rPr>
          <w:i/>
          <w:color w:val="000000"/>
        </w:rPr>
        <w:t>nnn</w:t>
      </w:r>
      <w:r>
        <w:rPr>
          <w:color w:val="000000"/>
        </w:rPr>
        <w:t xml:space="preserve"> to make a "wildcard" match of any </w:t>
      </w:r>
      <w:r>
        <w:rPr>
          <w:color w:val="000000"/>
        </w:rPr>
        <w:tab/>
      </w:r>
      <w:r>
        <w:rPr>
          <w:color w:val="000000"/>
        </w:rPr>
        <w:tab/>
      </w:r>
      <w:r>
        <w:rPr>
          <w:color w:val="000000"/>
        </w:rPr>
        <w:tab/>
      </w:r>
      <w:r>
        <w:rPr>
          <w:color w:val="000000"/>
        </w:rPr>
        <w:tab/>
      </w:r>
      <w:r>
        <w:rPr>
          <w:color w:val="000000"/>
        </w:rPr>
        <w:tab/>
      </w:r>
      <w:r>
        <w:rPr>
          <w:color w:val="000000"/>
        </w:rPr>
        <w:tab/>
      </w:r>
      <w:r w:rsidR="001342C4">
        <w:rPr>
          <w:color w:val="000000"/>
        </w:rPr>
        <w:tab/>
      </w:r>
      <w:r>
        <w:rPr>
          <w:color w:val="000000"/>
        </w:rPr>
        <w:t xml:space="preserve">unspecified octal digit (e.g., </w:t>
      </w:r>
      <w:r>
        <w:rPr>
          <w:b/>
          <w:color w:val="000000"/>
        </w:rPr>
        <w:t>-perm -600</w:t>
      </w:r>
      <w:r>
        <w:rPr>
          <w:color w:val="000000"/>
        </w:rPr>
        <w:t xml:space="preserve"> matches </w:t>
      </w:r>
      <w:r>
        <w:rPr>
          <w:b/>
          <w:color w:val="000000"/>
        </w:rPr>
        <w:t>-rw-******</w:t>
      </w:r>
      <w:r>
        <w:rPr>
          <w:color w:val="000000"/>
        </w:rPr>
        <w:t>, where * can be any mode).</w:t>
      </w:r>
    </w:p>
    <w:p w:rsidR="000B13B4" w:rsidRDefault="000B13B4">
      <w:pPr>
        <w:ind w:left="360"/>
        <w:rPr>
          <w:color w:val="000000"/>
        </w:rPr>
      </w:pPr>
      <w:r>
        <w:rPr>
          <w:b/>
          <w:color w:val="000000"/>
        </w:rPr>
        <w:tab/>
      </w:r>
      <w:r>
        <w:rPr>
          <w:b/>
          <w:color w:val="000000"/>
        </w:rPr>
        <w:tab/>
        <w:t>-size</w:t>
      </w:r>
      <w:r>
        <w:rPr>
          <w:color w:val="000000"/>
        </w:rPr>
        <w:t xml:space="preserve"> </w:t>
      </w:r>
      <w:r>
        <w:rPr>
          <w:i/>
          <w:color w:val="000000"/>
        </w:rPr>
        <w:t>n</w:t>
      </w:r>
      <w:r>
        <w:rPr>
          <w:color w:val="000000"/>
        </w:rPr>
        <w:t>[</w:t>
      </w:r>
      <w:r>
        <w:rPr>
          <w:b/>
          <w:color w:val="000000"/>
        </w:rPr>
        <w:t>c</w:t>
      </w:r>
      <w:r>
        <w:rPr>
          <w:color w:val="000000"/>
        </w:rPr>
        <w:t>]</w:t>
      </w:r>
      <w:r>
        <w:rPr>
          <w:color w:val="000000"/>
        </w:rPr>
        <w:tab/>
        <w:t xml:space="preserve">Find files containing </w:t>
      </w:r>
      <w:r>
        <w:rPr>
          <w:i/>
          <w:color w:val="000000"/>
        </w:rPr>
        <w:t>n</w:t>
      </w:r>
      <w:r>
        <w:rPr>
          <w:color w:val="000000"/>
        </w:rPr>
        <w:t xml:space="preserve"> blocks, or if </w:t>
      </w:r>
      <w:r>
        <w:rPr>
          <w:b/>
          <w:color w:val="000000"/>
        </w:rPr>
        <w:t>c</w:t>
      </w:r>
      <w:r>
        <w:rPr>
          <w:color w:val="000000"/>
        </w:rPr>
        <w:t xml:space="preserve"> is specified, </w:t>
      </w:r>
      <w:r>
        <w:rPr>
          <w:i/>
          <w:color w:val="000000"/>
        </w:rPr>
        <w:t>n</w:t>
      </w:r>
      <w:r>
        <w:rPr>
          <w:color w:val="000000"/>
        </w:rPr>
        <w:t xml:space="preserve"> characters long.</w:t>
      </w:r>
    </w:p>
    <w:p w:rsidR="000B13B4" w:rsidRDefault="000B13B4">
      <w:pPr>
        <w:ind w:left="360"/>
        <w:rPr>
          <w:color w:val="000000"/>
        </w:rPr>
      </w:pPr>
      <w:r>
        <w:rPr>
          <w:b/>
          <w:color w:val="000000"/>
        </w:rPr>
        <w:tab/>
      </w:r>
      <w:r>
        <w:rPr>
          <w:b/>
          <w:color w:val="000000"/>
        </w:rPr>
        <w:tab/>
        <w:t>-type</w:t>
      </w:r>
      <w:r>
        <w:rPr>
          <w:color w:val="000000"/>
        </w:rPr>
        <w:t xml:space="preserve"> </w:t>
      </w:r>
      <w:r>
        <w:rPr>
          <w:i/>
          <w:color w:val="000000"/>
        </w:rPr>
        <w:t>c</w:t>
      </w:r>
      <w:r>
        <w:rPr>
          <w:i/>
          <w:color w:val="000000"/>
        </w:rPr>
        <w:tab/>
      </w:r>
      <w:r>
        <w:rPr>
          <w:i/>
          <w:color w:val="000000"/>
        </w:rPr>
        <w:tab/>
      </w:r>
      <w:r>
        <w:rPr>
          <w:color w:val="000000"/>
        </w:rPr>
        <w:t xml:space="preserve">Find files whose type is </w:t>
      </w:r>
      <w:r>
        <w:rPr>
          <w:i/>
          <w:color w:val="000000"/>
        </w:rPr>
        <w:t>c</w:t>
      </w:r>
      <w:r>
        <w:rPr>
          <w:color w:val="000000"/>
        </w:rPr>
        <w:t xml:space="preserve">. </w:t>
      </w:r>
      <w:r>
        <w:rPr>
          <w:i/>
          <w:color w:val="000000"/>
        </w:rPr>
        <w:t>c</w:t>
      </w:r>
      <w:r>
        <w:rPr>
          <w:color w:val="000000"/>
        </w:rPr>
        <w:t xml:space="preserve"> can be </w:t>
      </w:r>
      <w:r>
        <w:rPr>
          <w:b/>
          <w:color w:val="000000"/>
        </w:rPr>
        <w:t>b</w:t>
      </w:r>
      <w:r>
        <w:rPr>
          <w:color w:val="000000"/>
        </w:rPr>
        <w:t xml:space="preserve"> (</w:t>
      </w:r>
      <w:r>
        <w:rPr>
          <w:b/>
          <w:color w:val="000000"/>
        </w:rPr>
        <w:t>b</w:t>
      </w:r>
      <w:r>
        <w:rPr>
          <w:color w:val="000000"/>
        </w:rPr>
        <w:t xml:space="preserve">lock special file), </w:t>
      </w:r>
      <w:r>
        <w:rPr>
          <w:b/>
          <w:color w:val="000000"/>
        </w:rPr>
        <w:t>c</w:t>
      </w:r>
      <w:r>
        <w:rPr>
          <w:color w:val="000000"/>
        </w:rPr>
        <w:t xml:space="preserve"> (</w:t>
      </w:r>
      <w:r>
        <w:rPr>
          <w:b/>
          <w:color w:val="000000"/>
        </w:rPr>
        <w:t>c</w:t>
      </w:r>
      <w:r>
        <w:rPr>
          <w:color w:val="000000"/>
        </w:rPr>
        <w:t xml:space="preserve">haracter special file), </w:t>
      </w:r>
      <w:r>
        <w:rPr>
          <w:b/>
          <w:color w:val="000000"/>
        </w:rPr>
        <w:t>d</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sidR="001342C4">
        <w:rPr>
          <w:color w:val="000000"/>
        </w:rPr>
        <w:tab/>
      </w:r>
      <w:r>
        <w:rPr>
          <w:color w:val="000000"/>
        </w:rPr>
        <w:t>(</w:t>
      </w:r>
      <w:r>
        <w:rPr>
          <w:b/>
          <w:color w:val="000000"/>
        </w:rPr>
        <w:t>d</w:t>
      </w:r>
      <w:r>
        <w:rPr>
          <w:color w:val="000000"/>
        </w:rPr>
        <w:t xml:space="preserve">irectory), </w:t>
      </w:r>
      <w:r>
        <w:rPr>
          <w:b/>
          <w:color w:val="000000"/>
        </w:rPr>
        <w:t>p</w:t>
      </w:r>
      <w:r>
        <w:rPr>
          <w:color w:val="000000"/>
        </w:rPr>
        <w:t xml:space="preserve"> (fifo or named </w:t>
      </w:r>
      <w:r>
        <w:rPr>
          <w:b/>
          <w:color w:val="000000"/>
        </w:rPr>
        <w:t>p</w:t>
      </w:r>
      <w:r>
        <w:rPr>
          <w:color w:val="000000"/>
        </w:rPr>
        <w:t xml:space="preserve">ipe), </w:t>
      </w:r>
      <w:r>
        <w:rPr>
          <w:b/>
          <w:color w:val="000000"/>
        </w:rPr>
        <w:t>l</w:t>
      </w:r>
      <w:r>
        <w:rPr>
          <w:color w:val="000000"/>
        </w:rPr>
        <w:t xml:space="preserve"> (symbolic </w:t>
      </w:r>
      <w:r>
        <w:rPr>
          <w:b/>
          <w:color w:val="000000"/>
        </w:rPr>
        <w:t>l</w:t>
      </w:r>
      <w:r>
        <w:rPr>
          <w:color w:val="000000"/>
        </w:rPr>
        <w:t xml:space="preserve">ink), </w:t>
      </w:r>
      <w:r>
        <w:rPr>
          <w:b/>
          <w:color w:val="000000"/>
        </w:rPr>
        <w:t>s</w:t>
      </w:r>
      <w:r>
        <w:rPr>
          <w:color w:val="000000"/>
        </w:rPr>
        <w:t xml:space="preserve"> (</w:t>
      </w:r>
      <w:r>
        <w:rPr>
          <w:b/>
          <w:color w:val="000000"/>
        </w:rPr>
        <w:t>s</w:t>
      </w:r>
      <w:r>
        <w:rPr>
          <w:color w:val="000000"/>
        </w:rPr>
        <w:t xml:space="preserve">ocket), or </w:t>
      </w:r>
      <w:r>
        <w:rPr>
          <w:b/>
          <w:color w:val="000000"/>
        </w:rPr>
        <w:t>f</w:t>
      </w:r>
      <w:r>
        <w:rPr>
          <w:color w:val="000000"/>
        </w:rPr>
        <w:t xml:space="preserve"> (plain </w:t>
      </w:r>
      <w:r>
        <w:rPr>
          <w:b/>
          <w:color w:val="000000"/>
        </w:rPr>
        <w:t>f</w:t>
      </w:r>
      <w:r>
        <w:rPr>
          <w:color w:val="000000"/>
        </w:rPr>
        <w:t>ile).</w:t>
      </w:r>
    </w:p>
    <w:p w:rsidR="000B13B4" w:rsidRDefault="000B13B4">
      <w:pPr>
        <w:ind w:left="360"/>
        <w:rPr>
          <w:color w:val="000000"/>
        </w:rPr>
      </w:pPr>
      <w:r>
        <w:rPr>
          <w:b/>
          <w:color w:val="000000"/>
        </w:rPr>
        <w:tab/>
      </w:r>
      <w:r>
        <w:rPr>
          <w:b/>
          <w:color w:val="000000"/>
        </w:rPr>
        <w:tab/>
        <w:t>-user</w:t>
      </w:r>
      <w:r>
        <w:rPr>
          <w:color w:val="000000"/>
        </w:rPr>
        <w:t xml:space="preserve"> </w:t>
      </w:r>
      <w:r>
        <w:rPr>
          <w:i/>
          <w:color w:val="000000"/>
        </w:rPr>
        <w:t>user</w:t>
      </w:r>
      <w:r>
        <w:rPr>
          <w:i/>
          <w:color w:val="000000"/>
        </w:rPr>
        <w:tab/>
      </w:r>
      <w:r>
        <w:rPr>
          <w:color w:val="000000"/>
        </w:rPr>
        <w:t xml:space="preserve">Find files belonging to </w:t>
      </w:r>
      <w:r>
        <w:rPr>
          <w:i/>
          <w:color w:val="000000"/>
        </w:rPr>
        <w:t>user</w:t>
      </w:r>
      <w:r>
        <w:rPr>
          <w:color w:val="000000"/>
        </w:rPr>
        <w:t xml:space="preserve"> (name or ID).</w:t>
      </w:r>
    </w:p>
    <w:p w:rsidR="000B13B4" w:rsidRDefault="000B13B4">
      <w:pPr>
        <w:ind w:left="360"/>
        <w:rPr>
          <w:i/>
          <w:color w:val="000000"/>
        </w:rPr>
      </w:pPr>
      <w:r>
        <w:rPr>
          <w:b/>
          <w:color w:val="000000"/>
        </w:rPr>
        <w:tab/>
      </w:r>
      <w:r>
        <w:rPr>
          <w:b/>
          <w:color w:val="000000"/>
        </w:rPr>
        <w:tab/>
        <w:t>-maxdepth</w:t>
      </w:r>
      <w:r>
        <w:rPr>
          <w:color w:val="000000"/>
        </w:rPr>
        <w:t xml:space="preserve"> </w:t>
      </w:r>
      <w:r>
        <w:rPr>
          <w:i/>
          <w:color w:val="000000"/>
        </w:rPr>
        <w:t>num</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Do not descend more than </w:t>
      </w:r>
      <w:r>
        <w:rPr>
          <w:i/>
          <w:color w:val="000000"/>
        </w:rPr>
        <w:t>num</w:t>
      </w:r>
      <w:r>
        <w:rPr>
          <w:color w:val="000000"/>
        </w:rPr>
        <w:t xml:space="preserve"> levels of directories.</w:t>
      </w:r>
    </w:p>
    <w:p w:rsidR="000B13B4" w:rsidRDefault="000B13B4">
      <w:pPr>
        <w:ind w:left="360"/>
        <w:rPr>
          <w:i/>
          <w:color w:val="000000"/>
        </w:rPr>
      </w:pPr>
      <w:r>
        <w:rPr>
          <w:b/>
          <w:color w:val="000000"/>
        </w:rPr>
        <w:tab/>
      </w:r>
      <w:r>
        <w:rPr>
          <w:b/>
          <w:color w:val="000000"/>
        </w:rPr>
        <w:tab/>
        <w:t>-amin +</w:t>
      </w:r>
      <w:r>
        <w:rPr>
          <w:i/>
          <w:color w:val="000000"/>
        </w:rPr>
        <w:t>n</w:t>
      </w:r>
      <w:r>
        <w:rPr>
          <w:color w:val="000000"/>
        </w:rPr>
        <w:t xml:space="preserve"> | </w:t>
      </w:r>
      <w:r>
        <w:rPr>
          <w:b/>
          <w:color w:val="000000"/>
        </w:rPr>
        <w:t>-</w:t>
      </w:r>
      <w:r>
        <w:rPr>
          <w:i/>
          <w:color w:val="000000"/>
        </w:rPr>
        <w:t>n</w:t>
      </w:r>
      <w:r>
        <w:rPr>
          <w:color w:val="000000"/>
        </w:rPr>
        <w:t xml:space="preserve"> | </w:t>
      </w:r>
      <w:r>
        <w:rPr>
          <w:i/>
          <w:color w:val="000000"/>
        </w:rPr>
        <w:t>n</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Find files last accessed more than </w:t>
      </w:r>
      <w:r>
        <w:rPr>
          <w:i/>
          <w:color w:val="000000"/>
        </w:rPr>
        <w:t>n</w:t>
      </w:r>
      <w:r>
        <w:rPr>
          <w:color w:val="000000"/>
        </w:rPr>
        <w:t xml:space="preserve"> (+</w:t>
      </w:r>
      <w:r>
        <w:rPr>
          <w:i/>
          <w:color w:val="000000"/>
        </w:rPr>
        <w:t>n</w:t>
      </w:r>
      <w:r>
        <w:rPr>
          <w:color w:val="000000"/>
        </w:rPr>
        <w:t xml:space="preserve">), less than </w:t>
      </w:r>
      <w:r>
        <w:rPr>
          <w:i/>
          <w:color w:val="000000"/>
        </w:rPr>
        <w:t>n</w:t>
      </w:r>
      <w:r>
        <w:rPr>
          <w:color w:val="000000"/>
        </w:rPr>
        <w:t xml:space="preserve"> (</w:t>
      </w:r>
      <w:r>
        <w:rPr>
          <w:b/>
          <w:color w:val="000000"/>
        </w:rPr>
        <w:t>-</w:t>
      </w:r>
      <w:r>
        <w:rPr>
          <w:i/>
          <w:color w:val="000000"/>
        </w:rPr>
        <w:t>n</w:t>
      </w:r>
      <w:r>
        <w:rPr>
          <w:color w:val="000000"/>
        </w:rPr>
        <w:t xml:space="preserve">), or exactly </w:t>
      </w:r>
      <w:r>
        <w:rPr>
          <w:i/>
          <w:color w:val="000000"/>
        </w:rPr>
        <w:t>n</w:t>
      </w:r>
      <w:r>
        <w:rPr>
          <w:color w:val="000000"/>
        </w:rPr>
        <w:t xml:space="preserve"> minutes ago.</w:t>
      </w:r>
    </w:p>
    <w:p w:rsidR="000B13B4" w:rsidRDefault="000B13B4">
      <w:pPr>
        <w:ind w:left="360"/>
        <w:rPr>
          <w:i/>
          <w:color w:val="000000"/>
        </w:rPr>
      </w:pPr>
      <w:r>
        <w:rPr>
          <w:b/>
          <w:color w:val="000000"/>
        </w:rPr>
        <w:tab/>
      </w:r>
      <w:r>
        <w:rPr>
          <w:b/>
          <w:color w:val="000000"/>
        </w:rPr>
        <w:tab/>
        <w:t>-cmin +</w:t>
      </w:r>
      <w:r>
        <w:rPr>
          <w:i/>
          <w:color w:val="000000"/>
        </w:rPr>
        <w:t>n</w:t>
      </w:r>
      <w:r>
        <w:rPr>
          <w:color w:val="000000"/>
        </w:rPr>
        <w:t xml:space="preserve"> | </w:t>
      </w:r>
      <w:r>
        <w:rPr>
          <w:b/>
          <w:color w:val="000000"/>
        </w:rPr>
        <w:t>-</w:t>
      </w:r>
      <w:r>
        <w:rPr>
          <w:i/>
          <w:color w:val="000000"/>
        </w:rPr>
        <w:t>n</w:t>
      </w:r>
      <w:r>
        <w:rPr>
          <w:color w:val="000000"/>
        </w:rPr>
        <w:t xml:space="preserve"> | </w:t>
      </w:r>
      <w:r>
        <w:rPr>
          <w:i/>
          <w:color w:val="000000"/>
        </w:rPr>
        <w:t>n</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Find files last changed more than </w:t>
      </w:r>
      <w:r>
        <w:rPr>
          <w:i/>
          <w:color w:val="000000"/>
        </w:rPr>
        <w:t>n</w:t>
      </w:r>
      <w:r>
        <w:rPr>
          <w:color w:val="000000"/>
        </w:rPr>
        <w:t xml:space="preserve"> (+</w:t>
      </w:r>
      <w:r>
        <w:rPr>
          <w:i/>
          <w:color w:val="000000"/>
        </w:rPr>
        <w:t>n</w:t>
      </w:r>
      <w:r>
        <w:rPr>
          <w:color w:val="000000"/>
        </w:rPr>
        <w:t xml:space="preserve">), less than </w:t>
      </w:r>
      <w:r>
        <w:rPr>
          <w:i/>
          <w:color w:val="000000"/>
        </w:rPr>
        <w:t>n</w:t>
      </w:r>
      <w:r>
        <w:rPr>
          <w:color w:val="000000"/>
        </w:rPr>
        <w:t xml:space="preserve"> (</w:t>
      </w:r>
      <w:r>
        <w:rPr>
          <w:b/>
          <w:color w:val="000000"/>
        </w:rPr>
        <w:t>-</w:t>
      </w:r>
      <w:r>
        <w:rPr>
          <w:i/>
          <w:color w:val="000000"/>
        </w:rPr>
        <w:t>n</w:t>
      </w:r>
      <w:r>
        <w:rPr>
          <w:color w:val="000000"/>
        </w:rPr>
        <w:t xml:space="preserve">), or exactly </w:t>
      </w:r>
      <w:r>
        <w:rPr>
          <w:i/>
          <w:color w:val="000000"/>
        </w:rPr>
        <w:t>n</w:t>
      </w:r>
      <w:r>
        <w:rPr>
          <w:color w:val="000000"/>
        </w:rPr>
        <w:t xml:space="preserve"> minutes ago.</w:t>
      </w:r>
    </w:p>
    <w:p w:rsidR="000B13B4" w:rsidRDefault="000B13B4">
      <w:pPr>
        <w:ind w:left="360"/>
        <w:rPr>
          <w:i/>
          <w:color w:val="000000"/>
        </w:rPr>
      </w:pPr>
      <w:r>
        <w:rPr>
          <w:b/>
          <w:color w:val="000000"/>
        </w:rPr>
        <w:tab/>
      </w:r>
      <w:r>
        <w:rPr>
          <w:b/>
          <w:color w:val="000000"/>
        </w:rPr>
        <w:tab/>
        <w:t>-fstype</w:t>
      </w:r>
      <w:r>
        <w:rPr>
          <w:color w:val="000000"/>
        </w:rPr>
        <w:t xml:space="preserve"> </w:t>
      </w:r>
      <w:r>
        <w:rPr>
          <w:i/>
          <w:color w:val="000000"/>
        </w:rPr>
        <w:t>type</w:t>
      </w:r>
    </w:p>
    <w:p w:rsidR="000B13B4" w:rsidRDefault="000B13B4">
      <w:pPr>
        <w:ind w:left="360"/>
        <w:rPr>
          <w:color w:val="000000"/>
        </w:rPr>
      </w:pPr>
      <w:r>
        <w:rPr>
          <w:b/>
          <w:color w:val="000000"/>
        </w:rPr>
        <w:tab/>
      </w:r>
      <w:r>
        <w:rPr>
          <w:b/>
          <w:color w:val="000000"/>
        </w:rPr>
        <w:tab/>
      </w:r>
      <w:r>
        <w:rPr>
          <w:b/>
          <w:color w:val="000000"/>
        </w:rPr>
        <w:tab/>
      </w:r>
      <w:r>
        <w:rPr>
          <w:b/>
          <w:color w:val="000000"/>
        </w:rPr>
        <w:tab/>
      </w:r>
      <w:r>
        <w:rPr>
          <w:i/>
          <w:color w:val="000000"/>
        </w:rPr>
        <w:tab/>
      </w:r>
      <w:r>
        <w:rPr>
          <w:color w:val="000000"/>
        </w:rPr>
        <w:t xml:space="preserve">Match files only on </w:t>
      </w:r>
      <w:r>
        <w:rPr>
          <w:i/>
          <w:color w:val="000000"/>
        </w:rPr>
        <w:t>type</w:t>
      </w:r>
      <w:r>
        <w:rPr>
          <w:color w:val="000000"/>
        </w:rPr>
        <w:t xml:space="preserve"> filesystems. Acceptable types include </w:t>
      </w:r>
      <w:r>
        <w:rPr>
          <w:b/>
          <w:color w:val="000000"/>
        </w:rPr>
        <w:t>minix</w:t>
      </w:r>
      <w:r>
        <w:rPr>
          <w:color w:val="000000"/>
        </w:rPr>
        <w:t xml:space="preserve">, </w:t>
      </w:r>
      <w:r>
        <w:rPr>
          <w:b/>
          <w:color w:val="000000"/>
        </w:rPr>
        <w:t>ext</w:t>
      </w:r>
      <w:r>
        <w:rPr>
          <w:color w:val="000000"/>
        </w:rPr>
        <w:t xml:space="preserve">, </w:t>
      </w:r>
      <w:r>
        <w:rPr>
          <w:b/>
          <w:color w:val="000000"/>
        </w:rPr>
        <w:t>ext2</w:t>
      </w:r>
      <w:r>
        <w:rPr>
          <w:color w:val="000000"/>
        </w:rPr>
        <w:t xml:space="preserve">, </w:t>
      </w:r>
      <w:r>
        <w:rPr>
          <w:b/>
          <w:color w:val="000000"/>
        </w:rPr>
        <w:t>xia</w:t>
      </w:r>
      <w:r>
        <w:rPr>
          <w:color w:val="000000"/>
        </w:rPr>
        <w:t xml:space="preserve">, </w:t>
      </w:r>
    </w:p>
    <w:p w:rsidR="000B13B4" w:rsidRDefault="000B13B4">
      <w:pPr>
        <w:ind w:left="360"/>
        <w:rPr>
          <w:color w:val="000000"/>
        </w:rPr>
      </w:pPr>
      <w:r>
        <w:rPr>
          <w:b/>
          <w:color w:val="000000"/>
        </w:rPr>
        <w:tab/>
      </w:r>
      <w:r>
        <w:rPr>
          <w:b/>
          <w:color w:val="000000"/>
        </w:rPr>
        <w:tab/>
      </w:r>
      <w:r>
        <w:rPr>
          <w:b/>
          <w:color w:val="000000"/>
        </w:rPr>
        <w:tab/>
      </w:r>
      <w:r>
        <w:rPr>
          <w:b/>
          <w:color w:val="000000"/>
        </w:rPr>
        <w:tab/>
      </w:r>
      <w:r>
        <w:rPr>
          <w:b/>
          <w:color w:val="000000"/>
        </w:rPr>
        <w:tab/>
        <w:t>msdos</w:t>
      </w:r>
      <w:r>
        <w:rPr>
          <w:color w:val="000000"/>
        </w:rPr>
        <w:t xml:space="preserve">, </w:t>
      </w:r>
      <w:r>
        <w:rPr>
          <w:b/>
          <w:color w:val="000000"/>
        </w:rPr>
        <w:t>umsdos</w:t>
      </w:r>
      <w:r>
        <w:rPr>
          <w:color w:val="000000"/>
        </w:rPr>
        <w:t xml:space="preserve">, </w:t>
      </w:r>
      <w:r>
        <w:rPr>
          <w:b/>
          <w:color w:val="000000"/>
        </w:rPr>
        <w:t>vfat</w:t>
      </w:r>
      <w:r>
        <w:rPr>
          <w:color w:val="000000"/>
        </w:rPr>
        <w:t xml:space="preserve">, </w:t>
      </w:r>
      <w:r>
        <w:rPr>
          <w:b/>
          <w:color w:val="000000"/>
        </w:rPr>
        <w:t>proc</w:t>
      </w:r>
      <w:r>
        <w:rPr>
          <w:color w:val="000000"/>
        </w:rPr>
        <w:t xml:space="preserve">, </w:t>
      </w:r>
      <w:r>
        <w:rPr>
          <w:b/>
          <w:color w:val="000000"/>
        </w:rPr>
        <w:t>nfs</w:t>
      </w:r>
      <w:r>
        <w:rPr>
          <w:color w:val="000000"/>
        </w:rPr>
        <w:t xml:space="preserve">, </w:t>
      </w:r>
      <w:r>
        <w:rPr>
          <w:b/>
          <w:color w:val="000000"/>
        </w:rPr>
        <w:t>iso9660</w:t>
      </w:r>
      <w:r>
        <w:rPr>
          <w:color w:val="000000"/>
        </w:rPr>
        <w:t xml:space="preserve">, </w:t>
      </w:r>
      <w:r>
        <w:rPr>
          <w:b/>
          <w:color w:val="000000"/>
        </w:rPr>
        <w:t>hpfs</w:t>
      </w:r>
      <w:r>
        <w:rPr>
          <w:color w:val="000000"/>
        </w:rPr>
        <w:t xml:space="preserve">, </w:t>
      </w:r>
      <w:r>
        <w:rPr>
          <w:b/>
          <w:color w:val="000000"/>
        </w:rPr>
        <w:t>sysv</w:t>
      </w:r>
      <w:r>
        <w:rPr>
          <w:color w:val="000000"/>
        </w:rPr>
        <w:t xml:space="preserve">, </w:t>
      </w:r>
      <w:r>
        <w:rPr>
          <w:b/>
          <w:color w:val="000000"/>
        </w:rPr>
        <w:t>smb</w:t>
      </w:r>
      <w:r>
        <w:rPr>
          <w:color w:val="000000"/>
        </w:rPr>
        <w:t xml:space="preserve">, and </w:t>
      </w:r>
      <w:r>
        <w:rPr>
          <w:b/>
          <w:color w:val="000000"/>
        </w:rPr>
        <w:t>ncpfs</w:t>
      </w:r>
      <w:r>
        <w:rPr>
          <w:color w:val="000000"/>
        </w:rPr>
        <w:t>.</w:t>
      </w:r>
    </w:p>
    <w:p w:rsidR="000B13B4" w:rsidRDefault="000B13B4">
      <w:pPr>
        <w:ind w:left="360"/>
        <w:rPr>
          <w:color w:val="000000"/>
        </w:rPr>
      </w:pPr>
      <w:r>
        <w:rPr>
          <w:b/>
          <w:color w:val="000000"/>
        </w:rPr>
        <w:tab/>
      </w:r>
      <w:r>
        <w:rPr>
          <w:b/>
          <w:color w:val="000000"/>
        </w:rPr>
        <w:tab/>
        <w:t>-gid</w:t>
      </w:r>
      <w:r>
        <w:rPr>
          <w:color w:val="000000"/>
        </w:rPr>
        <w:t xml:space="preserve"> </w:t>
      </w:r>
      <w:r>
        <w:rPr>
          <w:i/>
          <w:color w:val="000000"/>
        </w:rPr>
        <w:t>num</w:t>
      </w:r>
      <w:r>
        <w:rPr>
          <w:i/>
          <w:color w:val="000000"/>
        </w:rPr>
        <w:tab/>
      </w:r>
      <w:r>
        <w:rPr>
          <w:color w:val="000000"/>
        </w:rPr>
        <w:t xml:space="preserve">Find files with numeric group ID of </w:t>
      </w:r>
      <w:r>
        <w:rPr>
          <w:i/>
          <w:color w:val="000000"/>
        </w:rPr>
        <w:t>num</w:t>
      </w:r>
      <w:r>
        <w:rPr>
          <w:color w:val="000000"/>
        </w:rPr>
        <w:t>.</w:t>
      </w:r>
    </w:p>
    <w:p w:rsidR="000B13B4" w:rsidRDefault="000B13B4">
      <w:pPr>
        <w:ind w:left="360"/>
        <w:rPr>
          <w:i/>
          <w:color w:val="000000"/>
        </w:rPr>
      </w:pPr>
      <w:r>
        <w:rPr>
          <w:b/>
          <w:color w:val="000000"/>
        </w:rPr>
        <w:tab/>
      </w:r>
      <w:r>
        <w:rPr>
          <w:b/>
          <w:color w:val="000000"/>
        </w:rPr>
        <w:tab/>
        <w:t>-ilname</w:t>
      </w:r>
      <w:r>
        <w:rPr>
          <w:color w:val="000000"/>
        </w:rPr>
        <w:t xml:space="preserve"> </w:t>
      </w:r>
      <w:r>
        <w:rPr>
          <w:i/>
          <w:color w:val="000000"/>
        </w:rPr>
        <w:t>pattern</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A case-insensitive version of </w:t>
      </w:r>
      <w:r>
        <w:rPr>
          <w:b/>
          <w:color w:val="000000"/>
        </w:rPr>
        <w:t>-lname</w:t>
      </w:r>
      <w:r>
        <w:rPr>
          <w:color w:val="000000"/>
        </w:rPr>
        <w:t>.</w:t>
      </w:r>
    </w:p>
    <w:p w:rsidR="000B13B4" w:rsidRDefault="000B13B4">
      <w:pPr>
        <w:ind w:left="360"/>
        <w:rPr>
          <w:i/>
          <w:color w:val="000000"/>
        </w:rPr>
      </w:pPr>
      <w:r>
        <w:rPr>
          <w:b/>
          <w:color w:val="000000"/>
        </w:rPr>
        <w:tab/>
      </w:r>
      <w:r>
        <w:rPr>
          <w:b/>
          <w:color w:val="000000"/>
        </w:rPr>
        <w:tab/>
        <w:t>-iname</w:t>
      </w:r>
      <w:r>
        <w:rPr>
          <w:color w:val="000000"/>
        </w:rPr>
        <w:t xml:space="preserve"> </w:t>
      </w:r>
      <w:r>
        <w:rPr>
          <w:i/>
          <w:color w:val="000000"/>
        </w:rPr>
        <w:t>pattern</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A case-insensitive version of </w:t>
      </w:r>
      <w:r>
        <w:rPr>
          <w:b/>
          <w:color w:val="000000"/>
        </w:rPr>
        <w:t>-name</w:t>
      </w:r>
      <w:r>
        <w:rPr>
          <w:color w:val="000000"/>
        </w:rPr>
        <w:t>.</w:t>
      </w:r>
    </w:p>
    <w:p w:rsidR="000B13B4" w:rsidRDefault="000B13B4">
      <w:pPr>
        <w:ind w:left="360"/>
        <w:rPr>
          <w:i/>
          <w:color w:val="000000"/>
        </w:rPr>
      </w:pPr>
      <w:r>
        <w:rPr>
          <w:b/>
          <w:color w:val="000000"/>
        </w:rPr>
        <w:tab/>
      </w:r>
      <w:r>
        <w:rPr>
          <w:b/>
          <w:color w:val="000000"/>
        </w:rPr>
        <w:tab/>
        <w:t>-lname</w:t>
      </w:r>
      <w:r>
        <w:rPr>
          <w:color w:val="000000"/>
        </w:rPr>
        <w:t xml:space="preserve"> </w:t>
      </w:r>
      <w:r>
        <w:rPr>
          <w:i/>
          <w:color w:val="000000"/>
        </w:rPr>
        <w:t>pattern</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Search for files that are symbolic links, pointing to files named </w:t>
      </w:r>
      <w:r>
        <w:rPr>
          <w:i/>
          <w:color w:val="000000"/>
        </w:rPr>
        <w:t>pattern</w:t>
      </w:r>
      <w:r>
        <w:rPr>
          <w:color w:val="000000"/>
        </w:rPr>
        <w:t xml:space="preserve">. </w:t>
      </w:r>
      <w:r>
        <w:rPr>
          <w:i/>
          <w:color w:val="000000"/>
        </w:rPr>
        <w:t>pattern</w:t>
      </w:r>
      <w:r>
        <w:rPr>
          <w:color w:val="000000"/>
        </w:rPr>
        <w:t xml:space="preserve"> can </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include shell metacharacters and does not treat </w:t>
      </w:r>
      <w:r>
        <w:rPr>
          <w:b/>
          <w:color w:val="000000"/>
        </w:rPr>
        <w:t>/</w:t>
      </w:r>
      <w:r>
        <w:rPr>
          <w:color w:val="000000"/>
        </w:rPr>
        <w:t xml:space="preserve"> or </w:t>
      </w:r>
      <w:r>
        <w:rPr>
          <w:b/>
          <w:color w:val="000000"/>
        </w:rPr>
        <w:t>.</w:t>
      </w:r>
      <w:r>
        <w:rPr>
          <w:color w:val="000000"/>
        </w:rPr>
        <w:t xml:space="preserve"> specially. The match is case-</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insensitive.</w:t>
      </w:r>
    </w:p>
    <w:p w:rsidR="000B13B4" w:rsidRDefault="000B13B4">
      <w:pPr>
        <w:ind w:left="360"/>
        <w:rPr>
          <w:i/>
          <w:color w:val="000000"/>
        </w:rPr>
      </w:pPr>
      <w:r>
        <w:rPr>
          <w:b/>
          <w:color w:val="000000"/>
        </w:rPr>
        <w:tab/>
      </w:r>
      <w:r>
        <w:rPr>
          <w:b/>
          <w:color w:val="000000"/>
        </w:rPr>
        <w:tab/>
        <w:t>-mmin +</w:t>
      </w:r>
      <w:r>
        <w:rPr>
          <w:i/>
          <w:color w:val="000000"/>
        </w:rPr>
        <w:t>n</w:t>
      </w:r>
      <w:r>
        <w:rPr>
          <w:color w:val="000000"/>
        </w:rPr>
        <w:t xml:space="preserve"> | </w:t>
      </w:r>
      <w:r>
        <w:rPr>
          <w:b/>
          <w:color w:val="000000"/>
        </w:rPr>
        <w:t>-</w:t>
      </w:r>
      <w:r>
        <w:rPr>
          <w:i/>
          <w:color w:val="000000"/>
        </w:rPr>
        <w:t>n</w:t>
      </w:r>
      <w:r>
        <w:rPr>
          <w:color w:val="000000"/>
        </w:rPr>
        <w:t xml:space="preserve"> | </w:t>
      </w:r>
      <w:r>
        <w:rPr>
          <w:i/>
          <w:color w:val="000000"/>
        </w:rPr>
        <w:t>n</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 xml:space="preserve">Find files last modified more than </w:t>
      </w:r>
      <w:r>
        <w:rPr>
          <w:i/>
          <w:color w:val="000000"/>
        </w:rPr>
        <w:t>n</w:t>
      </w:r>
      <w:r>
        <w:rPr>
          <w:color w:val="000000"/>
        </w:rPr>
        <w:t xml:space="preserve"> (+</w:t>
      </w:r>
      <w:r>
        <w:rPr>
          <w:i/>
          <w:color w:val="000000"/>
        </w:rPr>
        <w:t>n</w:t>
      </w:r>
      <w:r>
        <w:rPr>
          <w:color w:val="000000"/>
        </w:rPr>
        <w:t xml:space="preserve">), less than </w:t>
      </w:r>
      <w:r>
        <w:rPr>
          <w:i/>
          <w:color w:val="000000"/>
        </w:rPr>
        <w:t>n</w:t>
      </w:r>
      <w:r>
        <w:rPr>
          <w:color w:val="000000"/>
        </w:rPr>
        <w:t xml:space="preserve"> (</w:t>
      </w:r>
      <w:r>
        <w:rPr>
          <w:b/>
          <w:color w:val="000000"/>
        </w:rPr>
        <w:t>-</w:t>
      </w:r>
      <w:r>
        <w:rPr>
          <w:i/>
          <w:color w:val="000000"/>
        </w:rPr>
        <w:t>n</w:t>
      </w:r>
      <w:r>
        <w:rPr>
          <w:color w:val="000000"/>
        </w:rPr>
        <w:t xml:space="preserve">), or exactly </w:t>
      </w:r>
      <w:r>
        <w:rPr>
          <w:i/>
          <w:color w:val="000000"/>
        </w:rPr>
        <w:t>n</w:t>
      </w:r>
      <w:r>
        <w:rPr>
          <w:color w:val="000000"/>
        </w:rPr>
        <w:t xml:space="preserve"> minutes ago.</w:t>
      </w:r>
    </w:p>
    <w:p w:rsidR="000B13B4" w:rsidRDefault="000B13B4">
      <w:pPr>
        <w:ind w:left="360"/>
        <w:rPr>
          <w:color w:val="000000"/>
        </w:rPr>
      </w:pPr>
      <w:r>
        <w:rPr>
          <w:b/>
          <w:color w:val="000000"/>
        </w:rPr>
        <w:tab/>
      </w:r>
      <w:r>
        <w:rPr>
          <w:b/>
          <w:color w:val="000000"/>
        </w:rPr>
        <w:tab/>
        <w:t>-nouser</w:t>
      </w:r>
      <w:r>
        <w:rPr>
          <w:b/>
          <w:color w:val="000000"/>
        </w:rPr>
        <w:tab/>
      </w:r>
      <w:r>
        <w:rPr>
          <w:color w:val="000000"/>
        </w:rPr>
        <w:t>The files user ID does not correspond to any user.</w:t>
      </w:r>
    </w:p>
    <w:p w:rsidR="000B13B4" w:rsidRDefault="000B13B4">
      <w:pPr>
        <w:ind w:left="360"/>
        <w:rPr>
          <w:color w:val="000000"/>
        </w:rPr>
      </w:pPr>
      <w:r>
        <w:rPr>
          <w:b/>
          <w:color w:val="000000"/>
        </w:rPr>
        <w:tab/>
      </w:r>
      <w:r>
        <w:rPr>
          <w:b/>
          <w:color w:val="000000"/>
        </w:rPr>
        <w:tab/>
        <w:t>-nogroup</w:t>
      </w:r>
      <w:r>
        <w:rPr>
          <w:b/>
          <w:color w:val="000000"/>
        </w:rPr>
        <w:tab/>
      </w:r>
      <w:r>
        <w:rPr>
          <w:color w:val="000000"/>
        </w:rPr>
        <w:t>The files group ID does not correspond to any group.</w:t>
      </w:r>
    </w:p>
    <w:p w:rsidR="0046723C" w:rsidRDefault="0046723C">
      <w:pPr>
        <w:ind w:left="360"/>
        <w:rPr>
          <w:b/>
          <w:color w:val="000000"/>
        </w:rPr>
      </w:pPr>
    </w:p>
    <w:p w:rsidR="000B13B4" w:rsidRDefault="000B13B4">
      <w:pPr>
        <w:ind w:left="360"/>
        <w:rPr>
          <w:b/>
          <w:color w:val="000000"/>
        </w:rPr>
      </w:pPr>
      <w:r>
        <w:rPr>
          <w:b/>
          <w:color w:val="000000"/>
        </w:rPr>
        <w:tab/>
        <w:t>Examples</w:t>
      </w:r>
    </w:p>
    <w:p w:rsidR="000B13B4" w:rsidRDefault="000B13B4">
      <w:pPr>
        <w:ind w:left="360"/>
        <w:rPr>
          <w:color w:val="000000"/>
        </w:rPr>
      </w:pPr>
      <w:r>
        <w:rPr>
          <w:color w:val="000000"/>
        </w:rPr>
        <w:tab/>
      </w:r>
      <w:r>
        <w:rPr>
          <w:color w:val="000000"/>
        </w:rPr>
        <w:tab/>
        <w:t>List all files (and subdirectories) in your home directory:</w:t>
      </w:r>
    </w:p>
    <w:p w:rsidR="000B13B4" w:rsidRDefault="000B13B4">
      <w:pPr>
        <w:ind w:left="360"/>
        <w:rPr>
          <w:b/>
          <w:color w:val="000000"/>
        </w:rPr>
      </w:pPr>
      <w:r>
        <w:rPr>
          <w:b/>
          <w:color w:val="000000"/>
        </w:rPr>
        <w:tab/>
      </w:r>
      <w:r>
        <w:rPr>
          <w:b/>
          <w:color w:val="000000"/>
        </w:rPr>
        <w:tab/>
      </w:r>
      <w:r>
        <w:rPr>
          <w:b/>
          <w:color w:val="000000"/>
        </w:rPr>
        <w:tab/>
        <w:t xml:space="preserve">find $HOME </w:t>
      </w:r>
    </w:p>
    <w:p w:rsidR="000B13B4" w:rsidRDefault="000B13B4">
      <w:pPr>
        <w:ind w:left="360"/>
        <w:rPr>
          <w:color w:val="000000"/>
        </w:rPr>
      </w:pPr>
      <w:r>
        <w:rPr>
          <w:color w:val="000000"/>
        </w:rPr>
        <w:tab/>
      </w:r>
      <w:r>
        <w:rPr>
          <w:color w:val="000000"/>
        </w:rPr>
        <w:tab/>
        <w:t xml:space="preserve">List all files named </w:t>
      </w:r>
      <w:r>
        <w:rPr>
          <w:i/>
          <w:color w:val="000000"/>
        </w:rPr>
        <w:t>chapter1</w:t>
      </w:r>
      <w:r>
        <w:rPr>
          <w:color w:val="000000"/>
        </w:rPr>
        <w:t xml:space="preserve"> in the </w:t>
      </w:r>
      <w:r>
        <w:rPr>
          <w:i/>
          <w:color w:val="000000"/>
        </w:rPr>
        <w:t>/work</w:t>
      </w:r>
      <w:r>
        <w:rPr>
          <w:color w:val="000000"/>
        </w:rPr>
        <w:t xml:space="preserve"> directory:</w:t>
      </w:r>
    </w:p>
    <w:p w:rsidR="000B13B4" w:rsidRDefault="000B13B4">
      <w:pPr>
        <w:ind w:left="360"/>
        <w:rPr>
          <w:b/>
          <w:color w:val="000000"/>
        </w:rPr>
      </w:pPr>
      <w:r>
        <w:rPr>
          <w:b/>
          <w:color w:val="000000"/>
        </w:rPr>
        <w:tab/>
      </w:r>
      <w:r>
        <w:rPr>
          <w:b/>
          <w:color w:val="000000"/>
        </w:rPr>
        <w:tab/>
      </w:r>
      <w:r>
        <w:rPr>
          <w:b/>
          <w:color w:val="000000"/>
        </w:rPr>
        <w:tab/>
        <w:t xml:space="preserve">find /work -name chapter1 </w:t>
      </w:r>
    </w:p>
    <w:p w:rsidR="000B13B4" w:rsidRDefault="000B13B4">
      <w:pPr>
        <w:ind w:left="360"/>
        <w:rPr>
          <w:color w:val="000000"/>
        </w:rPr>
      </w:pPr>
      <w:r>
        <w:rPr>
          <w:color w:val="000000"/>
        </w:rPr>
        <w:tab/>
      </w:r>
      <w:r>
        <w:rPr>
          <w:color w:val="000000"/>
        </w:rPr>
        <w:tab/>
        <w:t xml:space="preserve">List all files beginning with </w:t>
      </w:r>
      <w:r>
        <w:rPr>
          <w:i/>
          <w:color w:val="000000"/>
        </w:rPr>
        <w:t>memo</w:t>
      </w:r>
      <w:r>
        <w:rPr>
          <w:color w:val="000000"/>
        </w:rPr>
        <w:t xml:space="preserve"> owned by </w:t>
      </w:r>
      <w:r>
        <w:rPr>
          <w:i/>
          <w:color w:val="000000"/>
        </w:rPr>
        <w:t>ann</w:t>
      </w:r>
      <w:r>
        <w:rPr>
          <w:color w:val="000000"/>
        </w:rPr>
        <w:t>:</w:t>
      </w:r>
    </w:p>
    <w:p w:rsidR="000B13B4" w:rsidRDefault="000B13B4">
      <w:pPr>
        <w:ind w:left="360"/>
        <w:rPr>
          <w:b/>
          <w:color w:val="000000"/>
        </w:rPr>
      </w:pPr>
      <w:r>
        <w:rPr>
          <w:b/>
          <w:color w:val="000000"/>
        </w:rPr>
        <w:tab/>
      </w:r>
      <w:r>
        <w:rPr>
          <w:b/>
          <w:color w:val="000000"/>
        </w:rPr>
        <w:tab/>
        <w:t xml:space="preserve">    find /work -name memo* -user ann </w:t>
      </w:r>
    </w:p>
    <w:p w:rsidR="000B13B4" w:rsidRDefault="000B13B4">
      <w:pPr>
        <w:ind w:left="360"/>
        <w:rPr>
          <w:color w:val="000000"/>
        </w:rPr>
      </w:pPr>
      <w:r>
        <w:rPr>
          <w:b/>
          <w:color w:val="000000"/>
        </w:rPr>
        <w:tab/>
      </w:r>
      <w:r>
        <w:rPr>
          <w:b/>
          <w:color w:val="000000"/>
        </w:rPr>
        <w:tab/>
      </w:r>
      <w:r>
        <w:rPr>
          <w:color w:val="000000"/>
        </w:rPr>
        <w:t>Search the filesystem (begin at root) for manpage directories:</w:t>
      </w:r>
    </w:p>
    <w:p w:rsidR="000B13B4" w:rsidRDefault="000B13B4">
      <w:pPr>
        <w:ind w:left="360"/>
        <w:rPr>
          <w:b/>
          <w:color w:val="000000"/>
        </w:rPr>
      </w:pPr>
      <w:r>
        <w:rPr>
          <w:b/>
          <w:color w:val="000000"/>
        </w:rPr>
        <w:tab/>
      </w:r>
      <w:r>
        <w:rPr>
          <w:b/>
          <w:color w:val="000000"/>
        </w:rPr>
        <w:tab/>
      </w:r>
      <w:r>
        <w:rPr>
          <w:b/>
          <w:color w:val="000000"/>
        </w:rPr>
        <w:tab/>
        <w:t xml:space="preserve">find / -type d -name man* </w:t>
      </w:r>
    </w:p>
    <w:p w:rsidR="000B13B4" w:rsidRDefault="000B13B4">
      <w:pPr>
        <w:ind w:left="360"/>
        <w:rPr>
          <w:color w:val="000000"/>
        </w:rPr>
      </w:pPr>
      <w:r>
        <w:rPr>
          <w:color w:val="000000"/>
        </w:rPr>
        <w:tab/>
      </w:r>
      <w:r>
        <w:rPr>
          <w:color w:val="000000"/>
        </w:rPr>
        <w:tab/>
        <w:t xml:space="preserve">Search the current directory, look for filenames that </w:t>
      </w:r>
      <w:r>
        <w:rPr>
          <w:i/>
          <w:color w:val="000000"/>
        </w:rPr>
        <w:t>don</w:t>
      </w:r>
      <w:r w:rsidR="00BE7E34">
        <w:rPr>
          <w:i/>
          <w:color w:val="000000"/>
        </w:rPr>
        <w:t>’</w:t>
      </w:r>
      <w:r>
        <w:rPr>
          <w:i/>
          <w:color w:val="000000"/>
        </w:rPr>
        <w:t>t</w:t>
      </w:r>
      <w:r>
        <w:rPr>
          <w:color w:val="000000"/>
        </w:rPr>
        <w:t xml:space="preserve"> begin with a capital letter, and send them to </w:t>
      </w:r>
      <w:r>
        <w:rPr>
          <w:color w:val="000000"/>
        </w:rPr>
        <w:tab/>
      </w:r>
      <w:r>
        <w:rPr>
          <w:color w:val="000000"/>
        </w:rPr>
        <w:tab/>
      </w:r>
      <w:r w:rsidR="00EE24AC">
        <w:rPr>
          <w:color w:val="000000"/>
        </w:rPr>
        <w:tab/>
      </w:r>
      <w:r>
        <w:rPr>
          <w:color w:val="000000"/>
        </w:rPr>
        <w:t>the printer:</w:t>
      </w:r>
    </w:p>
    <w:p w:rsidR="000B13B4" w:rsidRDefault="000B13B4">
      <w:pPr>
        <w:ind w:left="360"/>
        <w:rPr>
          <w:b/>
          <w:color w:val="000000"/>
        </w:rPr>
      </w:pPr>
      <w:r>
        <w:rPr>
          <w:b/>
          <w:color w:val="000000"/>
        </w:rPr>
        <w:tab/>
      </w:r>
      <w:r>
        <w:rPr>
          <w:b/>
          <w:color w:val="000000"/>
        </w:rPr>
        <w:tab/>
      </w:r>
      <w:r>
        <w:rPr>
          <w:b/>
          <w:color w:val="000000"/>
        </w:rPr>
        <w:tab/>
        <w:t>find . \! -name [A-Z]* -exec lpr \;</w:t>
      </w:r>
    </w:p>
    <w:p w:rsidR="000B13B4" w:rsidRDefault="000B13B4">
      <w:pPr>
        <w:ind w:left="360"/>
        <w:rPr>
          <w:color w:val="000000"/>
        </w:rPr>
      </w:pPr>
      <w:r>
        <w:rPr>
          <w:color w:val="000000"/>
        </w:rPr>
        <w:tab/>
      </w:r>
      <w:r>
        <w:rPr>
          <w:color w:val="000000"/>
        </w:rPr>
        <w:tab/>
        <w:t xml:space="preserve">Find and compress files whose names </w:t>
      </w:r>
      <w:r>
        <w:rPr>
          <w:i/>
          <w:color w:val="000000"/>
        </w:rPr>
        <w:t>dont</w:t>
      </w:r>
      <w:r>
        <w:rPr>
          <w:color w:val="000000"/>
        </w:rPr>
        <w:t xml:space="preserve"> end with </w:t>
      </w:r>
      <w:r>
        <w:rPr>
          <w:i/>
          <w:color w:val="000000"/>
        </w:rPr>
        <w:t>.gz</w:t>
      </w:r>
      <w:r>
        <w:rPr>
          <w:color w:val="000000"/>
        </w:rPr>
        <w:t>:</w:t>
      </w:r>
    </w:p>
    <w:p w:rsidR="000B13B4" w:rsidRDefault="000B13B4">
      <w:pPr>
        <w:ind w:left="360"/>
        <w:rPr>
          <w:b/>
          <w:color w:val="000000"/>
        </w:rPr>
      </w:pPr>
      <w:r>
        <w:rPr>
          <w:b/>
          <w:color w:val="000000"/>
        </w:rPr>
        <w:tab/>
      </w:r>
      <w:r>
        <w:rPr>
          <w:b/>
          <w:color w:val="000000"/>
        </w:rPr>
        <w:tab/>
      </w:r>
      <w:r>
        <w:rPr>
          <w:b/>
          <w:color w:val="000000"/>
        </w:rPr>
        <w:tab/>
        <w:t>gzip find . \! -name *.gz -print</w:t>
      </w:r>
    </w:p>
    <w:p w:rsidR="000B13B4" w:rsidRDefault="000B13B4">
      <w:pPr>
        <w:ind w:left="360"/>
        <w:rPr>
          <w:color w:val="000000"/>
        </w:rPr>
      </w:pPr>
      <w:r>
        <w:rPr>
          <w:color w:val="000000"/>
        </w:rPr>
        <w:tab/>
      </w:r>
      <w:r>
        <w:rPr>
          <w:color w:val="000000"/>
        </w:rPr>
        <w:tab/>
        <w:t>Remove all empty files on the system (prompting first):</w:t>
      </w:r>
    </w:p>
    <w:p w:rsidR="000B13B4" w:rsidRDefault="000B13B4">
      <w:pPr>
        <w:ind w:left="360"/>
        <w:rPr>
          <w:b/>
          <w:color w:val="000000"/>
        </w:rPr>
      </w:pPr>
      <w:r>
        <w:rPr>
          <w:b/>
          <w:color w:val="000000"/>
        </w:rPr>
        <w:tab/>
      </w:r>
      <w:r>
        <w:rPr>
          <w:b/>
          <w:color w:val="000000"/>
        </w:rPr>
        <w:tab/>
      </w:r>
      <w:r>
        <w:rPr>
          <w:b/>
          <w:color w:val="000000"/>
        </w:rPr>
        <w:tab/>
        <w:t>find / -size 0 -ok rm  \;</w:t>
      </w:r>
    </w:p>
    <w:p w:rsidR="000B13B4" w:rsidRDefault="000B13B4">
      <w:pPr>
        <w:ind w:left="360"/>
        <w:rPr>
          <w:color w:val="000000"/>
        </w:rPr>
      </w:pPr>
      <w:r>
        <w:rPr>
          <w:color w:val="000000"/>
        </w:rPr>
        <w:tab/>
      </w:r>
      <w:r>
        <w:rPr>
          <w:color w:val="000000"/>
        </w:rPr>
        <w:tab/>
        <w:t>Search the system for files that were modified within the last two days (candidates for backing up):</w:t>
      </w:r>
    </w:p>
    <w:p w:rsidR="000B13B4" w:rsidRDefault="000B13B4">
      <w:pPr>
        <w:ind w:left="360"/>
        <w:rPr>
          <w:b/>
          <w:color w:val="000000"/>
        </w:rPr>
      </w:pPr>
      <w:r>
        <w:rPr>
          <w:b/>
          <w:color w:val="000000"/>
        </w:rPr>
        <w:tab/>
      </w:r>
      <w:r>
        <w:rPr>
          <w:b/>
          <w:color w:val="000000"/>
        </w:rPr>
        <w:tab/>
      </w:r>
      <w:r>
        <w:rPr>
          <w:b/>
          <w:color w:val="000000"/>
        </w:rPr>
        <w:tab/>
        <w:t>find / -mtime -2 -print</w:t>
      </w:r>
    </w:p>
    <w:p w:rsidR="000B13B4" w:rsidRDefault="000B13B4">
      <w:pPr>
        <w:ind w:left="360"/>
        <w:rPr>
          <w:color w:val="000000"/>
        </w:rPr>
      </w:pPr>
      <w:r>
        <w:rPr>
          <w:color w:val="000000"/>
        </w:rPr>
        <w:lastRenderedPageBreak/>
        <w:tab/>
      </w:r>
      <w:r>
        <w:rPr>
          <w:color w:val="000000"/>
        </w:rPr>
        <w:tab/>
        <w:t xml:space="preserve">Recursively </w:t>
      </w:r>
      <w:r>
        <w:rPr>
          <w:b/>
          <w:color w:val="000000"/>
        </w:rPr>
        <w:t>grep</w:t>
      </w:r>
      <w:r>
        <w:rPr>
          <w:color w:val="000000"/>
        </w:rPr>
        <w:t xml:space="preserve"> for a pattern down a directory tree:</w:t>
      </w:r>
    </w:p>
    <w:p w:rsidR="000B13B4" w:rsidRDefault="000B13B4">
      <w:pPr>
        <w:ind w:left="360"/>
        <w:rPr>
          <w:b/>
          <w:color w:val="000000"/>
        </w:rPr>
      </w:pPr>
      <w:r>
        <w:rPr>
          <w:b/>
          <w:color w:val="000000"/>
        </w:rPr>
        <w:tab/>
      </w:r>
      <w:r>
        <w:rPr>
          <w:b/>
          <w:color w:val="000000"/>
        </w:rPr>
        <w:tab/>
      </w:r>
      <w:r>
        <w:rPr>
          <w:b/>
          <w:color w:val="000000"/>
        </w:rPr>
        <w:tab/>
        <w:t>find /book -print | xargs grep [Nn]utshell</w:t>
      </w:r>
    </w:p>
    <w:p w:rsidR="000B13B4" w:rsidRDefault="000B13B4">
      <w:pPr>
        <w:ind w:left="360"/>
        <w:rPr>
          <w:color w:val="000000"/>
        </w:rPr>
      </w:pPr>
      <w:r>
        <w:rPr>
          <w:color w:val="000000"/>
        </w:rPr>
        <w:tab/>
      </w:r>
      <w:r>
        <w:rPr>
          <w:color w:val="000000"/>
        </w:rPr>
        <w:tab/>
        <w:t xml:space="preserve">If the files </w:t>
      </w:r>
      <w:r>
        <w:rPr>
          <w:i/>
          <w:color w:val="000000"/>
        </w:rPr>
        <w:t>kt1</w:t>
      </w:r>
      <w:r>
        <w:rPr>
          <w:color w:val="000000"/>
        </w:rPr>
        <w:t xml:space="preserve"> and </w:t>
      </w:r>
      <w:r>
        <w:rPr>
          <w:i/>
          <w:color w:val="000000"/>
        </w:rPr>
        <w:t>kt2</w:t>
      </w:r>
      <w:r>
        <w:rPr>
          <w:color w:val="000000"/>
        </w:rPr>
        <w:t xml:space="preserve"> exist in the current directory, their names can be printed with the command:</w:t>
      </w:r>
    </w:p>
    <w:p w:rsidR="000B13B4" w:rsidRDefault="000B13B4">
      <w:pPr>
        <w:ind w:left="360"/>
        <w:rPr>
          <w:b/>
          <w:color w:val="000000"/>
        </w:rPr>
      </w:pPr>
      <w:r>
        <w:rPr>
          <w:color w:val="000000"/>
        </w:rPr>
        <w:tab/>
      </w:r>
      <w:r>
        <w:rPr>
          <w:color w:val="000000"/>
        </w:rPr>
        <w:tab/>
      </w:r>
      <w:r>
        <w:rPr>
          <w:color w:val="000000"/>
        </w:rPr>
        <w:tab/>
        <w:t xml:space="preserve">$ </w:t>
      </w:r>
      <w:r>
        <w:rPr>
          <w:b/>
          <w:color w:val="000000"/>
        </w:rPr>
        <w:t>find . -name kt[0-9]</w:t>
      </w:r>
    </w:p>
    <w:p w:rsidR="000B13B4" w:rsidRDefault="000B13B4">
      <w:pPr>
        <w:ind w:left="360"/>
        <w:rPr>
          <w:color w:val="000000"/>
        </w:rPr>
      </w:pPr>
      <w:r>
        <w:rPr>
          <w:color w:val="000000"/>
        </w:rPr>
        <w:tab/>
      </w:r>
      <w:r>
        <w:rPr>
          <w:color w:val="000000"/>
        </w:rPr>
        <w:tab/>
      </w:r>
      <w:r>
        <w:rPr>
          <w:color w:val="000000"/>
        </w:rPr>
        <w:tab/>
        <w:t>./kt1</w:t>
      </w:r>
    </w:p>
    <w:p w:rsidR="000B13B4" w:rsidRDefault="000B13B4">
      <w:pPr>
        <w:ind w:left="360"/>
        <w:rPr>
          <w:color w:val="000000"/>
        </w:rPr>
      </w:pPr>
      <w:r>
        <w:rPr>
          <w:color w:val="000000"/>
        </w:rPr>
        <w:tab/>
      </w:r>
      <w:r>
        <w:rPr>
          <w:color w:val="000000"/>
        </w:rPr>
        <w:tab/>
      </w:r>
      <w:r>
        <w:rPr>
          <w:color w:val="000000"/>
        </w:rPr>
        <w:tab/>
        <w:t>./kt2</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ftp</w:t>
      </w:r>
      <w:r>
        <w:rPr>
          <w:rFonts w:ascii="Arial Narrow" w:hAnsi="Arial Narrow"/>
          <w:color w:val="000000"/>
        </w:rPr>
        <w:t xml:space="preserve"> [</w:t>
      </w:r>
      <w:r>
        <w:rPr>
          <w:rFonts w:ascii="Arial Narrow" w:hAnsi="Arial Narrow"/>
          <w:i/>
          <w:color w:val="000000"/>
        </w:rPr>
        <w:t>options</w:t>
      </w:r>
      <w:r>
        <w:rPr>
          <w:rFonts w:ascii="Arial Narrow" w:hAnsi="Arial Narrow"/>
          <w:color w:val="000000"/>
        </w:rPr>
        <w:t>] [</w:t>
      </w:r>
      <w:r>
        <w:rPr>
          <w:rFonts w:ascii="Arial Narrow" w:hAnsi="Arial Narrow"/>
          <w:i/>
          <w:color w:val="000000"/>
        </w:rPr>
        <w:t>hostname</w:t>
      </w:r>
      <w:r>
        <w:rPr>
          <w:rFonts w:ascii="Arial Narrow" w:hAnsi="Arial Narrow"/>
          <w:color w:val="000000"/>
        </w:rPr>
        <w:t>]</w:t>
      </w:r>
    </w:p>
    <w:p w:rsidR="000B13B4" w:rsidRDefault="000B13B4">
      <w:pPr>
        <w:ind w:left="360"/>
        <w:rPr>
          <w:color w:val="000000"/>
        </w:rPr>
      </w:pPr>
      <w:bookmarkStart w:id="16" w:name="idx482"/>
      <w:bookmarkStart w:id="17" w:name="idx483"/>
      <w:bookmarkStart w:id="18" w:name="idx484"/>
      <w:bookmarkStart w:id="19" w:name="idx485"/>
      <w:bookmarkEnd w:id="16"/>
      <w:bookmarkEnd w:id="17"/>
      <w:bookmarkEnd w:id="18"/>
      <w:bookmarkEnd w:id="19"/>
      <w:r>
        <w:rPr>
          <w:color w:val="000000"/>
        </w:rPr>
        <w:t xml:space="preserve">Transfer files to and from remote network site </w:t>
      </w:r>
      <w:r>
        <w:rPr>
          <w:i/>
          <w:color w:val="000000"/>
        </w:rPr>
        <w:t>hostname</w:t>
      </w:r>
      <w:r>
        <w:rPr>
          <w:color w:val="000000"/>
        </w:rPr>
        <w:t xml:space="preserve">. </w:t>
      </w:r>
      <w:r>
        <w:rPr>
          <w:b/>
          <w:color w:val="000000"/>
        </w:rPr>
        <w:t>ftp</w:t>
      </w:r>
      <w:r>
        <w:rPr>
          <w:color w:val="000000"/>
        </w:rPr>
        <w:t xml:space="preserve"> prompts the user for a command. The commands are listed after the options. Some of the commands are toggles, meaning they turn on a feature when it is off and vice versa.</w:t>
      </w:r>
    </w:p>
    <w:p w:rsidR="000B13B4" w:rsidRDefault="000B13B4">
      <w:pPr>
        <w:ind w:left="360"/>
        <w:rPr>
          <w:b/>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bookmarkStart w:id="20" w:name="idx486"/>
      <w:bookmarkEnd w:id="20"/>
      <w:r>
        <w:rPr>
          <w:b/>
          <w:color w:val="000000"/>
        </w:rPr>
        <w:tab/>
        <w:t>-d</w:t>
      </w:r>
      <w:r>
        <w:rPr>
          <w:b/>
          <w:color w:val="000000"/>
        </w:rPr>
        <w:tab/>
      </w:r>
      <w:r>
        <w:rPr>
          <w:color w:val="000000"/>
        </w:rPr>
        <w:t>Enable debugging.</w:t>
      </w:r>
    </w:p>
    <w:p w:rsidR="000B13B4" w:rsidRDefault="000B13B4">
      <w:pPr>
        <w:ind w:left="360"/>
        <w:rPr>
          <w:color w:val="000000"/>
        </w:rPr>
      </w:pPr>
      <w:r>
        <w:rPr>
          <w:b/>
          <w:color w:val="000000"/>
        </w:rPr>
        <w:tab/>
        <w:t>-g</w:t>
      </w:r>
      <w:r>
        <w:rPr>
          <w:b/>
          <w:color w:val="000000"/>
        </w:rPr>
        <w:tab/>
      </w:r>
      <w:r>
        <w:rPr>
          <w:color w:val="000000"/>
        </w:rPr>
        <w:t>Disable filename globbing.</w:t>
      </w:r>
    </w:p>
    <w:p w:rsidR="000B13B4" w:rsidRDefault="000B13B4">
      <w:pPr>
        <w:ind w:left="360"/>
        <w:rPr>
          <w:color w:val="000000"/>
        </w:rPr>
      </w:pPr>
      <w:r>
        <w:rPr>
          <w:b/>
          <w:color w:val="000000"/>
        </w:rPr>
        <w:tab/>
        <w:t>-I</w:t>
      </w:r>
      <w:r>
        <w:rPr>
          <w:b/>
          <w:color w:val="000000"/>
        </w:rPr>
        <w:tab/>
      </w:r>
      <w:r>
        <w:rPr>
          <w:color w:val="000000"/>
        </w:rPr>
        <w:t>Turn off interactive prompting.</w:t>
      </w:r>
    </w:p>
    <w:p w:rsidR="000B13B4" w:rsidRDefault="000B13B4">
      <w:pPr>
        <w:ind w:left="360"/>
        <w:rPr>
          <w:color w:val="000000"/>
        </w:rPr>
      </w:pPr>
      <w:r>
        <w:rPr>
          <w:b/>
          <w:color w:val="000000"/>
        </w:rPr>
        <w:tab/>
        <w:t>-n</w:t>
      </w:r>
      <w:r>
        <w:rPr>
          <w:b/>
          <w:color w:val="000000"/>
        </w:rPr>
        <w:tab/>
      </w:r>
      <w:r>
        <w:rPr>
          <w:color w:val="000000"/>
        </w:rPr>
        <w:t>No autologin upon initial connection.</w:t>
      </w:r>
    </w:p>
    <w:p w:rsidR="000B13B4" w:rsidRDefault="000B13B4">
      <w:pPr>
        <w:ind w:left="360"/>
        <w:rPr>
          <w:color w:val="000000"/>
        </w:rPr>
      </w:pPr>
      <w:r>
        <w:rPr>
          <w:b/>
          <w:color w:val="000000"/>
        </w:rPr>
        <w:tab/>
        <w:t>-v</w:t>
      </w:r>
      <w:r>
        <w:rPr>
          <w:b/>
          <w:color w:val="000000"/>
        </w:rPr>
        <w:tab/>
      </w:r>
      <w:r>
        <w:rPr>
          <w:color w:val="000000"/>
        </w:rPr>
        <w:t>Verbose. Show all responses from remote server.</w:t>
      </w:r>
    </w:p>
    <w:p w:rsidR="000B13B4" w:rsidRDefault="000B13B4">
      <w:pPr>
        <w:ind w:left="360"/>
        <w:rPr>
          <w:b/>
          <w:color w:val="000000"/>
          <w:u w:val="single"/>
        </w:rPr>
      </w:pPr>
      <w:r>
        <w:rPr>
          <w:b/>
          <w:color w:val="000000"/>
          <w:u w:val="single"/>
        </w:rPr>
        <w:t>Commands</w:t>
      </w:r>
    </w:p>
    <w:p w:rsidR="000B13B4" w:rsidRDefault="000B13B4">
      <w:pPr>
        <w:ind w:left="360"/>
        <w:rPr>
          <w:color w:val="000000"/>
        </w:rPr>
      </w:pPr>
      <w:bookmarkStart w:id="21" w:name="idx487"/>
      <w:bookmarkStart w:id="22" w:name="idx488"/>
      <w:bookmarkStart w:id="23" w:name="idx489"/>
      <w:bookmarkStart w:id="24" w:name="idx490"/>
      <w:bookmarkStart w:id="25" w:name="idx491"/>
      <w:r>
        <w:rPr>
          <w:b/>
          <w:color w:val="000000"/>
        </w:rPr>
        <w:tab/>
      </w:r>
      <w:bookmarkEnd w:id="21"/>
      <w:bookmarkEnd w:id="22"/>
      <w:bookmarkEnd w:id="23"/>
      <w:bookmarkEnd w:id="24"/>
      <w:bookmarkEnd w:id="25"/>
      <w:r>
        <w:rPr>
          <w:b/>
          <w:color w:val="000000"/>
        </w:rPr>
        <w:t>!</w:t>
      </w:r>
      <w:r>
        <w:rPr>
          <w:color w:val="000000"/>
        </w:rPr>
        <w:t>[</w:t>
      </w:r>
      <w:r>
        <w:rPr>
          <w:i/>
          <w:color w:val="000000"/>
        </w:rPr>
        <w:t>command</w:t>
      </w:r>
      <w:r>
        <w:rPr>
          <w:color w:val="000000"/>
        </w:rPr>
        <w:t xml:space="preserve"> [</w:t>
      </w:r>
      <w:r>
        <w:rPr>
          <w:i/>
          <w:color w:val="000000"/>
        </w:rPr>
        <w:t>args</w:t>
      </w:r>
      <w:r>
        <w:rPr>
          <w:color w:val="000000"/>
        </w:rPr>
        <w:t>]]</w:t>
      </w:r>
    </w:p>
    <w:p w:rsidR="000B13B4" w:rsidRDefault="000B13B4">
      <w:pPr>
        <w:ind w:left="360"/>
        <w:rPr>
          <w:color w:val="000000"/>
        </w:rPr>
      </w:pPr>
      <w:r>
        <w:rPr>
          <w:color w:val="000000"/>
        </w:rPr>
        <w:tab/>
      </w:r>
      <w:r>
        <w:rPr>
          <w:color w:val="000000"/>
        </w:rPr>
        <w:tab/>
      </w:r>
      <w:r>
        <w:rPr>
          <w:color w:val="000000"/>
        </w:rPr>
        <w:tab/>
        <w:t xml:space="preserve">Invoke an interactive shell on the local machine. If arguments are given, the first is taken as a </w:t>
      </w:r>
      <w:r>
        <w:rPr>
          <w:color w:val="000000"/>
        </w:rPr>
        <w:tab/>
      </w:r>
      <w:r>
        <w:rPr>
          <w:color w:val="000000"/>
        </w:rPr>
        <w:tab/>
      </w:r>
      <w:r>
        <w:rPr>
          <w:color w:val="000000"/>
        </w:rPr>
        <w:tab/>
      </w:r>
      <w:r>
        <w:rPr>
          <w:color w:val="000000"/>
        </w:rPr>
        <w:tab/>
        <w:t xml:space="preserve">command to execute directly, with the rest of the arguments as that commands arguments. </w:t>
      </w:r>
    </w:p>
    <w:p w:rsidR="000B13B4" w:rsidRDefault="000B13B4">
      <w:pPr>
        <w:ind w:left="360"/>
        <w:rPr>
          <w:color w:val="000000"/>
        </w:rPr>
      </w:pPr>
      <w:r>
        <w:rPr>
          <w:b/>
          <w:color w:val="000000"/>
        </w:rPr>
        <w:tab/>
        <w:t>ascii</w:t>
      </w:r>
      <w:r>
        <w:rPr>
          <w:b/>
          <w:color w:val="000000"/>
        </w:rPr>
        <w:tab/>
      </w:r>
      <w:r>
        <w:rPr>
          <w:color w:val="000000"/>
        </w:rPr>
        <w:t>Set the file transfer type to network ASCII (default).</w:t>
      </w:r>
    </w:p>
    <w:p w:rsidR="000B13B4" w:rsidRDefault="000B13B4">
      <w:pPr>
        <w:ind w:left="360"/>
        <w:rPr>
          <w:color w:val="000000"/>
        </w:rPr>
      </w:pPr>
      <w:r>
        <w:rPr>
          <w:b/>
          <w:color w:val="000000"/>
        </w:rPr>
        <w:tab/>
        <w:t>bell</w:t>
      </w:r>
      <w:r>
        <w:rPr>
          <w:b/>
          <w:color w:val="000000"/>
        </w:rPr>
        <w:tab/>
      </w:r>
      <w:r w:rsidR="007F5A33">
        <w:rPr>
          <w:b/>
          <w:color w:val="000000"/>
        </w:rPr>
        <w:tab/>
      </w:r>
      <w:r>
        <w:rPr>
          <w:color w:val="000000"/>
        </w:rPr>
        <w:t>Sound a bell after each file transfer command is completed.</w:t>
      </w:r>
    </w:p>
    <w:p w:rsidR="000B13B4" w:rsidRDefault="000B13B4">
      <w:pPr>
        <w:ind w:left="360"/>
        <w:rPr>
          <w:color w:val="000000"/>
        </w:rPr>
      </w:pPr>
      <w:r>
        <w:rPr>
          <w:b/>
          <w:color w:val="000000"/>
        </w:rPr>
        <w:tab/>
        <w:t>binary</w:t>
      </w:r>
      <w:r>
        <w:rPr>
          <w:b/>
          <w:color w:val="000000"/>
        </w:rPr>
        <w:tab/>
      </w:r>
      <w:r>
        <w:rPr>
          <w:color w:val="000000"/>
        </w:rPr>
        <w:t>Set file transfer type to support binary image transfer.</w:t>
      </w:r>
    </w:p>
    <w:p w:rsidR="000B13B4" w:rsidRDefault="000B13B4">
      <w:pPr>
        <w:ind w:left="360"/>
        <w:rPr>
          <w:color w:val="000000"/>
        </w:rPr>
      </w:pPr>
      <w:r>
        <w:rPr>
          <w:b/>
          <w:color w:val="000000"/>
        </w:rPr>
        <w:tab/>
        <w:t>bye</w:t>
      </w:r>
      <w:r>
        <w:rPr>
          <w:b/>
          <w:color w:val="000000"/>
        </w:rPr>
        <w:tab/>
      </w:r>
      <w:r w:rsidR="007F5A33">
        <w:rPr>
          <w:b/>
          <w:color w:val="000000"/>
        </w:rPr>
        <w:tab/>
      </w:r>
      <w:r>
        <w:rPr>
          <w:color w:val="000000"/>
        </w:rPr>
        <w:t xml:space="preserve">Terminate FTP session and then exit </w:t>
      </w:r>
      <w:r>
        <w:rPr>
          <w:b/>
          <w:color w:val="000000"/>
        </w:rPr>
        <w:t>ftp</w:t>
      </w:r>
      <w:r>
        <w:rPr>
          <w:color w:val="000000"/>
        </w:rPr>
        <w:t>.</w:t>
      </w:r>
    </w:p>
    <w:p w:rsidR="000B13B4" w:rsidRDefault="000B13B4">
      <w:pPr>
        <w:ind w:left="360"/>
        <w:rPr>
          <w:color w:val="000000"/>
        </w:rPr>
      </w:pPr>
      <w:r>
        <w:rPr>
          <w:b/>
          <w:color w:val="000000"/>
        </w:rPr>
        <w:tab/>
        <w:t>case</w:t>
      </w:r>
      <w:r>
        <w:rPr>
          <w:b/>
          <w:color w:val="000000"/>
        </w:rPr>
        <w:tab/>
      </w:r>
      <w:r>
        <w:rPr>
          <w:color w:val="000000"/>
        </w:rPr>
        <w:t xml:space="preserve">Toggle remote computer filename case mapping during </w:t>
      </w:r>
      <w:r>
        <w:rPr>
          <w:b/>
          <w:color w:val="000000"/>
        </w:rPr>
        <w:t>mget</w:t>
      </w:r>
      <w:r>
        <w:rPr>
          <w:color w:val="000000"/>
        </w:rPr>
        <w:t xml:space="preserve">. The default is off. When </w:t>
      </w:r>
      <w:r>
        <w:rPr>
          <w:b/>
          <w:color w:val="000000"/>
        </w:rPr>
        <w:t>case</w:t>
      </w:r>
      <w:r>
        <w:rPr>
          <w:color w:val="000000"/>
        </w:rPr>
        <w:t xml:space="preserve"> is </w:t>
      </w:r>
      <w:r>
        <w:rPr>
          <w:color w:val="000000"/>
        </w:rPr>
        <w:tab/>
      </w:r>
      <w:r>
        <w:rPr>
          <w:color w:val="000000"/>
        </w:rPr>
        <w:tab/>
      </w:r>
      <w:r>
        <w:rPr>
          <w:color w:val="000000"/>
        </w:rPr>
        <w:tab/>
      </w:r>
      <w:r w:rsidR="007F5A33">
        <w:rPr>
          <w:color w:val="000000"/>
        </w:rPr>
        <w:tab/>
      </w:r>
      <w:r>
        <w:rPr>
          <w:color w:val="000000"/>
        </w:rPr>
        <w:t xml:space="preserve">on, files on the remote machine with all-uppercase names will be copied to the local machine </w:t>
      </w:r>
      <w:r>
        <w:rPr>
          <w:color w:val="000000"/>
        </w:rPr>
        <w:tab/>
      </w:r>
      <w:r>
        <w:rPr>
          <w:color w:val="000000"/>
        </w:rPr>
        <w:tab/>
      </w:r>
      <w:r>
        <w:rPr>
          <w:color w:val="000000"/>
        </w:rPr>
        <w:tab/>
      </w:r>
      <w:r>
        <w:rPr>
          <w:color w:val="000000"/>
        </w:rPr>
        <w:tab/>
      </w:r>
      <w:r w:rsidR="007F5A33">
        <w:rPr>
          <w:color w:val="000000"/>
        </w:rPr>
        <w:tab/>
      </w:r>
      <w:r>
        <w:rPr>
          <w:color w:val="000000"/>
        </w:rPr>
        <w:t>with all-lowercase names.</w:t>
      </w:r>
    </w:p>
    <w:p w:rsidR="000B13B4" w:rsidRDefault="000B13B4">
      <w:pPr>
        <w:ind w:left="360"/>
        <w:rPr>
          <w:i/>
          <w:color w:val="000000"/>
        </w:rPr>
      </w:pPr>
      <w:r>
        <w:rPr>
          <w:b/>
          <w:color w:val="000000"/>
        </w:rPr>
        <w:tab/>
        <w:t>cd</w:t>
      </w:r>
      <w:r>
        <w:rPr>
          <w:color w:val="000000"/>
        </w:rPr>
        <w:t xml:space="preserve"> </w:t>
      </w:r>
      <w:r>
        <w:rPr>
          <w:i/>
          <w:color w:val="000000"/>
        </w:rPr>
        <w:t>remote-directory</w:t>
      </w:r>
    </w:p>
    <w:p w:rsidR="000B13B4" w:rsidRDefault="000B13B4">
      <w:pPr>
        <w:ind w:left="360"/>
        <w:rPr>
          <w:color w:val="000000"/>
        </w:rPr>
      </w:pPr>
      <w:r>
        <w:rPr>
          <w:color w:val="000000"/>
        </w:rPr>
        <w:tab/>
      </w:r>
      <w:r>
        <w:rPr>
          <w:color w:val="000000"/>
        </w:rPr>
        <w:tab/>
      </w:r>
      <w:r>
        <w:rPr>
          <w:color w:val="000000"/>
        </w:rPr>
        <w:tab/>
        <w:t xml:space="preserve">Change working directory on remote machine to </w:t>
      </w:r>
      <w:r>
        <w:rPr>
          <w:i/>
          <w:color w:val="000000"/>
        </w:rPr>
        <w:t>remote-directory</w:t>
      </w:r>
      <w:r>
        <w:rPr>
          <w:color w:val="000000"/>
        </w:rPr>
        <w:t>.</w:t>
      </w:r>
    </w:p>
    <w:p w:rsidR="000B13B4" w:rsidRDefault="000B13B4">
      <w:pPr>
        <w:ind w:left="360"/>
        <w:rPr>
          <w:color w:val="000000"/>
        </w:rPr>
      </w:pPr>
      <w:r>
        <w:rPr>
          <w:b/>
          <w:color w:val="000000"/>
        </w:rPr>
        <w:tab/>
        <w:t>chmod</w:t>
      </w:r>
      <w:r>
        <w:rPr>
          <w:color w:val="000000"/>
        </w:rPr>
        <w:t xml:space="preserve"> [</w:t>
      </w:r>
      <w:r>
        <w:rPr>
          <w:i/>
          <w:color w:val="000000"/>
        </w:rPr>
        <w:t>mode</w:t>
      </w:r>
      <w:r>
        <w:rPr>
          <w:color w:val="000000"/>
        </w:rPr>
        <w:t>] [</w:t>
      </w:r>
      <w:r>
        <w:rPr>
          <w:i/>
          <w:color w:val="000000"/>
        </w:rPr>
        <w:t>remote-file</w:t>
      </w:r>
      <w:r>
        <w:rPr>
          <w:color w:val="000000"/>
        </w:rPr>
        <w:t>]</w:t>
      </w:r>
    </w:p>
    <w:p w:rsidR="000B13B4" w:rsidRDefault="000B13B4">
      <w:pPr>
        <w:ind w:left="360"/>
        <w:rPr>
          <w:color w:val="000000"/>
        </w:rPr>
      </w:pPr>
      <w:r>
        <w:rPr>
          <w:color w:val="000000"/>
        </w:rPr>
        <w:tab/>
      </w:r>
      <w:r>
        <w:rPr>
          <w:color w:val="000000"/>
        </w:rPr>
        <w:tab/>
      </w:r>
      <w:r>
        <w:rPr>
          <w:color w:val="000000"/>
        </w:rPr>
        <w:tab/>
        <w:t xml:space="preserve">Change file permissions of </w:t>
      </w:r>
      <w:r>
        <w:rPr>
          <w:i/>
          <w:color w:val="000000"/>
        </w:rPr>
        <w:t>remote-file</w:t>
      </w:r>
      <w:r>
        <w:rPr>
          <w:color w:val="000000"/>
        </w:rPr>
        <w:t>. If options are omitted, the command prompts for them.</w:t>
      </w:r>
    </w:p>
    <w:p w:rsidR="000B13B4" w:rsidRDefault="000B13B4">
      <w:pPr>
        <w:ind w:left="360"/>
        <w:rPr>
          <w:color w:val="000000"/>
        </w:rPr>
      </w:pPr>
      <w:r>
        <w:rPr>
          <w:b/>
          <w:color w:val="000000"/>
        </w:rPr>
        <w:tab/>
        <w:t>close</w:t>
      </w:r>
      <w:r>
        <w:rPr>
          <w:b/>
          <w:color w:val="000000"/>
        </w:rPr>
        <w:tab/>
      </w:r>
      <w:r>
        <w:rPr>
          <w:color w:val="000000"/>
        </w:rPr>
        <w:t>Terminate FTP session and return to command interpreter.</w:t>
      </w:r>
    </w:p>
    <w:p w:rsidR="000B13B4" w:rsidRDefault="000B13B4">
      <w:pPr>
        <w:ind w:left="360"/>
        <w:rPr>
          <w:color w:val="000000"/>
        </w:rPr>
      </w:pPr>
      <w:r>
        <w:rPr>
          <w:b/>
          <w:color w:val="000000"/>
        </w:rPr>
        <w:tab/>
        <w:t>cr</w:t>
      </w:r>
      <w:r>
        <w:rPr>
          <w:b/>
          <w:color w:val="000000"/>
        </w:rPr>
        <w:tab/>
      </w:r>
      <w:r>
        <w:rPr>
          <w:b/>
          <w:color w:val="000000"/>
        </w:rPr>
        <w:tab/>
      </w:r>
      <w:r>
        <w:rPr>
          <w:color w:val="000000"/>
        </w:rPr>
        <w:t>Toggle carriage return stripping during ASCII-type file retrieval.</w:t>
      </w:r>
    </w:p>
    <w:p w:rsidR="000B13B4" w:rsidRDefault="000B13B4">
      <w:pPr>
        <w:ind w:left="360"/>
        <w:rPr>
          <w:i/>
          <w:color w:val="000000"/>
        </w:rPr>
      </w:pPr>
      <w:r>
        <w:rPr>
          <w:b/>
          <w:color w:val="000000"/>
        </w:rPr>
        <w:tab/>
        <w:t>delete</w:t>
      </w:r>
      <w:r>
        <w:rPr>
          <w:color w:val="000000"/>
        </w:rPr>
        <w:t xml:space="preserve"> </w:t>
      </w:r>
      <w:r>
        <w:rPr>
          <w:i/>
          <w:color w:val="000000"/>
        </w:rPr>
        <w:t>remote-file</w:t>
      </w:r>
    </w:p>
    <w:p w:rsidR="000B13B4" w:rsidRDefault="000B13B4">
      <w:pPr>
        <w:ind w:left="360"/>
        <w:rPr>
          <w:color w:val="000000"/>
        </w:rPr>
      </w:pPr>
      <w:r>
        <w:rPr>
          <w:color w:val="000000"/>
        </w:rPr>
        <w:tab/>
      </w:r>
      <w:r>
        <w:rPr>
          <w:color w:val="000000"/>
        </w:rPr>
        <w:tab/>
      </w:r>
      <w:r>
        <w:rPr>
          <w:color w:val="000000"/>
        </w:rPr>
        <w:tab/>
        <w:t xml:space="preserve">Delete file </w:t>
      </w:r>
      <w:r>
        <w:rPr>
          <w:i/>
          <w:color w:val="000000"/>
        </w:rPr>
        <w:t>remote-file</w:t>
      </w:r>
      <w:r>
        <w:rPr>
          <w:color w:val="000000"/>
        </w:rPr>
        <w:t xml:space="preserve"> on remote machine.</w:t>
      </w:r>
    </w:p>
    <w:p w:rsidR="000B13B4" w:rsidRDefault="000B13B4">
      <w:pPr>
        <w:ind w:left="360"/>
        <w:rPr>
          <w:color w:val="000000"/>
        </w:rPr>
      </w:pPr>
      <w:r>
        <w:rPr>
          <w:b/>
          <w:color w:val="000000"/>
        </w:rPr>
        <w:tab/>
        <w:t>dir</w:t>
      </w:r>
      <w:r>
        <w:rPr>
          <w:color w:val="000000"/>
        </w:rPr>
        <w:t xml:space="preserve"> [</w:t>
      </w:r>
      <w:r>
        <w:rPr>
          <w:i/>
          <w:color w:val="000000"/>
        </w:rPr>
        <w:t>remote-directory</w:t>
      </w:r>
      <w:r>
        <w:rPr>
          <w:color w:val="000000"/>
        </w:rPr>
        <w:t>] [</w:t>
      </w:r>
      <w:r>
        <w:rPr>
          <w:i/>
          <w:color w:val="000000"/>
        </w:rPr>
        <w:t>local-file</w:t>
      </w:r>
      <w:r>
        <w:rPr>
          <w:color w:val="000000"/>
        </w:rPr>
        <w:t>]</w:t>
      </w:r>
    </w:p>
    <w:p w:rsidR="00EE24AC" w:rsidRDefault="000B13B4">
      <w:pPr>
        <w:ind w:left="360"/>
        <w:rPr>
          <w:color w:val="000000"/>
        </w:rPr>
      </w:pPr>
      <w:r>
        <w:rPr>
          <w:color w:val="000000"/>
        </w:rPr>
        <w:tab/>
      </w:r>
      <w:r>
        <w:rPr>
          <w:color w:val="000000"/>
        </w:rPr>
        <w:tab/>
      </w:r>
      <w:r>
        <w:rPr>
          <w:color w:val="000000"/>
        </w:rPr>
        <w:tab/>
        <w:t xml:space="preserve">Print a listing of the contents in the directory </w:t>
      </w:r>
      <w:r>
        <w:rPr>
          <w:i/>
          <w:color w:val="000000"/>
        </w:rPr>
        <w:t>remote-directory</w:t>
      </w:r>
      <w:r>
        <w:rPr>
          <w:color w:val="000000"/>
        </w:rPr>
        <w:t xml:space="preserve">, and, optionally, place the output in </w:t>
      </w:r>
      <w:r>
        <w:rPr>
          <w:color w:val="000000"/>
        </w:rPr>
        <w:tab/>
      </w:r>
      <w:r>
        <w:rPr>
          <w:color w:val="000000"/>
        </w:rPr>
        <w:tab/>
      </w:r>
      <w:r>
        <w:rPr>
          <w:color w:val="000000"/>
        </w:rPr>
        <w:tab/>
      </w:r>
      <w:r w:rsidR="00EE24AC">
        <w:rPr>
          <w:color w:val="000000"/>
        </w:rPr>
        <w:tab/>
      </w:r>
      <w:r>
        <w:rPr>
          <w:i/>
          <w:color w:val="000000"/>
        </w:rPr>
        <w:t>local-file</w:t>
      </w:r>
      <w:r>
        <w:rPr>
          <w:color w:val="000000"/>
        </w:rPr>
        <w:t>. If no directory is specified, the current working directory on the remote machine is</w:t>
      </w:r>
      <w:r w:rsidR="00EE24AC">
        <w:rPr>
          <w:color w:val="000000"/>
        </w:rPr>
        <w:t xml:space="preserve"> used.</w:t>
      </w:r>
    </w:p>
    <w:p w:rsidR="000B13B4" w:rsidRDefault="000B13B4">
      <w:pPr>
        <w:ind w:left="360"/>
        <w:rPr>
          <w:b/>
          <w:color w:val="000000"/>
        </w:rPr>
      </w:pPr>
      <w:r>
        <w:rPr>
          <w:b/>
          <w:color w:val="000000"/>
        </w:rPr>
        <w:tab/>
        <w:t>disconnect</w:t>
      </w:r>
    </w:p>
    <w:p w:rsidR="000B13B4" w:rsidRDefault="000B13B4">
      <w:pPr>
        <w:ind w:left="360"/>
        <w:rPr>
          <w:color w:val="000000"/>
        </w:rPr>
      </w:pPr>
      <w:r>
        <w:rPr>
          <w:color w:val="000000"/>
        </w:rPr>
        <w:tab/>
      </w:r>
      <w:r>
        <w:rPr>
          <w:color w:val="000000"/>
        </w:rPr>
        <w:tab/>
      </w:r>
      <w:r>
        <w:rPr>
          <w:color w:val="000000"/>
        </w:rPr>
        <w:tab/>
        <w:t xml:space="preserve">Synonym for </w:t>
      </w:r>
      <w:r>
        <w:rPr>
          <w:b/>
          <w:color w:val="000000"/>
        </w:rPr>
        <w:t>close</w:t>
      </w:r>
      <w:r>
        <w:rPr>
          <w:color w:val="000000"/>
        </w:rPr>
        <w:t>.</w:t>
      </w:r>
    </w:p>
    <w:p w:rsidR="000B13B4" w:rsidRDefault="000B13B4">
      <w:pPr>
        <w:ind w:left="360"/>
        <w:rPr>
          <w:i/>
          <w:color w:val="000000"/>
        </w:rPr>
      </w:pPr>
      <w:r>
        <w:rPr>
          <w:b/>
          <w:color w:val="000000"/>
        </w:rPr>
        <w:tab/>
        <w:t>form</w:t>
      </w:r>
      <w:r>
        <w:rPr>
          <w:color w:val="000000"/>
        </w:rPr>
        <w:t xml:space="preserve"> </w:t>
      </w:r>
      <w:r>
        <w:rPr>
          <w:i/>
          <w:color w:val="000000"/>
        </w:rPr>
        <w:t>format</w:t>
      </w:r>
    </w:p>
    <w:p w:rsidR="000B13B4" w:rsidRDefault="000B13B4">
      <w:pPr>
        <w:ind w:left="360"/>
        <w:rPr>
          <w:color w:val="000000"/>
        </w:rPr>
      </w:pPr>
      <w:r>
        <w:rPr>
          <w:color w:val="000000"/>
        </w:rPr>
        <w:tab/>
      </w:r>
      <w:r>
        <w:rPr>
          <w:color w:val="000000"/>
        </w:rPr>
        <w:tab/>
      </w:r>
      <w:r>
        <w:rPr>
          <w:color w:val="000000"/>
        </w:rPr>
        <w:tab/>
        <w:t xml:space="preserve">Set the file transfer form to </w:t>
      </w:r>
      <w:r>
        <w:rPr>
          <w:i/>
          <w:color w:val="000000"/>
        </w:rPr>
        <w:t>format</w:t>
      </w:r>
      <w:r>
        <w:rPr>
          <w:color w:val="000000"/>
        </w:rPr>
        <w:t xml:space="preserve">. Default format is </w:t>
      </w:r>
      <w:r>
        <w:rPr>
          <w:i/>
          <w:color w:val="000000"/>
        </w:rPr>
        <w:t>file</w:t>
      </w:r>
      <w:r>
        <w:rPr>
          <w:color w:val="000000"/>
        </w:rPr>
        <w:t>.</w:t>
      </w:r>
    </w:p>
    <w:p w:rsidR="000B13B4" w:rsidRDefault="000B13B4">
      <w:pPr>
        <w:ind w:left="360"/>
        <w:rPr>
          <w:color w:val="000000"/>
        </w:rPr>
      </w:pPr>
      <w:r>
        <w:rPr>
          <w:b/>
          <w:color w:val="000000"/>
        </w:rPr>
        <w:tab/>
        <w:t>get</w:t>
      </w:r>
      <w:r>
        <w:rPr>
          <w:color w:val="000000"/>
        </w:rPr>
        <w:t xml:space="preserve"> </w:t>
      </w:r>
      <w:r>
        <w:rPr>
          <w:i/>
          <w:color w:val="000000"/>
        </w:rPr>
        <w:t>remote-file</w:t>
      </w:r>
      <w:r>
        <w:rPr>
          <w:color w:val="000000"/>
        </w:rPr>
        <w:t xml:space="preserve"> [</w:t>
      </w:r>
      <w:r>
        <w:rPr>
          <w:i/>
          <w:color w:val="000000"/>
        </w:rPr>
        <w:t>local-file</w:t>
      </w:r>
      <w:r>
        <w:rPr>
          <w:color w:val="000000"/>
        </w:rPr>
        <w:t>]</w:t>
      </w:r>
    </w:p>
    <w:p w:rsidR="000B13B4" w:rsidRDefault="000B13B4">
      <w:pPr>
        <w:ind w:left="360"/>
        <w:rPr>
          <w:color w:val="000000"/>
        </w:rPr>
      </w:pPr>
      <w:r>
        <w:rPr>
          <w:color w:val="000000"/>
        </w:rPr>
        <w:tab/>
      </w:r>
      <w:r>
        <w:rPr>
          <w:color w:val="000000"/>
        </w:rPr>
        <w:tab/>
      </w:r>
      <w:r>
        <w:rPr>
          <w:color w:val="000000"/>
        </w:rPr>
        <w:tab/>
        <w:t xml:space="preserve">Retrieve the </w:t>
      </w:r>
      <w:r>
        <w:rPr>
          <w:i/>
          <w:color w:val="000000"/>
        </w:rPr>
        <w:t>remote-file</w:t>
      </w:r>
      <w:r>
        <w:rPr>
          <w:color w:val="000000"/>
        </w:rPr>
        <w:t xml:space="preserve"> and store it on the local machine. If the local filename is not specified, it </w:t>
      </w:r>
      <w:r>
        <w:rPr>
          <w:color w:val="000000"/>
        </w:rPr>
        <w:tab/>
      </w:r>
      <w:r>
        <w:rPr>
          <w:color w:val="000000"/>
        </w:rPr>
        <w:tab/>
      </w:r>
      <w:r>
        <w:rPr>
          <w:color w:val="000000"/>
        </w:rPr>
        <w:tab/>
      </w:r>
      <w:r w:rsidR="00EE24AC">
        <w:rPr>
          <w:color w:val="000000"/>
        </w:rPr>
        <w:tab/>
      </w:r>
      <w:r>
        <w:rPr>
          <w:color w:val="000000"/>
        </w:rPr>
        <w:t xml:space="preserve">is given the same name it has on the remote machine, subject to alteration by the current </w:t>
      </w:r>
      <w:r>
        <w:rPr>
          <w:b/>
          <w:color w:val="000000"/>
        </w:rPr>
        <w:t>case</w:t>
      </w:r>
      <w:r>
        <w:rPr>
          <w:color w:val="000000"/>
        </w:rPr>
        <w:t xml:space="preserve">, </w:t>
      </w:r>
      <w:r>
        <w:rPr>
          <w:color w:val="000000"/>
        </w:rPr>
        <w:tab/>
      </w:r>
      <w:r>
        <w:rPr>
          <w:color w:val="000000"/>
        </w:rPr>
        <w:tab/>
      </w:r>
      <w:r>
        <w:rPr>
          <w:color w:val="000000"/>
        </w:rPr>
        <w:tab/>
      </w:r>
      <w:r w:rsidR="00EE24AC">
        <w:rPr>
          <w:color w:val="000000"/>
        </w:rPr>
        <w:tab/>
      </w:r>
      <w:r>
        <w:rPr>
          <w:b/>
          <w:color w:val="000000"/>
        </w:rPr>
        <w:t>ntrans</w:t>
      </w:r>
      <w:r>
        <w:rPr>
          <w:color w:val="000000"/>
        </w:rPr>
        <w:t xml:space="preserve">, and </w:t>
      </w:r>
      <w:r>
        <w:rPr>
          <w:b/>
          <w:color w:val="000000"/>
        </w:rPr>
        <w:t>nmap</w:t>
      </w:r>
      <w:r>
        <w:rPr>
          <w:color w:val="000000"/>
        </w:rPr>
        <w:t xml:space="preserve"> settings. If local file is -, output comes to the terminal.</w:t>
      </w:r>
    </w:p>
    <w:p w:rsidR="000B13B4" w:rsidRDefault="000B13B4">
      <w:pPr>
        <w:ind w:left="360"/>
        <w:rPr>
          <w:color w:val="000000"/>
        </w:rPr>
      </w:pPr>
      <w:r>
        <w:rPr>
          <w:b/>
          <w:color w:val="000000"/>
        </w:rPr>
        <w:lastRenderedPageBreak/>
        <w:tab/>
        <w:t>hash</w:t>
      </w:r>
      <w:r>
        <w:rPr>
          <w:b/>
          <w:color w:val="000000"/>
        </w:rPr>
        <w:tab/>
      </w:r>
      <w:r>
        <w:rPr>
          <w:color w:val="000000"/>
        </w:rPr>
        <w:t>Toggle hash-sign (#) printing for each data block transferred.</w:t>
      </w:r>
    </w:p>
    <w:p w:rsidR="000B13B4" w:rsidRDefault="000B13B4">
      <w:pPr>
        <w:ind w:left="360"/>
        <w:rPr>
          <w:b/>
          <w:color w:val="000000"/>
        </w:rPr>
      </w:pPr>
      <w:r>
        <w:rPr>
          <w:b/>
          <w:color w:val="000000"/>
        </w:rPr>
        <w:tab/>
        <w:t>help</w:t>
      </w:r>
      <w:r>
        <w:rPr>
          <w:color w:val="000000"/>
        </w:rPr>
        <w:t xml:space="preserve"> [</w:t>
      </w:r>
      <w:r>
        <w:rPr>
          <w:i/>
          <w:color w:val="000000"/>
        </w:rPr>
        <w:t>command</w:t>
      </w:r>
      <w:r>
        <w:rPr>
          <w:color w:val="000000"/>
        </w:rPr>
        <w:t xml:space="preserve">] or </w:t>
      </w:r>
      <w:r>
        <w:rPr>
          <w:b/>
          <w:color w:val="000000"/>
        </w:rPr>
        <w:t>?</w:t>
      </w:r>
    </w:p>
    <w:p w:rsidR="000B13B4" w:rsidRDefault="000B13B4">
      <w:pPr>
        <w:ind w:left="360"/>
        <w:rPr>
          <w:color w:val="000000"/>
        </w:rPr>
      </w:pPr>
      <w:r>
        <w:rPr>
          <w:color w:val="000000"/>
        </w:rPr>
        <w:tab/>
      </w:r>
      <w:r>
        <w:rPr>
          <w:color w:val="000000"/>
        </w:rPr>
        <w:tab/>
      </w:r>
      <w:r>
        <w:rPr>
          <w:color w:val="000000"/>
        </w:rPr>
        <w:tab/>
        <w:t xml:space="preserve">Print help information for </w:t>
      </w:r>
      <w:r>
        <w:rPr>
          <w:i/>
          <w:color w:val="000000"/>
        </w:rPr>
        <w:t>command</w:t>
      </w:r>
      <w:r>
        <w:rPr>
          <w:color w:val="000000"/>
        </w:rPr>
        <w:t xml:space="preserve">. With no argument, </w:t>
      </w:r>
      <w:r>
        <w:rPr>
          <w:b/>
          <w:color w:val="000000"/>
        </w:rPr>
        <w:t>ftp</w:t>
      </w:r>
      <w:r>
        <w:rPr>
          <w:color w:val="000000"/>
        </w:rPr>
        <w:t xml:space="preserve"> prints a list of commands.</w:t>
      </w:r>
    </w:p>
    <w:p w:rsidR="000B13B4" w:rsidRDefault="000B13B4">
      <w:pPr>
        <w:ind w:left="360"/>
        <w:rPr>
          <w:color w:val="000000"/>
        </w:rPr>
      </w:pPr>
      <w:r>
        <w:rPr>
          <w:b/>
          <w:color w:val="000000"/>
        </w:rPr>
        <w:tab/>
        <w:t>lcd</w:t>
      </w:r>
      <w:r>
        <w:rPr>
          <w:color w:val="000000"/>
        </w:rPr>
        <w:t xml:space="preserve"> [</w:t>
      </w:r>
      <w:r>
        <w:rPr>
          <w:i/>
          <w:color w:val="000000"/>
        </w:rPr>
        <w:t>directory</w:t>
      </w:r>
      <w:r>
        <w:rPr>
          <w:color w:val="000000"/>
        </w:rPr>
        <w:t>]</w:t>
      </w:r>
    </w:p>
    <w:p w:rsidR="000B13B4" w:rsidRDefault="000B13B4">
      <w:pPr>
        <w:ind w:left="360"/>
        <w:rPr>
          <w:color w:val="000000"/>
        </w:rPr>
      </w:pPr>
      <w:r>
        <w:rPr>
          <w:color w:val="000000"/>
        </w:rPr>
        <w:tab/>
      </w:r>
      <w:r>
        <w:rPr>
          <w:color w:val="000000"/>
        </w:rPr>
        <w:tab/>
      </w:r>
      <w:r>
        <w:rPr>
          <w:color w:val="000000"/>
        </w:rPr>
        <w:tab/>
        <w:t xml:space="preserve">Change working directory on local machine. If </w:t>
      </w:r>
      <w:r>
        <w:rPr>
          <w:i/>
          <w:color w:val="000000"/>
        </w:rPr>
        <w:t>directory</w:t>
      </w:r>
      <w:r>
        <w:rPr>
          <w:color w:val="000000"/>
        </w:rPr>
        <w:t xml:space="preserve"> is not specified, the users home </w:t>
      </w:r>
      <w:r>
        <w:rPr>
          <w:color w:val="000000"/>
        </w:rPr>
        <w:tab/>
      </w:r>
      <w:r>
        <w:rPr>
          <w:color w:val="000000"/>
        </w:rPr>
        <w:tab/>
      </w:r>
      <w:r>
        <w:rPr>
          <w:color w:val="000000"/>
        </w:rPr>
        <w:tab/>
      </w:r>
      <w:r>
        <w:rPr>
          <w:color w:val="000000"/>
        </w:rPr>
        <w:tab/>
      </w:r>
      <w:r>
        <w:rPr>
          <w:color w:val="000000"/>
        </w:rPr>
        <w:tab/>
      </w:r>
      <w:r w:rsidR="00EE24AC">
        <w:rPr>
          <w:color w:val="000000"/>
        </w:rPr>
        <w:tab/>
      </w:r>
      <w:r>
        <w:rPr>
          <w:color w:val="000000"/>
        </w:rPr>
        <w:t>directory is used.</w:t>
      </w:r>
    </w:p>
    <w:p w:rsidR="000B13B4" w:rsidRDefault="000B13B4">
      <w:pPr>
        <w:ind w:left="360"/>
        <w:rPr>
          <w:color w:val="000000"/>
        </w:rPr>
      </w:pPr>
      <w:r>
        <w:rPr>
          <w:b/>
          <w:color w:val="000000"/>
        </w:rPr>
        <w:tab/>
        <w:t>ls</w:t>
      </w:r>
      <w:r>
        <w:rPr>
          <w:color w:val="000000"/>
        </w:rPr>
        <w:t xml:space="preserve"> [</w:t>
      </w:r>
      <w:r>
        <w:rPr>
          <w:i/>
          <w:color w:val="000000"/>
        </w:rPr>
        <w:t>remote-directory</w:t>
      </w:r>
      <w:r>
        <w:rPr>
          <w:color w:val="000000"/>
        </w:rPr>
        <w:t>] [</w:t>
      </w:r>
      <w:r>
        <w:rPr>
          <w:i/>
          <w:color w:val="000000"/>
        </w:rPr>
        <w:t>local-file</w:t>
      </w:r>
      <w:r>
        <w:rPr>
          <w:color w:val="000000"/>
        </w:rPr>
        <w:t>]</w:t>
      </w:r>
    </w:p>
    <w:p w:rsidR="000B13B4" w:rsidRDefault="000B13B4">
      <w:pPr>
        <w:ind w:left="360"/>
        <w:rPr>
          <w:color w:val="000000"/>
        </w:rPr>
      </w:pPr>
      <w:r>
        <w:rPr>
          <w:color w:val="000000"/>
        </w:rPr>
        <w:tab/>
      </w:r>
      <w:r>
        <w:rPr>
          <w:color w:val="000000"/>
        </w:rPr>
        <w:tab/>
      </w:r>
      <w:r>
        <w:rPr>
          <w:color w:val="000000"/>
        </w:rPr>
        <w:tab/>
        <w:t xml:space="preserve">Print listing of contents of directory on remote machine, in a format chosen by the remote </w:t>
      </w:r>
      <w:r>
        <w:rPr>
          <w:color w:val="000000"/>
        </w:rPr>
        <w:tab/>
      </w:r>
      <w:r>
        <w:rPr>
          <w:color w:val="000000"/>
        </w:rPr>
        <w:tab/>
      </w:r>
      <w:r>
        <w:rPr>
          <w:color w:val="000000"/>
        </w:rPr>
        <w:tab/>
      </w:r>
      <w:r>
        <w:rPr>
          <w:color w:val="000000"/>
        </w:rPr>
        <w:tab/>
      </w:r>
      <w:r>
        <w:rPr>
          <w:color w:val="000000"/>
        </w:rPr>
        <w:tab/>
      </w:r>
      <w:r w:rsidR="00EE24AC">
        <w:rPr>
          <w:color w:val="000000"/>
        </w:rPr>
        <w:tab/>
      </w:r>
      <w:r>
        <w:rPr>
          <w:color w:val="000000"/>
        </w:rPr>
        <w:t xml:space="preserve">machine. If </w:t>
      </w:r>
      <w:r>
        <w:rPr>
          <w:i/>
          <w:color w:val="000000"/>
        </w:rPr>
        <w:t>remote-directory</w:t>
      </w:r>
      <w:r>
        <w:rPr>
          <w:color w:val="000000"/>
        </w:rPr>
        <w:t xml:space="preserve"> is not specified, current working directory is used.</w:t>
      </w:r>
    </w:p>
    <w:p w:rsidR="000B13B4" w:rsidRDefault="000B13B4">
      <w:pPr>
        <w:ind w:left="360"/>
        <w:rPr>
          <w:i/>
          <w:color w:val="000000"/>
        </w:rPr>
      </w:pPr>
      <w:r>
        <w:rPr>
          <w:b/>
          <w:color w:val="000000"/>
        </w:rPr>
        <w:tab/>
        <w:t>mdelete</w:t>
      </w:r>
      <w:r>
        <w:rPr>
          <w:color w:val="000000"/>
        </w:rPr>
        <w:t xml:space="preserve"> </w:t>
      </w:r>
      <w:r>
        <w:rPr>
          <w:i/>
          <w:color w:val="000000"/>
        </w:rPr>
        <w:t>remote-files</w:t>
      </w:r>
    </w:p>
    <w:p w:rsidR="000B13B4" w:rsidRDefault="000B13B4">
      <w:pPr>
        <w:ind w:left="360"/>
        <w:rPr>
          <w:color w:val="000000"/>
        </w:rPr>
      </w:pPr>
      <w:r>
        <w:rPr>
          <w:color w:val="000000"/>
        </w:rPr>
        <w:tab/>
      </w:r>
      <w:r>
        <w:rPr>
          <w:color w:val="000000"/>
        </w:rPr>
        <w:tab/>
      </w:r>
      <w:r>
        <w:rPr>
          <w:color w:val="000000"/>
        </w:rPr>
        <w:tab/>
        <w:t xml:space="preserve">Delete the </w:t>
      </w:r>
      <w:r>
        <w:rPr>
          <w:i/>
          <w:color w:val="000000"/>
        </w:rPr>
        <w:t>remote-files</w:t>
      </w:r>
      <w:r>
        <w:rPr>
          <w:color w:val="000000"/>
        </w:rPr>
        <w:t xml:space="preserve"> on the remote machine.</w:t>
      </w:r>
    </w:p>
    <w:p w:rsidR="000B13B4" w:rsidRDefault="000B13B4">
      <w:pPr>
        <w:ind w:left="360"/>
        <w:rPr>
          <w:i/>
          <w:color w:val="000000"/>
        </w:rPr>
      </w:pPr>
      <w:r>
        <w:rPr>
          <w:b/>
          <w:color w:val="000000"/>
        </w:rPr>
        <w:tab/>
        <w:t>mdir</w:t>
      </w:r>
      <w:r>
        <w:rPr>
          <w:color w:val="000000"/>
        </w:rPr>
        <w:t xml:space="preserve"> </w:t>
      </w:r>
      <w:r>
        <w:rPr>
          <w:i/>
          <w:color w:val="000000"/>
        </w:rPr>
        <w:t>remote-files local-file</w:t>
      </w:r>
    </w:p>
    <w:p w:rsidR="000B13B4" w:rsidRDefault="000B13B4">
      <w:pPr>
        <w:ind w:left="360"/>
        <w:rPr>
          <w:color w:val="000000"/>
        </w:rPr>
      </w:pPr>
      <w:r>
        <w:rPr>
          <w:color w:val="000000"/>
        </w:rPr>
        <w:tab/>
      </w:r>
      <w:r>
        <w:rPr>
          <w:color w:val="000000"/>
        </w:rPr>
        <w:tab/>
      </w:r>
      <w:r>
        <w:rPr>
          <w:color w:val="000000"/>
        </w:rPr>
        <w:tab/>
        <w:t xml:space="preserve">Like </w:t>
      </w:r>
      <w:r>
        <w:rPr>
          <w:b/>
          <w:color w:val="000000"/>
        </w:rPr>
        <w:t>dir</w:t>
      </w:r>
      <w:r>
        <w:rPr>
          <w:color w:val="000000"/>
        </w:rPr>
        <w:t>, except multiple remote files may be specified.</w:t>
      </w:r>
    </w:p>
    <w:p w:rsidR="000B13B4" w:rsidRDefault="000B13B4">
      <w:pPr>
        <w:ind w:left="360"/>
        <w:rPr>
          <w:i/>
          <w:color w:val="000000"/>
        </w:rPr>
      </w:pPr>
      <w:r>
        <w:rPr>
          <w:b/>
          <w:color w:val="000000"/>
        </w:rPr>
        <w:tab/>
        <w:t>mget</w:t>
      </w:r>
      <w:r>
        <w:rPr>
          <w:color w:val="000000"/>
        </w:rPr>
        <w:t xml:space="preserve"> </w:t>
      </w:r>
      <w:r>
        <w:rPr>
          <w:i/>
          <w:color w:val="000000"/>
        </w:rPr>
        <w:t>remote-files</w:t>
      </w:r>
    </w:p>
    <w:p w:rsidR="000B13B4" w:rsidRDefault="000B13B4">
      <w:pPr>
        <w:ind w:left="360"/>
        <w:rPr>
          <w:color w:val="000000"/>
        </w:rPr>
      </w:pPr>
      <w:r>
        <w:rPr>
          <w:color w:val="000000"/>
        </w:rPr>
        <w:tab/>
      </w:r>
      <w:r>
        <w:rPr>
          <w:color w:val="000000"/>
        </w:rPr>
        <w:tab/>
      </w:r>
      <w:r>
        <w:rPr>
          <w:color w:val="000000"/>
        </w:rPr>
        <w:tab/>
        <w:t xml:space="preserve">Expand the wildcard expression </w:t>
      </w:r>
      <w:r>
        <w:rPr>
          <w:i/>
          <w:color w:val="000000"/>
        </w:rPr>
        <w:t>remote-files</w:t>
      </w:r>
      <w:r>
        <w:rPr>
          <w:color w:val="000000"/>
        </w:rPr>
        <w:t xml:space="preserve"> on the remote machine and do a </w:t>
      </w:r>
      <w:r>
        <w:rPr>
          <w:b/>
          <w:color w:val="000000"/>
        </w:rPr>
        <w:t>get</w:t>
      </w:r>
      <w:r>
        <w:rPr>
          <w:color w:val="000000"/>
        </w:rPr>
        <w:t xml:space="preserve"> for each </w:t>
      </w:r>
      <w:r>
        <w:rPr>
          <w:color w:val="000000"/>
        </w:rPr>
        <w:tab/>
      </w:r>
      <w:r>
        <w:rPr>
          <w:color w:val="000000"/>
        </w:rPr>
        <w:tab/>
      </w:r>
      <w:r>
        <w:rPr>
          <w:color w:val="000000"/>
        </w:rPr>
        <w:tab/>
      </w:r>
      <w:r>
        <w:rPr>
          <w:color w:val="000000"/>
        </w:rPr>
        <w:tab/>
      </w:r>
      <w:r w:rsidR="00EE24AC">
        <w:rPr>
          <w:color w:val="000000"/>
        </w:rPr>
        <w:tab/>
      </w:r>
      <w:r>
        <w:rPr>
          <w:color w:val="000000"/>
        </w:rPr>
        <w:t>filename thus produced.</w:t>
      </w:r>
    </w:p>
    <w:p w:rsidR="000B13B4" w:rsidRDefault="000B13B4">
      <w:pPr>
        <w:ind w:left="360"/>
        <w:rPr>
          <w:i/>
          <w:color w:val="000000"/>
        </w:rPr>
      </w:pPr>
      <w:r>
        <w:rPr>
          <w:b/>
          <w:color w:val="000000"/>
        </w:rPr>
        <w:tab/>
        <w:t>mkdir</w:t>
      </w:r>
      <w:r>
        <w:rPr>
          <w:color w:val="000000"/>
        </w:rPr>
        <w:t xml:space="preserve"> </w:t>
      </w:r>
      <w:r>
        <w:rPr>
          <w:i/>
          <w:color w:val="000000"/>
        </w:rPr>
        <w:t>directory-name</w:t>
      </w:r>
    </w:p>
    <w:p w:rsidR="000B13B4" w:rsidRDefault="000B13B4">
      <w:pPr>
        <w:ind w:left="360"/>
        <w:rPr>
          <w:color w:val="000000"/>
        </w:rPr>
      </w:pPr>
      <w:r>
        <w:rPr>
          <w:color w:val="000000"/>
        </w:rPr>
        <w:tab/>
      </w:r>
      <w:r>
        <w:rPr>
          <w:color w:val="000000"/>
        </w:rPr>
        <w:tab/>
      </w:r>
      <w:r>
        <w:rPr>
          <w:color w:val="000000"/>
        </w:rPr>
        <w:tab/>
        <w:t>Make a directory on the remote machine.</w:t>
      </w:r>
    </w:p>
    <w:p w:rsidR="000B13B4" w:rsidRDefault="000B13B4">
      <w:pPr>
        <w:ind w:left="360"/>
        <w:rPr>
          <w:color w:val="000000"/>
        </w:rPr>
      </w:pPr>
      <w:r>
        <w:rPr>
          <w:b/>
          <w:color w:val="000000"/>
        </w:rPr>
        <w:tab/>
        <w:t>mode</w:t>
      </w:r>
      <w:r>
        <w:rPr>
          <w:color w:val="000000"/>
        </w:rPr>
        <w:t xml:space="preserve"> [</w:t>
      </w:r>
      <w:r>
        <w:rPr>
          <w:i/>
          <w:color w:val="000000"/>
        </w:rPr>
        <w:t>mode-name</w:t>
      </w:r>
      <w:r>
        <w:rPr>
          <w:color w:val="000000"/>
        </w:rPr>
        <w:t>]</w:t>
      </w:r>
    </w:p>
    <w:p w:rsidR="000B13B4" w:rsidRDefault="000B13B4">
      <w:pPr>
        <w:ind w:left="360"/>
        <w:rPr>
          <w:color w:val="000000"/>
        </w:rPr>
      </w:pPr>
      <w:r>
        <w:rPr>
          <w:color w:val="000000"/>
        </w:rPr>
        <w:tab/>
      </w:r>
      <w:r>
        <w:rPr>
          <w:color w:val="000000"/>
        </w:rPr>
        <w:tab/>
      </w:r>
      <w:r>
        <w:rPr>
          <w:color w:val="000000"/>
        </w:rPr>
        <w:tab/>
        <w:t xml:space="preserve">Set file transfer mode to </w:t>
      </w:r>
      <w:r>
        <w:rPr>
          <w:i/>
          <w:color w:val="000000"/>
        </w:rPr>
        <w:t>mode-name</w:t>
      </w:r>
      <w:r>
        <w:rPr>
          <w:color w:val="000000"/>
        </w:rPr>
        <w:t>. Default mode is stream mode.</w:t>
      </w:r>
    </w:p>
    <w:p w:rsidR="000B13B4" w:rsidRDefault="000B13B4">
      <w:pPr>
        <w:ind w:left="360"/>
        <w:rPr>
          <w:color w:val="000000"/>
        </w:rPr>
      </w:pPr>
      <w:r>
        <w:rPr>
          <w:b/>
          <w:color w:val="000000"/>
        </w:rPr>
        <w:tab/>
        <w:t>modtime</w:t>
      </w:r>
      <w:r>
        <w:rPr>
          <w:color w:val="000000"/>
        </w:rPr>
        <w:t xml:space="preserve"> [</w:t>
      </w:r>
      <w:r>
        <w:rPr>
          <w:i/>
          <w:color w:val="000000"/>
        </w:rPr>
        <w:t>file-name</w:t>
      </w:r>
      <w:r>
        <w:rPr>
          <w:color w:val="000000"/>
        </w:rPr>
        <w:t>]</w:t>
      </w:r>
    </w:p>
    <w:p w:rsidR="000B13B4" w:rsidRDefault="000B13B4">
      <w:pPr>
        <w:ind w:left="360"/>
        <w:rPr>
          <w:color w:val="000000"/>
        </w:rPr>
      </w:pPr>
      <w:r>
        <w:rPr>
          <w:color w:val="000000"/>
        </w:rPr>
        <w:tab/>
      </w:r>
      <w:r>
        <w:rPr>
          <w:color w:val="000000"/>
        </w:rPr>
        <w:tab/>
      </w:r>
      <w:r>
        <w:rPr>
          <w:color w:val="000000"/>
        </w:rPr>
        <w:tab/>
        <w:t>Show last modification time of the file on the remote machine.</w:t>
      </w:r>
    </w:p>
    <w:p w:rsidR="000B13B4" w:rsidRDefault="000B13B4">
      <w:pPr>
        <w:ind w:left="360"/>
        <w:rPr>
          <w:color w:val="000000"/>
        </w:rPr>
      </w:pPr>
      <w:r>
        <w:rPr>
          <w:b/>
          <w:color w:val="000000"/>
        </w:rPr>
        <w:tab/>
        <w:t>mput</w:t>
      </w:r>
      <w:r>
        <w:rPr>
          <w:color w:val="000000"/>
        </w:rPr>
        <w:t xml:space="preserve"> [</w:t>
      </w:r>
      <w:r>
        <w:rPr>
          <w:i/>
          <w:color w:val="000000"/>
        </w:rPr>
        <w:t>local-files</w:t>
      </w:r>
      <w:r>
        <w:rPr>
          <w:color w:val="000000"/>
        </w:rPr>
        <w:t>]</w:t>
      </w:r>
    </w:p>
    <w:p w:rsidR="000B13B4" w:rsidRDefault="000B13B4">
      <w:pPr>
        <w:ind w:left="360"/>
        <w:rPr>
          <w:color w:val="000000"/>
        </w:rPr>
      </w:pPr>
      <w:r>
        <w:rPr>
          <w:color w:val="000000"/>
        </w:rPr>
        <w:tab/>
      </w:r>
      <w:r>
        <w:rPr>
          <w:color w:val="000000"/>
        </w:rPr>
        <w:tab/>
      </w:r>
      <w:r>
        <w:rPr>
          <w:color w:val="000000"/>
        </w:rPr>
        <w:tab/>
        <w:t xml:space="preserve">Expand wildcards in </w:t>
      </w:r>
      <w:r>
        <w:rPr>
          <w:i/>
          <w:color w:val="000000"/>
        </w:rPr>
        <w:t>local-files</w:t>
      </w:r>
      <w:r>
        <w:rPr>
          <w:color w:val="000000"/>
        </w:rPr>
        <w:t xml:space="preserve"> given as arguments and do a </w:t>
      </w:r>
      <w:r>
        <w:rPr>
          <w:b/>
          <w:color w:val="000000"/>
        </w:rPr>
        <w:t>put</w:t>
      </w:r>
      <w:r>
        <w:rPr>
          <w:color w:val="000000"/>
        </w:rPr>
        <w:t xml:space="preserve"> for each file in the resulting list.</w:t>
      </w:r>
    </w:p>
    <w:p w:rsidR="000B13B4" w:rsidRDefault="000B13B4">
      <w:pPr>
        <w:ind w:left="360"/>
        <w:rPr>
          <w:color w:val="000000"/>
        </w:rPr>
      </w:pPr>
      <w:r>
        <w:rPr>
          <w:b/>
          <w:color w:val="000000"/>
        </w:rPr>
        <w:tab/>
        <w:t>newer</w:t>
      </w:r>
      <w:r>
        <w:rPr>
          <w:color w:val="000000"/>
        </w:rPr>
        <w:t xml:space="preserve"> </w:t>
      </w:r>
      <w:r>
        <w:rPr>
          <w:i/>
          <w:color w:val="000000"/>
        </w:rPr>
        <w:t>remote-file</w:t>
      </w:r>
      <w:r>
        <w:rPr>
          <w:color w:val="000000"/>
        </w:rPr>
        <w:t xml:space="preserve"> [</w:t>
      </w:r>
      <w:r>
        <w:rPr>
          <w:i/>
          <w:color w:val="000000"/>
        </w:rPr>
        <w:t>local-file</w:t>
      </w:r>
      <w:r>
        <w:rPr>
          <w:color w:val="000000"/>
        </w:rPr>
        <w:t>]</w:t>
      </w:r>
    </w:p>
    <w:p w:rsidR="000B13B4" w:rsidRDefault="000B13B4">
      <w:pPr>
        <w:ind w:left="360"/>
        <w:rPr>
          <w:color w:val="000000"/>
        </w:rPr>
      </w:pPr>
      <w:r>
        <w:rPr>
          <w:color w:val="000000"/>
        </w:rPr>
        <w:tab/>
      </w:r>
      <w:r>
        <w:rPr>
          <w:color w:val="000000"/>
        </w:rPr>
        <w:tab/>
      </w:r>
      <w:r>
        <w:rPr>
          <w:color w:val="000000"/>
        </w:rPr>
        <w:tab/>
        <w:t>Get file if remote file is newer than local file.</w:t>
      </w:r>
    </w:p>
    <w:p w:rsidR="000B13B4" w:rsidRDefault="000B13B4">
      <w:pPr>
        <w:ind w:left="360"/>
        <w:rPr>
          <w:color w:val="000000"/>
        </w:rPr>
      </w:pPr>
      <w:r>
        <w:rPr>
          <w:b/>
          <w:color w:val="000000"/>
        </w:rPr>
        <w:tab/>
        <w:t>ntrans</w:t>
      </w:r>
      <w:r>
        <w:rPr>
          <w:color w:val="000000"/>
        </w:rPr>
        <w:t xml:space="preserve"> [</w:t>
      </w:r>
      <w:r>
        <w:rPr>
          <w:i/>
          <w:color w:val="000000"/>
        </w:rPr>
        <w:t>inchars</w:t>
      </w:r>
      <w:r>
        <w:rPr>
          <w:color w:val="000000"/>
        </w:rPr>
        <w:t xml:space="preserve"> [</w:t>
      </w:r>
      <w:r>
        <w:rPr>
          <w:i/>
          <w:color w:val="000000"/>
        </w:rPr>
        <w:t>outchars</w:t>
      </w:r>
      <w:r>
        <w:rPr>
          <w:color w:val="000000"/>
        </w:rPr>
        <w:t xml:space="preserve"> ]]</w:t>
      </w:r>
    </w:p>
    <w:p w:rsidR="000B13B4" w:rsidRDefault="000B13B4">
      <w:pPr>
        <w:ind w:left="360"/>
        <w:rPr>
          <w:color w:val="000000"/>
        </w:rPr>
      </w:pPr>
      <w:r>
        <w:rPr>
          <w:color w:val="000000"/>
        </w:rPr>
        <w:tab/>
      </w:r>
      <w:r>
        <w:rPr>
          <w:color w:val="000000"/>
        </w:rPr>
        <w:tab/>
      </w:r>
      <w:r>
        <w:rPr>
          <w:color w:val="000000"/>
        </w:rPr>
        <w:tab/>
        <w:t xml:space="preserve">Set or unset the filename character translation mechanism. Characters in a filename matching a </w:t>
      </w:r>
    </w:p>
    <w:p w:rsidR="000B13B4" w:rsidRDefault="000B13B4">
      <w:pPr>
        <w:ind w:left="360"/>
        <w:rPr>
          <w:color w:val="000000"/>
        </w:rPr>
      </w:pPr>
      <w:r>
        <w:rPr>
          <w:color w:val="000000"/>
        </w:rPr>
        <w:tab/>
      </w:r>
      <w:r>
        <w:rPr>
          <w:color w:val="000000"/>
        </w:rPr>
        <w:tab/>
      </w:r>
      <w:r>
        <w:rPr>
          <w:color w:val="000000"/>
        </w:rPr>
        <w:tab/>
        <w:t xml:space="preserve">character in </w:t>
      </w:r>
      <w:r>
        <w:rPr>
          <w:i/>
          <w:color w:val="000000"/>
        </w:rPr>
        <w:t>inchars</w:t>
      </w:r>
      <w:r>
        <w:rPr>
          <w:color w:val="000000"/>
        </w:rPr>
        <w:t xml:space="preserve"> are replaced with the corresponding character in </w:t>
      </w:r>
      <w:r>
        <w:rPr>
          <w:i/>
          <w:color w:val="000000"/>
        </w:rPr>
        <w:t>outchars</w:t>
      </w:r>
      <w:r>
        <w:rPr>
          <w:color w:val="000000"/>
        </w:rPr>
        <w:t xml:space="preserve">. If no arguments </w:t>
      </w:r>
    </w:p>
    <w:p w:rsidR="000B13B4" w:rsidRDefault="000B13B4">
      <w:pPr>
        <w:ind w:left="1080" w:firstLine="360"/>
        <w:rPr>
          <w:color w:val="000000"/>
        </w:rPr>
      </w:pPr>
      <w:r>
        <w:rPr>
          <w:color w:val="000000"/>
        </w:rPr>
        <w:t>are specified, the filename mapping mechanism is unset. If arguments are specified:</w:t>
      </w:r>
    </w:p>
    <w:p w:rsidR="000B13B4" w:rsidRDefault="00EE24AC">
      <w:pPr>
        <w:numPr>
          <w:ilvl w:val="0"/>
          <w:numId w:val="2"/>
        </w:numPr>
        <w:rPr>
          <w:color w:val="000000"/>
        </w:rPr>
      </w:pPr>
      <w:r>
        <w:rPr>
          <w:color w:val="000000"/>
        </w:rPr>
        <w:t xml:space="preserve">    </w:t>
      </w:r>
      <w:r w:rsidR="000B13B4">
        <w:rPr>
          <w:color w:val="000000"/>
        </w:rPr>
        <w:t xml:space="preserve">Characters in remote filenames are translated during </w:t>
      </w:r>
      <w:r w:rsidR="000B13B4">
        <w:rPr>
          <w:b/>
          <w:color w:val="000000"/>
        </w:rPr>
        <w:t>mput</w:t>
      </w:r>
      <w:r w:rsidR="000B13B4">
        <w:rPr>
          <w:color w:val="000000"/>
        </w:rPr>
        <w:t xml:space="preserve"> and </w:t>
      </w:r>
      <w:r w:rsidR="000B13B4">
        <w:rPr>
          <w:b/>
          <w:color w:val="000000"/>
        </w:rPr>
        <w:t>put</w:t>
      </w:r>
      <w:r w:rsidR="000B13B4">
        <w:rPr>
          <w:color w:val="000000"/>
        </w:rPr>
        <w:t xml:space="preserve"> commands issued without a specified remote target filename.</w:t>
      </w:r>
    </w:p>
    <w:p w:rsidR="000B13B4" w:rsidRDefault="00EE24AC">
      <w:pPr>
        <w:numPr>
          <w:ilvl w:val="0"/>
          <w:numId w:val="2"/>
        </w:numPr>
        <w:rPr>
          <w:color w:val="000000"/>
        </w:rPr>
      </w:pPr>
      <w:r>
        <w:rPr>
          <w:color w:val="000000"/>
        </w:rPr>
        <w:t xml:space="preserve">    </w:t>
      </w:r>
      <w:r w:rsidR="000B13B4">
        <w:rPr>
          <w:color w:val="000000"/>
        </w:rPr>
        <w:t xml:space="preserve">Characters in local filenames are translated during </w:t>
      </w:r>
      <w:r w:rsidR="000B13B4">
        <w:rPr>
          <w:b/>
          <w:color w:val="000000"/>
        </w:rPr>
        <w:t>mget</w:t>
      </w:r>
      <w:r w:rsidR="000B13B4">
        <w:rPr>
          <w:color w:val="000000"/>
        </w:rPr>
        <w:t xml:space="preserve"> and </w:t>
      </w:r>
      <w:r w:rsidR="000B13B4">
        <w:rPr>
          <w:b/>
          <w:color w:val="000000"/>
        </w:rPr>
        <w:t>get</w:t>
      </w:r>
      <w:r w:rsidR="000B13B4">
        <w:rPr>
          <w:color w:val="000000"/>
        </w:rPr>
        <w:t xml:space="preserve"> commands issued without a specified local target filename.</w:t>
      </w:r>
    </w:p>
    <w:p w:rsidR="000B13B4" w:rsidRDefault="000B13B4">
      <w:pPr>
        <w:rPr>
          <w:color w:val="000000"/>
        </w:rPr>
      </w:pPr>
      <w:r>
        <w:rPr>
          <w:b/>
          <w:color w:val="000000"/>
        </w:rPr>
        <w:tab/>
      </w:r>
      <w:r>
        <w:rPr>
          <w:b/>
          <w:color w:val="000000"/>
        </w:rPr>
        <w:tab/>
        <w:t>open</w:t>
      </w:r>
      <w:r>
        <w:rPr>
          <w:color w:val="000000"/>
        </w:rPr>
        <w:t xml:space="preserve"> </w:t>
      </w:r>
      <w:r>
        <w:rPr>
          <w:i/>
          <w:color w:val="000000"/>
        </w:rPr>
        <w:t>host</w:t>
      </w:r>
      <w:r>
        <w:rPr>
          <w:color w:val="000000"/>
        </w:rPr>
        <w:t xml:space="preserve"> [</w:t>
      </w:r>
      <w:r>
        <w:rPr>
          <w:i/>
          <w:color w:val="000000"/>
        </w:rPr>
        <w:t>port</w:t>
      </w:r>
      <w:r>
        <w:rPr>
          <w:color w:val="000000"/>
        </w:rPr>
        <w:t>]</w:t>
      </w:r>
    </w:p>
    <w:p w:rsidR="000B13B4" w:rsidRDefault="000B13B4">
      <w:pPr>
        <w:ind w:left="1440"/>
        <w:rPr>
          <w:color w:val="000000"/>
        </w:rPr>
      </w:pPr>
      <w:r>
        <w:rPr>
          <w:color w:val="000000"/>
        </w:rPr>
        <w:t xml:space="preserve">Establish a connection to the specified </w:t>
      </w:r>
      <w:r>
        <w:rPr>
          <w:i/>
          <w:color w:val="000000"/>
        </w:rPr>
        <w:t>host</w:t>
      </w:r>
      <w:r>
        <w:rPr>
          <w:color w:val="000000"/>
        </w:rPr>
        <w:t xml:space="preserve"> FTP server. An optional </w:t>
      </w:r>
      <w:r>
        <w:rPr>
          <w:i/>
          <w:color w:val="000000"/>
        </w:rPr>
        <w:t>port</w:t>
      </w:r>
      <w:r>
        <w:rPr>
          <w:color w:val="000000"/>
        </w:rPr>
        <w:t xml:space="preserve"> number may be supplied</w:t>
      </w:r>
      <w:r w:rsidR="00EE24AC">
        <w:rPr>
          <w:color w:val="000000"/>
        </w:rPr>
        <w:t xml:space="preserve">, in </w:t>
      </w:r>
      <w:r>
        <w:rPr>
          <w:color w:val="000000"/>
        </w:rPr>
        <w:t xml:space="preserve">which case </w:t>
      </w:r>
      <w:r>
        <w:rPr>
          <w:b/>
          <w:color w:val="000000"/>
        </w:rPr>
        <w:t>ftp</w:t>
      </w:r>
      <w:r>
        <w:rPr>
          <w:color w:val="000000"/>
        </w:rPr>
        <w:t xml:space="preserve"> will attempt to contact an FTP server at that port.</w:t>
      </w:r>
    </w:p>
    <w:p w:rsidR="000B13B4" w:rsidRDefault="000B13B4">
      <w:pPr>
        <w:ind w:left="360"/>
        <w:rPr>
          <w:b/>
          <w:color w:val="000000"/>
        </w:rPr>
      </w:pPr>
      <w:r>
        <w:rPr>
          <w:b/>
          <w:color w:val="000000"/>
        </w:rPr>
        <w:tab/>
        <w:t>prompt</w:t>
      </w:r>
      <w:r>
        <w:rPr>
          <w:b/>
          <w:color w:val="000000"/>
        </w:rPr>
        <w:tab/>
      </w:r>
    </w:p>
    <w:p w:rsidR="000B13B4" w:rsidRDefault="000B13B4">
      <w:pPr>
        <w:ind w:left="360"/>
        <w:rPr>
          <w:color w:val="000000"/>
        </w:rPr>
      </w:pPr>
      <w:r>
        <w:rPr>
          <w:b/>
          <w:color w:val="000000"/>
        </w:rPr>
        <w:tab/>
      </w:r>
      <w:r>
        <w:rPr>
          <w:b/>
          <w:color w:val="000000"/>
        </w:rPr>
        <w:tab/>
      </w:r>
      <w:r>
        <w:rPr>
          <w:b/>
          <w:color w:val="000000"/>
        </w:rPr>
        <w:tab/>
      </w:r>
      <w:r>
        <w:rPr>
          <w:color w:val="000000"/>
        </w:rPr>
        <w:t>Toggle interactive prompting.</w:t>
      </w:r>
    </w:p>
    <w:p w:rsidR="000B13B4" w:rsidRDefault="000B13B4">
      <w:pPr>
        <w:ind w:left="360"/>
        <w:rPr>
          <w:color w:val="000000"/>
        </w:rPr>
      </w:pPr>
      <w:r>
        <w:rPr>
          <w:b/>
          <w:color w:val="000000"/>
        </w:rPr>
        <w:tab/>
        <w:t>put</w:t>
      </w:r>
      <w:r>
        <w:rPr>
          <w:color w:val="000000"/>
        </w:rPr>
        <w:t xml:space="preserve"> </w:t>
      </w:r>
      <w:r>
        <w:rPr>
          <w:i/>
          <w:color w:val="000000"/>
        </w:rPr>
        <w:t>local-file</w:t>
      </w:r>
      <w:r>
        <w:rPr>
          <w:color w:val="000000"/>
        </w:rPr>
        <w:t xml:space="preserve"> [</w:t>
      </w:r>
      <w:r>
        <w:rPr>
          <w:i/>
          <w:color w:val="000000"/>
        </w:rPr>
        <w:t>remote-file</w:t>
      </w:r>
      <w:r>
        <w:rPr>
          <w:color w:val="000000"/>
        </w:rPr>
        <w:t>]</w:t>
      </w:r>
    </w:p>
    <w:p w:rsidR="000B13B4" w:rsidRDefault="000B13B4">
      <w:pPr>
        <w:ind w:left="1440"/>
        <w:rPr>
          <w:color w:val="000000"/>
        </w:rPr>
      </w:pPr>
      <w:r>
        <w:rPr>
          <w:color w:val="000000"/>
        </w:rPr>
        <w:t xml:space="preserve">Store a local file on the remote machine. If </w:t>
      </w:r>
      <w:r>
        <w:rPr>
          <w:i/>
          <w:color w:val="000000"/>
        </w:rPr>
        <w:t>remote-file</w:t>
      </w:r>
      <w:r>
        <w:rPr>
          <w:color w:val="000000"/>
        </w:rPr>
        <w:t xml:space="preserve"> is left unspecified, the local filename is used after processing according to any </w:t>
      </w:r>
      <w:r>
        <w:rPr>
          <w:b/>
          <w:color w:val="000000"/>
        </w:rPr>
        <w:t>ntrans</w:t>
      </w:r>
      <w:r>
        <w:rPr>
          <w:color w:val="000000"/>
        </w:rPr>
        <w:t xml:space="preserve"> or </w:t>
      </w:r>
      <w:r>
        <w:rPr>
          <w:b/>
          <w:color w:val="000000"/>
        </w:rPr>
        <w:t>nmap</w:t>
      </w:r>
      <w:r>
        <w:rPr>
          <w:color w:val="000000"/>
        </w:rPr>
        <w:t xml:space="preserve"> settings in naming the remote file. File transfer uses the current settings for </w:t>
      </w:r>
      <w:r>
        <w:rPr>
          <w:i/>
          <w:color w:val="000000"/>
        </w:rPr>
        <w:t>type</w:t>
      </w:r>
      <w:r>
        <w:rPr>
          <w:color w:val="000000"/>
        </w:rPr>
        <w:t xml:space="preserve">, </w:t>
      </w:r>
      <w:r>
        <w:rPr>
          <w:i/>
          <w:color w:val="000000"/>
        </w:rPr>
        <w:t>file</w:t>
      </w:r>
      <w:r>
        <w:rPr>
          <w:color w:val="000000"/>
        </w:rPr>
        <w:t xml:space="preserve">, </w:t>
      </w:r>
      <w:r>
        <w:rPr>
          <w:i/>
          <w:color w:val="000000"/>
        </w:rPr>
        <w:t>structure</w:t>
      </w:r>
      <w:r>
        <w:rPr>
          <w:color w:val="000000"/>
        </w:rPr>
        <w:t xml:space="preserve">, and </w:t>
      </w:r>
      <w:r>
        <w:rPr>
          <w:i/>
          <w:color w:val="000000"/>
        </w:rPr>
        <w:t>transfer mode</w:t>
      </w:r>
      <w:r>
        <w:rPr>
          <w:color w:val="000000"/>
        </w:rPr>
        <w:t>.</w:t>
      </w:r>
    </w:p>
    <w:p w:rsidR="000B13B4" w:rsidRDefault="000B13B4">
      <w:pPr>
        <w:ind w:left="360"/>
        <w:rPr>
          <w:color w:val="000000"/>
        </w:rPr>
      </w:pPr>
      <w:r>
        <w:rPr>
          <w:b/>
          <w:color w:val="000000"/>
        </w:rPr>
        <w:tab/>
        <w:t>pwd</w:t>
      </w:r>
      <w:r>
        <w:rPr>
          <w:b/>
          <w:color w:val="000000"/>
        </w:rPr>
        <w:tab/>
      </w:r>
      <w:r>
        <w:rPr>
          <w:color w:val="000000"/>
        </w:rPr>
        <w:t>Print name of the current working directory on the remote machine.</w:t>
      </w:r>
    </w:p>
    <w:p w:rsidR="000B13B4" w:rsidRDefault="000B13B4">
      <w:pPr>
        <w:ind w:left="360"/>
        <w:rPr>
          <w:color w:val="000000"/>
        </w:rPr>
      </w:pPr>
      <w:r>
        <w:rPr>
          <w:b/>
          <w:color w:val="000000"/>
        </w:rPr>
        <w:tab/>
        <w:t>quit</w:t>
      </w:r>
      <w:r>
        <w:rPr>
          <w:b/>
          <w:color w:val="000000"/>
        </w:rPr>
        <w:tab/>
      </w:r>
      <w:r>
        <w:rPr>
          <w:color w:val="000000"/>
        </w:rPr>
        <w:t xml:space="preserve">Synonym for </w:t>
      </w:r>
      <w:r>
        <w:rPr>
          <w:b/>
          <w:color w:val="000000"/>
        </w:rPr>
        <w:t>bye</w:t>
      </w:r>
      <w:r>
        <w:rPr>
          <w:color w:val="000000"/>
        </w:rPr>
        <w:t>.</w:t>
      </w:r>
    </w:p>
    <w:p w:rsidR="000B13B4" w:rsidRDefault="000B13B4">
      <w:pPr>
        <w:ind w:left="360"/>
        <w:rPr>
          <w:color w:val="000000"/>
        </w:rPr>
      </w:pPr>
      <w:r>
        <w:rPr>
          <w:b/>
          <w:color w:val="000000"/>
        </w:rPr>
        <w:tab/>
        <w:t>reget</w:t>
      </w:r>
      <w:r>
        <w:rPr>
          <w:color w:val="000000"/>
        </w:rPr>
        <w:t xml:space="preserve"> </w:t>
      </w:r>
      <w:r>
        <w:rPr>
          <w:i/>
          <w:color w:val="000000"/>
        </w:rPr>
        <w:t>remote-file</w:t>
      </w:r>
      <w:r>
        <w:rPr>
          <w:color w:val="000000"/>
        </w:rPr>
        <w:t xml:space="preserve"> [</w:t>
      </w:r>
      <w:r>
        <w:rPr>
          <w:i/>
          <w:color w:val="000000"/>
        </w:rPr>
        <w:t>local-file</w:t>
      </w:r>
      <w:r>
        <w:rPr>
          <w:color w:val="000000"/>
        </w:rPr>
        <w:t>]</w:t>
      </w:r>
    </w:p>
    <w:p w:rsidR="000B13B4" w:rsidRDefault="000B13B4">
      <w:pPr>
        <w:ind w:left="1440"/>
        <w:rPr>
          <w:color w:val="000000"/>
        </w:rPr>
      </w:pPr>
      <w:r>
        <w:rPr>
          <w:color w:val="000000"/>
        </w:rPr>
        <w:t xml:space="preserve">Retrieve a file (like </w:t>
      </w:r>
      <w:r>
        <w:rPr>
          <w:b/>
          <w:color w:val="000000"/>
        </w:rPr>
        <w:t>get</w:t>
      </w:r>
      <w:r>
        <w:rPr>
          <w:color w:val="000000"/>
        </w:rPr>
        <w:t xml:space="preserve">), but restart at the end of </w:t>
      </w:r>
      <w:r>
        <w:rPr>
          <w:i/>
          <w:color w:val="000000"/>
        </w:rPr>
        <w:t>local-file</w:t>
      </w:r>
      <w:r>
        <w:rPr>
          <w:color w:val="000000"/>
        </w:rPr>
        <w:t>. Useful for restarting a dropped transfer.</w:t>
      </w:r>
    </w:p>
    <w:p w:rsidR="000B13B4" w:rsidRDefault="006E539B">
      <w:pPr>
        <w:ind w:left="360"/>
        <w:rPr>
          <w:color w:val="000000"/>
        </w:rPr>
      </w:pPr>
      <w:r>
        <w:rPr>
          <w:b/>
          <w:color w:val="000000"/>
        </w:rPr>
        <w:br w:type="page"/>
      </w:r>
      <w:r w:rsidR="000B13B4">
        <w:rPr>
          <w:b/>
          <w:color w:val="000000"/>
        </w:rPr>
        <w:lastRenderedPageBreak/>
        <w:tab/>
        <w:t>rename</w:t>
      </w:r>
      <w:r w:rsidR="000B13B4">
        <w:rPr>
          <w:color w:val="000000"/>
        </w:rPr>
        <w:t xml:space="preserve"> [</w:t>
      </w:r>
      <w:r w:rsidR="000B13B4">
        <w:rPr>
          <w:i/>
          <w:color w:val="000000"/>
        </w:rPr>
        <w:t>from</w:t>
      </w:r>
      <w:r w:rsidR="000B13B4">
        <w:rPr>
          <w:color w:val="000000"/>
        </w:rPr>
        <w:t>] [</w:t>
      </w:r>
      <w:r w:rsidR="000B13B4">
        <w:rPr>
          <w:i/>
          <w:color w:val="000000"/>
        </w:rPr>
        <w:t>to</w:t>
      </w:r>
      <w:r w:rsidR="000B13B4">
        <w:rPr>
          <w:color w:val="000000"/>
        </w:rPr>
        <w:t>]</w:t>
      </w:r>
    </w:p>
    <w:p w:rsidR="000B13B4" w:rsidRDefault="000B13B4">
      <w:pPr>
        <w:ind w:left="360"/>
        <w:rPr>
          <w:color w:val="000000"/>
        </w:rPr>
      </w:pPr>
      <w:r>
        <w:rPr>
          <w:color w:val="000000"/>
        </w:rPr>
        <w:tab/>
      </w:r>
      <w:r>
        <w:rPr>
          <w:color w:val="000000"/>
        </w:rPr>
        <w:tab/>
      </w:r>
      <w:r>
        <w:rPr>
          <w:color w:val="000000"/>
        </w:rPr>
        <w:tab/>
        <w:t xml:space="preserve">Rename file </w:t>
      </w:r>
      <w:r>
        <w:rPr>
          <w:i/>
          <w:color w:val="000000"/>
        </w:rPr>
        <w:t>from</w:t>
      </w:r>
      <w:r>
        <w:rPr>
          <w:color w:val="000000"/>
        </w:rPr>
        <w:t xml:space="preserve"> on remote machine to </w:t>
      </w:r>
      <w:r>
        <w:rPr>
          <w:i/>
          <w:color w:val="000000"/>
        </w:rPr>
        <w:t>to</w:t>
      </w:r>
      <w:r>
        <w:rPr>
          <w:color w:val="000000"/>
        </w:rPr>
        <w:t>.</w:t>
      </w:r>
    </w:p>
    <w:p w:rsidR="000B13B4" w:rsidRDefault="000B13B4">
      <w:pPr>
        <w:ind w:left="360"/>
        <w:rPr>
          <w:color w:val="000000"/>
        </w:rPr>
      </w:pPr>
      <w:r>
        <w:rPr>
          <w:b/>
          <w:color w:val="000000"/>
        </w:rPr>
        <w:tab/>
        <w:t>reset</w:t>
      </w:r>
      <w:r>
        <w:rPr>
          <w:b/>
          <w:color w:val="000000"/>
        </w:rPr>
        <w:tab/>
      </w:r>
      <w:r>
        <w:rPr>
          <w:color w:val="000000"/>
        </w:rPr>
        <w:t>Clear reply queue.</w:t>
      </w:r>
    </w:p>
    <w:p w:rsidR="000B13B4" w:rsidRDefault="000B13B4">
      <w:pPr>
        <w:ind w:left="360"/>
        <w:rPr>
          <w:color w:val="000000"/>
        </w:rPr>
      </w:pPr>
      <w:r>
        <w:rPr>
          <w:b/>
          <w:color w:val="000000"/>
        </w:rPr>
        <w:tab/>
        <w:t>rmdir</w:t>
      </w:r>
      <w:r>
        <w:rPr>
          <w:color w:val="000000"/>
        </w:rPr>
        <w:t xml:space="preserve"> [</w:t>
      </w:r>
      <w:r>
        <w:rPr>
          <w:i/>
          <w:color w:val="000000"/>
        </w:rPr>
        <w:t>directory-name</w:t>
      </w:r>
      <w:r>
        <w:rPr>
          <w:color w:val="000000"/>
        </w:rPr>
        <w:t>]</w:t>
      </w:r>
    </w:p>
    <w:p w:rsidR="000B13B4" w:rsidRDefault="000B13B4">
      <w:pPr>
        <w:ind w:left="360"/>
        <w:rPr>
          <w:color w:val="000000"/>
        </w:rPr>
      </w:pPr>
      <w:r>
        <w:rPr>
          <w:color w:val="000000"/>
        </w:rPr>
        <w:tab/>
      </w:r>
      <w:r>
        <w:rPr>
          <w:color w:val="000000"/>
        </w:rPr>
        <w:tab/>
      </w:r>
      <w:r>
        <w:rPr>
          <w:color w:val="000000"/>
        </w:rPr>
        <w:tab/>
        <w:t>Delete a directory on the remote machine.</w:t>
      </w:r>
    </w:p>
    <w:p w:rsidR="000B13B4" w:rsidRDefault="000B13B4">
      <w:pPr>
        <w:ind w:left="360"/>
        <w:rPr>
          <w:color w:val="000000"/>
        </w:rPr>
      </w:pPr>
      <w:r>
        <w:rPr>
          <w:b/>
          <w:color w:val="000000"/>
        </w:rPr>
        <w:tab/>
        <w:t>site</w:t>
      </w:r>
      <w:r>
        <w:rPr>
          <w:color w:val="000000"/>
        </w:rPr>
        <w:t xml:space="preserve"> [</w:t>
      </w:r>
      <w:r>
        <w:rPr>
          <w:i/>
          <w:color w:val="000000"/>
        </w:rPr>
        <w:t>command</w:t>
      </w:r>
      <w:r>
        <w:rPr>
          <w:color w:val="000000"/>
        </w:rPr>
        <w:t>]</w:t>
      </w:r>
    </w:p>
    <w:p w:rsidR="000B13B4" w:rsidRDefault="000B13B4">
      <w:pPr>
        <w:ind w:left="360"/>
        <w:rPr>
          <w:color w:val="000000"/>
        </w:rPr>
      </w:pPr>
      <w:r>
        <w:rPr>
          <w:color w:val="000000"/>
        </w:rPr>
        <w:tab/>
      </w:r>
      <w:r>
        <w:rPr>
          <w:color w:val="000000"/>
        </w:rPr>
        <w:tab/>
      </w:r>
      <w:r>
        <w:rPr>
          <w:color w:val="000000"/>
        </w:rPr>
        <w:tab/>
        <w:t>Get/set site-specific information from/on remote machine.</w:t>
      </w:r>
    </w:p>
    <w:p w:rsidR="000B13B4" w:rsidRDefault="000B13B4">
      <w:pPr>
        <w:ind w:left="360"/>
        <w:rPr>
          <w:i/>
          <w:color w:val="000000"/>
        </w:rPr>
      </w:pPr>
      <w:r>
        <w:rPr>
          <w:b/>
          <w:color w:val="000000"/>
        </w:rPr>
        <w:tab/>
        <w:t>size</w:t>
      </w:r>
      <w:r>
        <w:rPr>
          <w:color w:val="000000"/>
        </w:rPr>
        <w:t xml:space="preserve"> </w:t>
      </w:r>
      <w:r>
        <w:rPr>
          <w:i/>
          <w:color w:val="000000"/>
        </w:rPr>
        <w:t>filename</w:t>
      </w:r>
    </w:p>
    <w:p w:rsidR="000B13B4" w:rsidRDefault="000B13B4">
      <w:pPr>
        <w:ind w:left="360"/>
        <w:rPr>
          <w:color w:val="000000"/>
        </w:rPr>
      </w:pPr>
      <w:r>
        <w:rPr>
          <w:color w:val="000000"/>
        </w:rPr>
        <w:tab/>
      </w:r>
      <w:r>
        <w:rPr>
          <w:color w:val="000000"/>
        </w:rPr>
        <w:tab/>
      </w:r>
      <w:r>
        <w:rPr>
          <w:color w:val="000000"/>
        </w:rPr>
        <w:tab/>
        <w:t xml:space="preserve">Return size of </w:t>
      </w:r>
      <w:r>
        <w:rPr>
          <w:i/>
          <w:color w:val="000000"/>
        </w:rPr>
        <w:t>filename</w:t>
      </w:r>
      <w:r>
        <w:rPr>
          <w:color w:val="000000"/>
        </w:rPr>
        <w:t xml:space="preserve"> on remote machine.</w:t>
      </w:r>
    </w:p>
    <w:p w:rsidR="000B13B4" w:rsidRDefault="000B13B4">
      <w:pPr>
        <w:ind w:left="360"/>
        <w:rPr>
          <w:color w:val="000000"/>
        </w:rPr>
      </w:pPr>
      <w:r>
        <w:rPr>
          <w:b/>
          <w:color w:val="000000"/>
        </w:rPr>
        <w:tab/>
        <w:t>status</w:t>
      </w:r>
      <w:r>
        <w:rPr>
          <w:b/>
          <w:color w:val="000000"/>
        </w:rPr>
        <w:tab/>
      </w:r>
      <w:r>
        <w:rPr>
          <w:color w:val="000000"/>
        </w:rPr>
        <w:t xml:space="preserve">Show current status of </w:t>
      </w:r>
      <w:r>
        <w:rPr>
          <w:b/>
          <w:color w:val="000000"/>
        </w:rPr>
        <w:t>ftp</w:t>
      </w:r>
      <w:r>
        <w:rPr>
          <w:color w:val="000000"/>
        </w:rPr>
        <w:t>.</w:t>
      </w:r>
    </w:p>
    <w:p w:rsidR="000B13B4" w:rsidRDefault="000B13B4">
      <w:pPr>
        <w:ind w:left="360"/>
        <w:rPr>
          <w:color w:val="000000"/>
        </w:rPr>
      </w:pPr>
      <w:r>
        <w:rPr>
          <w:b/>
          <w:color w:val="000000"/>
        </w:rPr>
        <w:tab/>
        <w:t>struct</w:t>
      </w:r>
      <w:r>
        <w:rPr>
          <w:color w:val="000000"/>
        </w:rPr>
        <w:t xml:space="preserve"> [</w:t>
      </w:r>
      <w:r>
        <w:rPr>
          <w:i/>
          <w:color w:val="000000"/>
        </w:rPr>
        <w:t>struct-name</w:t>
      </w:r>
      <w:r>
        <w:rPr>
          <w:color w:val="000000"/>
        </w:rPr>
        <w:t>]</w:t>
      </w:r>
    </w:p>
    <w:p w:rsidR="000B13B4" w:rsidRDefault="000B13B4">
      <w:pPr>
        <w:ind w:left="360"/>
        <w:rPr>
          <w:color w:val="000000"/>
        </w:rPr>
      </w:pPr>
      <w:r>
        <w:rPr>
          <w:color w:val="000000"/>
        </w:rPr>
        <w:tab/>
      </w:r>
      <w:r>
        <w:rPr>
          <w:color w:val="000000"/>
        </w:rPr>
        <w:tab/>
      </w:r>
      <w:r>
        <w:rPr>
          <w:color w:val="000000"/>
        </w:rPr>
        <w:tab/>
        <w:t xml:space="preserve">Set the file transfer structure to </w:t>
      </w:r>
      <w:r>
        <w:rPr>
          <w:i/>
          <w:color w:val="000000"/>
        </w:rPr>
        <w:t>struct-name</w:t>
      </w:r>
      <w:r>
        <w:rPr>
          <w:color w:val="000000"/>
        </w:rPr>
        <w:t xml:space="preserve">. By default, </w:t>
      </w:r>
      <w:r>
        <w:rPr>
          <w:b/>
          <w:color w:val="000000"/>
        </w:rPr>
        <w:t>stream</w:t>
      </w:r>
      <w:r>
        <w:rPr>
          <w:color w:val="000000"/>
        </w:rPr>
        <w:t xml:space="preserve"> structure is used.</w:t>
      </w:r>
    </w:p>
    <w:p w:rsidR="000B13B4" w:rsidRDefault="000B13B4">
      <w:pPr>
        <w:ind w:left="360"/>
        <w:rPr>
          <w:color w:val="000000"/>
        </w:rPr>
      </w:pPr>
      <w:r>
        <w:rPr>
          <w:b/>
          <w:color w:val="000000"/>
        </w:rPr>
        <w:tab/>
        <w:t xml:space="preserve">system </w:t>
      </w:r>
      <w:r>
        <w:rPr>
          <w:color w:val="000000"/>
        </w:rPr>
        <w:t>Show type of operating system running on remote machine.</w:t>
      </w:r>
    </w:p>
    <w:p w:rsidR="000B13B4" w:rsidRDefault="000B13B4">
      <w:pPr>
        <w:ind w:left="360"/>
        <w:rPr>
          <w:color w:val="000000"/>
        </w:rPr>
      </w:pPr>
      <w:r>
        <w:rPr>
          <w:b/>
          <w:color w:val="000000"/>
        </w:rPr>
        <w:tab/>
        <w:t>trace</w:t>
      </w:r>
      <w:r>
        <w:rPr>
          <w:b/>
          <w:color w:val="000000"/>
        </w:rPr>
        <w:tab/>
      </w:r>
      <w:r>
        <w:rPr>
          <w:color w:val="000000"/>
        </w:rPr>
        <w:t>Toggle packet tracing.</w:t>
      </w:r>
    </w:p>
    <w:p w:rsidR="000B13B4" w:rsidRDefault="000B13B4">
      <w:pPr>
        <w:ind w:left="360"/>
        <w:rPr>
          <w:color w:val="000000"/>
        </w:rPr>
      </w:pPr>
      <w:r>
        <w:rPr>
          <w:b/>
          <w:color w:val="000000"/>
        </w:rPr>
        <w:tab/>
        <w:t>type</w:t>
      </w:r>
      <w:r>
        <w:rPr>
          <w:color w:val="000000"/>
        </w:rPr>
        <w:t xml:space="preserve"> [</w:t>
      </w:r>
      <w:r>
        <w:rPr>
          <w:i/>
          <w:color w:val="000000"/>
        </w:rPr>
        <w:t>type-name</w:t>
      </w:r>
      <w:r>
        <w:rPr>
          <w:color w:val="000000"/>
        </w:rPr>
        <w:t>]</w:t>
      </w:r>
    </w:p>
    <w:p w:rsidR="000B13B4" w:rsidRDefault="000B13B4">
      <w:pPr>
        <w:ind w:left="1440"/>
        <w:rPr>
          <w:color w:val="000000"/>
        </w:rPr>
      </w:pPr>
      <w:r>
        <w:rPr>
          <w:color w:val="000000"/>
        </w:rPr>
        <w:t xml:space="preserve">Set file transfer </w:t>
      </w:r>
      <w:r>
        <w:rPr>
          <w:b/>
          <w:color w:val="000000"/>
        </w:rPr>
        <w:t>type</w:t>
      </w:r>
      <w:r>
        <w:rPr>
          <w:color w:val="000000"/>
        </w:rPr>
        <w:t xml:space="preserve"> to </w:t>
      </w:r>
      <w:r>
        <w:rPr>
          <w:i/>
          <w:color w:val="000000"/>
        </w:rPr>
        <w:t>type-name</w:t>
      </w:r>
      <w:r>
        <w:rPr>
          <w:color w:val="000000"/>
        </w:rPr>
        <w:t>. If no type is specified, the current type is printed. The default type is network ASCII.</w:t>
      </w:r>
    </w:p>
    <w:p w:rsidR="000B13B4" w:rsidRDefault="000B13B4">
      <w:pPr>
        <w:ind w:left="360"/>
        <w:rPr>
          <w:color w:val="000000"/>
        </w:rPr>
      </w:pPr>
      <w:r>
        <w:rPr>
          <w:b/>
          <w:color w:val="000000"/>
        </w:rPr>
        <w:tab/>
        <w:t>user</w:t>
      </w:r>
      <w:r>
        <w:rPr>
          <w:color w:val="000000"/>
        </w:rPr>
        <w:t xml:space="preserve"> </w:t>
      </w:r>
      <w:r>
        <w:rPr>
          <w:i/>
          <w:color w:val="000000"/>
        </w:rPr>
        <w:t>username</w:t>
      </w:r>
      <w:r>
        <w:rPr>
          <w:color w:val="000000"/>
        </w:rPr>
        <w:t xml:space="preserve"> [</w:t>
      </w:r>
      <w:r>
        <w:rPr>
          <w:i/>
          <w:color w:val="000000"/>
        </w:rPr>
        <w:t>password</w:t>
      </w:r>
      <w:r>
        <w:rPr>
          <w:color w:val="000000"/>
        </w:rPr>
        <w:t>] [</w:t>
      </w:r>
      <w:r>
        <w:rPr>
          <w:i/>
          <w:color w:val="000000"/>
        </w:rPr>
        <w:t>account</w:t>
      </w:r>
      <w:r>
        <w:rPr>
          <w:color w:val="000000"/>
        </w:rPr>
        <w:t>]</w:t>
      </w:r>
    </w:p>
    <w:p w:rsidR="000B13B4" w:rsidRDefault="000B13B4">
      <w:pPr>
        <w:ind w:left="1440"/>
        <w:rPr>
          <w:color w:val="000000"/>
        </w:rPr>
      </w:pPr>
      <w:r>
        <w:rPr>
          <w:color w:val="000000"/>
        </w:rPr>
        <w:t xml:space="preserve">Identify yourself to the remote FTP server. </w:t>
      </w:r>
      <w:r>
        <w:rPr>
          <w:b/>
          <w:color w:val="000000"/>
        </w:rPr>
        <w:t>ftp</w:t>
      </w:r>
      <w:r>
        <w:rPr>
          <w:color w:val="000000"/>
        </w:rPr>
        <w:t xml:space="preserve"> will prompt the user for the password, if not specified and the server requires it, and the account field.</w:t>
      </w:r>
    </w:p>
    <w:p w:rsidR="000B13B4" w:rsidRDefault="000B13B4">
      <w:pPr>
        <w:ind w:left="360"/>
        <w:rPr>
          <w:b/>
          <w:color w:val="000000"/>
        </w:rPr>
      </w:pPr>
      <w:r>
        <w:rPr>
          <w:b/>
          <w:color w:val="000000"/>
        </w:rPr>
        <w:tab/>
        <w:t>verbose</w:t>
      </w:r>
    </w:p>
    <w:p w:rsidR="000B13B4" w:rsidRDefault="000B13B4">
      <w:pPr>
        <w:ind w:left="360"/>
        <w:rPr>
          <w:color w:val="000000"/>
        </w:rPr>
      </w:pPr>
      <w:r>
        <w:rPr>
          <w:color w:val="000000"/>
        </w:rPr>
        <w:tab/>
      </w:r>
      <w:r>
        <w:rPr>
          <w:color w:val="000000"/>
        </w:rPr>
        <w:tab/>
      </w:r>
      <w:r>
        <w:rPr>
          <w:color w:val="000000"/>
        </w:rPr>
        <w:tab/>
        <w:t>Toggle verbose mode.</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grep</w:t>
      </w:r>
      <w:r>
        <w:rPr>
          <w:rFonts w:ascii="Arial Narrow" w:hAnsi="Arial Narrow"/>
          <w:b/>
          <w:color w:val="000000"/>
        </w:rPr>
        <w:tab/>
      </w:r>
      <w:r>
        <w:rPr>
          <w:rFonts w:ascii="Arial Narrow" w:hAnsi="Arial Narrow"/>
          <w:color w:val="000000"/>
        </w:rPr>
        <w:t>Search file(s) for specific text.</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grep &lt;options&gt; "Search String" [filename]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grep &lt;options&gt; [-f FILE] [FILE...]</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A simple example:   </w:t>
      </w:r>
      <w:r>
        <w:rPr>
          <w:rFonts w:ascii="Arial Narrow" w:hAnsi="Arial Narrow"/>
          <w:b/>
          <w:color w:val="000000"/>
          <w:sz w:val="24"/>
        </w:rPr>
        <w:t>$grep   “Needle in a Haystack”  /etc/*</w:t>
      </w:r>
    </w:p>
    <w:p w:rsidR="000B13B4" w:rsidRDefault="000B13B4">
      <w:pPr>
        <w:pStyle w:val="WW-HTMLPreformatted"/>
        <w:ind w:left="360"/>
        <w:rPr>
          <w:rFonts w:ascii="Arial Narrow" w:hAnsi="Arial Narrow"/>
          <w:b/>
          <w:color w:val="000000"/>
          <w:sz w:val="24"/>
          <w:u w:val="single"/>
        </w:rPr>
      </w:pPr>
      <w:r>
        <w:rPr>
          <w:rFonts w:ascii="Arial Narrow" w:hAnsi="Arial Narrow"/>
          <w:b/>
          <w:color w:val="000000"/>
          <w:sz w:val="24"/>
          <w:u w:val="single"/>
        </w:rPr>
        <w:t>OPTIONS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b/>
          <w:color w:val="000000"/>
          <w:sz w:val="24"/>
        </w:rPr>
        <w:t>-c -</w:t>
      </w:r>
      <w:r>
        <w:rPr>
          <w:rFonts w:ascii="Arial Narrow" w:hAnsi="Arial Narrow"/>
          <w:b/>
          <w:color w:val="000000"/>
          <w:sz w:val="6"/>
        </w:rPr>
        <w:t xml:space="preserve"> </w:t>
      </w:r>
      <w:r>
        <w:rPr>
          <w:rFonts w:ascii="Arial Narrow" w:hAnsi="Arial Narrow"/>
          <w:b/>
          <w:color w:val="000000"/>
          <w:sz w:val="24"/>
        </w:rPr>
        <w:t>-count</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ab/>
      </w:r>
      <w:r>
        <w:rPr>
          <w:rFonts w:ascii="Arial Narrow" w:hAnsi="Arial Narrow"/>
          <w:b/>
          <w:color w:val="000000"/>
          <w:sz w:val="24"/>
        </w:rPr>
        <w:tab/>
      </w:r>
      <w:r>
        <w:rPr>
          <w:rFonts w:ascii="Arial Narrow" w:hAnsi="Arial Narrow"/>
          <w:color w:val="000000"/>
          <w:sz w:val="24"/>
        </w:rPr>
        <w:t xml:space="preserve">Suppress normal output; instead print a count of matching lines for each input file.  With the -v,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w:t>
      </w:r>
      <w:r w:rsidR="006E539B" w:rsidRPr="006E539B">
        <w:rPr>
          <w:rFonts w:ascii="Arial Narrow" w:hAnsi="Arial Narrow"/>
          <w:color w:val="000000"/>
          <w:sz w:val="4"/>
          <w:szCs w:val="4"/>
        </w:rPr>
        <w:t xml:space="preserve"> </w:t>
      </w:r>
      <w:r>
        <w:rPr>
          <w:rFonts w:ascii="Arial Narrow" w:hAnsi="Arial Narrow"/>
          <w:color w:val="000000"/>
          <w:sz w:val="24"/>
        </w:rPr>
        <w:t>-</w:t>
      </w:r>
      <w:r w:rsidR="006E539B">
        <w:rPr>
          <w:rFonts w:ascii="Arial Narrow" w:hAnsi="Arial Narrow"/>
          <w:color w:val="000000"/>
          <w:sz w:val="24"/>
        </w:rPr>
        <w:t>i</w:t>
      </w:r>
      <w:r>
        <w:rPr>
          <w:rFonts w:ascii="Arial Narrow" w:hAnsi="Arial Narrow"/>
          <w:color w:val="000000"/>
          <w:sz w:val="24"/>
        </w:rPr>
        <w:t>nvert-match option, count non-matching lines.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-i -</w:t>
      </w:r>
      <w:r>
        <w:rPr>
          <w:rFonts w:ascii="Arial Narrow" w:hAnsi="Arial Narrow"/>
          <w:b/>
          <w:color w:val="000000"/>
          <w:sz w:val="4"/>
        </w:rPr>
        <w:t xml:space="preserve">  </w:t>
      </w:r>
      <w:r>
        <w:rPr>
          <w:rFonts w:ascii="Arial Narrow" w:hAnsi="Arial Narrow"/>
          <w:b/>
          <w:color w:val="000000"/>
          <w:sz w:val="24"/>
        </w:rPr>
        <w:t>-ignore-case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Ignore case distinctions in both the pattern and the input files.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 xml:space="preserve">-l </w:t>
      </w:r>
      <w:r w:rsidR="00EE24AC" w:rsidRPr="00EE24AC">
        <w:rPr>
          <w:rFonts w:ascii="Arial Narrow" w:hAnsi="Arial Narrow"/>
          <w:b/>
          <w:color w:val="000000"/>
        </w:rPr>
        <w:t>-</w:t>
      </w:r>
      <w:r w:rsidR="00EE24AC" w:rsidRPr="00EE24AC">
        <w:rPr>
          <w:rFonts w:ascii="Arial Narrow" w:hAnsi="Arial Narrow"/>
          <w:b/>
          <w:color w:val="000000"/>
          <w:sz w:val="4"/>
          <w:szCs w:val="4"/>
        </w:rPr>
        <w:t xml:space="preserve"> </w:t>
      </w:r>
      <w:r w:rsidR="00EE24AC" w:rsidRPr="00EE24AC">
        <w:rPr>
          <w:rFonts w:ascii="Arial Narrow" w:hAnsi="Arial Narrow"/>
          <w:b/>
          <w:color w:val="000000"/>
        </w:rPr>
        <w:t>-</w:t>
      </w:r>
      <w:r>
        <w:rPr>
          <w:rFonts w:ascii="Arial Narrow" w:hAnsi="Arial Narrow"/>
          <w:b/>
          <w:color w:val="000000"/>
          <w:sz w:val="24"/>
        </w:rPr>
        <w:t>files-with-matches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 xml:space="preserve">Suppress normal output; instead print the name of each input file from which output would normally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have been printed.  The scanning of every file will stop on the first match.</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-n -</w:t>
      </w:r>
      <w:r>
        <w:rPr>
          <w:rFonts w:ascii="Arial Narrow" w:hAnsi="Arial Narrow"/>
          <w:b/>
          <w:color w:val="000000"/>
          <w:sz w:val="6"/>
        </w:rPr>
        <w:t xml:space="preserve"> </w:t>
      </w:r>
      <w:r>
        <w:rPr>
          <w:rFonts w:ascii="Arial Narrow" w:hAnsi="Arial Narrow"/>
          <w:b/>
          <w:color w:val="000000"/>
          <w:sz w:val="24"/>
        </w:rPr>
        <w:t>-line-number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Prefix each line of output with the line number within its input file.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 xml:space="preserve">-r   </w:t>
      </w:r>
      <w:r w:rsidR="00EE24AC" w:rsidRPr="00EE24AC">
        <w:rPr>
          <w:rFonts w:ascii="Arial Narrow" w:hAnsi="Arial Narrow"/>
          <w:b/>
          <w:color w:val="000000"/>
          <w:sz w:val="24"/>
          <w:szCs w:val="24"/>
        </w:rPr>
        <w:t>-</w:t>
      </w:r>
      <w:r w:rsidR="00EE24AC" w:rsidRPr="00EE24AC">
        <w:rPr>
          <w:rFonts w:ascii="Arial Narrow" w:hAnsi="Arial Narrow"/>
          <w:b/>
          <w:color w:val="000000"/>
          <w:sz w:val="4"/>
          <w:szCs w:val="4"/>
        </w:rPr>
        <w:t xml:space="preserve"> </w:t>
      </w:r>
      <w:r w:rsidR="00EE24AC" w:rsidRPr="00EE24AC">
        <w:rPr>
          <w:rFonts w:ascii="Arial Narrow" w:hAnsi="Arial Narrow"/>
          <w:b/>
          <w:color w:val="000000"/>
          <w:sz w:val="24"/>
          <w:szCs w:val="24"/>
        </w:rPr>
        <w:t>-</w:t>
      </w:r>
      <w:r>
        <w:rPr>
          <w:rFonts w:ascii="Arial Narrow" w:hAnsi="Arial Narrow"/>
          <w:b/>
          <w:color w:val="000000"/>
          <w:sz w:val="24"/>
        </w:rPr>
        <w:t>recursive</w:t>
      </w:r>
    </w:p>
    <w:p w:rsidR="000B13B4" w:rsidRDefault="000B13B4">
      <w:pPr>
        <w:pStyle w:val="WW-HTMLPreformatted"/>
        <w:ind w:left="1080"/>
        <w:rPr>
          <w:rFonts w:ascii="Arial Narrow" w:hAnsi="Arial Narrow"/>
          <w:color w:val="000000"/>
          <w:sz w:val="24"/>
        </w:rPr>
      </w:pPr>
      <w:r>
        <w:rPr>
          <w:rFonts w:ascii="Arial Narrow" w:hAnsi="Arial Narrow"/>
          <w:color w:val="000000"/>
          <w:sz w:val="24"/>
        </w:rPr>
        <w:t>(GNU Extension) For each directory mentioned in the command line, read and process all files in that directory, recursively.  This is the same as the -d recurse option.</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b/>
          <w:color w:val="000000"/>
          <w:sz w:val="24"/>
        </w:rPr>
        <w:t>-v  -</w:t>
      </w:r>
      <w:r>
        <w:rPr>
          <w:rFonts w:ascii="Arial Narrow" w:hAnsi="Arial Narrow"/>
          <w:b/>
          <w:color w:val="000000"/>
          <w:sz w:val="6"/>
        </w:rPr>
        <w:t xml:space="preserve"> </w:t>
      </w:r>
      <w:r>
        <w:rPr>
          <w:rFonts w:ascii="Arial Narrow" w:hAnsi="Arial Narrow"/>
          <w:b/>
          <w:color w:val="000000"/>
          <w:sz w:val="24"/>
        </w:rPr>
        <w:t>-invert-match</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 xml:space="preserve">     </w:t>
      </w:r>
      <w:r>
        <w:rPr>
          <w:rFonts w:ascii="Arial Narrow" w:hAnsi="Arial Narrow"/>
          <w:b/>
          <w:color w:val="000000"/>
          <w:sz w:val="24"/>
        </w:rPr>
        <w:tab/>
      </w:r>
      <w:r>
        <w:rPr>
          <w:rFonts w:ascii="Arial Narrow" w:hAnsi="Arial Narrow"/>
          <w:b/>
          <w:color w:val="000000"/>
          <w:sz w:val="24"/>
        </w:rPr>
        <w:tab/>
      </w:r>
      <w:r>
        <w:rPr>
          <w:rFonts w:ascii="Arial Narrow" w:hAnsi="Arial Narrow"/>
          <w:color w:val="000000"/>
          <w:sz w:val="24"/>
        </w:rPr>
        <w:t>Invert the sense of matching, to select non-matching lines.</w:t>
      </w:r>
    </w:p>
    <w:p w:rsidR="000B13B4" w:rsidRDefault="006E539B">
      <w:pPr>
        <w:pStyle w:val="WW-HTMLPreformatted"/>
        <w:ind w:left="360"/>
        <w:rPr>
          <w:rFonts w:ascii="Arial Narrow" w:hAnsi="Arial Narrow"/>
          <w:b/>
          <w:color w:val="000000"/>
          <w:sz w:val="24"/>
        </w:rPr>
      </w:pPr>
      <w:r>
        <w:rPr>
          <w:rFonts w:ascii="Arial Narrow" w:hAnsi="Arial Narrow"/>
          <w:color w:val="000000"/>
          <w:sz w:val="24"/>
        </w:rPr>
        <w:br w:type="page"/>
      </w:r>
      <w:r w:rsidR="000B13B4">
        <w:rPr>
          <w:rFonts w:ascii="Arial Narrow" w:hAnsi="Arial Narrow"/>
          <w:color w:val="000000"/>
          <w:sz w:val="24"/>
        </w:rPr>
        <w:lastRenderedPageBreak/>
        <w:tab/>
      </w:r>
      <w:r w:rsidR="000B13B4">
        <w:rPr>
          <w:rFonts w:ascii="Arial Narrow" w:hAnsi="Arial Narrow"/>
          <w:b/>
          <w:color w:val="000000"/>
          <w:sz w:val="24"/>
        </w:rPr>
        <w:t xml:space="preserve">-w   </w:t>
      </w:r>
      <w:r w:rsidR="00EE24AC" w:rsidRPr="00EE24AC">
        <w:rPr>
          <w:rFonts w:ascii="Arial Narrow" w:hAnsi="Arial Narrow"/>
          <w:b/>
          <w:color w:val="000000"/>
          <w:sz w:val="24"/>
          <w:szCs w:val="24"/>
        </w:rPr>
        <w:t>-</w:t>
      </w:r>
      <w:r w:rsidR="00EE24AC" w:rsidRPr="00EE24AC">
        <w:rPr>
          <w:rFonts w:ascii="Arial Narrow" w:hAnsi="Arial Narrow"/>
          <w:b/>
          <w:color w:val="000000"/>
          <w:sz w:val="4"/>
          <w:szCs w:val="4"/>
        </w:rPr>
        <w:t xml:space="preserve"> </w:t>
      </w:r>
      <w:r w:rsidR="00EE24AC" w:rsidRPr="00EE24AC">
        <w:rPr>
          <w:rFonts w:ascii="Arial Narrow" w:hAnsi="Arial Narrow"/>
          <w:b/>
          <w:color w:val="000000"/>
          <w:sz w:val="24"/>
          <w:szCs w:val="24"/>
        </w:rPr>
        <w:t>-</w:t>
      </w:r>
      <w:r w:rsidR="000B13B4">
        <w:rPr>
          <w:rFonts w:ascii="Arial Narrow" w:hAnsi="Arial Narrow"/>
          <w:b/>
          <w:color w:val="000000"/>
          <w:sz w:val="24"/>
        </w:rPr>
        <w:t>word</w:t>
      </w:r>
    </w:p>
    <w:p w:rsidR="000B13B4" w:rsidRDefault="000B13B4">
      <w:pPr>
        <w:pStyle w:val="WW-HTMLPreformatted"/>
        <w:ind w:left="720"/>
        <w:rPr>
          <w:rFonts w:ascii="Arial Narrow" w:hAnsi="Arial Narrow"/>
          <w:color w:val="000000"/>
          <w:sz w:val="24"/>
        </w:rPr>
      </w:pPr>
      <w:r>
        <w:rPr>
          <w:rFonts w:ascii="Arial Narrow" w:hAnsi="Arial Narrow"/>
          <w:color w:val="000000"/>
          <w:sz w:val="24"/>
        </w:rPr>
        <w:tab/>
        <w:t xml:space="preserve">(GNU Extension) Select only those lines containing matches that form whole words. The test is that </w:t>
      </w:r>
      <w:r>
        <w:rPr>
          <w:rFonts w:ascii="Arial Narrow" w:hAnsi="Arial Narrow"/>
          <w:color w:val="000000"/>
          <w:sz w:val="24"/>
        </w:rPr>
        <w:tab/>
        <w:t xml:space="preserve">the matching substring must either be at the beginning of the line, or preceded by a non-word </w:t>
      </w:r>
      <w:r>
        <w:rPr>
          <w:rFonts w:ascii="Arial Narrow" w:hAnsi="Arial Narrow"/>
          <w:color w:val="000000"/>
          <w:sz w:val="24"/>
        </w:rPr>
        <w:tab/>
        <w:t xml:space="preserve">constituent character.  Similarly, it must be either at the end of the line or followed by a non-word </w:t>
      </w:r>
      <w:r>
        <w:rPr>
          <w:rFonts w:ascii="Arial Narrow" w:hAnsi="Arial Narrow"/>
          <w:color w:val="000000"/>
          <w:sz w:val="24"/>
        </w:rPr>
        <w:tab/>
        <w:t>constituent character.  Word-constituent characters are letters, digits, and the underscore.</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b/>
          <w:color w:val="000000"/>
          <w:sz w:val="24"/>
        </w:rPr>
        <w:t>-x -</w:t>
      </w:r>
      <w:r>
        <w:rPr>
          <w:rFonts w:ascii="Arial Narrow" w:hAnsi="Arial Narrow"/>
          <w:b/>
          <w:color w:val="000000"/>
          <w:sz w:val="6"/>
        </w:rPr>
        <w:t xml:space="preserve"> </w:t>
      </w:r>
      <w:r>
        <w:rPr>
          <w:rFonts w:ascii="Arial Narrow" w:hAnsi="Arial Narrow"/>
          <w:b/>
          <w:color w:val="000000"/>
          <w:sz w:val="24"/>
        </w:rPr>
        <w:t>-line</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 xml:space="preserve">     </w:t>
      </w:r>
      <w:r>
        <w:rPr>
          <w:rFonts w:ascii="Arial Narrow" w:hAnsi="Arial Narrow"/>
          <w:b/>
          <w:color w:val="000000"/>
          <w:sz w:val="24"/>
        </w:rPr>
        <w:tab/>
      </w:r>
      <w:r>
        <w:rPr>
          <w:rFonts w:ascii="Arial Narrow" w:hAnsi="Arial Narrow"/>
          <w:b/>
          <w:color w:val="000000"/>
          <w:sz w:val="24"/>
        </w:rPr>
        <w:tab/>
      </w:r>
      <w:r>
        <w:rPr>
          <w:rFonts w:ascii="Arial Narrow" w:hAnsi="Arial Narrow"/>
          <w:b/>
          <w:color w:val="000000"/>
          <w:sz w:val="24"/>
        </w:rPr>
        <w:tab/>
      </w:r>
      <w:r>
        <w:rPr>
          <w:rFonts w:ascii="Arial Narrow" w:hAnsi="Arial Narrow"/>
          <w:color w:val="000000"/>
          <w:sz w:val="24"/>
        </w:rPr>
        <w:t>Select only those matches that exactly match the whole line.</w:t>
      </w:r>
    </w:p>
    <w:p w:rsidR="000B13B4" w:rsidRDefault="000B13B4">
      <w:pPr>
        <w:pStyle w:val="WW-HTMLPreformatted"/>
        <w:ind w:left="360"/>
        <w:rPr>
          <w:rFonts w:ascii="Arial Narrow" w:hAnsi="Arial Narrow"/>
          <w:b/>
          <w:color w:val="000000"/>
          <w:sz w:val="16"/>
        </w:rPr>
      </w:pP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Diagnostics</w:t>
      </w:r>
    </w:p>
    <w:p w:rsidR="000B13B4" w:rsidRDefault="000B13B4">
      <w:pPr>
        <w:pStyle w:val="WW-HTMLPreformatted"/>
        <w:ind w:left="720"/>
        <w:rPr>
          <w:rFonts w:ascii="Arial Narrow" w:hAnsi="Arial Narrow"/>
          <w:color w:val="000000"/>
          <w:sz w:val="24"/>
        </w:rPr>
      </w:pPr>
      <w:r>
        <w:rPr>
          <w:rFonts w:ascii="Arial Narrow" w:hAnsi="Arial Narrow"/>
          <w:color w:val="000000"/>
          <w:sz w:val="24"/>
        </w:rPr>
        <w:t>Normally, exit status is 0 if matches were found, and 1 if no matches were found (the -v option inverts the sense of the exit status). Exit status is 2 if there were syntax errors in the pattern, inaccessible input files, or other system errors.</w:t>
      </w:r>
    </w:p>
    <w:p w:rsidR="000B13B4" w:rsidRDefault="000B13B4">
      <w:pPr>
        <w:pStyle w:val="WW-HTMLPreformatted"/>
        <w:pBdr>
          <w:bottom w:val="single" w:sz="1" w:space="1" w:color="000000"/>
        </w:pBdr>
        <w:ind w:left="360"/>
        <w:rPr>
          <w:rFonts w:ascii="Arial Narrow" w:hAnsi="Arial Narrow"/>
          <w:color w:val="000000"/>
          <w:sz w:val="24"/>
        </w:rPr>
      </w:pPr>
    </w:p>
    <w:p w:rsidR="000B13B4" w:rsidRDefault="000B13B4">
      <w:pPr>
        <w:pStyle w:val="head"/>
        <w:spacing w:before="0" w:after="0"/>
        <w:ind w:left="360"/>
        <w:rPr>
          <w:i/>
          <w:color w:val="000000"/>
        </w:rPr>
      </w:pPr>
      <w:r>
        <w:rPr>
          <w:rFonts w:ascii="Arial Narrow" w:hAnsi="Arial Narrow"/>
          <w:b/>
          <w:color w:val="000000"/>
          <w:sz w:val="36"/>
        </w:rPr>
        <w:t>groupadd</w:t>
      </w:r>
      <w:r>
        <w:rPr>
          <w:color w:val="000000"/>
        </w:rPr>
        <w:t xml:space="preserve"> [</w:t>
      </w:r>
      <w:r>
        <w:rPr>
          <w:i/>
          <w:color w:val="000000"/>
        </w:rPr>
        <w:t>options</w:t>
      </w:r>
      <w:r>
        <w:rPr>
          <w:color w:val="000000"/>
        </w:rPr>
        <w:t xml:space="preserve">] </w:t>
      </w:r>
      <w:r>
        <w:rPr>
          <w:i/>
          <w:color w:val="000000"/>
        </w:rPr>
        <w:t>group</w:t>
      </w:r>
    </w:p>
    <w:p w:rsidR="000B13B4" w:rsidRDefault="000B13B4">
      <w:pPr>
        <w:ind w:left="360"/>
        <w:rPr>
          <w:color w:val="000000"/>
        </w:rPr>
      </w:pPr>
      <w:bookmarkStart w:id="26" w:name="idx532"/>
      <w:bookmarkEnd w:id="26"/>
      <w:r>
        <w:rPr>
          <w:color w:val="000000"/>
        </w:rPr>
        <w:t xml:space="preserve">System administration command. Create new group account </w:t>
      </w:r>
      <w:r>
        <w:rPr>
          <w:i/>
          <w:color w:val="000000"/>
        </w:rPr>
        <w:t>group</w:t>
      </w:r>
      <w:r>
        <w:rPr>
          <w:color w:val="000000"/>
        </w:rPr>
        <w:t>.</w:t>
      </w:r>
    </w:p>
    <w:p w:rsidR="000B13B4" w:rsidRDefault="000B13B4">
      <w:pPr>
        <w:ind w:left="360"/>
        <w:rPr>
          <w:b/>
          <w:color w:val="000000"/>
          <w:u w:val="single"/>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 xml:space="preserve">-g </w:t>
      </w:r>
      <w:r>
        <w:rPr>
          <w:i/>
          <w:color w:val="000000"/>
        </w:rPr>
        <w:t>gid</w:t>
      </w:r>
      <w:r>
        <w:rPr>
          <w:color w:val="000000"/>
        </w:rPr>
        <w:t xml:space="preserve"> </w:t>
      </w:r>
      <w:r>
        <w:rPr>
          <w:color w:val="000000"/>
        </w:rPr>
        <w:tab/>
      </w:r>
      <w:r>
        <w:rPr>
          <w:color w:val="000000"/>
        </w:rPr>
        <w:tab/>
        <w:t xml:space="preserve">Assign numerical group ID. (By default, the first available number above 500 is used.) The value </w:t>
      </w:r>
    </w:p>
    <w:p w:rsidR="000B13B4" w:rsidRDefault="000B13B4">
      <w:pPr>
        <w:ind w:left="360"/>
        <w:rPr>
          <w:color w:val="000000"/>
        </w:rPr>
      </w:pPr>
      <w:r>
        <w:rPr>
          <w:b/>
          <w:color w:val="000000"/>
        </w:rPr>
        <w:tab/>
      </w:r>
      <w:r>
        <w:rPr>
          <w:b/>
          <w:color w:val="000000"/>
        </w:rPr>
        <w:tab/>
      </w:r>
      <w:r>
        <w:rPr>
          <w:b/>
          <w:color w:val="000000"/>
        </w:rPr>
        <w:tab/>
      </w:r>
      <w:r>
        <w:rPr>
          <w:color w:val="000000"/>
        </w:rPr>
        <w:t xml:space="preserve">must be unique unless the </w:t>
      </w:r>
      <w:r>
        <w:rPr>
          <w:b/>
          <w:color w:val="000000"/>
        </w:rPr>
        <w:t>-o</w:t>
      </w:r>
      <w:r>
        <w:rPr>
          <w:color w:val="000000"/>
        </w:rPr>
        <w:t xml:space="preserve"> option is used.</w:t>
      </w:r>
    </w:p>
    <w:p w:rsidR="000B13B4" w:rsidRDefault="000B13B4">
      <w:pPr>
        <w:ind w:left="360"/>
        <w:rPr>
          <w:color w:val="000000"/>
        </w:rPr>
      </w:pPr>
      <w:r>
        <w:rPr>
          <w:b/>
          <w:color w:val="000000"/>
        </w:rPr>
        <w:t>-o</w:t>
      </w:r>
      <w:r>
        <w:rPr>
          <w:b/>
          <w:color w:val="000000"/>
        </w:rPr>
        <w:tab/>
      </w:r>
      <w:r>
        <w:rPr>
          <w:b/>
          <w:color w:val="000000"/>
        </w:rPr>
        <w:tab/>
      </w:r>
      <w:r>
        <w:rPr>
          <w:b/>
          <w:color w:val="000000"/>
        </w:rPr>
        <w:tab/>
      </w:r>
      <w:r>
        <w:rPr>
          <w:color w:val="000000"/>
        </w:rPr>
        <w:t xml:space="preserve">Accept a nonunique </w:t>
      </w:r>
      <w:r>
        <w:rPr>
          <w:i/>
          <w:color w:val="000000"/>
        </w:rPr>
        <w:t>gid</w:t>
      </w:r>
      <w:r>
        <w:rPr>
          <w:color w:val="000000"/>
        </w:rPr>
        <w:t xml:space="preserve"> with the </w:t>
      </w:r>
      <w:r>
        <w:rPr>
          <w:b/>
          <w:color w:val="000000"/>
        </w:rPr>
        <w:t>-g</w:t>
      </w:r>
      <w:r>
        <w:rPr>
          <w:color w:val="000000"/>
        </w:rPr>
        <w:t xml:space="preserve"> option.</w:t>
      </w:r>
    </w:p>
    <w:p w:rsidR="000B13B4" w:rsidRDefault="000B13B4">
      <w:pPr>
        <w:pBdr>
          <w:bottom w:val="single" w:sz="1" w:space="1" w:color="000000"/>
        </w:pBdr>
        <w:ind w:left="360"/>
        <w:rPr>
          <w:color w:val="000000"/>
        </w:rPr>
      </w:pPr>
    </w:p>
    <w:p w:rsidR="000B13B4" w:rsidRDefault="000B13B4">
      <w:pPr>
        <w:pStyle w:val="head"/>
        <w:spacing w:before="0" w:after="0"/>
        <w:ind w:left="360"/>
        <w:rPr>
          <w:rFonts w:ascii="Arial Narrow" w:hAnsi="Arial Narrow"/>
          <w:i/>
          <w:color w:val="000000"/>
        </w:rPr>
      </w:pPr>
      <w:r>
        <w:rPr>
          <w:rFonts w:ascii="Arial Narrow" w:hAnsi="Arial Narrow"/>
          <w:b/>
          <w:color w:val="000000"/>
          <w:sz w:val="36"/>
        </w:rPr>
        <w:t>groupdel</w:t>
      </w:r>
      <w:r>
        <w:rPr>
          <w:rFonts w:ascii="Arial Narrow" w:hAnsi="Arial Narrow"/>
          <w:color w:val="000000"/>
        </w:rPr>
        <w:t xml:space="preserve"> </w:t>
      </w:r>
      <w:r>
        <w:rPr>
          <w:rFonts w:ascii="Arial Narrow" w:hAnsi="Arial Narrow"/>
          <w:i/>
          <w:color w:val="000000"/>
        </w:rPr>
        <w:t>group</w:t>
      </w:r>
    </w:p>
    <w:p w:rsidR="000B13B4" w:rsidRDefault="000B13B4">
      <w:pPr>
        <w:pStyle w:val="WW-NormalWeb"/>
        <w:spacing w:before="0" w:after="0"/>
        <w:ind w:left="360"/>
        <w:rPr>
          <w:rFonts w:ascii="Arial Narrow" w:hAnsi="Arial Narrow"/>
          <w:color w:val="000000"/>
        </w:rPr>
      </w:pPr>
      <w:bookmarkStart w:id="27" w:name="idx533"/>
      <w:bookmarkEnd w:id="27"/>
      <w:r>
        <w:rPr>
          <w:rFonts w:ascii="Arial Narrow" w:hAnsi="Arial Narrow"/>
          <w:color w:val="000000"/>
        </w:rPr>
        <w:t xml:space="preserve">System administration command. Remove </w:t>
      </w:r>
      <w:r>
        <w:rPr>
          <w:rFonts w:ascii="Arial Narrow" w:hAnsi="Arial Narrow"/>
          <w:i/>
          <w:color w:val="000000"/>
        </w:rPr>
        <w:t>group</w:t>
      </w:r>
      <w:r>
        <w:rPr>
          <w:rFonts w:ascii="Arial Narrow" w:hAnsi="Arial Narrow"/>
          <w:color w:val="000000"/>
        </w:rPr>
        <w:t xml:space="preserve"> from system account files. You may still need to find and change permissions on files that belong to the removed group.</w:t>
      </w:r>
    </w:p>
    <w:p w:rsidR="00EE24AC" w:rsidRDefault="00EE24AC" w:rsidP="00EE24AC">
      <w:pPr>
        <w:pStyle w:val="WW-NormalWeb"/>
        <w:pBdr>
          <w:bottom w:val="single" w:sz="4" w:space="1" w:color="auto"/>
        </w:pBdr>
        <w:spacing w:before="0" w:after="0"/>
        <w:ind w:left="360"/>
        <w:rPr>
          <w:rFonts w:ascii="Arial Narrow" w:hAnsi="Arial Narrow"/>
          <w:color w:val="000000"/>
        </w:rPr>
      </w:pPr>
    </w:p>
    <w:p w:rsidR="000B13B4" w:rsidRDefault="000B13B4">
      <w:pPr>
        <w:pStyle w:val="head"/>
        <w:spacing w:before="0" w:after="0"/>
        <w:ind w:left="360"/>
        <w:rPr>
          <w:i/>
          <w:color w:val="000000"/>
        </w:rPr>
      </w:pPr>
      <w:r>
        <w:rPr>
          <w:rFonts w:ascii="Arial Narrow" w:hAnsi="Arial Narrow"/>
          <w:b/>
          <w:color w:val="000000"/>
          <w:sz w:val="36"/>
        </w:rPr>
        <w:t>groupmod</w:t>
      </w:r>
      <w:r>
        <w:rPr>
          <w:color w:val="000000"/>
        </w:rPr>
        <w:t xml:space="preserve"> [</w:t>
      </w:r>
      <w:r>
        <w:rPr>
          <w:i/>
          <w:color w:val="000000"/>
        </w:rPr>
        <w:t>options</w:t>
      </w:r>
      <w:r>
        <w:rPr>
          <w:color w:val="000000"/>
        </w:rPr>
        <w:t xml:space="preserve">] </w:t>
      </w:r>
      <w:r>
        <w:rPr>
          <w:i/>
          <w:color w:val="000000"/>
        </w:rPr>
        <w:t>group</w:t>
      </w:r>
    </w:p>
    <w:p w:rsidR="000B13B4" w:rsidRDefault="000B13B4">
      <w:pPr>
        <w:ind w:left="360"/>
        <w:rPr>
          <w:color w:val="000000"/>
        </w:rPr>
      </w:pPr>
      <w:bookmarkStart w:id="28" w:name="idx534"/>
      <w:bookmarkStart w:id="29" w:name="idx535"/>
      <w:bookmarkEnd w:id="28"/>
      <w:bookmarkEnd w:id="29"/>
      <w:r>
        <w:rPr>
          <w:color w:val="000000"/>
        </w:rPr>
        <w:t xml:space="preserve">System administration command. Modify group information for </w:t>
      </w:r>
      <w:r>
        <w:rPr>
          <w:i/>
          <w:color w:val="000000"/>
        </w:rPr>
        <w:t>group</w:t>
      </w:r>
      <w:r>
        <w:rPr>
          <w:color w:val="000000"/>
        </w:rPr>
        <w:t>.</w:t>
      </w:r>
    </w:p>
    <w:p w:rsidR="000B13B4" w:rsidRDefault="000B13B4">
      <w:pPr>
        <w:ind w:left="360"/>
        <w:rPr>
          <w:b/>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-g</w:t>
      </w:r>
      <w:r>
        <w:rPr>
          <w:color w:val="000000"/>
        </w:rPr>
        <w:t xml:space="preserve"> </w:t>
      </w:r>
      <w:r>
        <w:rPr>
          <w:i/>
          <w:color w:val="000000"/>
        </w:rPr>
        <w:t>gid</w:t>
      </w:r>
      <w:r>
        <w:rPr>
          <w:i/>
          <w:color w:val="000000"/>
        </w:rPr>
        <w:tab/>
      </w:r>
      <w:r>
        <w:rPr>
          <w:i/>
          <w:color w:val="000000"/>
        </w:rPr>
        <w:tab/>
      </w:r>
      <w:r>
        <w:rPr>
          <w:color w:val="000000"/>
        </w:rPr>
        <w:t xml:space="preserve">Change the numerical value of the group ID. Any files that have the old </w:t>
      </w:r>
      <w:r>
        <w:rPr>
          <w:i/>
          <w:color w:val="000000"/>
        </w:rPr>
        <w:t>gid</w:t>
      </w:r>
      <w:r>
        <w:rPr>
          <w:color w:val="000000"/>
        </w:rPr>
        <w:t xml:space="preserve"> will have to be </w:t>
      </w:r>
    </w:p>
    <w:p w:rsidR="000B13B4" w:rsidRDefault="000B13B4">
      <w:pPr>
        <w:ind w:left="360"/>
        <w:rPr>
          <w:color w:val="000000"/>
        </w:rPr>
      </w:pPr>
      <w:r>
        <w:rPr>
          <w:color w:val="000000"/>
        </w:rPr>
        <w:tab/>
      </w:r>
      <w:r>
        <w:rPr>
          <w:color w:val="000000"/>
        </w:rPr>
        <w:tab/>
      </w:r>
      <w:r>
        <w:rPr>
          <w:color w:val="000000"/>
        </w:rPr>
        <w:tab/>
      </w:r>
      <w:r>
        <w:rPr>
          <w:color w:val="000000"/>
        </w:rPr>
        <w:tab/>
        <w:t xml:space="preserve">changed manually. The new </w:t>
      </w:r>
      <w:r>
        <w:rPr>
          <w:i/>
          <w:color w:val="000000"/>
        </w:rPr>
        <w:t>gid</w:t>
      </w:r>
      <w:r>
        <w:rPr>
          <w:color w:val="000000"/>
        </w:rPr>
        <w:t xml:space="preserve"> must be unique unless the </w:t>
      </w:r>
      <w:r>
        <w:rPr>
          <w:b/>
          <w:color w:val="000000"/>
        </w:rPr>
        <w:t>-o</w:t>
      </w:r>
      <w:r>
        <w:rPr>
          <w:color w:val="000000"/>
        </w:rPr>
        <w:t xml:space="preserve"> option is used.</w:t>
      </w:r>
    </w:p>
    <w:p w:rsidR="000B13B4" w:rsidRDefault="000B13B4">
      <w:pPr>
        <w:ind w:left="360"/>
        <w:rPr>
          <w:color w:val="000000"/>
        </w:rPr>
      </w:pPr>
      <w:r>
        <w:rPr>
          <w:b/>
          <w:color w:val="000000"/>
        </w:rPr>
        <w:tab/>
        <w:t>-n</w:t>
      </w:r>
      <w:r>
        <w:rPr>
          <w:color w:val="000000"/>
        </w:rPr>
        <w:t xml:space="preserve"> </w:t>
      </w:r>
      <w:r>
        <w:rPr>
          <w:i/>
          <w:color w:val="000000"/>
        </w:rPr>
        <w:t>name</w:t>
      </w:r>
      <w:r>
        <w:rPr>
          <w:i/>
          <w:color w:val="000000"/>
        </w:rPr>
        <w:tab/>
      </w:r>
      <w:r>
        <w:rPr>
          <w:color w:val="000000"/>
        </w:rPr>
        <w:t xml:space="preserve">Change the group name to </w:t>
      </w:r>
      <w:r>
        <w:rPr>
          <w:i/>
          <w:color w:val="000000"/>
        </w:rPr>
        <w:t>name</w:t>
      </w:r>
      <w:r>
        <w:rPr>
          <w:color w:val="000000"/>
        </w:rPr>
        <w:t>.</w:t>
      </w:r>
    </w:p>
    <w:p w:rsidR="000B13B4" w:rsidRDefault="000B13B4">
      <w:pPr>
        <w:ind w:left="360"/>
        <w:rPr>
          <w:color w:val="000000"/>
        </w:rPr>
      </w:pPr>
      <w:r>
        <w:rPr>
          <w:b/>
          <w:color w:val="000000"/>
        </w:rPr>
        <w:tab/>
        <w:t>-o</w:t>
      </w:r>
      <w:r>
        <w:rPr>
          <w:b/>
          <w:color w:val="000000"/>
        </w:rPr>
        <w:tab/>
      </w:r>
      <w:r>
        <w:rPr>
          <w:b/>
          <w:color w:val="000000"/>
        </w:rPr>
        <w:tab/>
      </w:r>
      <w:r>
        <w:rPr>
          <w:b/>
          <w:color w:val="000000"/>
        </w:rPr>
        <w:tab/>
      </w:r>
      <w:r>
        <w:rPr>
          <w:color w:val="000000"/>
        </w:rPr>
        <w:t xml:space="preserve">Override. Accept a nonunique </w:t>
      </w:r>
      <w:r>
        <w:rPr>
          <w:i/>
          <w:color w:val="000000"/>
        </w:rPr>
        <w:t>gid</w:t>
      </w:r>
      <w:r>
        <w:rPr>
          <w:color w:val="000000"/>
        </w:rPr>
        <w:t>.</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groups</w:t>
      </w:r>
      <w:r>
        <w:rPr>
          <w:rFonts w:ascii="Arial Narrow" w:hAnsi="Arial Narrow"/>
          <w:b/>
          <w:color w:val="000000"/>
        </w:rPr>
        <w:tab/>
      </w:r>
      <w:r>
        <w:rPr>
          <w:rFonts w:ascii="Arial Narrow" w:hAnsi="Arial Narrow"/>
          <w:b/>
          <w:color w:val="000000"/>
        </w:rPr>
        <w:tab/>
      </w:r>
      <w:r>
        <w:rPr>
          <w:rFonts w:ascii="Arial Narrow" w:hAnsi="Arial Narrow"/>
          <w:b/>
          <w:color w:val="000000"/>
        </w:rPr>
        <w:tab/>
      </w:r>
      <w:r>
        <w:rPr>
          <w:rFonts w:ascii="Arial Narrow" w:hAnsi="Arial Narrow"/>
          <w:color w:val="000000"/>
        </w:rPr>
        <w:t>Displays group names a user belongs to</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groups [USERNAME]...</w:t>
      </w:r>
    </w:p>
    <w:p w:rsidR="000B13B4" w:rsidRDefault="000B13B4">
      <w:pPr>
        <w:pStyle w:val="body"/>
        <w:spacing w:before="0" w:after="0"/>
        <w:ind w:left="360"/>
        <w:rPr>
          <w:rFonts w:ascii="Arial Narrow" w:hAnsi="Arial Narrow"/>
          <w:color w:val="000000"/>
        </w:rPr>
      </w:pPr>
    </w:p>
    <w:p w:rsidR="009B75B0" w:rsidRDefault="000B13B4">
      <w:pPr>
        <w:pStyle w:val="body"/>
        <w:spacing w:before="0" w:after="0"/>
        <w:ind w:left="360"/>
        <w:rPr>
          <w:rFonts w:ascii="Arial Narrow" w:hAnsi="Arial Narrow"/>
          <w:color w:val="000000"/>
        </w:rPr>
      </w:pPr>
      <w:r>
        <w:rPr>
          <w:rFonts w:ascii="Arial Narrow" w:hAnsi="Arial Narrow"/>
          <w:color w:val="000000"/>
          <w:u w:val="single"/>
        </w:rPr>
        <w:t>DESCRIPTION</w:t>
      </w:r>
      <w:r>
        <w:rPr>
          <w:rFonts w:ascii="Arial Narrow" w:hAnsi="Arial Narrow"/>
          <w:color w:val="000000"/>
        </w:rPr>
        <w:br/>
      </w:r>
      <w:r>
        <w:rPr>
          <w:rFonts w:ascii="Arial Narrow" w:hAnsi="Arial Narrow"/>
          <w:color w:val="000000"/>
        </w:rPr>
        <w:tab/>
        <w:t xml:space="preserve">Prints the names of the primary and any supplementary groups for each given USERNAME, or the </w:t>
      </w:r>
      <w:r>
        <w:rPr>
          <w:rFonts w:ascii="Arial Narrow" w:hAnsi="Arial Narrow"/>
          <w:color w:val="000000"/>
        </w:rPr>
        <w:tab/>
      </w:r>
      <w:r>
        <w:rPr>
          <w:rFonts w:ascii="Arial Narrow" w:hAnsi="Arial Narrow"/>
          <w:color w:val="000000"/>
        </w:rPr>
        <w:tab/>
        <w:t xml:space="preserve">current  process if no names are given. If names are given, the name of each user is printed before the </w:t>
      </w:r>
      <w:r>
        <w:rPr>
          <w:rFonts w:ascii="Arial Narrow" w:hAnsi="Arial Narrow"/>
          <w:color w:val="000000"/>
        </w:rPr>
        <w:tab/>
        <w:t xml:space="preserve">list </w:t>
      </w:r>
    </w:p>
    <w:p w:rsidR="000B13B4" w:rsidRDefault="000B13B4" w:rsidP="009B75B0">
      <w:pPr>
        <w:pStyle w:val="body"/>
        <w:spacing w:before="0" w:after="0"/>
        <w:ind w:left="360" w:firstLine="360"/>
        <w:rPr>
          <w:rFonts w:ascii="Arial Narrow" w:hAnsi="Arial Narrow"/>
          <w:color w:val="000000"/>
        </w:rPr>
      </w:pPr>
      <w:r>
        <w:rPr>
          <w:rFonts w:ascii="Arial Narrow" w:hAnsi="Arial Narrow"/>
          <w:color w:val="000000"/>
        </w:rPr>
        <w:t>of that users groups.</w:t>
      </w:r>
    </w:p>
    <w:p w:rsidR="000B13B4" w:rsidRDefault="000B13B4">
      <w:pPr>
        <w:pStyle w:val="WW-HTMLPreformatted"/>
        <w:pBdr>
          <w:bottom w:val="single" w:sz="1" w:space="1" w:color="000000"/>
        </w:pBdr>
        <w:ind w:left="360"/>
        <w:rPr>
          <w:rFonts w:ascii="Arial Narrow" w:hAnsi="Arial Narrow"/>
          <w:color w:val="000000"/>
          <w:sz w:val="24"/>
        </w:rPr>
      </w:pPr>
    </w:p>
    <w:p w:rsidR="00695435" w:rsidRPr="00D2634F" w:rsidRDefault="006E539B">
      <w:pPr>
        <w:pStyle w:val="head"/>
        <w:spacing w:before="0" w:after="0"/>
        <w:ind w:left="360"/>
        <w:rPr>
          <w:rFonts w:ascii="Arial Narrow" w:hAnsi="Arial Narrow"/>
          <w:i/>
          <w:color w:val="000000"/>
          <w:szCs w:val="24"/>
        </w:rPr>
      </w:pPr>
      <w:r>
        <w:rPr>
          <w:rFonts w:ascii="Arial Narrow" w:hAnsi="Arial Narrow"/>
          <w:b/>
          <w:color w:val="000000"/>
          <w:sz w:val="36"/>
        </w:rPr>
        <w:br w:type="page"/>
      </w:r>
      <w:r w:rsidR="00695435">
        <w:rPr>
          <w:rFonts w:ascii="Arial Narrow" w:hAnsi="Arial Narrow"/>
          <w:b/>
          <w:color w:val="000000"/>
          <w:sz w:val="36"/>
        </w:rPr>
        <w:lastRenderedPageBreak/>
        <w:t xml:space="preserve">grub-install </w:t>
      </w:r>
      <w:r w:rsidR="00D2634F">
        <w:rPr>
          <w:rFonts w:ascii="Arial Narrow" w:hAnsi="Arial Narrow"/>
          <w:i/>
          <w:color w:val="000000"/>
          <w:szCs w:val="24"/>
        </w:rPr>
        <w:t>boot-device</w:t>
      </w:r>
    </w:p>
    <w:p w:rsidR="00D2634F" w:rsidRDefault="00D2634F" w:rsidP="00D2634F">
      <w:pPr>
        <w:pStyle w:val="HTMLPreformatted"/>
        <w:ind w:left="720"/>
      </w:pPr>
    </w:p>
    <w:p w:rsidR="00D2634F" w:rsidRPr="00D2634F" w:rsidRDefault="00D2634F" w:rsidP="00D2634F">
      <w:pPr>
        <w:pStyle w:val="HTMLPreformatted"/>
        <w:tabs>
          <w:tab w:val="left" w:pos="360"/>
          <w:tab w:val="left" w:pos="720"/>
          <w:tab w:val="left" w:pos="1080"/>
          <w:tab w:val="left" w:pos="1440"/>
        </w:tabs>
        <w:rPr>
          <w:rFonts w:ascii="Arial Narrow" w:hAnsi="Arial Narrow"/>
          <w:sz w:val="24"/>
          <w:szCs w:val="24"/>
          <w:u w:val="single"/>
        </w:rPr>
      </w:pPr>
      <w:r w:rsidRPr="00D2634F">
        <w:rPr>
          <w:rFonts w:ascii="Arial Narrow" w:hAnsi="Arial Narrow"/>
          <w:sz w:val="24"/>
          <w:szCs w:val="24"/>
        </w:rPr>
        <w:tab/>
      </w:r>
      <w:r w:rsidRPr="00D2634F">
        <w:rPr>
          <w:rFonts w:ascii="Arial Narrow" w:hAnsi="Arial Narrow"/>
          <w:sz w:val="24"/>
          <w:szCs w:val="24"/>
          <w:u w:val="single"/>
        </w:rPr>
        <w:t>DESCRIPTION</w:t>
      </w:r>
    </w:p>
    <w:p w:rsidR="00D2634F" w:rsidRDefault="00D2634F" w:rsidP="00D2634F">
      <w:pPr>
        <w:pStyle w:val="HTMLPreformatted"/>
        <w:tabs>
          <w:tab w:val="left" w:pos="360"/>
          <w:tab w:val="left" w:pos="720"/>
          <w:tab w:val="left" w:pos="1080"/>
          <w:tab w:val="left" w:pos="1440"/>
        </w:tabs>
        <w:rPr>
          <w:rFonts w:ascii="Arial Narrow" w:hAnsi="Arial Narrow"/>
          <w:sz w:val="24"/>
          <w:szCs w:val="24"/>
        </w:rPr>
      </w:pPr>
      <w:r>
        <w:rPr>
          <w:rFonts w:ascii="Arial Narrow" w:hAnsi="Arial Narrow"/>
          <w:sz w:val="24"/>
          <w:szCs w:val="24"/>
        </w:rPr>
        <w:tab/>
        <w:t xml:space="preserve">grub-install must be run by the root user (super user). The boot-device is the drive that contains the Master </w:t>
      </w:r>
    </w:p>
    <w:p w:rsidR="00D2634F" w:rsidRDefault="00D2634F" w:rsidP="00D2634F">
      <w:pPr>
        <w:pStyle w:val="HTMLPreformatted"/>
        <w:tabs>
          <w:tab w:val="left" w:pos="360"/>
          <w:tab w:val="left" w:pos="720"/>
          <w:tab w:val="left" w:pos="1080"/>
          <w:tab w:val="left" w:pos="1440"/>
        </w:tabs>
        <w:rPr>
          <w:rStyle w:val="HTMLKeyboard"/>
          <w:rFonts w:ascii="Arial Narrow" w:hAnsi="Arial Narrow"/>
          <w:sz w:val="24"/>
          <w:szCs w:val="24"/>
        </w:rPr>
      </w:pPr>
      <w:r>
        <w:rPr>
          <w:rFonts w:ascii="Arial Narrow" w:hAnsi="Arial Narrow"/>
          <w:sz w:val="24"/>
          <w:szCs w:val="24"/>
        </w:rPr>
        <w:tab/>
        <w:t xml:space="preserve">Boot Record (MBR). For example: </w:t>
      </w:r>
      <w:r w:rsidRPr="00D2634F">
        <w:rPr>
          <w:rFonts w:ascii="Arial Narrow" w:hAnsi="Arial Narrow"/>
          <w:sz w:val="24"/>
          <w:szCs w:val="24"/>
        </w:rPr>
        <w:t xml:space="preserve"># </w:t>
      </w:r>
      <w:r w:rsidRPr="00D2634F">
        <w:rPr>
          <w:rStyle w:val="HTMLKeyboard"/>
          <w:rFonts w:ascii="Arial Narrow" w:hAnsi="Arial Narrow"/>
          <w:sz w:val="24"/>
          <w:szCs w:val="24"/>
        </w:rPr>
        <w:t>grub-install /dev/</w:t>
      </w:r>
      <w:r>
        <w:rPr>
          <w:rStyle w:val="HTMLKeyboard"/>
          <w:rFonts w:ascii="Arial Narrow" w:hAnsi="Arial Narrow"/>
          <w:sz w:val="24"/>
          <w:szCs w:val="24"/>
        </w:rPr>
        <w:t xml:space="preserve">hda. </w:t>
      </w:r>
    </w:p>
    <w:p w:rsidR="00D2634F" w:rsidRDefault="00D2634F" w:rsidP="00D2634F">
      <w:pPr>
        <w:pStyle w:val="HTMLPreformatted"/>
        <w:tabs>
          <w:tab w:val="left" w:pos="360"/>
          <w:tab w:val="left" w:pos="720"/>
          <w:tab w:val="left" w:pos="1080"/>
          <w:tab w:val="left" w:pos="1440"/>
        </w:tabs>
        <w:rPr>
          <w:rStyle w:val="HTMLKeyboard"/>
          <w:rFonts w:ascii="Arial Narrow" w:hAnsi="Arial Narrow"/>
          <w:sz w:val="24"/>
          <w:szCs w:val="24"/>
        </w:rPr>
      </w:pPr>
    </w:p>
    <w:p w:rsidR="00D2634F" w:rsidRDefault="00D2634F" w:rsidP="00D2634F">
      <w:pPr>
        <w:pStyle w:val="HTMLPreformatted"/>
        <w:tabs>
          <w:tab w:val="left" w:pos="360"/>
          <w:tab w:val="left" w:pos="720"/>
          <w:tab w:val="left" w:pos="1080"/>
          <w:tab w:val="left" w:pos="1440"/>
        </w:tabs>
        <w:rPr>
          <w:rStyle w:val="HTMLKeyboard"/>
          <w:rFonts w:ascii="Arial Narrow" w:hAnsi="Arial Narrow"/>
          <w:sz w:val="24"/>
          <w:szCs w:val="24"/>
        </w:rPr>
      </w:pPr>
      <w:r>
        <w:rPr>
          <w:rStyle w:val="HTMLKeyboard"/>
          <w:rFonts w:ascii="Arial Narrow" w:hAnsi="Arial Narrow"/>
          <w:sz w:val="24"/>
          <w:szCs w:val="24"/>
        </w:rPr>
        <w:tab/>
      </w:r>
      <w:r w:rsidRPr="00D2634F">
        <w:rPr>
          <w:rStyle w:val="HTMLKeyboard"/>
          <w:rFonts w:ascii="Arial Narrow" w:hAnsi="Arial Narrow"/>
          <w:sz w:val="24"/>
          <w:szCs w:val="24"/>
          <w:u w:val="single"/>
        </w:rPr>
        <w:t>USAGE</w:t>
      </w:r>
    </w:p>
    <w:p w:rsidR="00D2634F" w:rsidRDefault="00D2634F">
      <w:pPr>
        <w:pStyle w:val="head"/>
        <w:spacing w:before="0" w:after="0"/>
        <w:ind w:left="360"/>
        <w:rPr>
          <w:rStyle w:val="HTMLKeyboard"/>
          <w:rFonts w:ascii="Arial Narrow" w:hAnsi="Arial Narrow"/>
          <w:sz w:val="24"/>
          <w:szCs w:val="24"/>
        </w:rPr>
      </w:pPr>
      <w:r>
        <w:rPr>
          <w:rStyle w:val="HTMLKeyboard"/>
          <w:rFonts w:ascii="Arial Narrow" w:hAnsi="Arial Narrow"/>
          <w:sz w:val="24"/>
          <w:szCs w:val="24"/>
        </w:rPr>
        <w:t xml:space="preserve">If a new OS such as Windows XP is installed after Linux, the MBR is modified and </w:t>
      </w:r>
      <w:r w:rsidR="00A02D87">
        <w:rPr>
          <w:rStyle w:val="HTMLKeyboard"/>
          <w:rFonts w:ascii="Arial Narrow" w:hAnsi="Arial Narrow"/>
          <w:sz w:val="24"/>
          <w:szCs w:val="24"/>
        </w:rPr>
        <w:t>Linux will no longer be a boot option.</w:t>
      </w:r>
      <w:r>
        <w:rPr>
          <w:rStyle w:val="HTMLKeyboard"/>
          <w:rFonts w:ascii="Arial Narrow" w:hAnsi="Arial Narrow"/>
          <w:sz w:val="24"/>
          <w:szCs w:val="24"/>
        </w:rPr>
        <w:tab/>
      </w:r>
      <w:r w:rsidR="00A02D87">
        <w:rPr>
          <w:rStyle w:val="HTMLKeyboard"/>
          <w:rFonts w:ascii="Arial Narrow" w:hAnsi="Arial Narrow"/>
          <w:sz w:val="24"/>
          <w:szCs w:val="24"/>
        </w:rPr>
        <w:t xml:space="preserve"> You can use loadlin.exe and vmlinuz to boot into Linux and use grub-install to restore the Grub Boot Loader. </w:t>
      </w:r>
    </w:p>
    <w:p w:rsidR="00D2634F" w:rsidRDefault="00D2634F" w:rsidP="00A02D87">
      <w:pPr>
        <w:pStyle w:val="head"/>
        <w:pBdr>
          <w:bottom w:val="single" w:sz="4" w:space="1" w:color="auto"/>
        </w:pBdr>
        <w:spacing w:before="0" w:after="0"/>
        <w:ind w:left="360"/>
        <w:rPr>
          <w:rStyle w:val="HTMLKeyboard"/>
          <w:rFonts w:ascii="Arial Narrow" w:hAnsi="Arial Narrow"/>
          <w:sz w:val="24"/>
          <w:szCs w:val="24"/>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hostname</w:t>
      </w:r>
      <w:r>
        <w:rPr>
          <w:rFonts w:ascii="Arial Narrow" w:hAnsi="Arial Narrow"/>
          <w:b/>
          <w:color w:val="000000"/>
        </w:rPr>
        <w:tab/>
      </w:r>
      <w:r>
        <w:rPr>
          <w:rFonts w:ascii="Arial Narrow" w:hAnsi="Arial Narrow"/>
          <w:color w:val="000000"/>
        </w:rPr>
        <w:t>Print or set system name</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hostname [NAME]</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With no arguments, hostname prints the name of the current host system.  With one argument, it sets the current host name to the specified string.  You must have appropriate privileges to set the host name.</w:t>
      </w:r>
    </w:p>
    <w:p w:rsidR="000B13B4" w:rsidRDefault="000B13B4">
      <w:pPr>
        <w:pStyle w:val="WW-HTMLPreformatted"/>
        <w:pBdr>
          <w:bottom w:val="single" w:sz="1" w:space="1" w:color="000000"/>
        </w:pBdr>
        <w:ind w:left="360"/>
        <w:rPr>
          <w:rFonts w:ascii="Arial Narrow" w:hAnsi="Arial Narrow"/>
          <w:color w:val="000000"/>
          <w:sz w:val="24"/>
        </w:rPr>
      </w:pPr>
    </w:p>
    <w:p w:rsidR="000B13B4" w:rsidRDefault="000B13B4">
      <w:pPr>
        <w:pStyle w:val="WW-HTMLPreformatted"/>
        <w:ind w:left="360"/>
        <w:rPr>
          <w:rFonts w:ascii="Arial Narrow" w:hAnsi="Arial Narrow"/>
          <w:color w:val="000000"/>
          <w:sz w:val="24"/>
        </w:rPr>
      </w:pPr>
      <w:r>
        <w:rPr>
          <w:rFonts w:ascii="Arial Narrow" w:hAnsi="Arial Narrow"/>
          <w:b/>
          <w:color w:val="000000"/>
          <w:sz w:val="36"/>
        </w:rPr>
        <w:t>id</w:t>
      </w:r>
      <w:r>
        <w:rPr>
          <w:rFonts w:ascii="Arial Narrow" w:hAnsi="Arial Narrow"/>
          <w:b/>
          <w:color w:val="000000"/>
          <w:sz w:val="24"/>
        </w:rPr>
        <w:tab/>
      </w:r>
      <w:r>
        <w:rPr>
          <w:rFonts w:ascii="Arial Narrow" w:hAnsi="Arial Narrow"/>
          <w:b/>
          <w:color w:val="000000"/>
          <w:sz w:val="24"/>
        </w:rPr>
        <w:tab/>
      </w:r>
      <w:r>
        <w:rPr>
          <w:rFonts w:ascii="Arial Narrow" w:hAnsi="Arial Narrow"/>
          <w:color w:val="000000"/>
          <w:sz w:val="24"/>
        </w:rPr>
        <w:t xml:space="preserve">Print real and effective user id (uid) and group id (gid), prints information about the given user, or if no </w:t>
      </w:r>
    </w:p>
    <w:p w:rsidR="000B13B4" w:rsidRDefault="000B13B4">
      <w:pPr>
        <w:pStyle w:val="head"/>
        <w:spacing w:before="0" w:after="0"/>
        <w:ind w:left="360"/>
        <w:rPr>
          <w:rFonts w:ascii="Arial Narrow" w:hAnsi="Arial Narrow"/>
          <w:color w:val="000000"/>
        </w:rPr>
      </w:pPr>
      <w:r>
        <w:rPr>
          <w:rFonts w:ascii="Arial Narrow" w:hAnsi="Arial Narrow"/>
          <w:color w:val="000000"/>
        </w:rPr>
        <w:tab/>
      </w:r>
      <w:r>
        <w:rPr>
          <w:rFonts w:ascii="Arial Narrow" w:hAnsi="Arial Narrow"/>
          <w:color w:val="000000"/>
        </w:rPr>
        <w:tab/>
        <w:t xml:space="preserve">user is specified the process running it </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id [OPTION]... [USERNAME]</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By default, it prints the real user id, real group id, effective user id if different from the real user id, </w:t>
      </w:r>
      <w:r>
        <w:rPr>
          <w:rFonts w:ascii="Arial Narrow" w:hAnsi="Arial Narrow"/>
          <w:color w:val="000000"/>
          <w:sz w:val="24"/>
        </w:rPr>
        <w:tab/>
      </w:r>
      <w:r>
        <w:rPr>
          <w:rFonts w:ascii="Arial Narrow" w:hAnsi="Arial Narrow"/>
          <w:color w:val="000000"/>
          <w:sz w:val="24"/>
        </w:rPr>
        <w:tab/>
        <w:t>effective group id if different from the real group id, and supplemental group ids. Each of these</w:t>
      </w:r>
      <w:r w:rsidR="00D03DF9">
        <w:rPr>
          <w:rFonts w:ascii="Arial Narrow" w:hAnsi="Arial Narrow"/>
          <w:color w:val="000000"/>
          <w:sz w:val="24"/>
        </w:rPr>
        <w:t xml:space="preserve"> </w:t>
      </w:r>
      <w:r>
        <w:rPr>
          <w:rFonts w:ascii="Arial Narrow" w:hAnsi="Arial Narrow"/>
          <w:color w:val="000000"/>
          <w:sz w:val="24"/>
        </w:rPr>
        <w:tab/>
        <w:t xml:space="preserve">numeric </w:t>
      </w:r>
      <w:r w:rsidR="00D03DF9">
        <w:rPr>
          <w:rFonts w:ascii="Arial Narrow" w:hAnsi="Arial Narrow"/>
          <w:color w:val="000000"/>
          <w:sz w:val="24"/>
        </w:rPr>
        <w:tab/>
      </w:r>
      <w:r>
        <w:rPr>
          <w:rFonts w:ascii="Arial Narrow" w:hAnsi="Arial Narrow"/>
          <w:color w:val="000000"/>
          <w:sz w:val="24"/>
        </w:rPr>
        <w:t xml:space="preserve">values is preceded by an identifying string and followed by the corresponding user or group name in </w:t>
      </w:r>
      <w:r w:rsidR="00D03DF9">
        <w:rPr>
          <w:rFonts w:ascii="Arial Narrow" w:hAnsi="Arial Narrow"/>
          <w:color w:val="000000"/>
          <w:sz w:val="24"/>
        </w:rPr>
        <w:tab/>
      </w:r>
      <w:r>
        <w:rPr>
          <w:rFonts w:ascii="Arial Narrow" w:hAnsi="Arial Narrow"/>
          <w:color w:val="000000"/>
          <w:sz w:val="24"/>
        </w:rPr>
        <w:t>parentheses.</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The options cause id to print only part of the above information.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-g -</w:t>
      </w:r>
      <w:r>
        <w:rPr>
          <w:rFonts w:ascii="Arial Narrow" w:hAnsi="Arial Narrow"/>
          <w:b/>
          <w:color w:val="000000"/>
          <w:sz w:val="6"/>
        </w:rPr>
        <w:t xml:space="preserve"> </w:t>
      </w:r>
      <w:r>
        <w:rPr>
          <w:rFonts w:ascii="Arial Narrow" w:hAnsi="Arial Narrow"/>
          <w:b/>
          <w:color w:val="000000"/>
          <w:sz w:val="24"/>
        </w:rPr>
        <w:t>-group</w:t>
      </w:r>
      <w:r>
        <w:rPr>
          <w:rFonts w:ascii="Arial Narrow" w:hAnsi="Arial Narrow"/>
          <w:color w:val="000000"/>
          <w:sz w:val="24"/>
        </w:rPr>
        <w:tab/>
      </w:r>
      <w:r>
        <w:rPr>
          <w:rFonts w:ascii="Arial Narrow" w:hAnsi="Arial Narrow"/>
          <w:color w:val="000000"/>
          <w:sz w:val="24"/>
        </w:rPr>
        <w:tab/>
        <w:t>Print only the group id.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-G --groups</w:t>
      </w:r>
      <w:r>
        <w:rPr>
          <w:rFonts w:ascii="Arial Narrow" w:hAnsi="Arial Narrow"/>
          <w:b/>
          <w:color w:val="000000"/>
          <w:sz w:val="24"/>
        </w:rPr>
        <w:tab/>
      </w:r>
      <w:r>
        <w:rPr>
          <w:rFonts w:ascii="Arial Narrow" w:hAnsi="Arial Narrow"/>
          <w:color w:val="000000"/>
          <w:sz w:val="24"/>
        </w:rPr>
        <w:tab/>
        <w:t>Print only the supplementary groups.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-n -</w:t>
      </w:r>
      <w:r>
        <w:rPr>
          <w:rFonts w:ascii="Arial Narrow" w:hAnsi="Arial Narrow"/>
          <w:b/>
          <w:color w:val="000000"/>
          <w:sz w:val="6"/>
        </w:rPr>
        <w:t xml:space="preserve"> </w:t>
      </w:r>
      <w:r>
        <w:rPr>
          <w:rFonts w:ascii="Arial Narrow" w:hAnsi="Arial Narrow"/>
          <w:b/>
          <w:color w:val="000000"/>
          <w:sz w:val="24"/>
        </w:rPr>
        <w:t>-name</w:t>
      </w:r>
      <w:r>
        <w:rPr>
          <w:rFonts w:ascii="Arial Narrow" w:hAnsi="Arial Narrow"/>
          <w:color w:val="000000"/>
          <w:sz w:val="24"/>
        </w:rPr>
        <w:tab/>
        <w:t xml:space="preserve">     </w:t>
      </w:r>
      <w:r>
        <w:rPr>
          <w:rFonts w:ascii="Arial Narrow" w:hAnsi="Arial Narrow"/>
          <w:color w:val="000000"/>
          <w:sz w:val="24"/>
        </w:rPr>
        <w:tab/>
        <w:t>Print the user or group name instead of the ID number. Requires -u, -g, or -G</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-r --real</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Print the real, instead of effective, user or group id.  Requires -u, -g, or -G</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-u -</w:t>
      </w:r>
      <w:r>
        <w:rPr>
          <w:rFonts w:ascii="Arial Narrow" w:hAnsi="Arial Narrow"/>
          <w:b/>
          <w:color w:val="000000"/>
          <w:sz w:val="6"/>
        </w:rPr>
        <w:t xml:space="preserve"> </w:t>
      </w:r>
      <w:r>
        <w:rPr>
          <w:rFonts w:ascii="Arial Narrow" w:hAnsi="Arial Narrow"/>
          <w:b/>
          <w:color w:val="000000"/>
          <w:sz w:val="24"/>
        </w:rPr>
        <w:t>-user</w:t>
      </w:r>
      <w:r>
        <w:rPr>
          <w:rFonts w:ascii="Arial Narrow" w:hAnsi="Arial Narrow"/>
          <w:color w:val="000000"/>
          <w:sz w:val="24"/>
        </w:rPr>
        <w:tab/>
      </w:r>
      <w:r>
        <w:rPr>
          <w:rFonts w:ascii="Arial Narrow" w:hAnsi="Arial Narrow"/>
          <w:color w:val="000000"/>
          <w:sz w:val="24"/>
        </w:rPr>
        <w:tab/>
        <w:t>Print only the user id.</w:t>
      </w:r>
    </w:p>
    <w:p w:rsidR="000B13B4" w:rsidRDefault="000B13B4">
      <w:pPr>
        <w:pStyle w:val="WW-HTMLPreformatted"/>
        <w:pBdr>
          <w:bottom w:val="single" w:sz="1" w:space="1" w:color="000000"/>
        </w:pBdr>
        <w:ind w:left="360"/>
        <w:rPr>
          <w:rFonts w:ascii="Arial Narrow" w:hAnsi="Arial Narrow"/>
          <w:color w:val="000000"/>
          <w:sz w:val="24"/>
        </w:rPr>
      </w:pPr>
    </w:p>
    <w:p w:rsidR="000B13B4" w:rsidRDefault="006E539B">
      <w:pPr>
        <w:pStyle w:val="head"/>
        <w:spacing w:before="0" w:after="0"/>
        <w:ind w:left="360"/>
        <w:rPr>
          <w:color w:val="000000"/>
        </w:rPr>
      </w:pPr>
      <w:r>
        <w:rPr>
          <w:rFonts w:ascii="Arial Narrow" w:hAnsi="Arial Narrow"/>
          <w:b/>
          <w:color w:val="000000"/>
          <w:sz w:val="36"/>
        </w:rPr>
        <w:br w:type="page"/>
      </w:r>
      <w:r w:rsidR="000B13B4">
        <w:rPr>
          <w:rFonts w:ascii="Arial Narrow" w:hAnsi="Arial Narrow"/>
          <w:b/>
          <w:color w:val="000000"/>
          <w:sz w:val="36"/>
        </w:rPr>
        <w:lastRenderedPageBreak/>
        <w:t>ifconfig</w:t>
      </w:r>
      <w:r w:rsidR="000B13B4">
        <w:rPr>
          <w:color w:val="000000"/>
        </w:rPr>
        <w:t xml:space="preserve"> [</w:t>
      </w:r>
      <w:r w:rsidR="000B13B4">
        <w:rPr>
          <w:i/>
          <w:color w:val="000000"/>
        </w:rPr>
        <w:t>interface</w:t>
      </w:r>
      <w:r w:rsidR="00A02D87">
        <w:rPr>
          <w:i/>
          <w:color w:val="000000"/>
        </w:rPr>
        <w:t xml:space="preserve"> | </w:t>
      </w:r>
      <w:r w:rsidR="000B13B4">
        <w:rPr>
          <w:i/>
          <w:color w:val="000000"/>
        </w:rPr>
        <w:t>interface</w:t>
      </w:r>
      <w:r w:rsidR="000B13B4">
        <w:rPr>
          <w:color w:val="000000"/>
        </w:rPr>
        <w:t xml:space="preserve"> </w:t>
      </w:r>
      <w:r w:rsidR="000B13B4">
        <w:rPr>
          <w:i/>
          <w:color w:val="000000"/>
        </w:rPr>
        <w:t>address_family</w:t>
      </w:r>
      <w:r w:rsidR="000B13B4">
        <w:rPr>
          <w:color w:val="000000"/>
        </w:rPr>
        <w:t xml:space="preserve"> </w:t>
      </w:r>
      <w:r w:rsidR="000B13B4">
        <w:rPr>
          <w:i/>
          <w:color w:val="000000"/>
        </w:rPr>
        <w:t>parameters</w:t>
      </w:r>
      <w:r w:rsidR="000B13B4">
        <w:rPr>
          <w:color w:val="000000"/>
        </w:rPr>
        <w:t xml:space="preserve"> </w:t>
      </w:r>
      <w:r w:rsidR="000B13B4">
        <w:rPr>
          <w:i/>
          <w:color w:val="000000"/>
        </w:rPr>
        <w:t>addresses</w:t>
      </w:r>
      <w:r w:rsidR="000B13B4">
        <w:rPr>
          <w:color w:val="000000"/>
        </w:rPr>
        <w:t>]</w:t>
      </w:r>
    </w:p>
    <w:p w:rsidR="000B13B4" w:rsidRDefault="000B13B4">
      <w:pPr>
        <w:ind w:left="360"/>
        <w:rPr>
          <w:color w:val="000000"/>
        </w:rPr>
      </w:pPr>
    </w:p>
    <w:p w:rsidR="000B13B4" w:rsidRDefault="000B13B4">
      <w:pPr>
        <w:ind w:left="720"/>
        <w:rPr>
          <w:color w:val="000000"/>
        </w:rPr>
      </w:pPr>
      <w:r>
        <w:rPr>
          <w:color w:val="000000"/>
        </w:rPr>
        <w:t xml:space="preserve">TCP/IP command. Assign an address to a network interface and/or configure network interface parameters. ifconfig is typically used at boot time to define the network address of each interface on a machine. It may be used at a later time to redefine an interfaces address or other parameters. Without arguments, ifconfig displays the current configuration for a network interface. Used with a single </w:t>
      </w:r>
      <w:r>
        <w:rPr>
          <w:i/>
          <w:color w:val="000000"/>
        </w:rPr>
        <w:t>interface</w:t>
      </w:r>
      <w:r>
        <w:rPr>
          <w:color w:val="000000"/>
        </w:rPr>
        <w:t xml:space="preserve"> argument, ifconfig displays that particular interfaces current configuration.</w:t>
      </w:r>
    </w:p>
    <w:p w:rsidR="000B13B4" w:rsidRDefault="000B13B4">
      <w:pPr>
        <w:ind w:left="360"/>
        <w:rPr>
          <w:color w:val="000000"/>
        </w:rPr>
      </w:pPr>
    </w:p>
    <w:p w:rsidR="000B13B4" w:rsidRDefault="000B13B4">
      <w:pPr>
        <w:ind w:left="360"/>
        <w:rPr>
          <w:b/>
          <w:color w:val="000000"/>
          <w:u w:val="single"/>
        </w:rPr>
      </w:pPr>
      <w:r>
        <w:rPr>
          <w:b/>
          <w:color w:val="000000"/>
          <w:u w:val="single"/>
        </w:rPr>
        <w:t>Arguments</w:t>
      </w:r>
    </w:p>
    <w:p w:rsidR="000B13B4" w:rsidRDefault="000B13B4">
      <w:pPr>
        <w:ind w:left="360"/>
        <w:rPr>
          <w:color w:val="000000"/>
        </w:rPr>
      </w:pPr>
      <w:r>
        <w:rPr>
          <w:i/>
          <w:color w:val="000000"/>
        </w:rPr>
        <w:tab/>
      </w:r>
      <w:r>
        <w:rPr>
          <w:i/>
          <w:color w:val="000000"/>
          <w:u w:val="single"/>
        </w:rPr>
        <w:t>interface</w:t>
      </w:r>
      <w:r>
        <w:rPr>
          <w:i/>
          <w:color w:val="000000"/>
        </w:rPr>
        <w:tab/>
      </w:r>
      <w:r>
        <w:rPr>
          <w:color w:val="000000"/>
        </w:rPr>
        <w:t xml:space="preserve">String of the form </w:t>
      </w:r>
      <w:r>
        <w:rPr>
          <w:i/>
          <w:color w:val="000000"/>
        </w:rPr>
        <w:t>name unit</w:t>
      </w:r>
      <w:r>
        <w:rPr>
          <w:color w:val="000000"/>
        </w:rPr>
        <w:t xml:space="preserve">, for example, </w:t>
      </w:r>
      <w:r>
        <w:rPr>
          <w:b/>
          <w:color w:val="000000"/>
        </w:rPr>
        <w:t>eth0</w:t>
      </w:r>
      <w:r>
        <w:rPr>
          <w:color w:val="000000"/>
        </w:rPr>
        <w:t>.</w:t>
      </w:r>
    </w:p>
    <w:p w:rsidR="000B13B4" w:rsidRDefault="000B13B4">
      <w:pPr>
        <w:ind w:left="360"/>
        <w:rPr>
          <w:i/>
          <w:color w:val="000000"/>
        </w:rPr>
      </w:pPr>
      <w:r>
        <w:rPr>
          <w:i/>
          <w:color w:val="000000"/>
        </w:rPr>
        <w:tab/>
      </w:r>
      <w:r>
        <w:rPr>
          <w:i/>
          <w:color w:val="000000"/>
          <w:u w:val="single"/>
        </w:rPr>
        <w:t>address</w:t>
      </w:r>
      <w:r>
        <w:rPr>
          <w:i/>
          <w:color w:val="000000"/>
        </w:rPr>
        <w:t>_family</w:t>
      </w:r>
    </w:p>
    <w:p w:rsidR="000B13B4" w:rsidRDefault="000B13B4">
      <w:pPr>
        <w:ind w:left="360"/>
        <w:rPr>
          <w:i/>
          <w:color w:val="000000"/>
        </w:rPr>
      </w:pPr>
    </w:p>
    <w:p w:rsidR="000B13B4" w:rsidRDefault="000B13B4">
      <w:pPr>
        <w:ind w:left="360"/>
        <w:rPr>
          <w:color w:val="000000"/>
        </w:rPr>
      </w:pPr>
      <w:r>
        <w:rPr>
          <w:color w:val="000000"/>
        </w:rPr>
        <w:tab/>
        <w:t xml:space="preserve">Since an interface may receive transmissions in differing protocols, each of which may require separate </w:t>
      </w:r>
      <w:r>
        <w:rPr>
          <w:color w:val="000000"/>
        </w:rPr>
        <w:tab/>
        <w:t xml:space="preserve">naming schemes, you can specify the </w:t>
      </w:r>
      <w:r>
        <w:rPr>
          <w:i/>
          <w:color w:val="000000"/>
        </w:rPr>
        <w:t>address_family</w:t>
      </w:r>
      <w:r>
        <w:rPr>
          <w:color w:val="000000"/>
        </w:rPr>
        <w:t xml:space="preserve"> to change the interpretation of the remaining </w:t>
      </w:r>
      <w:r>
        <w:rPr>
          <w:color w:val="000000"/>
        </w:rPr>
        <w:tab/>
      </w:r>
      <w:r>
        <w:rPr>
          <w:color w:val="000000"/>
        </w:rPr>
        <w:tab/>
        <w:t xml:space="preserve">parameters. You may specify </w:t>
      </w:r>
      <w:r>
        <w:rPr>
          <w:b/>
          <w:color w:val="000000"/>
        </w:rPr>
        <w:t>inet</w:t>
      </w:r>
      <w:r>
        <w:rPr>
          <w:color w:val="000000"/>
        </w:rPr>
        <w:t xml:space="preserve"> (the default; for TCP/IP), </w:t>
      </w:r>
      <w:r>
        <w:rPr>
          <w:b/>
          <w:color w:val="000000"/>
        </w:rPr>
        <w:t>ax25</w:t>
      </w:r>
      <w:r>
        <w:rPr>
          <w:color w:val="000000"/>
        </w:rPr>
        <w:t xml:space="preserve"> (AX.25 Packet Radio), </w:t>
      </w:r>
      <w:r>
        <w:rPr>
          <w:b/>
          <w:color w:val="000000"/>
        </w:rPr>
        <w:t>ddp</w:t>
      </w:r>
      <w:r>
        <w:rPr>
          <w:color w:val="000000"/>
        </w:rPr>
        <w:t xml:space="preserve"> (Appletalk </w:t>
      </w:r>
      <w:r>
        <w:rPr>
          <w:color w:val="000000"/>
        </w:rPr>
        <w:tab/>
        <w:t xml:space="preserve">Phase 2), or </w:t>
      </w:r>
      <w:r>
        <w:rPr>
          <w:b/>
          <w:color w:val="000000"/>
        </w:rPr>
        <w:t>ipx</w:t>
      </w:r>
      <w:r>
        <w:rPr>
          <w:color w:val="000000"/>
        </w:rPr>
        <w:t xml:space="preserve"> (Novell).</w:t>
      </w:r>
    </w:p>
    <w:p w:rsidR="000B13B4" w:rsidRDefault="000B13B4">
      <w:pPr>
        <w:ind w:left="360"/>
        <w:rPr>
          <w:color w:val="000000"/>
        </w:rPr>
      </w:pPr>
    </w:p>
    <w:p w:rsidR="000B13B4" w:rsidRDefault="000B13B4">
      <w:pPr>
        <w:ind w:left="360"/>
        <w:rPr>
          <w:b/>
          <w:i/>
          <w:color w:val="000000"/>
          <w:u w:val="single"/>
        </w:rPr>
      </w:pPr>
      <w:r>
        <w:rPr>
          <w:b/>
          <w:i/>
          <w:color w:val="000000"/>
          <w:u w:val="single"/>
        </w:rPr>
        <w:t>Parameters</w:t>
      </w:r>
    </w:p>
    <w:p w:rsidR="000B13B4" w:rsidRDefault="000B13B4">
      <w:pPr>
        <w:ind w:left="360"/>
        <w:rPr>
          <w:color w:val="000000"/>
        </w:rPr>
      </w:pPr>
      <w:r>
        <w:rPr>
          <w:b/>
          <w:color w:val="000000"/>
        </w:rPr>
        <w:tab/>
      </w:r>
      <w:r>
        <w:rPr>
          <w:color w:val="000000"/>
        </w:rPr>
        <w:t xml:space="preserve">The following parameters may be set with </w:t>
      </w:r>
      <w:r>
        <w:rPr>
          <w:b/>
          <w:color w:val="000000"/>
        </w:rPr>
        <w:t>ifconfig</w:t>
      </w:r>
      <w:r>
        <w:rPr>
          <w:color w:val="000000"/>
        </w:rPr>
        <w:t>:</w:t>
      </w:r>
    </w:p>
    <w:p w:rsidR="000B13B4" w:rsidRDefault="000B13B4">
      <w:pPr>
        <w:ind w:left="360"/>
        <w:rPr>
          <w:b/>
          <w:color w:val="000000"/>
        </w:rPr>
      </w:pPr>
      <w:r>
        <w:rPr>
          <w:b/>
          <w:color w:val="000000"/>
        </w:rPr>
        <w:tab/>
        <w:t>dest_address</w:t>
      </w:r>
    </w:p>
    <w:p w:rsidR="000B13B4" w:rsidRDefault="000B13B4">
      <w:pPr>
        <w:ind w:left="360"/>
        <w:rPr>
          <w:color w:val="000000"/>
        </w:rPr>
      </w:pPr>
      <w:r>
        <w:rPr>
          <w:color w:val="000000"/>
        </w:rPr>
        <w:tab/>
      </w:r>
      <w:r>
        <w:rPr>
          <w:color w:val="000000"/>
        </w:rPr>
        <w:tab/>
      </w:r>
      <w:r>
        <w:rPr>
          <w:color w:val="000000"/>
        </w:rPr>
        <w:tab/>
      </w:r>
      <w:r w:rsidR="007A118F">
        <w:rPr>
          <w:color w:val="000000"/>
        </w:rPr>
        <w:tab/>
      </w:r>
      <w:r>
        <w:rPr>
          <w:color w:val="000000"/>
        </w:rPr>
        <w:t>Specify the address of the correspondent on the other end of a point-to-point link.</w:t>
      </w:r>
    </w:p>
    <w:p w:rsidR="000B13B4" w:rsidRDefault="000B13B4">
      <w:pPr>
        <w:ind w:left="360"/>
        <w:rPr>
          <w:color w:val="000000"/>
        </w:rPr>
      </w:pPr>
      <w:r>
        <w:rPr>
          <w:b/>
          <w:color w:val="000000"/>
        </w:rPr>
        <w:tab/>
        <w:t>down</w:t>
      </w:r>
      <w:r>
        <w:rPr>
          <w:b/>
          <w:color w:val="000000"/>
        </w:rPr>
        <w:tab/>
      </w:r>
      <w:r w:rsidR="007A118F">
        <w:rPr>
          <w:b/>
          <w:color w:val="000000"/>
        </w:rPr>
        <w:tab/>
      </w:r>
      <w:r>
        <w:rPr>
          <w:color w:val="000000"/>
        </w:rPr>
        <w:t>Mark an interface "down" (unresponsive).</w:t>
      </w:r>
    </w:p>
    <w:p w:rsidR="000B13B4" w:rsidRDefault="000B13B4">
      <w:pPr>
        <w:ind w:left="360"/>
        <w:rPr>
          <w:color w:val="000000"/>
        </w:rPr>
      </w:pPr>
      <w:r>
        <w:rPr>
          <w:b/>
          <w:color w:val="000000"/>
        </w:rPr>
        <w:tab/>
        <w:t>irq</w:t>
      </w:r>
      <w:r>
        <w:rPr>
          <w:color w:val="000000"/>
        </w:rPr>
        <w:t xml:space="preserve"> </w:t>
      </w:r>
      <w:r>
        <w:rPr>
          <w:i/>
          <w:color w:val="000000"/>
        </w:rPr>
        <w:t>addr</w:t>
      </w:r>
      <w:r>
        <w:rPr>
          <w:i/>
          <w:color w:val="000000"/>
        </w:rPr>
        <w:tab/>
      </w:r>
      <w:r w:rsidR="007A118F">
        <w:rPr>
          <w:i/>
          <w:color w:val="000000"/>
        </w:rPr>
        <w:tab/>
      </w:r>
      <w:r>
        <w:rPr>
          <w:color w:val="000000"/>
        </w:rPr>
        <w:t>Set the devices interrupt line.</w:t>
      </w:r>
    </w:p>
    <w:p w:rsidR="000B13B4" w:rsidRDefault="000B13B4">
      <w:pPr>
        <w:ind w:left="360"/>
        <w:rPr>
          <w:color w:val="000000"/>
        </w:rPr>
      </w:pPr>
      <w:r>
        <w:rPr>
          <w:b/>
          <w:color w:val="000000"/>
        </w:rPr>
        <w:tab/>
        <w:t>metric</w:t>
      </w:r>
      <w:r>
        <w:rPr>
          <w:color w:val="000000"/>
        </w:rPr>
        <w:t xml:space="preserve"> </w:t>
      </w:r>
      <w:r>
        <w:rPr>
          <w:i/>
          <w:color w:val="000000"/>
        </w:rPr>
        <w:t>n</w:t>
      </w:r>
      <w:r>
        <w:rPr>
          <w:i/>
          <w:color w:val="000000"/>
        </w:rPr>
        <w:tab/>
      </w:r>
      <w:r>
        <w:rPr>
          <w:color w:val="000000"/>
        </w:rPr>
        <w:t xml:space="preserve">Set routing metric of the interface to </w:t>
      </w:r>
      <w:r>
        <w:rPr>
          <w:i/>
          <w:color w:val="000000"/>
        </w:rPr>
        <w:t>n</w:t>
      </w:r>
      <w:r>
        <w:rPr>
          <w:color w:val="000000"/>
        </w:rPr>
        <w:t>. Default is 0.</w:t>
      </w:r>
    </w:p>
    <w:p w:rsidR="000B13B4" w:rsidRDefault="000B13B4">
      <w:pPr>
        <w:ind w:left="360"/>
        <w:rPr>
          <w:color w:val="000000"/>
        </w:rPr>
      </w:pPr>
      <w:r>
        <w:rPr>
          <w:b/>
          <w:color w:val="000000"/>
        </w:rPr>
        <w:tab/>
        <w:t>mtu</w:t>
      </w:r>
      <w:r>
        <w:rPr>
          <w:color w:val="000000"/>
        </w:rPr>
        <w:t xml:space="preserve"> </w:t>
      </w:r>
      <w:r>
        <w:rPr>
          <w:i/>
          <w:color w:val="000000"/>
        </w:rPr>
        <w:t>num</w:t>
      </w:r>
      <w:r>
        <w:rPr>
          <w:i/>
          <w:color w:val="000000"/>
        </w:rPr>
        <w:tab/>
      </w:r>
      <w:r>
        <w:rPr>
          <w:color w:val="000000"/>
        </w:rPr>
        <w:t>Set the interfaces Maximum Transfer Unit (MTU).</w:t>
      </w:r>
    </w:p>
    <w:p w:rsidR="000B13B4" w:rsidRDefault="000B13B4">
      <w:pPr>
        <w:ind w:left="360"/>
        <w:rPr>
          <w:color w:val="000000"/>
        </w:rPr>
      </w:pPr>
      <w:r>
        <w:rPr>
          <w:b/>
          <w:color w:val="000000"/>
        </w:rPr>
        <w:tab/>
        <w:t>multicast</w:t>
      </w:r>
      <w:r w:rsidR="007A118F">
        <w:rPr>
          <w:b/>
          <w:color w:val="000000"/>
        </w:rPr>
        <w:tab/>
      </w:r>
      <w:r>
        <w:rPr>
          <w:color w:val="000000"/>
        </w:rPr>
        <w:t>Set the multicast flag.</w:t>
      </w:r>
    </w:p>
    <w:p w:rsidR="000B13B4" w:rsidRDefault="000B13B4">
      <w:pPr>
        <w:ind w:left="360"/>
        <w:rPr>
          <w:i/>
          <w:color w:val="000000"/>
        </w:rPr>
      </w:pPr>
      <w:r>
        <w:rPr>
          <w:b/>
          <w:color w:val="000000"/>
        </w:rPr>
        <w:tab/>
        <w:t>netmask</w:t>
      </w:r>
      <w:r>
        <w:rPr>
          <w:color w:val="000000"/>
        </w:rPr>
        <w:t xml:space="preserve"> </w:t>
      </w:r>
      <w:r>
        <w:rPr>
          <w:i/>
          <w:color w:val="000000"/>
        </w:rPr>
        <w:t>mask</w:t>
      </w:r>
    </w:p>
    <w:p w:rsidR="000B13B4" w:rsidRDefault="000B13B4">
      <w:pPr>
        <w:ind w:left="360"/>
        <w:rPr>
          <w:color w:val="000000"/>
        </w:rPr>
      </w:pPr>
      <w:r>
        <w:rPr>
          <w:color w:val="000000"/>
        </w:rPr>
        <w:tab/>
      </w:r>
      <w:r>
        <w:rPr>
          <w:color w:val="000000"/>
        </w:rPr>
        <w:tab/>
      </w:r>
      <w:r>
        <w:rPr>
          <w:color w:val="000000"/>
        </w:rPr>
        <w:tab/>
      </w:r>
      <w:r w:rsidR="007A118F">
        <w:rPr>
          <w:color w:val="000000"/>
        </w:rPr>
        <w:tab/>
      </w:r>
      <w:r>
        <w:rPr>
          <w:color w:val="000000"/>
        </w:rPr>
        <w:t>(</w:t>
      </w:r>
      <w:r>
        <w:rPr>
          <w:b/>
          <w:color w:val="000000"/>
        </w:rPr>
        <w:t>inet</w:t>
      </w:r>
      <w:r>
        <w:rPr>
          <w:color w:val="000000"/>
        </w:rPr>
        <w:t xml:space="preserve"> only.) Specify how much of the address to reserve for subdividing networks into </w:t>
      </w:r>
    </w:p>
    <w:p w:rsidR="000B13B4" w:rsidRDefault="000B13B4">
      <w:pPr>
        <w:ind w:left="360"/>
        <w:rPr>
          <w:color w:val="000000"/>
        </w:rPr>
      </w:pPr>
      <w:r>
        <w:rPr>
          <w:color w:val="000000"/>
        </w:rPr>
        <w:tab/>
      </w:r>
      <w:r>
        <w:rPr>
          <w:color w:val="000000"/>
        </w:rPr>
        <w:tab/>
      </w:r>
      <w:r>
        <w:rPr>
          <w:color w:val="000000"/>
        </w:rPr>
        <w:tab/>
      </w:r>
      <w:r w:rsidR="007A118F">
        <w:rPr>
          <w:color w:val="000000"/>
        </w:rPr>
        <w:tab/>
      </w:r>
      <w:r>
        <w:rPr>
          <w:color w:val="000000"/>
        </w:rPr>
        <w:t xml:space="preserve">subnetworks. </w:t>
      </w:r>
      <w:r>
        <w:rPr>
          <w:i/>
          <w:color w:val="000000"/>
        </w:rPr>
        <w:t>mask</w:t>
      </w:r>
      <w:r>
        <w:rPr>
          <w:color w:val="000000"/>
        </w:rPr>
        <w:t xml:space="preserve"> can be specified as a single hexadecimal number with a leading 0x, with </w:t>
      </w:r>
    </w:p>
    <w:p w:rsidR="000B13B4" w:rsidRDefault="000B13B4">
      <w:pPr>
        <w:ind w:left="360"/>
        <w:rPr>
          <w:color w:val="000000"/>
        </w:rPr>
      </w:pPr>
      <w:r>
        <w:rPr>
          <w:color w:val="000000"/>
        </w:rPr>
        <w:tab/>
      </w:r>
      <w:r>
        <w:rPr>
          <w:color w:val="000000"/>
        </w:rPr>
        <w:tab/>
      </w:r>
      <w:r>
        <w:rPr>
          <w:color w:val="000000"/>
        </w:rPr>
        <w:tab/>
      </w:r>
      <w:r w:rsidR="007A118F">
        <w:rPr>
          <w:color w:val="000000"/>
        </w:rPr>
        <w:tab/>
      </w:r>
      <w:r>
        <w:rPr>
          <w:color w:val="000000"/>
        </w:rPr>
        <w:t xml:space="preserve">a dot notation Internet address, or with a pseudonetwork name listed in the network table </w:t>
      </w:r>
    </w:p>
    <w:p w:rsidR="000B13B4" w:rsidRDefault="000B13B4">
      <w:pPr>
        <w:ind w:left="360"/>
        <w:rPr>
          <w:color w:val="000000"/>
        </w:rPr>
      </w:pPr>
      <w:r>
        <w:rPr>
          <w:color w:val="000000"/>
        </w:rPr>
        <w:tab/>
      </w:r>
      <w:r>
        <w:rPr>
          <w:color w:val="000000"/>
        </w:rPr>
        <w:tab/>
      </w:r>
      <w:r>
        <w:rPr>
          <w:color w:val="000000"/>
        </w:rPr>
        <w:tab/>
      </w:r>
      <w:r w:rsidR="007A118F">
        <w:rPr>
          <w:color w:val="000000"/>
        </w:rPr>
        <w:tab/>
      </w:r>
      <w:r>
        <w:rPr>
          <w:i/>
          <w:color w:val="000000"/>
        </w:rPr>
        <w:t>/etc/networks</w:t>
      </w:r>
      <w:r>
        <w:rPr>
          <w:color w:val="000000"/>
        </w:rPr>
        <w:t>.</w:t>
      </w:r>
    </w:p>
    <w:p w:rsidR="000B13B4" w:rsidRDefault="000B13B4">
      <w:pPr>
        <w:ind w:left="360"/>
        <w:rPr>
          <w:color w:val="000000"/>
        </w:rPr>
      </w:pPr>
      <w:r>
        <w:rPr>
          <w:b/>
          <w:color w:val="000000"/>
        </w:rPr>
        <w:tab/>
        <w:t>pointopoint/-pointopoint</w:t>
      </w:r>
      <w:r>
        <w:rPr>
          <w:color w:val="000000"/>
        </w:rPr>
        <w:t xml:space="preserve"> [</w:t>
      </w:r>
      <w:r>
        <w:rPr>
          <w:i/>
          <w:color w:val="000000"/>
        </w:rPr>
        <w:t>address</w:t>
      </w:r>
      <w:r>
        <w:rPr>
          <w:color w:val="000000"/>
        </w:rPr>
        <w:t>]</w:t>
      </w:r>
    </w:p>
    <w:p w:rsidR="000B13B4" w:rsidRDefault="000B13B4">
      <w:pPr>
        <w:ind w:left="360"/>
        <w:rPr>
          <w:color w:val="000000"/>
        </w:rPr>
      </w:pPr>
      <w:r>
        <w:rPr>
          <w:color w:val="000000"/>
        </w:rPr>
        <w:tab/>
      </w:r>
      <w:r>
        <w:rPr>
          <w:color w:val="000000"/>
        </w:rPr>
        <w:tab/>
      </w:r>
      <w:r>
        <w:rPr>
          <w:color w:val="000000"/>
        </w:rPr>
        <w:tab/>
      </w:r>
      <w:r w:rsidR="007A118F">
        <w:rPr>
          <w:color w:val="000000"/>
        </w:rPr>
        <w:tab/>
      </w:r>
      <w:r>
        <w:rPr>
          <w:color w:val="000000"/>
        </w:rPr>
        <w:t xml:space="preserve">Enable/disable point-to-point interfacing, so that the connection between the two machines </w:t>
      </w:r>
    </w:p>
    <w:p w:rsidR="000B13B4" w:rsidRDefault="000B13B4">
      <w:pPr>
        <w:ind w:left="360"/>
        <w:rPr>
          <w:color w:val="000000"/>
        </w:rPr>
      </w:pPr>
      <w:r>
        <w:rPr>
          <w:color w:val="000000"/>
        </w:rPr>
        <w:tab/>
      </w:r>
      <w:r>
        <w:rPr>
          <w:color w:val="000000"/>
        </w:rPr>
        <w:tab/>
      </w:r>
      <w:r>
        <w:rPr>
          <w:color w:val="000000"/>
        </w:rPr>
        <w:tab/>
      </w:r>
      <w:r w:rsidR="007A118F">
        <w:rPr>
          <w:color w:val="000000"/>
        </w:rPr>
        <w:tab/>
      </w:r>
      <w:r>
        <w:rPr>
          <w:color w:val="000000"/>
        </w:rPr>
        <w:t>is dedicated.</w:t>
      </w:r>
    </w:p>
    <w:p w:rsidR="000B13B4" w:rsidRDefault="000B13B4">
      <w:pPr>
        <w:ind w:left="360"/>
        <w:rPr>
          <w:color w:val="000000"/>
        </w:rPr>
      </w:pPr>
      <w:r>
        <w:rPr>
          <w:b/>
          <w:color w:val="000000"/>
        </w:rPr>
        <w:tab/>
        <w:t>up</w:t>
      </w:r>
      <w:r>
        <w:rPr>
          <w:b/>
          <w:color w:val="000000"/>
        </w:rPr>
        <w:tab/>
      </w:r>
      <w:r>
        <w:rPr>
          <w:b/>
          <w:color w:val="000000"/>
        </w:rPr>
        <w:tab/>
      </w:r>
      <w:r w:rsidR="007A118F">
        <w:rPr>
          <w:b/>
          <w:color w:val="000000"/>
        </w:rPr>
        <w:tab/>
      </w:r>
      <w:r>
        <w:rPr>
          <w:color w:val="000000"/>
        </w:rPr>
        <w:t>Mark an interface "up" (ready to send and receive).</w:t>
      </w:r>
    </w:p>
    <w:p w:rsidR="007A118F" w:rsidRDefault="007A118F">
      <w:pPr>
        <w:ind w:left="360"/>
        <w:rPr>
          <w:b/>
          <w:i/>
          <w:color w:val="000000"/>
          <w:u w:val="single"/>
        </w:rPr>
      </w:pPr>
    </w:p>
    <w:p w:rsidR="000B13B4" w:rsidRDefault="000B13B4">
      <w:pPr>
        <w:ind w:left="360"/>
        <w:rPr>
          <w:b/>
          <w:i/>
          <w:color w:val="000000"/>
          <w:u w:val="single"/>
        </w:rPr>
      </w:pPr>
      <w:r>
        <w:rPr>
          <w:b/>
          <w:i/>
          <w:color w:val="000000"/>
          <w:u w:val="single"/>
        </w:rPr>
        <w:t>address</w:t>
      </w:r>
    </w:p>
    <w:p w:rsidR="007A118F" w:rsidRDefault="000B13B4" w:rsidP="007A118F">
      <w:pPr>
        <w:ind w:left="360" w:firstLine="360"/>
        <w:rPr>
          <w:color w:val="000000"/>
        </w:rPr>
      </w:pPr>
      <w:r>
        <w:rPr>
          <w:color w:val="000000"/>
        </w:rPr>
        <w:t>Either a hostname present in the hostname database (</w:t>
      </w:r>
      <w:r>
        <w:rPr>
          <w:i/>
          <w:color w:val="000000"/>
        </w:rPr>
        <w:t>/etc/hosts</w:t>
      </w:r>
      <w:r>
        <w:rPr>
          <w:color w:val="000000"/>
        </w:rPr>
        <w:t xml:space="preserve">), or an Internet address expressed in the </w:t>
      </w:r>
    </w:p>
    <w:p w:rsidR="000B13B4" w:rsidRDefault="000B13B4" w:rsidP="007A118F">
      <w:pPr>
        <w:ind w:left="360" w:firstLine="360"/>
        <w:rPr>
          <w:color w:val="000000"/>
        </w:rPr>
      </w:pPr>
      <w:r>
        <w:rPr>
          <w:color w:val="000000"/>
        </w:rPr>
        <w:t>Internet standard dot notation.</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C34510">
      <w:pPr>
        <w:pStyle w:val="head"/>
        <w:spacing w:before="0" w:after="0"/>
        <w:ind w:left="360"/>
        <w:rPr>
          <w:rFonts w:ascii="Arial Narrow" w:hAnsi="Arial Narrow"/>
          <w:color w:val="000000"/>
        </w:rPr>
      </w:pPr>
      <w:r>
        <w:rPr>
          <w:rFonts w:ascii="Arial Narrow" w:hAnsi="Arial Narrow"/>
          <w:b/>
          <w:color w:val="000000"/>
          <w:sz w:val="36"/>
        </w:rPr>
        <w:br w:type="page"/>
      </w:r>
      <w:r w:rsidR="000B13B4">
        <w:rPr>
          <w:rFonts w:ascii="Arial Narrow" w:hAnsi="Arial Narrow"/>
          <w:b/>
          <w:color w:val="000000"/>
          <w:sz w:val="36"/>
        </w:rPr>
        <w:lastRenderedPageBreak/>
        <w:t>info</w:t>
      </w:r>
      <w:r w:rsidR="000B13B4">
        <w:rPr>
          <w:rFonts w:ascii="Arial Narrow" w:hAnsi="Arial Narrow"/>
          <w:b/>
          <w:color w:val="000000"/>
        </w:rPr>
        <w:tab/>
      </w:r>
      <w:r w:rsidR="000B13B4">
        <w:rPr>
          <w:rFonts w:ascii="Arial Narrow" w:hAnsi="Arial Narrow"/>
          <w:b/>
          <w:color w:val="000000"/>
        </w:rPr>
        <w:tab/>
      </w:r>
      <w:r w:rsidR="000B13B4">
        <w:rPr>
          <w:rFonts w:ascii="Arial Narrow" w:hAnsi="Arial Narrow"/>
          <w:color w:val="000000"/>
        </w:rPr>
        <w:t>Display helpful information about commands.</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info [</w:t>
      </w:r>
      <w:r>
        <w:rPr>
          <w:rStyle w:val="WW-HTMLVariable"/>
          <w:rFonts w:ascii="Arial Narrow" w:hAnsi="Arial Narrow"/>
          <w:b/>
          <w:color w:val="000000"/>
          <w:sz w:val="24"/>
        </w:rPr>
        <w:t>command</w:t>
      </w:r>
      <w:r>
        <w:rPr>
          <w:rFonts w:ascii="Arial Narrow" w:hAnsi="Arial Narrow"/>
          <w:b/>
          <w:color w:val="000000"/>
          <w:sz w:val="24"/>
        </w:rPr>
        <w:t>]</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help [-s] [</w:t>
      </w:r>
      <w:r>
        <w:rPr>
          <w:rStyle w:val="WW-HTMLVariable"/>
          <w:rFonts w:ascii="Arial Narrow" w:hAnsi="Arial Narrow"/>
          <w:b/>
          <w:color w:val="000000"/>
          <w:sz w:val="24"/>
        </w:rPr>
        <w:t>command</w:t>
      </w:r>
      <w:r>
        <w:rPr>
          <w:rFonts w:ascii="Arial Narrow" w:hAnsi="Arial Narrow"/>
          <w:b/>
          <w:color w:val="000000"/>
          <w:sz w:val="24"/>
        </w:rPr>
        <w:t>]</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man -k [</w:t>
      </w:r>
      <w:r>
        <w:rPr>
          <w:rStyle w:val="WW-HTMLVariable"/>
          <w:rFonts w:ascii="Arial Narrow" w:hAnsi="Arial Narrow"/>
          <w:b/>
          <w:color w:val="000000"/>
          <w:sz w:val="24"/>
        </w:rPr>
        <w:t>command</w:t>
      </w:r>
      <w:r>
        <w:rPr>
          <w:rFonts w:ascii="Arial Narrow" w:hAnsi="Arial Narrow"/>
          <w:b/>
          <w:color w:val="000000"/>
          <w:sz w:val="24"/>
        </w:rPr>
        <w:t>]</w:t>
      </w:r>
    </w:p>
    <w:p w:rsidR="000B13B4" w:rsidRDefault="000B13B4">
      <w:pPr>
        <w:pStyle w:val="WW-HTMLPreformatted"/>
        <w:ind w:left="360"/>
        <w:rPr>
          <w:rFonts w:ascii="Arial Narrow" w:hAnsi="Arial Narrow"/>
          <w:color w:val="000000"/>
          <w:sz w:val="24"/>
          <w:u w:val="single"/>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Style w:val="WW-HTMLSample"/>
          <w:rFonts w:ascii="Arial Narrow" w:hAnsi="Arial Narrow"/>
          <w:color w:val="000000"/>
          <w:sz w:val="24"/>
        </w:rPr>
        <w:t xml:space="preserve">-s  </w:t>
      </w:r>
      <w:r>
        <w:rPr>
          <w:rFonts w:ascii="Arial Narrow" w:hAnsi="Arial Narrow"/>
          <w:color w:val="000000"/>
          <w:sz w:val="24"/>
        </w:rPr>
        <w:t xml:space="preserve"> restrict the information displayed to a short usage synopsis.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-k  Search by command description rather than command name.</w:t>
      </w:r>
    </w:p>
    <w:p w:rsidR="000B13B4" w:rsidRDefault="000B13B4">
      <w:pPr>
        <w:pStyle w:val="WW-HTMLPreformatted"/>
        <w:ind w:left="360"/>
        <w:rPr>
          <w:rFonts w:ascii="Arial Narrow" w:hAnsi="Arial Narrow"/>
          <w:color w:val="000000"/>
          <w:sz w:val="16"/>
        </w:rPr>
      </w:pPr>
    </w:p>
    <w:p w:rsidR="000B13B4" w:rsidRDefault="000B13B4">
      <w:pPr>
        <w:pStyle w:val="WW-HTMLPreformatted"/>
        <w:ind w:left="360"/>
        <w:rPr>
          <w:rFonts w:ascii="Arial Narrow" w:hAnsi="Arial Narrow"/>
          <w:color w:val="000000"/>
          <w:sz w:val="24"/>
        </w:rPr>
      </w:pPr>
      <w:r>
        <w:rPr>
          <w:rFonts w:ascii="Arial Narrow" w:hAnsi="Arial Narrow"/>
          <w:color w:val="000000"/>
          <w:sz w:val="24"/>
        </w:rPr>
        <w:t>Press &lt;Space bar&gt; to view the next page. Press &lt;return&gt; to view next line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Press Q to exit</w:t>
      </w:r>
    </w:p>
    <w:p w:rsidR="000B13B4" w:rsidRDefault="000B13B4">
      <w:pPr>
        <w:pStyle w:val="head"/>
        <w:pBdr>
          <w:bottom w:val="single" w:sz="1" w:space="1" w:color="000000"/>
        </w:pBdr>
        <w:spacing w:before="0" w:after="0"/>
        <w:ind w:left="360"/>
        <w:rPr>
          <w:rFonts w:ascii="Arial Narrow" w:hAnsi="Arial Narrow"/>
          <w:b/>
          <w:color w:val="000000"/>
          <w:sz w:val="16"/>
        </w:rPr>
      </w:pPr>
    </w:p>
    <w:p w:rsidR="004A4408" w:rsidRDefault="004A4408" w:rsidP="00A02D87">
      <w:pPr>
        <w:suppressAutoHyphens w:val="0"/>
        <w:ind w:firstLine="360"/>
        <w:rPr>
          <w:bCs/>
          <w:color w:val="000000"/>
          <w:szCs w:val="24"/>
        </w:rPr>
      </w:pPr>
      <w:r w:rsidRPr="004A4408">
        <w:rPr>
          <w:b/>
          <w:bCs/>
          <w:color w:val="000000"/>
          <w:sz w:val="36"/>
          <w:szCs w:val="36"/>
        </w:rPr>
        <w:t>init</w:t>
      </w:r>
      <w:r>
        <w:rPr>
          <w:bCs/>
          <w:color w:val="000000"/>
          <w:szCs w:val="24"/>
        </w:rPr>
        <w:tab/>
      </w:r>
      <w:r>
        <w:rPr>
          <w:bCs/>
          <w:color w:val="000000"/>
          <w:szCs w:val="24"/>
        </w:rPr>
        <w:tab/>
      </w:r>
      <w:r w:rsidRPr="004A4408">
        <w:rPr>
          <w:color w:val="000000"/>
          <w:szCs w:val="24"/>
        </w:rPr>
        <w:t>System administration command</w:t>
      </w:r>
      <w:r>
        <w:rPr>
          <w:color w:val="000000"/>
          <w:szCs w:val="24"/>
        </w:rPr>
        <w:t xml:space="preserve"> that c</w:t>
      </w:r>
      <w:r>
        <w:rPr>
          <w:bCs/>
          <w:color w:val="000000"/>
          <w:szCs w:val="24"/>
        </w:rPr>
        <w:t>hanges the current run level</w:t>
      </w:r>
    </w:p>
    <w:p w:rsidR="004A4408" w:rsidRDefault="004A4408" w:rsidP="004A4408">
      <w:pPr>
        <w:suppressAutoHyphens w:val="0"/>
        <w:rPr>
          <w:bCs/>
          <w:color w:val="000000"/>
          <w:szCs w:val="24"/>
        </w:rPr>
      </w:pPr>
    </w:p>
    <w:p w:rsidR="004A4408" w:rsidRDefault="00A02D87" w:rsidP="00A02D87">
      <w:pPr>
        <w:suppressAutoHyphens w:val="0"/>
        <w:rPr>
          <w:bCs/>
          <w:color w:val="000000"/>
          <w:szCs w:val="24"/>
        </w:rPr>
      </w:pPr>
      <w:r w:rsidRPr="00A02D87">
        <w:rPr>
          <w:bCs/>
          <w:color w:val="000000"/>
          <w:szCs w:val="24"/>
        </w:rPr>
        <w:tab/>
      </w:r>
      <w:r w:rsidR="004A4408" w:rsidRPr="004A4408">
        <w:rPr>
          <w:bCs/>
          <w:color w:val="000000"/>
          <w:szCs w:val="24"/>
          <w:u w:val="single"/>
        </w:rPr>
        <w:t>SYNTAX</w:t>
      </w:r>
    </w:p>
    <w:p w:rsidR="004A4408" w:rsidRPr="004A4408" w:rsidRDefault="004A4408" w:rsidP="004A4408">
      <w:pPr>
        <w:suppressAutoHyphens w:val="0"/>
        <w:ind w:firstLine="360"/>
        <w:rPr>
          <w:b/>
          <w:color w:val="000000"/>
          <w:szCs w:val="24"/>
        </w:rPr>
      </w:pPr>
      <w:r w:rsidRPr="004A4408">
        <w:rPr>
          <w:b/>
          <w:bCs/>
          <w:color w:val="000000"/>
          <w:szCs w:val="24"/>
        </w:rPr>
        <w:t>init</w:t>
      </w:r>
      <w:r w:rsidRPr="004A4408">
        <w:rPr>
          <w:b/>
          <w:color w:val="000000"/>
          <w:szCs w:val="24"/>
        </w:rPr>
        <w:t xml:space="preserve"> [</w:t>
      </w:r>
      <w:r w:rsidRPr="004A4408">
        <w:rPr>
          <w:b/>
          <w:i/>
          <w:iCs/>
          <w:color w:val="000000"/>
          <w:szCs w:val="24"/>
        </w:rPr>
        <w:t>option</w:t>
      </w:r>
      <w:r w:rsidRPr="004A4408">
        <w:rPr>
          <w:b/>
          <w:color w:val="000000"/>
          <w:szCs w:val="24"/>
        </w:rPr>
        <w:t>] [</w:t>
      </w:r>
      <w:r w:rsidRPr="004A4408">
        <w:rPr>
          <w:b/>
          <w:i/>
          <w:iCs/>
          <w:color w:val="000000"/>
          <w:szCs w:val="24"/>
        </w:rPr>
        <w:t>runlevel</w:t>
      </w:r>
      <w:r w:rsidRPr="004A4408">
        <w:rPr>
          <w:b/>
          <w:color w:val="000000"/>
          <w:szCs w:val="24"/>
        </w:rPr>
        <w:t>]</w:t>
      </w:r>
    </w:p>
    <w:p w:rsidR="004A4408" w:rsidRPr="004A4408" w:rsidRDefault="004A4408" w:rsidP="004A4408">
      <w:pPr>
        <w:suppressAutoHyphens w:val="0"/>
        <w:rPr>
          <w:color w:val="000000"/>
          <w:szCs w:val="24"/>
        </w:rPr>
      </w:pPr>
      <w:r w:rsidRPr="004A4408">
        <w:rPr>
          <w:color w:val="000000"/>
          <w:szCs w:val="24"/>
        </w:rPr>
        <w:t>.</w:t>
      </w:r>
      <w:bookmarkStart w:id="30" w:name="idx592"/>
      <w:bookmarkEnd w:id="30"/>
    </w:p>
    <w:p w:rsidR="004A4408" w:rsidRPr="004A4408" w:rsidRDefault="00A02D87" w:rsidP="004A4408">
      <w:pPr>
        <w:numPr>
          <w:ilvl w:val="0"/>
          <w:numId w:val="1"/>
        </w:numPr>
        <w:suppressAutoHyphens w:val="0"/>
        <w:outlineLvl w:val="3"/>
        <w:rPr>
          <w:bCs/>
          <w:color w:val="000000"/>
          <w:szCs w:val="24"/>
        </w:rPr>
      </w:pPr>
      <w:r w:rsidRPr="00A02D87">
        <w:rPr>
          <w:bCs/>
          <w:color w:val="000000"/>
          <w:szCs w:val="24"/>
        </w:rPr>
        <w:tab/>
      </w:r>
      <w:r w:rsidR="004A4408" w:rsidRPr="004A4408">
        <w:rPr>
          <w:bCs/>
          <w:color w:val="000000"/>
          <w:szCs w:val="24"/>
          <w:u w:val="single"/>
        </w:rPr>
        <w:t>OPTION</w:t>
      </w:r>
    </w:p>
    <w:p w:rsidR="004A4408" w:rsidRPr="004A4408" w:rsidRDefault="004A4408" w:rsidP="004A4408">
      <w:pPr>
        <w:suppressAutoHyphens w:val="0"/>
        <w:ind w:firstLine="360"/>
        <w:rPr>
          <w:color w:val="000000"/>
          <w:szCs w:val="24"/>
        </w:rPr>
      </w:pPr>
      <w:r w:rsidRPr="004A4408">
        <w:rPr>
          <w:b/>
          <w:bCs/>
          <w:color w:val="000000"/>
          <w:szCs w:val="24"/>
        </w:rPr>
        <w:t>-t</w:t>
      </w:r>
      <w:r w:rsidRPr="004A4408">
        <w:rPr>
          <w:b/>
          <w:color w:val="000000"/>
          <w:szCs w:val="24"/>
        </w:rPr>
        <w:t xml:space="preserve"> </w:t>
      </w:r>
      <w:r w:rsidRPr="004A4408">
        <w:rPr>
          <w:b/>
          <w:i/>
          <w:iCs/>
          <w:color w:val="000000"/>
          <w:szCs w:val="24"/>
        </w:rPr>
        <w:t>seconds</w:t>
      </w:r>
      <w:r>
        <w:rPr>
          <w:b/>
          <w:i/>
          <w:iCs/>
          <w:color w:val="000000"/>
          <w:szCs w:val="24"/>
        </w:rPr>
        <w:tab/>
      </w:r>
      <w:r w:rsidRPr="004A4408">
        <w:rPr>
          <w:i/>
          <w:iCs/>
          <w:color w:val="000000"/>
          <w:szCs w:val="24"/>
        </w:rPr>
        <w:t>W</w:t>
      </w:r>
      <w:r w:rsidRPr="004A4408">
        <w:rPr>
          <w:color w:val="000000"/>
          <w:szCs w:val="24"/>
        </w:rPr>
        <w:t xml:space="preserve">hen changing runlevels, send SIGKILL </w:t>
      </w:r>
      <w:r w:rsidRPr="004A4408">
        <w:rPr>
          <w:i/>
          <w:iCs/>
          <w:color w:val="000000"/>
          <w:szCs w:val="24"/>
        </w:rPr>
        <w:t>seconds</w:t>
      </w:r>
      <w:r w:rsidRPr="004A4408">
        <w:rPr>
          <w:color w:val="000000"/>
          <w:szCs w:val="24"/>
        </w:rPr>
        <w:t xml:space="preserve"> after SIGTERM. Default is 20.</w:t>
      </w:r>
    </w:p>
    <w:p w:rsidR="004A4408" w:rsidRDefault="004A4408" w:rsidP="004A4408">
      <w:pPr>
        <w:numPr>
          <w:ilvl w:val="0"/>
          <w:numId w:val="1"/>
        </w:numPr>
        <w:suppressAutoHyphens w:val="0"/>
        <w:outlineLvl w:val="3"/>
        <w:rPr>
          <w:bCs/>
          <w:color w:val="000000"/>
          <w:szCs w:val="24"/>
        </w:rPr>
      </w:pPr>
    </w:p>
    <w:p w:rsidR="004A4408" w:rsidRPr="004A4408" w:rsidRDefault="00A02D87" w:rsidP="004A4408">
      <w:pPr>
        <w:numPr>
          <w:ilvl w:val="0"/>
          <w:numId w:val="1"/>
        </w:numPr>
        <w:suppressAutoHyphens w:val="0"/>
        <w:outlineLvl w:val="3"/>
        <w:rPr>
          <w:bCs/>
          <w:color w:val="000000"/>
          <w:szCs w:val="24"/>
        </w:rPr>
      </w:pPr>
      <w:r w:rsidRPr="00A02D87">
        <w:rPr>
          <w:bCs/>
          <w:color w:val="000000"/>
          <w:szCs w:val="24"/>
        </w:rPr>
        <w:tab/>
      </w:r>
      <w:r w:rsidR="004A4408" w:rsidRPr="004A4408">
        <w:rPr>
          <w:bCs/>
          <w:color w:val="000000"/>
          <w:szCs w:val="24"/>
          <w:u w:val="single"/>
        </w:rPr>
        <w:t>Files</w:t>
      </w:r>
    </w:p>
    <w:p w:rsidR="004A4408" w:rsidRDefault="004A4408" w:rsidP="004A4408">
      <w:pPr>
        <w:suppressAutoHyphens w:val="0"/>
        <w:ind w:left="360"/>
        <w:rPr>
          <w:color w:val="000000"/>
          <w:szCs w:val="24"/>
        </w:rPr>
      </w:pPr>
      <w:r w:rsidRPr="004A4408">
        <w:rPr>
          <w:bCs/>
          <w:color w:val="000000"/>
          <w:szCs w:val="24"/>
        </w:rPr>
        <w:t>init</w:t>
      </w:r>
      <w:r w:rsidRPr="004A4408">
        <w:rPr>
          <w:color w:val="000000"/>
          <w:szCs w:val="24"/>
        </w:rPr>
        <w:t xml:space="preserve"> is the first process run by any Unix machine at boot time. It verifies the integrity of all filesystems and then creates other processes, using </w:t>
      </w:r>
      <w:r w:rsidRPr="004A4408">
        <w:rPr>
          <w:bCs/>
          <w:color w:val="000000"/>
          <w:szCs w:val="24"/>
        </w:rPr>
        <w:t>fork</w:t>
      </w:r>
      <w:r w:rsidRPr="004A4408">
        <w:rPr>
          <w:color w:val="000000"/>
          <w:szCs w:val="24"/>
        </w:rPr>
        <w:t xml:space="preserve"> and </w:t>
      </w:r>
      <w:r w:rsidRPr="004A4408">
        <w:rPr>
          <w:bCs/>
          <w:color w:val="000000"/>
          <w:szCs w:val="24"/>
        </w:rPr>
        <w:t>exec</w:t>
      </w:r>
      <w:r w:rsidRPr="004A4408">
        <w:rPr>
          <w:color w:val="000000"/>
          <w:szCs w:val="24"/>
        </w:rPr>
        <w:t xml:space="preserve">, as specified by </w:t>
      </w:r>
      <w:r w:rsidRPr="004A4408">
        <w:rPr>
          <w:i/>
          <w:iCs/>
          <w:color w:val="000000"/>
          <w:szCs w:val="24"/>
        </w:rPr>
        <w:t>/etc/inittab</w:t>
      </w:r>
      <w:r w:rsidRPr="004A4408">
        <w:rPr>
          <w:color w:val="000000"/>
          <w:szCs w:val="24"/>
        </w:rPr>
        <w:t xml:space="preserve">. Which processes may be run are controlled by </w:t>
      </w:r>
      <w:r w:rsidRPr="004A4408">
        <w:rPr>
          <w:i/>
          <w:iCs/>
          <w:color w:val="000000"/>
          <w:szCs w:val="24"/>
        </w:rPr>
        <w:t>runlevel</w:t>
      </w:r>
      <w:r w:rsidRPr="004A4408">
        <w:rPr>
          <w:color w:val="000000"/>
          <w:szCs w:val="24"/>
        </w:rPr>
        <w:t xml:space="preserve">. All process terminations are recorded in </w:t>
      </w:r>
      <w:r w:rsidRPr="004A4408">
        <w:rPr>
          <w:i/>
          <w:iCs/>
          <w:color w:val="000000"/>
          <w:szCs w:val="24"/>
        </w:rPr>
        <w:t>/var/run/utmp</w:t>
      </w:r>
      <w:r w:rsidRPr="004A4408">
        <w:rPr>
          <w:color w:val="000000"/>
          <w:szCs w:val="24"/>
        </w:rPr>
        <w:t xml:space="preserve"> and </w:t>
      </w:r>
      <w:r w:rsidRPr="004A4408">
        <w:rPr>
          <w:i/>
          <w:iCs/>
          <w:color w:val="000000"/>
          <w:szCs w:val="24"/>
        </w:rPr>
        <w:t>/var/log/wtmp</w:t>
      </w:r>
      <w:r w:rsidRPr="004A4408">
        <w:rPr>
          <w:color w:val="000000"/>
          <w:szCs w:val="24"/>
        </w:rPr>
        <w:t xml:space="preserve">. When the runlevel changes, </w:t>
      </w:r>
      <w:r w:rsidRPr="004A4408">
        <w:rPr>
          <w:bCs/>
          <w:color w:val="000000"/>
          <w:szCs w:val="24"/>
        </w:rPr>
        <w:t>init</w:t>
      </w:r>
      <w:r w:rsidRPr="004A4408">
        <w:rPr>
          <w:color w:val="000000"/>
          <w:szCs w:val="24"/>
        </w:rPr>
        <w:t xml:space="preserve"> sends SIGTERM and then, after 20 seconds, SIGKILL to all processes that cannot be run in the new runlevel.</w:t>
      </w:r>
    </w:p>
    <w:p w:rsidR="004A4408" w:rsidRPr="004A4408" w:rsidRDefault="004A4408" w:rsidP="004A4408">
      <w:pPr>
        <w:suppressAutoHyphens w:val="0"/>
        <w:ind w:left="360"/>
        <w:rPr>
          <w:color w:val="000000"/>
          <w:szCs w:val="24"/>
        </w:rPr>
      </w:pPr>
    </w:p>
    <w:p w:rsidR="004A4408" w:rsidRPr="004A4408" w:rsidRDefault="004A4408" w:rsidP="004A4408">
      <w:pPr>
        <w:numPr>
          <w:ilvl w:val="0"/>
          <w:numId w:val="1"/>
        </w:numPr>
        <w:suppressAutoHyphens w:val="0"/>
        <w:outlineLvl w:val="3"/>
        <w:rPr>
          <w:bCs/>
          <w:color w:val="000000"/>
          <w:szCs w:val="24"/>
        </w:rPr>
      </w:pPr>
      <w:r w:rsidRPr="004A4408">
        <w:rPr>
          <w:bCs/>
          <w:color w:val="000000"/>
          <w:szCs w:val="24"/>
          <w:u w:val="single"/>
        </w:rPr>
        <w:t>Runlevels</w:t>
      </w:r>
    </w:p>
    <w:p w:rsidR="005A65FB" w:rsidRDefault="004A4408" w:rsidP="004A4408">
      <w:pPr>
        <w:suppressAutoHyphens w:val="0"/>
        <w:ind w:firstLine="360"/>
        <w:rPr>
          <w:color w:val="000000"/>
          <w:szCs w:val="24"/>
        </w:rPr>
      </w:pPr>
      <w:r w:rsidRPr="004A4408">
        <w:rPr>
          <w:color w:val="000000"/>
          <w:szCs w:val="24"/>
        </w:rPr>
        <w:t xml:space="preserve">The current runlevel may be changed by </w:t>
      </w:r>
      <w:r w:rsidRPr="004A4408">
        <w:rPr>
          <w:bCs/>
          <w:color w:val="000000"/>
          <w:szCs w:val="24"/>
        </w:rPr>
        <w:t>telinit</w:t>
      </w:r>
      <w:r w:rsidRPr="004A4408">
        <w:rPr>
          <w:color w:val="000000"/>
          <w:szCs w:val="24"/>
        </w:rPr>
        <w:t xml:space="preserve">, which is often just a link to </w:t>
      </w:r>
      <w:r w:rsidRPr="004A4408">
        <w:rPr>
          <w:bCs/>
          <w:color w:val="000000"/>
          <w:szCs w:val="24"/>
        </w:rPr>
        <w:t>init</w:t>
      </w:r>
      <w:r w:rsidRPr="004A4408">
        <w:rPr>
          <w:color w:val="000000"/>
          <w:szCs w:val="24"/>
        </w:rPr>
        <w:t xml:space="preserve">. The default runlevels vary from </w:t>
      </w:r>
    </w:p>
    <w:p w:rsidR="004A4408" w:rsidRPr="004A4408" w:rsidRDefault="004A4408" w:rsidP="004A4408">
      <w:pPr>
        <w:suppressAutoHyphens w:val="0"/>
        <w:ind w:firstLine="360"/>
        <w:rPr>
          <w:color w:val="000000"/>
          <w:szCs w:val="24"/>
        </w:rPr>
      </w:pPr>
      <w:r w:rsidRPr="004A4408">
        <w:rPr>
          <w:color w:val="000000"/>
          <w:szCs w:val="24"/>
        </w:rPr>
        <w:t>distribution to distribution, but these are standard</w:t>
      </w:r>
      <w:r w:rsidR="005A65FB">
        <w:rPr>
          <w:color w:val="000000"/>
          <w:szCs w:val="24"/>
        </w:rPr>
        <w:t xml:space="preserve"> for most Linux systems</w:t>
      </w:r>
      <w:r w:rsidRPr="004A4408">
        <w:rPr>
          <w:color w:val="000000"/>
          <w:szCs w:val="24"/>
        </w:rPr>
        <w:t xml:space="preserve">: </w:t>
      </w:r>
    </w:p>
    <w:p w:rsidR="004A4408" w:rsidRPr="004A4408" w:rsidRDefault="004A4408" w:rsidP="005A65FB">
      <w:pPr>
        <w:suppressAutoHyphens w:val="0"/>
        <w:ind w:firstLine="360"/>
        <w:rPr>
          <w:color w:val="000000"/>
          <w:szCs w:val="24"/>
        </w:rPr>
      </w:pPr>
      <w:r w:rsidRPr="005A65FB">
        <w:rPr>
          <w:b/>
          <w:bCs/>
          <w:color w:val="000000"/>
          <w:szCs w:val="24"/>
        </w:rPr>
        <w:t>0</w:t>
      </w:r>
      <w:r w:rsidR="005A65FB">
        <w:rPr>
          <w:bCs/>
          <w:color w:val="000000"/>
          <w:szCs w:val="24"/>
        </w:rPr>
        <w:tab/>
      </w:r>
      <w:r w:rsidR="005A65FB">
        <w:rPr>
          <w:bCs/>
          <w:color w:val="000000"/>
          <w:szCs w:val="24"/>
        </w:rPr>
        <w:tab/>
      </w:r>
      <w:r w:rsidRPr="004A4408">
        <w:rPr>
          <w:color w:val="000000"/>
          <w:szCs w:val="24"/>
        </w:rPr>
        <w:t>Halt the system.</w:t>
      </w:r>
    </w:p>
    <w:p w:rsidR="004A4408" w:rsidRDefault="004A4408" w:rsidP="005A65FB">
      <w:pPr>
        <w:suppressAutoHyphens w:val="0"/>
        <w:ind w:firstLine="360"/>
        <w:rPr>
          <w:color w:val="000000"/>
          <w:szCs w:val="24"/>
        </w:rPr>
      </w:pPr>
      <w:r w:rsidRPr="005A65FB">
        <w:rPr>
          <w:b/>
          <w:bCs/>
          <w:color w:val="000000"/>
          <w:szCs w:val="24"/>
        </w:rPr>
        <w:t>1, s, S</w:t>
      </w:r>
      <w:r w:rsidR="005A65FB">
        <w:rPr>
          <w:bCs/>
          <w:color w:val="000000"/>
          <w:szCs w:val="24"/>
        </w:rPr>
        <w:tab/>
      </w:r>
      <w:r w:rsidR="005A65FB">
        <w:rPr>
          <w:color w:val="000000"/>
          <w:szCs w:val="24"/>
        </w:rPr>
        <w:t>Single-U</w:t>
      </w:r>
      <w:r w:rsidRPr="004A4408">
        <w:rPr>
          <w:color w:val="000000"/>
          <w:szCs w:val="24"/>
        </w:rPr>
        <w:t>ser mode.</w:t>
      </w:r>
    </w:p>
    <w:p w:rsidR="005A65FB" w:rsidRDefault="005A65FB" w:rsidP="005A65FB">
      <w:pPr>
        <w:suppressAutoHyphens w:val="0"/>
        <w:ind w:firstLine="360"/>
        <w:rPr>
          <w:color w:val="000000"/>
          <w:szCs w:val="24"/>
        </w:rPr>
      </w:pPr>
      <w:r w:rsidRPr="005A65FB">
        <w:rPr>
          <w:b/>
          <w:color w:val="000000"/>
          <w:szCs w:val="24"/>
        </w:rPr>
        <w:t>2</w:t>
      </w:r>
      <w:r>
        <w:rPr>
          <w:color w:val="000000"/>
          <w:szCs w:val="24"/>
        </w:rPr>
        <w:tab/>
      </w:r>
      <w:r>
        <w:rPr>
          <w:color w:val="000000"/>
          <w:szCs w:val="24"/>
        </w:rPr>
        <w:tab/>
        <w:t>Multi-User withour Networking</w:t>
      </w:r>
    </w:p>
    <w:p w:rsidR="005A65FB" w:rsidRDefault="005A65FB" w:rsidP="005A65FB">
      <w:pPr>
        <w:suppressAutoHyphens w:val="0"/>
        <w:ind w:firstLine="360"/>
        <w:rPr>
          <w:color w:val="000000"/>
          <w:szCs w:val="24"/>
        </w:rPr>
      </w:pPr>
      <w:r w:rsidRPr="005A65FB">
        <w:rPr>
          <w:b/>
          <w:color w:val="000000"/>
          <w:szCs w:val="24"/>
        </w:rPr>
        <w:t>3</w:t>
      </w:r>
      <w:r>
        <w:rPr>
          <w:color w:val="000000"/>
          <w:szCs w:val="24"/>
        </w:rPr>
        <w:tab/>
      </w:r>
      <w:r>
        <w:rPr>
          <w:color w:val="000000"/>
          <w:szCs w:val="24"/>
        </w:rPr>
        <w:tab/>
        <w:t>Multi-User mode</w:t>
      </w:r>
    </w:p>
    <w:p w:rsidR="005A65FB" w:rsidRPr="004A4408" w:rsidRDefault="005A65FB" w:rsidP="005A65FB">
      <w:pPr>
        <w:suppressAutoHyphens w:val="0"/>
        <w:ind w:firstLine="360"/>
        <w:rPr>
          <w:color w:val="000000"/>
          <w:szCs w:val="24"/>
        </w:rPr>
      </w:pPr>
      <w:r w:rsidRPr="005A65FB">
        <w:rPr>
          <w:b/>
          <w:color w:val="000000"/>
          <w:szCs w:val="24"/>
        </w:rPr>
        <w:t>5</w:t>
      </w:r>
      <w:r>
        <w:rPr>
          <w:color w:val="000000"/>
          <w:szCs w:val="24"/>
        </w:rPr>
        <w:tab/>
      </w:r>
      <w:r>
        <w:rPr>
          <w:color w:val="000000"/>
          <w:szCs w:val="24"/>
        </w:rPr>
        <w:tab/>
        <w:t>X11, X-Windows mode</w:t>
      </w:r>
    </w:p>
    <w:p w:rsidR="004A4408" w:rsidRPr="004A4408" w:rsidRDefault="004A4408" w:rsidP="005A65FB">
      <w:pPr>
        <w:suppressAutoHyphens w:val="0"/>
        <w:ind w:firstLine="360"/>
        <w:rPr>
          <w:color w:val="000000"/>
          <w:szCs w:val="24"/>
        </w:rPr>
      </w:pPr>
      <w:r w:rsidRPr="005A65FB">
        <w:rPr>
          <w:b/>
          <w:bCs/>
          <w:color w:val="000000"/>
          <w:szCs w:val="24"/>
        </w:rPr>
        <w:t>6</w:t>
      </w:r>
      <w:r w:rsidR="005A65FB">
        <w:rPr>
          <w:bCs/>
          <w:color w:val="000000"/>
          <w:szCs w:val="24"/>
        </w:rPr>
        <w:tab/>
      </w:r>
      <w:r w:rsidR="005A65FB">
        <w:rPr>
          <w:bCs/>
          <w:color w:val="000000"/>
          <w:szCs w:val="24"/>
        </w:rPr>
        <w:tab/>
      </w:r>
      <w:r w:rsidRPr="004A4408">
        <w:rPr>
          <w:color w:val="000000"/>
          <w:szCs w:val="24"/>
        </w:rPr>
        <w:t>Reboot the system.</w:t>
      </w:r>
    </w:p>
    <w:p w:rsidR="007A118F" w:rsidRDefault="007A118F" w:rsidP="007A118F">
      <w:pPr>
        <w:pBdr>
          <w:bottom w:val="single" w:sz="4" w:space="1" w:color="auto"/>
        </w:pBdr>
        <w:suppressAutoHyphens w:val="0"/>
      </w:pPr>
    </w:p>
    <w:p w:rsidR="000B13B4" w:rsidRDefault="006E539B" w:rsidP="007A118F">
      <w:pPr>
        <w:suppressAutoHyphens w:val="0"/>
        <w:ind w:firstLine="360"/>
      </w:pPr>
      <w:r>
        <w:rPr>
          <w:b/>
          <w:sz w:val="36"/>
        </w:rPr>
        <w:br w:type="page"/>
      </w:r>
      <w:r w:rsidR="000B13B4">
        <w:rPr>
          <w:b/>
          <w:sz w:val="36"/>
        </w:rPr>
        <w:lastRenderedPageBreak/>
        <w:t xml:space="preserve">ipcalc </w:t>
      </w:r>
      <w:r w:rsidR="000B13B4">
        <w:t>- perform simple manipulation of IP addresses</w:t>
      </w:r>
    </w:p>
    <w:p w:rsidR="000B13B4" w:rsidRDefault="000B13B4">
      <w:pPr>
        <w:pStyle w:val="head"/>
        <w:spacing w:before="0" w:after="0"/>
        <w:ind w:left="360"/>
        <w:rPr>
          <w:rFonts w:ascii="Arial Narrow" w:hAnsi="Arial Narrow"/>
          <w:b/>
          <w:color w:val="000000"/>
          <w:sz w:val="36"/>
        </w:rPr>
      </w:pPr>
      <w:r>
        <w:rPr>
          <w:rFonts w:ascii="Arial Narrow" w:hAnsi="Arial Narrow"/>
          <w:b/>
          <w:color w:val="000000"/>
          <w:sz w:val="36"/>
        </w:rPr>
        <w:t xml:space="preserve"> </w:t>
      </w: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SYNTAX</w:t>
      </w:r>
    </w:p>
    <w:p w:rsidR="000B13B4" w:rsidRDefault="000B13B4">
      <w:pPr>
        <w:pStyle w:val="head"/>
        <w:spacing w:before="0" w:after="0"/>
        <w:ind w:left="360"/>
        <w:rPr>
          <w:rFonts w:ascii="Arial Narrow" w:hAnsi="Arial Narrow"/>
          <w:b/>
          <w:color w:val="000000"/>
        </w:rPr>
      </w:pPr>
      <w:r>
        <w:rPr>
          <w:rFonts w:ascii="Arial Narrow" w:hAnsi="Arial Narrow"/>
          <w:b/>
          <w:color w:val="000000"/>
        </w:rPr>
        <w:t xml:space="preserve">       ipcalc [OPTION]... &lt;IP address&gt;[/prefix] [netmask]</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DESCRIPTION</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ipcalc  provides  a  simple way to calculate IP information for a host. The various options specify what</w:t>
      </w:r>
    </w:p>
    <w:p w:rsidR="000B13B4" w:rsidRDefault="000B13B4">
      <w:pPr>
        <w:pStyle w:val="head"/>
        <w:spacing w:before="0" w:after="0"/>
        <w:ind w:left="360"/>
        <w:rPr>
          <w:rFonts w:ascii="Arial Narrow" w:hAnsi="Arial Narrow"/>
          <w:color w:val="000000"/>
        </w:rPr>
      </w:pPr>
      <w:r>
        <w:rPr>
          <w:rFonts w:ascii="Arial Narrow" w:hAnsi="Arial Narrow"/>
          <w:color w:val="000000"/>
        </w:rPr>
        <w:tab/>
        <w:t xml:space="preserve">information ipcalc should  display  on standard  out.  Multiple  options  may  be specified.  An IP address </w:t>
      </w:r>
      <w:r>
        <w:rPr>
          <w:rFonts w:ascii="Arial Narrow" w:hAnsi="Arial Narrow"/>
          <w:color w:val="000000"/>
        </w:rPr>
        <w:tab/>
        <w:t xml:space="preserve">to operate on must always be specified.  Most operations  also  require a netmask or a CIDR prefix as </w:t>
      </w:r>
      <w:r>
        <w:rPr>
          <w:rFonts w:ascii="Arial Narrow" w:hAnsi="Arial Narrow"/>
          <w:color w:val="000000"/>
        </w:rPr>
        <w:tab/>
        <w:t>well.</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OPTIONS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b/>
          <w:color w:val="000000"/>
        </w:rPr>
        <w:t xml:space="preserve"> -b, -</w:t>
      </w:r>
      <w:r>
        <w:rPr>
          <w:rFonts w:ascii="Arial Narrow" w:hAnsi="Arial Narrow"/>
          <w:b/>
          <w:color w:val="000000"/>
          <w:sz w:val="6"/>
        </w:rPr>
        <w:t xml:space="preserve"> </w:t>
      </w:r>
      <w:r>
        <w:rPr>
          <w:rFonts w:ascii="Arial Narrow" w:hAnsi="Arial Narrow"/>
          <w:b/>
          <w:color w:val="000000"/>
        </w:rPr>
        <w:t>-broadcast</w:t>
      </w:r>
      <w:r>
        <w:rPr>
          <w:rFonts w:ascii="Arial Narrow" w:hAnsi="Arial Narrow"/>
          <w:color w:val="000000"/>
        </w:rPr>
        <w:tab/>
      </w:r>
      <w:r>
        <w:rPr>
          <w:rFonts w:ascii="Arial Narrow" w:hAnsi="Arial Narrow"/>
          <w:color w:val="000000"/>
        </w:rPr>
        <w:tab/>
        <w:t>Display  the  broadcast  address for the given IP address and netmask.</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b/>
          <w:color w:val="000000"/>
        </w:rPr>
        <w:t xml:space="preserve"> -h, -</w:t>
      </w:r>
      <w:r>
        <w:rPr>
          <w:rFonts w:ascii="Arial Narrow" w:hAnsi="Arial Narrow"/>
          <w:b/>
          <w:color w:val="000000"/>
          <w:sz w:val="6"/>
        </w:rPr>
        <w:t xml:space="preserve"> </w:t>
      </w:r>
      <w:r>
        <w:rPr>
          <w:rFonts w:ascii="Arial Narrow" w:hAnsi="Arial Narrow"/>
          <w:b/>
          <w:color w:val="000000"/>
        </w:rPr>
        <w:t>-hostname</w:t>
      </w:r>
      <w:r>
        <w:rPr>
          <w:rFonts w:ascii="Arial Narrow" w:hAnsi="Arial Narrow"/>
          <w:b/>
          <w:color w:val="000000"/>
        </w:rPr>
        <w:tab/>
      </w:r>
      <w:r>
        <w:rPr>
          <w:rFonts w:ascii="Arial Narrow" w:hAnsi="Arial Narrow"/>
          <w:color w:val="000000"/>
        </w:rPr>
        <w:tab/>
        <w:t>Display the hostname for the given IP address.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r>
      <w:r>
        <w:rPr>
          <w:rFonts w:ascii="Arial Narrow" w:hAnsi="Arial Narrow"/>
          <w:b/>
          <w:color w:val="000000"/>
        </w:rPr>
        <w:t>-m, -</w:t>
      </w:r>
      <w:r>
        <w:rPr>
          <w:rFonts w:ascii="Arial Narrow" w:hAnsi="Arial Narrow"/>
          <w:b/>
          <w:color w:val="000000"/>
          <w:sz w:val="6"/>
        </w:rPr>
        <w:t xml:space="preserve"> </w:t>
      </w:r>
      <w:r>
        <w:rPr>
          <w:rFonts w:ascii="Arial Narrow" w:hAnsi="Arial Narrow"/>
          <w:b/>
          <w:color w:val="000000"/>
        </w:rPr>
        <w:t>- netmask</w:t>
      </w:r>
      <w:r>
        <w:rPr>
          <w:rFonts w:ascii="Arial Narrow" w:hAnsi="Arial Narrow"/>
          <w:b/>
          <w:color w:val="000000"/>
        </w:rPr>
        <w:tab/>
      </w:r>
      <w:r>
        <w:rPr>
          <w:rFonts w:ascii="Arial Narrow" w:hAnsi="Arial Narrow"/>
          <w:color w:val="000000"/>
        </w:rPr>
        <w:tab/>
        <w:t xml:space="preserve">Calculate the  netmask  for  the  given  IP  address.  It assumes  that the IP address </w:t>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sidR="00D03DF9">
        <w:rPr>
          <w:rFonts w:ascii="Arial Narrow" w:hAnsi="Arial Narrow"/>
          <w:color w:val="000000"/>
        </w:rPr>
        <w:tab/>
      </w:r>
      <w:r>
        <w:rPr>
          <w:rFonts w:ascii="Arial Narrow" w:hAnsi="Arial Narrow"/>
          <w:color w:val="000000"/>
        </w:rPr>
        <w:t xml:space="preserve">is in a complete class A, B, or C network. Many networks do not use the  default  net-       </w:t>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t>masks,  in  which  case  an  inappropriate  value will be returned.</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b/>
          <w:color w:val="000000"/>
        </w:rPr>
        <w:t xml:space="preserve">     -p, </w:t>
      </w:r>
      <w:r w:rsidR="007A118F">
        <w:rPr>
          <w:rFonts w:ascii="Arial Narrow" w:hAnsi="Arial Narrow"/>
          <w:b/>
          <w:color w:val="000000"/>
        </w:rPr>
        <w:t>-</w:t>
      </w:r>
      <w:r w:rsidR="007A118F">
        <w:rPr>
          <w:rFonts w:ascii="Arial Narrow" w:hAnsi="Arial Narrow"/>
          <w:b/>
          <w:color w:val="000000"/>
          <w:sz w:val="6"/>
        </w:rPr>
        <w:t xml:space="preserve"> </w:t>
      </w:r>
      <w:r w:rsidR="007A118F">
        <w:rPr>
          <w:rFonts w:ascii="Arial Narrow" w:hAnsi="Arial Narrow"/>
          <w:b/>
          <w:color w:val="000000"/>
        </w:rPr>
        <w:t>-</w:t>
      </w:r>
      <w:r>
        <w:rPr>
          <w:rFonts w:ascii="Arial Narrow" w:hAnsi="Arial Narrow"/>
          <w:b/>
          <w:color w:val="000000"/>
        </w:rPr>
        <w:t>prefix</w:t>
      </w:r>
      <w:r>
        <w:rPr>
          <w:rFonts w:ascii="Arial Narrow" w:hAnsi="Arial Narrow"/>
          <w:color w:val="000000"/>
        </w:rPr>
        <w:tab/>
      </w:r>
      <w:r>
        <w:rPr>
          <w:rFonts w:ascii="Arial Narrow" w:hAnsi="Arial Narrow"/>
          <w:color w:val="000000"/>
        </w:rPr>
        <w:tab/>
      </w:r>
      <w:r w:rsidR="007A118F">
        <w:rPr>
          <w:rFonts w:ascii="Arial Narrow" w:hAnsi="Arial Narrow"/>
          <w:color w:val="000000"/>
        </w:rPr>
        <w:tab/>
      </w:r>
      <w:r>
        <w:rPr>
          <w:rFonts w:ascii="Arial Narrow" w:hAnsi="Arial Narrow"/>
          <w:color w:val="000000"/>
        </w:rPr>
        <w:t>Show the prefix for the given mask/IP address.</w:t>
      </w:r>
    </w:p>
    <w:p w:rsidR="000B13B4" w:rsidRDefault="000B13B4">
      <w:pPr>
        <w:pStyle w:val="head"/>
        <w:spacing w:before="0" w:after="0"/>
        <w:ind w:left="360"/>
        <w:rPr>
          <w:rFonts w:ascii="Arial Narrow" w:hAnsi="Arial Narrow"/>
          <w:color w:val="000000"/>
        </w:rPr>
      </w:pPr>
      <w:r>
        <w:rPr>
          <w:rFonts w:ascii="Arial Narrow" w:hAnsi="Arial Narrow"/>
          <w:b/>
          <w:color w:val="000000"/>
        </w:rPr>
        <w:t xml:space="preserve">        -n, </w:t>
      </w:r>
      <w:r w:rsidR="007A118F">
        <w:rPr>
          <w:rFonts w:ascii="Arial Narrow" w:hAnsi="Arial Narrow"/>
          <w:b/>
          <w:color w:val="000000"/>
        </w:rPr>
        <w:t>-</w:t>
      </w:r>
      <w:r w:rsidR="007A118F">
        <w:rPr>
          <w:rFonts w:ascii="Arial Narrow" w:hAnsi="Arial Narrow"/>
          <w:b/>
          <w:color w:val="000000"/>
          <w:sz w:val="6"/>
        </w:rPr>
        <w:t xml:space="preserve"> </w:t>
      </w:r>
      <w:r w:rsidR="007A118F">
        <w:rPr>
          <w:rFonts w:ascii="Arial Narrow" w:hAnsi="Arial Narrow"/>
          <w:b/>
          <w:color w:val="000000"/>
        </w:rPr>
        <w:t>-</w:t>
      </w:r>
      <w:r>
        <w:rPr>
          <w:rFonts w:ascii="Arial Narrow" w:hAnsi="Arial Narrow"/>
          <w:b/>
          <w:color w:val="000000"/>
        </w:rPr>
        <w:t>network</w:t>
      </w:r>
      <w:r>
        <w:rPr>
          <w:rFonts w:ascii="Arial Narrow" w:hAnsi="Arial Narrow"/>
          <w:b/>
        </w:rPr>
        <w:tab/>
      </w:r>
      <w:r>
        <w:rPr>
          <w:rFonts w:ascii="Arial Narrow" w:hAnsi="Arial Narrow"/>
        </w:rPr>
        <w:tab/>
      </w:r>
      <w:r>
        <w:rPr>
          <w:rFonts w:ascii="Arial Narrow" w:hAnsi="Arial Narrow"/>
          <w:color w:val="000000"/>
        </w:rPr>
        <w:t>Display the network address for the given IP address  and netmask.</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b/>
          <w:color w:val="000000"/>
        </w:rPr>
        <w:t xml:space="preserve">     -s, </w:t>
      </w:r>
      <w:r w:rsidR="007A118F">
        <w:rPr>
          <w:rFonts w:ascii="Arial Narrow" w:hAnsi="Arial Narrow"/>
          <w:b/>
          <w:color w:val="000000"/>
        </w:rPr>
        <w:t>-</w:t>
      </w:r>
      <w:r w:rsidR="007A118F">
        <w:rPr>
          <w:rFonts w:ascii="Arial Narrow" w:hAnsi="Arial Narrow"/>
          <w:b/>
          <w:color w:val="000000"/>
          <w:sz w:val="6"/>
        </w:rPr>
        <w:t xml:space="preserve"> </w:t>
      </w:r>
      <w:r w:rsidR="007A118F">
        <w:rPr>
          <w:rFonts w:ascii="Arial Narrow" w:hAnsi="Arial Narrow"/>
          <w:b/>
          <w:color w:val="000000"/>
        </w:rPr>
        <w:t>-</w:t>
      </w:r>
      <w:r>
        <w:rPr>
          <w:rFonts w:ascii="Arial Narrow" w:hAnsi="Arial Narrow"/>
          <w:b/>
          <w:color w:val="000000"/>
        </w:rPr>
        <w:t>silent</w:t>
      </w:r>
      <w:r>
        <w:rPr>
          <w:rFonts w:ascii="Arial Narrow" w:hAnsi="Arial Narrow"/>
          <w:b/>
        </w:rPr>
        <w:tab/>
      </w:r>
      <w:r>
        <w:rPr>
          <w:rFonts w:ascii="Arial Narrow" w:hAnsi="Arial Narrow"/>
        </w:rPr>
        <w:tab/>
      </w:r>
      <w:r>
        <w:rPr>
          <w:rFonts w:ascii="Arial Narrow" w:hAnsi="Arial Narrow"/>
        </w:rPr>
        <w:tab/>
      </w:r>
      <w:r>
        <w:rPr>
          <w:rFonts w:ascii="Arial Narrow" w:hAnsi="Arial Narrow"/>
          <w:color w:val="000000"/>
        </w:rPr>
        <w:t>Don’t ever display error messages.</w:t>
      </w:r>
    </w:p>
    <w:p w:rsidR="007A118F" w:rsidRDefault="007A118F" w:rsidP="007A118F">
      <w:pPr>
        <w:pStyle w:val="head"/>
        <w:pBdr>
          <w:bottom w:val="single" w:sz="4" w:space="1" w:color="auto"/>
        </w:pBdr>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kill</w:t>
      </w:r>
      <w:r>
        <w:rPr>
          <w:rFonts w:ascii="Arial Narrow" w:hAnsi="Arial Narrow"/>
          <w:b/>
          <w:color w:val="000000"/>
        </w:rPr>
        <w:tab/>
      </w:r>
      <w:r>
        <w:rPr>
          <w:rFonts w:ascii="Arial Narrow" w:hAnsi="Arial Narrow"/>
          <w:b/>
          <w:color w:val="000000"/>
        </w:rPr>
        <w:tab/>
      </w:r>
      <w:r>
        <w:rPr>
          <w:rFonts w:ascii="Arial Narrow" w:hAnsi="Arial Narrow"/>
          <w:color w:val="000000"/>
        </w:rPr>
        <w:t>Kill a process (job).</w:t>
      </w:r>
    </w:p>
    <w:p w:rsidR="000B13B4" w:rsidRDefault="000B13B4">
      <w:pPr>
        <w:pStyle w:val="head"/>
        <w:spacing w:before="0" w:after="0"/>
        <w:ind w:left="360"/>
        <w:rPr>
          <w:rFonts w:ascii="Arial Narrow" w:hAnsi="Arial Narrow"/>
          <w:color w:val="000000"/>
          <w:sz w:val="16"/>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Style w:val="WW-HTMLVariable"/>
          <w:rFonts w:ascii="Arial Narrow" w:hAnsi="Arial Narrow"/>
          <w:b/>
          <w:color w:val="000000"/>
          <w:sz w:val="24"/>
        </w:rPr>
      </w:pPr>
      <w:r>
        <w:rPr>
          <w:rFonts w:ascii="Arial Narrow" w:hAnsi="Arial Narrow"/>
          <w:b/>
          <w:color w:val="000000"/>
          <w:sz w:val="24"/>
        </w:rPr>
        <w:t xml:space="preserve">      kill [-s </w:t>
      </w:r>
      <w:r>
        <w:rPr>
          <w:rStyle w:val="WW-HTMLVariable"/>
          <w:rFonts w:ascii="Arial Narrow" w:hAnsi="Arial Narrow"/>
          <w:b/>
          <w:color w:val="000000"/>
          <w:sz w:val="24"/>
        </w:rPr>
        <w:t>sigspec</w:t>
      </w:r>
      <w:r>
        <w:rPr>
          <w:rFonts w:ascii="Arial Narrow" w:hAnsi="Arial Narrow"/>
          <w:b/>
          <w:color w:val="000000"/>
          <w:sz w:val="24"/>
        </w:rPr>
        <w:t xml:space="preserve">] [-n </w:t>
      </w:r>
      <w:r>
        <w:rPr>
          <w:rStyle w:val="WW-HTMLVariable"/>
          <w:rFonts w:ascii="Arial Narrow" w:hAnsi="Arial Narrow"/>
          <w:b/>
          <w:color w:val="000000"/>
          <w:sz w:val="24"/>
        </w:rPr>
        <w:t>signum</w:t>
      </w:r>
      <w:r>
        <w:rPr>
          <w:rFonts w:ascii="Arial Narrow" w:hAnsi="Arial Narrow"/>
          <w:b/>
          <w:color w:val="000000"/>
          <w:sz w:val="24"/>
        </w:rPr>
        <w:t>] [-</w:t>
      </w:r>
      <w:r>
        <w:rPr>
          <w:rStyle w:val="WW-HTMLVariable"/>
          <w:rFonts w:ascii="Arial Narrow" w:hAnsi="Arial Narrow"/>
          <w:b/>
          <w:color w:val="000000"/>
          <w:sz w:val="24"/>
        </w:rPr>
        <w:t>sigspec</w:t>
      </w:r>
      <w:r>
        <w:rPr>
          <w:rFonts w:ascii="Arial Narrow" w:hAnsi="Arial Narrow"/>
          <w:b/>
          <w:color w:val="000000"/>
          <w:sz w:val="24"/>
        </w:rPr>
        <w:t xml:space="preserve">] </w:t>
      </w:r>
      <w:r>
        <w:rPr>
          <w:rStyle w:val="WW-HTMLVariable"/>
          <w:rFonts w:ascii="Arial Narrow" w:hAnsi="Arial Narrow"/>
          <w:b/>
          <w:color w:val="000000"/>
          <w:sz w:val="24"/>
        </w:rPr>
        <w:t>jobspec</w:t>
      </w:r>
      <w:r>
        <w:rPr>
          <w:rFonts w:ascii="Arial Narrow" w:hAnsi="Arial Narrow"/>
          <w:b/>
          <w:color w:val="000000"/>
          <w:sz w:val="24"/>
        </w:rPr>
        <w:t xml:space="preserve"> or </w:t>
      </w:r>
      <w:r>
        <w:rPr>
          <w:rStyle w:val="WW-HTMLVariable"/>
          <w:rFonts w:ascii="Arial Narrow" w:hAnsi="Arial Narrow"/>
          <w:b/>
          <w:color w:val="000000"/>
          <w:sz w:val="24"/>
        </w:rPr>
        <w:t>pid</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kill -l [</w:t>
      </w:r>
      <w:r>
        <w:rPr>
          <w:rStyle w:val="WW-HTMLVariable"/>
          <w:rFonts w:ascii="Arial Narrow" w:hAnsi="Arial Narrow"/>
          <w:b/>
          <w:color w:val="000000"/>
          <w:sz w:val="24"/>
        </w:rPr>
        <w:t>exit_status</w:t>
      </w:r>
      <w:r>
        <w:rPr>
          <w:rFonts w:ascii="Arial Narrow" w:hAnsi="Arial Narrow"/>
          <w:b/>
          <w:color w:val="000000"/>
          <w:sz w:val="24"/>
        </w:rPr>
        <w:t>]</w:t>
      </w:r>
    </w:p>
    <w:p w:rsidR="000B13B4" w:rsidRDefault="000B13B4">
      <w:pPr>
        <w:pStyle w:val="WW-HTMLPreformatted"/>
        <w:ind w:left="360"/>
        <w:rPr>
          <w:rFonts w:ascii="Arial Narrow" w:hAnsi="Arial Narrow"/>
          <w:color w:val="000000"/>
          <w:sz w:val="16"/>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KEY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-l</w:t>
      </w:r>
      <w:r>
        <w:rPr>
          <w:rFonts w:ascii="Arial Narrow" w:hAnsi="Arial Narrow"/>
          <w:color w:val="000000"/>
          <w:sz w:val="24"/>
        </w:rPr>
        <w:t xml:space="preserve">  :  </w:t>
      </w:r>
      <w:r>
        <w:rPr>
          <w:rFonts w:ascii="Arial Narrow" w:hAnsi="Arial Narrow"/>
          <w:color w:val="000000"/>
          <w:sz w:val="24"/>
        </w:rPr>
        <w:tab/>
        <w:t>List the signal names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-s</w:t>
      </w:r>
      <w:r>
        <w:rPr>
          <w:rFonts w:ascii="Arial Narrow" w:hAnsi="Arial Narrow"/>
          <w:color w:val="000000"/>
          <w:sz w:val="24"/>
        </w:rPr>
        <w:t xml:space="preserve">  :  </w:t>
      </w:r>
      <w:r>
        <w:rPr>
          <w:rFonts w:ascii="Arial Narrow" w:hAnsi="Arial Narrow"/>
          <w:color w:val="000000"/>
          <w:sz w:val="24"/>
        </w:rPr>
        <w:tab/>
        <w:t>Send a specific signal</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-n</w:t>
      </w:r>
      <w:r>
        <w:rPr>
          <w:rFonts w:ascii="Arial Narrow" w:hAnsi="Arial Narrow"/>
          <w:color w:val="000000"/>
          <w:sz w:val="24"/>
        </w:rPr>
        <w:t xml:space="preserve">  :  </w:t>
      </w:r>
      <w:r>
        <w:rPr>
          <w:rFonts w:ascii="Arial Narrow" w:hAnsi="Arial Narrow"/>
          <w:color w:val="000000"/>
          <w:sz w:val="24"/>
        </w:rPr>
        <w:tab/>
        <w:t>Send a specific signal number</w:t>
      </w:r>
    </w:p>
    <w:p w:rsidR="000B13B4" w:rsidRDefault="000B13B4">
      <w:pPr>
        <w:pStyle w:val="body"/>
        <w:spacing w:before="0" w:after="0"/>
        <w:ind w:left="360"/>
      </w:pPr>
    </w:p>
    <w:p w:rsidR="000B13B4" w:rsidRDefault="000B13B4" w:rsidP="006E539B">
      <w:pPr>
        <w:pStyle w:val="body"/>
        <w:spacing w:before="0" w:after="0"/>
        <w:ind w:left="720"/>
        <w:rPr>
          <w:rFonts w:ascii="Arial Narrow" w:hAnsi="Arial Narrow"/>
          <w:color w:val="000000"/>
        </w:rPr>
      </w:pPr>
      <w:r>
        <w:rPr>
          <w:rFonts w:ascii="Arial Narrow" w:hAnsi="Arial Narrow"/>
          <w:color w:val="000000"/>
        </w:rPr>
        <w:t xml:space="preserve">Send a signal specified by </w:t>
      </w:r>
      <w:r>
        <w:rPr>
          <w:rStyle w:val="WW-HTMLVariable"/>
          <w:rFonts w:ascii="Arial Narrow" w:hAnsi="Arial Narrow"/>
          <w:color w:val="000000"/>
        </w:rPr>
        <w:t>sigspec</w:t>
      </w:r>
      <w:r>
        <w:rPr>
          <w:rFonts w:ascii="Arial Narrow" w:hAnsi="Arial Narrow"/>
          <w:color w:val="000000"/>
        </w:rPr>
        <w:t xml:space="preserve"> or </w:t>
      </w:r>
      <w:r>
        <w:rPr>
          <w:rStyle w:val="WW-HTMLVariable"/>
          <w:rFonts w:ascii="Arial Narrow" w:hAnsi="Arial Narrow"/>
          <w:color w:val="000000"/>
        </w:rPr>
        <w:t>signum</w:t>
      </w:r>
      <w:r>
        <w:rPr>
          <w:rFonts w:ascii="Arial Narrow" w:hAnsi="Arial Narrow"/>
          <w:color w:val="000000"/>
        </w:rPr>
        <w:t xml:space="preserve"> to the process named by job specification </w:t>
      </w:r>
      <w:r>
        <w:rPr>
          <w:rStyle w:val="WW-HTMLVariable"/>
          <w:rFonts w:ascii="Arial Narrow" w:hAnsi="Arial Narrow"/>
          <w:color w:val="000000"/>
        </w:rPr>
        <w:t>jobspec</w:t>
      </w:r>
      <w:r>
        <w:rPr>
          <w:rFonts w:ascii="Arial Narrow" w:hAnsi="Arial Narrow"/>
          <w:color w:val="000000"/>
        </w:rPr>
        <w:t xml:space="preserve"> or </w:t>
      </w:r>
      <w:r>
        <w:rPr>
          <w:rFonts w:ascii="Arial Narrow" w:hAnsi="Arial Narrow"/>
          <w:color w:val="000000"/>
        </w:rPr>
        <w:tab/>
        <w:t xml:space="preserve">process ID </w:t>
      </w:r>
      <w:r>
        <w:rPr>
          <w:rStyle w:val="WW-HTMLVariable"/>
          <w:rFonts w:ascii="Arial Narrow" w:hAnsi="Arial Narrow"/>
          <w:color w:val="000000"/>
        </w:rPr>
        <w:t>pid</w:t>
      </w:r>
      <w:r>
        <w:rPr>
          <w:rFonts w:ascii="Arial Narrow" w:hAnsi="Arial Narrow"/>
          <w:color w:val="000000"/>
        </w:rPr>
        <w:t xml:space="preserve">. </w:t>
      </w:r>
      <w:r>
        <w:rPr>
          <w:rStyle w:val="WW-HTMLVariable"/>
          <w:rFonts w:ascii="Arial Narrow" w:hAnsi="Arial Narrow"/>
          <w:color w:val="000000"/>
        </w:rPr>
        <w:t>sigspec</w:t>
      </w:r>
      <w:r>
        <w:rPr>
          <w:rFonts w:ascii="Arial Narrow" w:hAnsi="Arial Narrow"/>
          <w:color w:val="000000"/>
        </w:rPr>
        <w:t xml:space="preserve"> is either a signal name such as </w:t>
      </w:r>
      <w:r>
        <w:rPr>
          <w:rStyle w:val="WW-HTMLCode"/>
          <w:rFonts w:ascii="Arial Narrow" w:hAnsi="Arial Narrow"/>
          <w:color w:val="000000"/>
          <w:sz w:val="24"/>
        </w:rPr>
        <w:t>SIGINT</w:t>
      </w:r>
      <w:r>
        <w:rPr>
          <w:rFonts w:ascii="Arial Narrow" w:hAnsi="Arial Narrow"/>
          <w:color w:val="000000"/>
        </w:rPr>
        <w:t xml:space="preserve"> (with or without the </w:t>
      </w:r>
      <w:r>
        <w:rPr>
          <w:rStyle w:val="WW-HTMLCode"/>
          <w:rFonts w:ascii="Arial Narrow" w:hAnsi="Arial Narrow"/>
          <w:color w:val="000000"/>
          <w:sz w:val="24"/>
        </w:rPr>
        <w:t>SIG</w:t>
      </w:r>
      <w:r>
        <w:rPr>
          <w:rFonts w:ascii="Arial Narrow" w:hAnsi="Arial Narrow"/>
          <w:color w:val="000000"/>
        </w:rPr>
        <w:t xml:space="preserve"> prefix) or a signal number; </w:t>
      </w:r>
      <w:r>
        <w:rPr>
          <w:rStyle w:val="WW-HTMLVariable"/>
          <w:rFonts w:ascii="Arial Narrow" w:hAnsi="Arial Narrow"/>
          <w:color w:val="000000"/>
        </w:rPr>
        <w:t>signum</w:t>
      </w:r>
      <w:r>
        <w:rPr>
          <w:rFonts w:ascii="Arial Narrow" w:hAnsi="Arial Narrow"/>
          <w:color w:val="000000"/>
        </w:rPr>
        <w:t xml:space="preserve"> is a signal number. If </w:t>
      </w:r>
      <w:r>
        <w:rPr>
          <w:rStyle w:val="WW-HTMLVariable"/>
          <w:rFonts w:ascii="Arial Narrow" w:hAnsi="Arial Narrow"/>
          <w:color w:val="000000"/>
        </w:rPr>
        <w:t>sigspec</w:t>
      </w:r>
      <w:r>
        <w:rPr>
          <w:rFonts w:ascii="Arial Narrow" w:hAnsi="Arial Narrow"/>
          <w:color w:val="000000"/>
        </w:rPr>
        <w:t xml:space="preserve"> and </w:t>
      </w:r>
      <w:r>
        <w:rPr>
          <w:rStyle w:val="WW-HTMLVariable"/>
          <w:rFonts w:ascii="Arial Narrow" w:hAnsi="Arial Narrow"/>
          <w:color w:val="000000"/>
        </w:rPr>
        <w:t>signum</w:t>
      </w:r>
      <w:r>
        <w:rPr>
          <w:rFonts w:ascii="Arial Narrow" w:hAnsi="Arial Narrow"/>
          <w:color w:val="000000"/>
        </w:rPr>
        <w:t xml:space="preserve"> are not present, </w:t>
      </w:r>
      <w:r>
        <w:rPr>
          <w:rStyle w:val="WW-HTMLCode"/>
          <w:rFonts w:ascii="Arial Narrow" w:hAnsi="Arial Narrow"/>
          <w:color w:val="000000"/>
          <w:sz w:val="24"/>
        </w:rPr>
        <w:t>SIGTERM</w:t>
      </w:r>
      <w:r>
        <w:rPr>
          <w:rFonts w:ascii="Arial Narrow" w:hAnsi="Arial Narrow"/>
          <w:color w:val="000000"/>
        </w:rPr>
        <w:t xml:space="preserve"> is used (Terminate). If any arguments are supplied when </w:t>
      </w:r>
      <w:r>
        <w:rPr>
          <w:rStyle w:val="WW-HTMLSample"/>
          <w:rFonts w:ascii="Arial Narrow" w:hAnsi="Arial Narrow"/>
          <w:color w:val="000000"/>
        </w:rPr>
        <w:t>-l</w:t>
      </w:r>
      <w:r>
        <w:rPr>
          <w:rFonts w:ascii="Arial Narrow" w:hAnsi="Arial Narrow"/>
          <w:color w:val="000000"/>
        </w:rPr>
        <w:t xml:space="preserve"> is given, the names of the signals corresponding to the arguments are listed, and the return status is zero. </w:t>
      </w:r>
      <w:r>
        <w:rPr>
          <w:rStyle w:val="WW-HTMLVariable"/>
          <w:rFonts w:ascii="Arial Narrow" w:hAnsi="Arial Narrow"/>
          <w:color w:val="000000"/>
        </w:rPr>
        <w:t>exit_status</w:t>
      </w:r>
      <w:r>
        <w:rPr>
          <w:rFonts w:ascii="Arial Narrow" w:hAnsi="Arial Narrow"/>
          <w:color w:val="000000"/>
        </w:rPr>
        <w:t xml:space="preserve"> is a number specifying a signal number or the exit status of a process terminated by a signal. The return status is zero if at least one signal was successfully sent, or non-zero if an error occurs or an invalid option is encountered.</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List the running process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color w:val="000000"/>
          <w:sz w:val="24"/>
        </w:rPr>
        <w:tab/>
        <w:t xml:space="preserve">$ </w:t>
      </w:r>
      <w:r>
        <w:rPr>
          <w:rFonts w:ascii="Arial Narrow" w:hAnsi="Arial Narrow"/>
          <w:b/>
          <w:color w:val="000000"/>
          <w:sz w:val="24"/>
        </w:rPr>
        <w:t>ps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PID TTY TIME CMD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 xml:space="preserve">1293 pts/5 </w:t>
      </w:r>
      <w:smartTag w:uri="urn:schemas-microsoft-com:office:smarttags" w:element="time">
        <w:smartTagPr>
          <w:attr w:name="Hour" w:val="0"/>
          <w:attr w:name="Minute" w:val="0"/>
        </w:smartTagPr>
        <w:r>
          <w:rPr>
            <w:rFonts w:ascii="Arial Narrow" w:hAnsi="Arial Narrow"/>
            <w:color w:val="000000"/>
            <w:sz w:val="24"/>
          </w:rPr>
          <w:t>00:00:00</w:t>
        </w:r>
      </w:smartTag>
      <w:r>
        <w:rPr>
          <w:rFonts w:ascii="Arial Narrow" w:hAnsi="Arial Narrow"/>
          <w:color w:val="000000"/>
          <w:sz w:val="24"/>
        </w:rPr>
        <w:t xml:space="preserve"> MyProgram</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Then Kill it</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color w:val="000000"/>
          <w:sz w:val="24"/>
        </w:rPr>
        <w:tab/>
        <w:t xml:space="preserve">$ </w:t>
      </w:r>
      <w:r>
        <w:rPr>
          <w:rFonts w:ascii="Arial Narrow" w:hAnsi="Arial Narrow"/>
          <w:b/>
          <w:color w:val="000000"/>
          <w:sz w:val="24"/>
        </w:rPr>
        <w:t>kill 1293</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[2]+ Terminated MyProgram</w:t>
      </w:r>
    </w:p>
    <w:p w:rsidR="000B13B4" w:rsidRDefault="006E539B">
      <w:pPr>
        <w:pStyle w:val="WW-HTMLPreformatted"/>
        <w:ind w:left="360"/>
        <w:rPr>
          <w:rFonts w:ascii="Arial Narrow" w:hAnsi="Arial Narrow"/>
          <w:color w:val="000000"/>
          <w:sz w:val="24"/>
        </w:rPr>
      </w:pPr>
      <w:r>
        <w:rPr>
          <w:rFonts w:ascii="Arial Narrow" w:hAnsi="Arial Narrow"/>
          <w:color w:val="000000"/>
          <w:sz w:val="24"/>
        </w:rPr>
        <w:br w:type="page"/>
      </w:r>
      <w:r w:rsidR="000B13B4">
        <w:rPr>
          <w:rFonts w:ascii="Arial Narrow" w:hAnsi="Arial Narrow"/>
          <w:color w:val="000000"/>
          <w:sz w:val="24"/>
        </w:rPr>
        <w:lastRenderedPageBreak/>
        <w:tab/>
        <w:t>To run a command and then kill it after 5 seconds: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b/>
          <w:color w:val="000000"/>
          <w:sz w:val="24"/>
        </w:rPr>
        <w:t xml:space="preserve">my_command &amp; sleep 5 </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r>
      <w:r>
        <w:rPr>
          <w:rFonts w:ascii="Arial Narrow" w:hAnsi="Arial Narrow"/>
          <w:b/>
          <w:color w:val="000000"/>
          <w:sz w:val="24"/>
        </w:rPr>
        <w:tab/>
        <w:t>kill -0 $! &amp;&amp; kill $!</w:t>
      </w:r>
    </w:p>
    <w:p w:rsidR="000B13B4" w:rsidRDefault="000B13B4">
      <w:pPr>
        <w:pStyle w:val="WW-HTMLPreformatted"/>
        <w:pBdr>
          <w:bottom w:val="single" w:sz="1" w:space="1" w:color="000000"/>
        </w:pBdr>
        <w:ind w:left="360"/>
        <w:rPr>
          <w:rFonts w:ascii="Arial Narrow" w:hAnsi="Arial Narrow"/>
          <w:color w:val="000000"/>
          <w:sz w:val="24"/>
        </w:rPr>
      </w:pPr>
    </w:p>
    <w:p w:rsidR="005A1D9E" w:rsidRDefault="005A1D9E" w:rsidP="00030D4F">
      <w:pPr>
        <w:pStyle w:val="NormalWeb"/>
        <w:spacing w:before="0" w:beforeAutospacing="0" w:after="0" w:afterAutospacing="0"/>
        <w:rPr>
          <w:rFonts w:ascii="Arial Narrow" w:hAnsi="Arial Narrow"/>
          <w:color w:val="000000"/>
        </w:rPr>
      </w:pPr>
      <w:r>
        <w:rPr>
          <w:b/>
          <w:sz w:val="36"/>
        </w:rPr>
        <w:tab/>
      </w:r>
      <w:r w:rsidR="00030D4F" w:rsidRPr="00030D4F">
        <w:rPr>
          <w:rFonts w:ascii="Arial Narrow" w:hAnsi="Arial Narrow"/>
          <w:b/>
          <w:color w:val="000000"/>
          <w:sz w:val="36"/>
          <w:szCs w:val="36"/>
        </w:rPr>
        <w:t>killall</w:t>
      </w:r>
      <w:r w:rsidR="00030D4F" w:rsidRPr="00030D4F">
        <w:rPr>
          <w:rFonts w:ascii="Arial Narrow" w:hAnsi="Arial Narrow"/>
          <w:b/>
          <w:color w:val="000000"/>
        </w:rPr>
        <w:tab/>
      </w:r>
      <w:r w:rsidRPr="00030D4F">
        <w:rPr>
          <w:rFonts w:ascii="Arial Narrow" w:hAnsi="Arial Narrow"/>
          <w:color w:val="000000"/>
        </w:rPr>
        <w:t xml:space="preserve">Kill processes by command name. If more than one process is running the specified command, kill </w:t>
      </w:r>
    </w:p>
    <w:p w:rsidR="005A1D9E" w:rsidRDefault="005A1D9E" w:rsidP="00030D4F">
      <w:pPr>
        <w:pStyle w:val="NormalWeb"/>
        <w:spacing w:before="0" w:beforeAutospacing="0" w:after="0" w:afterAutospacing="0"/>
        <w:rPr>
          <w:rFonts w:ascii="Arial Narrow" w:hAnsi="Arial Narrow"/>
          <w:color w:val="000000"/>
        </w:rPr>
      </w:pP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sidRPr="00030D4F">
        <w:rPr>
          <w:rFonts w:ascii="Arial Narrow" w:hAnsi="Arial Narrow"/>
          <w:color w:val="000000"/>
        </w:rPr>
        <w:t xml:space="preserve">all of them. Treat command names that contain a </w:t>
      </w:r>
      <w:r w:rsidRPr="00030D4F">
        <w:rPr>
          <w:rFonts w:ascii="Arial Narrow" w:hAnsi="Arial Narrow"/>
          <w:b/>
          <w:bCs/>
          <w:color w:val="000000"/>
        </w:rPr>
        <w:t>/</w:t>
      </w:r>
      <w:r w:rsidRPr="00030D4F">
        <w:rPr>
          <w:rFonts w:ascii="Arial Narrow" w:hAnsi="Arial Narrow"/>
          <w:color w:val="000000"/>
        </w:rPr>
        <w:t xml:space="preserve"> as files; kill all processes that are executing that </w:t>
      </w:r>
    </w:p>
    <w:p w:rsidR="005A1D9E" w:rsidRDefault="005A1D9E" w:rsidP="00030D4F">
      <w:pPr>
        <w:pStyle w:val="NormalWeb"/>
        <w:spacing w:before="0" w:beforeAutospacing="0" w:after="0" w:afterAutospacing="0"/>
        <w:rPr>
          <w:rFonts w:ascii="Arial Narrow" w:hAnsi="Arial Narrow"/>
          <w:color w:val="000000"/>
        </w:rPr>
      </w:pP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sidRPr="00030D4F">
        <w:rPr>
          <w:rFonts w:ascii="Arial Narrow" w:hAnsi="Arial Narrow"/>
          <w:color w:val="000000"/>
        </w:rPr>
        <w:t>file.</w:t>
      </w:r>
    </w:p>
    <w:p w:rsidR="005A1D9E" w:rsidRDefault="005A1D9E" w:rsidP="00030D4F">
      <w:pPr>
        <w:pStyle w:val="NormalWeb"/>
        <w:spacing w:before="0" w:beforeAutospacing="0" w:after="0" w:afterAutospacing="0"/>
        <w:rPr>
          <w:rFonts w:ascii="Arial Narrow" w:hAnsi="Arial Narrow"/>
          <w:color w:val="000000"/>
        </w:rPr>
      </w:pPr>
    </w:p>
    <w:p w:rsidR="005A1D9E" w:rsidRDefault="005A1D9E" w:rsidP="00030D4F">
      <w:pPr>
        <w:pStyle w:val="NormalWeb"/>
        <w:spacing w:before="0" w:beforeAutospacing="0" w:after="0" w:afterAutospacing="0"/>
        <w:rPr>
          <w:rFonts w:ascii="Arial Narrow" w:hAnsi="Arial Narrow"/>
          <w:bCs/>
          <w:color w:val="000000"/>
        </w:rPr>
      </w:pPr>
      <w:r w:rsidRPr="005A1D9E">
        <w:rPr>
          <w:rFonts w:ascii="Arial Narrow" w:hAnsi="Arial Narrow"/>
          <w:bCs/>
          <w:color w:val="000000"/>
        </w:rPr>
        <w:tab/>
      </w:r>
      <w:r>
        <w:rPr>
          <w:rFonts w:ascii="Arial Narrow" w:hAnsi="Arial Narrow"/>
          <w:bCs/>
          <w:color w:val="000000"/>
          <w:u w:val="single"/>
        </w:rPr>
        <w:t>SYNTAX</w:t>
      </w:r>
    </w:p>
    <w:p w:rsidR="00030D4F" w:rsidRPr="005A1D9E" w:rsidRDefault="005A1D9E" w:rsidP="00030D4F">
      <w:pPr>
        <w:pStyle w:val="NormalWeb"/>
        <w:spacing w:before="0" w:beforeAutospacing="0" w:after="0" w:afterAutospacing="0"/>
        <w:rPr>
          <w:rFonts w:ascii="Arial Narrow" w:hAnsi="Arial Narrow"/>
          <w:b/>
          <w:color w:val="000000"/>
        </w:rPr>
      </w:pPr>
      <w:r>
        <w:rPr>
          <w:rFonts w:ascii="Arial Narrow" w:hAnsi="Arial Narrow"/>
          <w:b/>
          <w:bCs/>
          <w:color w:val="000000"/>
        </w:rPr>
        <w:tab/>
      </w:r>
      <w:r>
        <w:rPr>
          <w:rFonts w:ascii="Arial Narrow" w:hAnsi="Arial Narrow"/>
          <w:b/>
          <w:bCs/>
          <w:color w:val="000000"/>
        </w:rPr>
        <w:tab/>
      </w:r>
      <w:r w:rsidR="00030D4F" w:rsidRPr="005A1D9E">
        <w:rPr>
          <w:rFonts w:ascii="Arial Narrow" w:hAnsi="Arial Narrow"/>
          <w:b/>
          <w:bCs/>
          <w:color w:val="000000"/>
        </w:rPr>
        <w:t>killall</w:t>
      </w:r>
      <w:r w:rsidR="00030D4F" w:rsidRPr="005A1D9E">
        <w:rPr>
          <w:rFonts w:ascii="Arial Narrow" w:hAnsi="Arial Narrow"/>
          <w:b/>
          <w:color w:val="000000"/>
        </w:rPr>
        <w:t xml:space="preserve"> [</w:t>
      </w:r>
      <w:r w:rsidR="00030D4F" w:rsidRPr="005A1D9E">
        <w:rPr>
          <w:rFonts w:ascii="Arial Narrow" w:hAnsi="Arial Narrow"/>
          <w:b/>
          <w:i/>
          <w:iCs/>
          <w:color w:val="000000"/>
        </w:rPr>
        <w:t>options</w:t>
      </w:r>
      <w:r w:rsidR="00030D4F" w:rsidRPr="005A1D9E">
        <w:rPr>
          <w:rFonts w:ascii="Arial Narrow" w:hAnsi="Arial Narrow"/>
          <w:b/>
          <w:color w:val="000000"/>
        </w:rPr>
        <w:t xml:space="preserve">] </w:t>
      </w:r>
      <w:r w:rsidR="00030D4F" w:rsidRPr="005A1D9E">
        <w:rPr>
          <w:rFonts w:ascii="Arial Narrow" w:hAnsi="Arial Narrow"/>
          <w:b/>
          <w:i/>
          <w:iCs/>
          <w:color w:val="000000"/>
        </w:rPr>
        <w:t>names</w:t>
      </w:r>
    </w:p>
    <w:p w:rsidR="00030D4F" w:rsidRPr="00030D4F" w:rsidRDefault="00030D4F" w:rsidP="00030D4F">
      <w:pPr>
        <w:suppressAutoHyphens w:val="0"/>
        <w:rPr>
          <w:color w:val="000000"/>
          <w:szCs w:val="24"/>
        </w:rPr>
      </w:pPr>
      <w:bookmarkStart w:id="31" w:name="idx670"/>
      <w:bookmarkEnd w:id="31"/>
      <w:r w:rsidRPr="00030D4F">
        <w:rPr>
          <w:color w:val="000000"/>
          <w:szCs w:val="24"/>
        </w:rPr>
        <w:t xml:space="preserve"> </w:t>
      </w:r>
    </w:p>
    <w:p w:rsidR="00030D4F" w:rsidRPr="005A1D9E" w:rsidRDefault="005A1D9E" w:rsidP="00030D4F">
      <w:pPr>
        <w:numPr>
          <w:ilvl w:val="0"/>
          <w:numId w:val="1"/>
        </w:numPr>
        <w:suppressAutoHyphens w:val="0"/>
        <w:outlineLvl w:val="3"/>
        <w:rPr>
          <w:bCs/>
          <w:color w:val="000000"/>
          <w:szCs w:val="24"/>
        </w:rPr>
      </w:pPr>
      <w:r>
        <w:rPr>
          <w:bCs/>
          <w:color w:val="000000"/>
          <w:szCs w:val="24"/>
        </w:rPr>
        <w:tab/>
      </w:r>
      <w:r w:rsidRPr="005A1D9E">
        <w:rPr>
          <w:bCs/>
          <w:color w:val="000000"/>
          <w:szCs w:val="24"/>
          <w:u w:val="single"/>
        </w:rPr>
        <w:t>OPTIONS</w:t>
      </w:r>
    </w:p>
    <w:p w:rsidR="00030D4F" w:rsidRPr="00030D4F" w:rsidRDefault="005A1D9E" w:rsidP="005A1D9E">
      <w:pPr>
        <w:suppressAutoHyphens w:val="0"/>
        <w:rPr>
          <w:color w:val="000000"/>
          <w:szCs w:val="24"/>
        </w:rPr>
      </w:pPr>
      <w:r>
        <w:rPr>
          <w:b/>
          <w:bCs/>
          <w:color w:val="000000"/>
          <w:szCs w:val="24"/>
        </w:rPr>
        <w:tab/>
      </w:r>
      <w:r>
        <w:rPr>
          <w:b/>
          <w:bCs/>
          <w:color w:val="000000"/>
          <w:szCs w:val="24"/>
        </w:rPr>
        <w:tab/>
      </w:r>
      <w:r w:rsidR="00030D4F" w:rsidRPr="00030D4F">
        <w:rPr>
          <w:b/>
          <w:bCs/>
          <w:color w:val="000000"/>
          <w:szCs w:val="24"/>
        </w:rPr>
        <w:t>-</w:t>
      </w:r>
      <w:r w:rsidR="00030D4F" w:rsidRPr="00030D4F">
        <w:rPr>
          <w:i/>
          <w:iCs/>
          <w:color w:val="000000"/>
          <w:szCs w:val="24"/>
        </w:rPr>
        <w:t>signal</w:t>
      </w:r>
      <w:r>
        <w:rPr>
          <w:i/>
          <w:iCs/>
          <w:color w:val="000000"/>
          <w:szCs w:val="24"/>
        </w:rPr>
        <w:tab/>
      </w:r>
      <w:r w:rsidR="00030D4F" w:rsidRPr="00030D4F">
        <w:rPr>
          <w:color w:val="000000"/>
          <w:szCs w:val="24"/>
        </w:rPr>
        <w:t xml:space="preserve">Send </w:t>
      </w:r>
      <w:r w:rsidR="00030D4F" w:rsidRPr="00030D4F">
        <w:rPr>
          <w:i/>
          <w:iCs/>
          <w:color w:val="000000"/>
          <w:szCs w:val="24"/>
        </w:rPr>
        <w:t>signal</w:t>
      </w:r>
      <w:r w:rsidR="00030D4F" w:rsidRPr="00030D4F">
        <w:rPr>
          <w:color w:val="000000"/>
          <w:szCs w:val="24"/>
        </w:rPr>
        <w:t xml:space="preserve"> to process (default is TERM). </w:t>
      </w:r>
      <w:r w:rsidR="00030D4F" w:rsidRPr="00030D4F">
        <w:rPr>
          <w:i/>
          <w:iCs/>
          <w:color w:val="000000"/>
          <w:szCs w:val="24"/>
        </w:rPr>
        <w:t>signal</w:t>
      </w:r>
      <w:r w:rsidR="00030D4F" w:rsidRPr="00030D4F">
        <w:rPr>
          <w:color w:val="000000"/>
          <w:szCs w:val="24"/>
        </w:rPr>
        <w:t xml:space="preserve"> may be a name or number.</w:t>
      </w:r>
    </w:p>
    <w:p w:rsidR="005A1D9E" w:rsidRDefault="005A1D9E" w:rsidP="005A1D9E">
      <w:pPr>
        <w:suppressAutoHyphens w:val="0"/>
        <w:rPr>
          <w:color w:val="000000"/>
          <w:szCs w:val="24"/>
        </w:rPr>
      </w:pPr>
      <w:r>
        <w:rPr>
          <w:b/>
          <w:bCs/>
          <w:color w:val="000000"/>
          <w:szCs w:val="24"/>
        </w:rPr>
        <w:tab/>
      </w:r>
      <w:r>
        <w:rPr>
          <w:b/>
          <w:bCs/>
          <w:color w:val="000000"/>
          <w:szCs w:val="24"/>
        </w:rPr>
        <w:tab/>
      </w:r>
      <w:r w:rsidR="00030D4F" w:rsidRPr="00030D4F">
        <w:rPr>
          <w:b/>
          <w:bCs/>
          <w:color w:val="000000"/>
          <w:szCs w:val="24"/>
        </w:rPr>
        <w:t>-e</w:t>
      </w:r>
      <w:r>
        <w:rPr>
          <w:b/>
          <w:bCs/>
          <w:color w:val="000000"/>
          <w:szCs w:val="24"/>
        </w:rPr>
        <w:tab/>
      </w:r>
      <w:r>
        <w:rPr>
          <w:b/>
          <w:bCs/>
          <w:color w:val="000000"/>
          <w:szCs w:val="24"/>
        </w:rPr>
        <w:tab/>
      </w:r>
      <w:r w:rsidR="00030D4F" w:rsidRPr="00030D4F">
        <w:rPr>
          <w:color w:val="000000"/>
          <w:szCs w:val="24"/>
        </w:rPr>
        <w:t xml:space="preserve">Require an exact match to kill very long names (i.e., longer than 15 characters). Normally, </w:t>
      </w:r>
      <w:r w:rsidR="00030D4F" w:rsidRPr="00030D4F">
        <w:rPr>
          <w:b/>
          <w:bCs/>
          <w:color w:val="000000"/>
          <w:szCs w:val="24"/>
        </w:rPr>
        <w:t>killall</w:t>
      </w:r>
      <w:r w:rsidR="00030D4F" w:rsidRPr="00030D4F">
        <w:rPr>
          <w:color w:val="000000"/>
          <w:szCs w:val="24"/>
        </w:rPr>
        <w:t xml:space="preserve"> kills </w:t>
      </w:r>
      <w:r>
        <w:rPr>
          <w:color w:val="000000"/>
          <w:szCs w:val="24"/>
        </w:rPr>
        <w:tab/>
      </w:r>
      <w:r>
        <w:rPr>
          <w:color w:val="000000"/>
          <w:szCs w:val="24"/>
        </w:rPr>
        <w:tab/>
      </w:r>
      <w:r>
        <w:rPr>
          <w:color w:val="000000"/>
          <w:szCs w:val="24"/>
        </w:rPr>
        <w:tab/>
      </w:r>
      <w:r>
        <w:rPr>
          <w:color w:val="000000"/>
          <w:szCs w:val="24"/>
        </w:rPr>
        <w:tab/>
        <w:t>every</w:t>
      </w:r>
      <w:r w:rsidR="00030D4F" w:rsidRPr="00030D4F">
        <w:rPr>
          <w:color w:val="000000"/>
          <w:szCs w:val="24"/>
        </w:rPr>
        <w:t xml:space="preserve">thing that matches within the first 15 characters. With </w:t>
      </w:r>
      <w:r w:rsidR="00030D4F" w:rsidRPr="00030D4F">
        <w:rPr>
          <w:b/>
          <w:bCs/>
          <w:color w:val="000000"/>
          <w:szCs w:val="24"/>
        </w:rPr>
        <w:t>-e</w:t>
      </w:r>
      <w:r w:rsidR="00030D4F" w:rsidRPr="00030D4F">
        <w:rPr>
          <w:color w:val="000000"/>
          <w:szCs w:val="24"/>
        </w:rPr>
        <w:t xml:space="preserve">, such entries are skipped. (Use </w:t>
      </w:r>
      <w:r w:rsidR="00030D4F" w:rsidRPr="00030D4F">
        <w:rPr>
          <w:b/>
          <w:bCs/>
          <w:color w:val="000000"/>
          <w:szCs w:val="24"/>
        </w:rPr>
        <w:t>-v</w:t>
      </w:r>
      <w:r w:rsidR="00030D4F" w:rsidRPr="00030D4F">
        <w:rPr>
          <w:color w:val="000000"/>
          <w:szCs w:val="24"/>
        </w:rPr>
        <w:t xml:space="preserve"> to </w:t>
      </w:r>
    </w:p>
    <w:p w:rsidR="00030D4F" w:rsidRPr="00030D4F" w:rsidRDefault="005A1D9E" w:rsidP="005A1D9E">
      <w:pPr>
        <w:suppressAutoHyphens w:val="0"/>
        <w:rPr>
          <w:color w:val="000000"/>
          <w:szCs w:val="24"/>
        </w:rPr>
      </w:pPr>
      <w:r>
        <w:rPr>
          <w:color w:val="000000"/>
          <w:szCs w:val="24"/>
        </w:rPr>
        <w:tab/>
      </w:r>
      <w:r>
        <w:rPr>
          <w:color w:val="000000"/>
          <w:szCs w:val="24"/>
        </w:rPr>
        <w:tab/>
      </w:r>
      <w:r>
        <w:rPr>
          <w:color w:val="000000"/>
          <w:szCs w:val="24"/>
        </w:rPr>
        <w:tab/>
      </w:r>
      <w:r>
        <w:rPr>
          <w:color w:val="000000"/>
          <w:szCs w:val="24"/>
        </w:rPr>
        <w:tab/>
      </w:r>
      <w:r w:rsidR="00030D4F" w:rsidRPr="00030D4F">
        <w:rPr>
          <w:color w:val="000000"/>
          <w:szCs w:val="24"/>
        </w:rPr>
        <w:t>print a</w:t>
      </w:r>
      <w:r>
        <w:rPr>
          <w:color w:val="000000"/>
          <w:szCs w:val="24"/>
        </w:rPr>
        <w:t xml:space="preserve"> </w:t>
      </w:r>
      <w:r w:rsidR="00030D4F" w:rsidRPr="00030D4F">
        <w:rPr>
          <w:color w:val="000000"/>
          <w:szCs w:val="24"/>
        </w:rPr>
        <w:t>message for each skipped entry.)</w:t>
      </w:r>
    </w:p>
    <w:p w:rsidR="00030D4F" w:rsidRPr="00030D4F" w:rsidRDefault="005A1D9E" w:rsidP="005A1D9E">
      <w:pPr>
        <w:suppressAutoHyphens w:val="0"/>
        <w:rPr>
          <w:color w:val="000000"/>
          <w:szCs w:val="24"/>
        </w:rPr>
      </w:pPr>
      <w:r>
        <w:rPr>
          <w:b/>
          <w:bCs/>
          <w:color w:val="000000"/>
          <w:szCs w:val="24"/>
        </w:rPr>
        <w:tab/>
      </w:r>
      <w:r>
        <w:rPr>
          <w:b/>
          <w:bCs/>
          <w:color w:val="000000"/>
          <w:szCs w:val="24"/>
        </w:rPr>
        <w:tab/>
      </w:r>
      <w:r w:rsidR="00030D4F" w:rsidRPr="00030D4F">
        <w:rPr>
          <w:b/>
          <w:bCs/>
          <w:color w:val="000000"/>
          <w:szCs w:val="24"/>
        </w:rPr>
        <w:t>-g</w:t>
      </w:r>
      <w:r>
        <w:rPr>
          <w:b/>
          <w:bCs/>
          <w:color w:val="000000"/>
          <w:szCs w:val="24"/>
        </w:rPr>
        <w:tab/>
      </w:r>
      <w:r>
        <w:rPr>
          <w:b/>
          <w:bCs/>
          <w:color w:val="000000"/>
          <w:szCs w:val="24"/>
        </w:rPr>
        <w:tab/>
      </w:r>
      <w:r w:rsidR="00030D4F" w:rsidRPr="00030D4F">
        <w:rPr>
          <w:color w:val="000000"/>
          <w:szCs w:val="24"/>
        </w:rPr>
        <w:t>Kill the process group to which the process belongs.</w:t>
      </w:r>
    </w:p>
    <w:p w:rsidR="00030D4F" w:rsidRPr="00030D4F" w:rsidRDefault="005A1D9E" w:rsidP="005A1D9E">
      <w:pPr>
        <w:suppressAutoHyphens w:val="0"/>
        <w:rPr>
          <w:color w:val="000000"/>
          <w:szCs w:val="24"/>
        </w:rPr>
      </w:pPr>
      <w:r>
        <w:rPr>
          <w:b/>
          <w:bCs/>
          <w:color w:val="000000"/>
          <w:szCs w:val="24"/>
        </w:rPr>
        <w:tab/>
      </w:r>
      <w:r>
        <w:rPr>
          <w:b/>
          <w:bCs/>
          <w:color w:val="000000"/>
          <w:szCs w:val="24"/>
        </w:rPr>
        <w:tab/>
      </w:r>
      <w:r w:rsidR="00030D4F" w:rsidRPr="00030D4F">
        <w:rPr>
          <w:b/>
          <w:bCs/>
          <w:color w:val="000000"/>
          <w:szCs w:val="24"/>
        </w:rPr>
        <w:t>-</w:t>
      </w:r>
      <w:r>
        <w:rPr>
          <w:b/>
          <w:bCs/>
          <w:color w:val="000000"/>
          <w:szCs w:val="24"/>
        </w:rPr>
        <w:t>i</w:t>
      </w:r>
      <w:r>
        <w:rPr>
          <w:b/>
          <w:bCs/>
          <w:color w:val="000000"/>
          <w:szCs w:val="24"/>
        </w:rPr>
        <w:tab/>
      </w:r>
      <w:r>
        <w:rPr>
          <w:b/>
          <w:bCs/>
          <w:color w:val="000000"/>
          <w:szCs w:val="24"/>
        </w:rPr>
        <w:tab/>
      </w:r>
      <w:r w:rsidR="00030D4F" w:rsidRPr="00030D4F">
        <w:rPr>
          <w:color w:val="000000"/>
          <w:szCs w:val="24"/>
        </w:rPr>
        <w:t>Prompt for confirmation before killing processes.</w:t>
      </w:r>
    </w:p>
    <w:p w:rsidR="00030D4F" w:rsidRPr="00030D4F" w:rsidRDefault="005A1D9E" w:rsidP="005A1D9E">
      <w:pPr>
        <w:suppressAutoHyphens w:val="0"/>
        <w:rPr>
          <w:color w:val="000000"/>
          <w:szCs w:val="24"/>
        </w:rPr>
      </w:pPr>
      <w:r>
        <w:rPr>
          <w:b/>
          <w:bCs/>
          <w:color w:val="000000"/>
          <w:szCs w:val="24"/>
        </w:rPr>
        <w:tab/>
      </w:r>
      <w:r>
        <w:rPr>
          <w:b/>
          <w:bCs/>
          <w:color w:val="000000"/>
          <w:szCs w:val="24"/>
        </w:rPr>
        <w:tab/>
      </w:r>
      <w:r w:rsidR="00030D4F" w:rsidRPr="00030D4F">
        <w:rPr>
          <w:b/>
          <w:bCs/>
          <w:color w:val="000000"/>
          <w:szCs w:val="24"/>
        </w:rPr>
        <w:t>-l</w:t>
      </w:r>
      <w:r>
        <w:rPr>
          <w:b/>
          <w:bCs/>
          <w:color w:val="000000"/>
          <w:szCs w:val="24"/>
        </w:rPr>
        <w:tab/>
      </w:r>
      <w:r>
        <w:rPr>
          <w:b/>
          <w:bCs/>
          <w:color w:val="000000"/>
          <w:szCs w:val="24"/>
        </w:rPr>
        <w:tab/>
      </w:r>
      <w:r w:rsidR="00030D4F" w:rsidRPr="00030D4F">
        <w:rPr>
          <w:color w:val="000000"/>
          <w:szCs w:val="24"/>
        </w:rPr>
        <w:t>List known signal names.</w:t>
      </w:r>
    </w:p>
    <w:p w:rsidR="00030D4F" w:rsidRPr="00030D4F" w:rsidRDefault="005A1D9E" w:rsidP="005A1D9E">
      <w:pPr>
        <w:suppressAutoHyphens w:val="0"/>
        <w:rPr>
          <w:color w:val="000000"/>
          <w:szCs w:val="24"/>
        </w:rPr>
      </w:pPr>
      <w:r>
        <w:rPr>
          <w:b/>
          <w:bCs/>
          <w:color w:val="000000"/>
          <w:szCs w:val="24"/>
        </w:rPr>
        <w:tab/>
      </w:r>
      <w:r>
        <w:rPr>
          <w:b/>
          <w:bCs/>
          <w:color w:val="000000"/>
          <w:szCs w:val="24"/>
        </w:rPr>
        <w:tab/>
      </w:r>
      <w:r w:rsidR="00030D4F" w:rsidRPr="00030D4F">
        <w:rPr>
          <w:b/>
          <w:bCs/>
          <w:color w:val="000000"/>
          <w:szCs w:val="24"/>
        </w:rPr>
        <w:t>-q</w:t>
      </w:r>
      <w:r>
        <w:rPr>
          <w:b/>
          <w:bCs/>
          <w:color w:val="000000"/>
          <w:szCs w:val="24"/>
        </w:rPr>
        <w:tab/>
      </w:r>
      <w:r>
        <w:rPr>
          <w:b/>
          <w:bCs/>
          <w:color w:val="000000"/>
          <w:szCs w:val="24"/>
        </w:rPr>
        <w:tab/>
      </w:r>
      <w:r w:rsidR="00030D4F" w:rsidRPr="00030D4F">
        <w:rPr>
          <w:color w:val="000000"/>
          <w:szCs w:val="24"/>
        </w:rPr>
        <w:t>Quiet; do not complain of processes not killed.</w:t>
      </w:r>
    </w:p>
    <w:p w:rsidR="00030D4F" w:rsidRPr="00030D4F" w:rsidRDefault="005A1D9E" w:rsidP="005A1D9E">
      <w:pPr>
        <w:suppressAutoHyphens w:val="0"/>
        <w:rPr>
          <w:color w:val="000000"/>
          <w:szCs w:val="24"/>
        </w:rPr>
      </w:pPr>
      <w:r>
        <w:rPr>
          <w:b/>
          <w:bCs/>
          <w:color w:val="000000"/>
          <w:szCs w:val="24"/>
        </w:rPr>
        <w:tab/>
      </w:r>
      <w:r>
        <w:rPr>
          <w:b/>
          <w:bCs/>
          <w:color w:val="000000"/>
          <w:szCs w:val="24"/>
        </w:rPr>
        <w:tab/>
      </w:r>
      <w:r w:rsidR="00030D4F" w:rsidRPr="00030D4F">
        <w:rPr>
          <w:b/>
          <w:bCs/>
          <w:color w:val="000000"/>
          <w:szCs w:val="24"/>
        </w:rPr>
        <w:t>-v</w:t>
      </w:r>
      <w:r>
        <w:rPr>
          <w:b/>
          <w:bCs/>
          <w:color w:val="000000"/>
          <w:szCs w:val="24"/>
        </w:rPr>
        <w:tab/>
      </w:r>
      <w:r>
        <w:rPr>
          <w:b/>
          <w:bCs/>
          <w:color w:val="000000"/>
          <w:szCs w:val="24"/>
        </w:rPr>
        <w:tab/>
      </w:r>
      <w:r w:rsidR="00030D4F" w:rsidRPr="00030D4F">
        <w:rPr>
          <w:color w:val="000000"/>
          <w:szCs w:val="24"/>
        </w:rPr>
        <w:t>Verbose: after killing process, report success and process ID.</w:t>
      </w:r>
    </w:p>
    <w:p w:rsidR="005A1D9E" w:rsidRDefault="005A1D9E" w:rsidP="005A1D9E">
      <w:pPr>
        <w:suppressAutoHyphens w:val="0"/>
        <w:rPr>
          <w:color w:val="000000"/>
          <w:szCs w:val="24"/>
        </w:rPr>
      </w:pPr>
      <w:r>
        <w:rPr>
          <w:b/>
          <w:bCs/>
          <w:color w:val="000000"/>
          <w:szCs w:val="24"/>
        </w:rPr>
        <w:tab/>
      </w:r>
      <w:r>
        <w:rPr>
          <w:b/>
          <w:bCs/>
          <w:color w:val="000000"/>
          <w:szCs w:val="24"/>
        </w:rPr>
        <w:tab/>
      </w:r>
      <w:r w:rsidR="00030D4F" w:rsidRPr="00030D4F">
        <w:rPr>
          <w:b/>
          <w:bCs/>
          <w:color w:val="000000"/>
          <w:szCs w:val="24"/>
        </w:rPr>
        <w:t>-w</w:t>
      </w:r>
      <w:r>
        <w:rPr>
          <w:b/>
          <w:bCs/>
          <w:color w:val="000000"/>
          <w:szCs w:val="24"/>
        </w:rPr>
        <w:tab/>
      </w:r>
      <w:r>
        <w:rPr>
          <w:b/>
          <w:bCs/>
          <w:color w:val="000000"/>
          <w:szCs w:val="24"/>
        </w:rPr>
        <w:tab/>
      </w:r>
      <w:r w:rsidR="00030D4F" w:rsidRPr="00030D4F">
        <w:rPr>
          <w:color w:val="000000"/>
          <w:szCs w:val="24"/>
        </w:rPr>
        <w:t xml:space="preserve">Wait for all killed processes to die. Note that </w:t>
      </w:r>
      <w:r w:rsidR="00030D4F" w:rsidRPr="00030D4F">
        <w:rPr>
          <w:b/>
          <w:bCs/>
          <w:color w:val="000000"/>
          <w:szCs w:val="24"/>
        </w:rPr>
        <w:t>killall</w:t>
      </w:r>
      <w:r w:rsidR="00030D4F" w:rsidRPr="00030D4F">
        <w:rPr>
          <w:color w:val="000000"/>
          <w:szCs w:val="24"/>
        </w:rPr>
        <w:t xml:space="preserve"> may wait forever if the signal was ignored or had </w:t>
      </w:r>
    </w:p>
    <w:p w:rsidR="00030D4F" w:rsidRDefault="005A1D9E" w:rsidP="005A1D9E">
      <w:pPr>
        <w:suppressAutoHyphens w:val="0"/>
        <w:rPr>
          <w:color w:val="000000"/>
          <w:szCs w:val="24"/>
        </w:rPr>
      </w:pPr>
      <w:r>
        <w:rPr>
          <w:color w:val="000000"/>
          <w:szCs w:val="24"/>
        </w:rPr>
        <w:tab/>
      </w:r>
      <w:r>
        <w:rPr>
          <w:color w:val="000000"/>
          <w:szCs w:val="24"/>
        </w:rPr>
        <w:tab/>
      </w:r>
      <w:r>
        <w:rPr>
          <w:color w:val="000000"/>
          <w:szCs w:val="24"/>
        </w:rPr>
        <w:tab/>
      </w:r>
      <w:r>
        <w:rPr>
          <w:color w:val="000000"/>
          <w:szCs w:val="24"/>
        </w:rPr>
        <w:tab/>
      </w:r>
      <w:r w:rsidR="00030D4F" w:rsidRPr="00030D4F">
        <w:rPr>
          <w:color w:val="000000"/>
          <w:szCs w:val="24"/>
        </w:rPr>
        <w:t>no</w:t>
      </w:r>
      <w:r>
        <w:rPr>
          <w:color w:val="000000"/>
          <w:szCs w:val="24"/>
        </w:rPr>
        <w:t xml:space="preserve"> </w:t>
      </w:r>
      <w:r w:rsidR="00030D4F" w:rsidRPr="00030D4F">
        <w:rPr>
          <w:color w:val="000000"/>
          <w:szCs w:val="24"/>
        </w:rPr>
        <w:t>effect, or if the process stays in zombie state.</w:t>
      </w:r>
    </w:p>
    <w:p w:rsidR="005A1D9E" w:rsidRPr="00030D4F" w:rsidRDefault="005A1D9E" w:rsidP="005A1D9E">
      <w:pPr>
        <w:pBdr>
          <w:bottom w:val="single" w:sz="4" w:space="1" w:color="auto"/>
        </w:pBdr>
        <w:suppressAutoHyphens w:val="0"/>
        <w:rPr>
          <w:color w:val="000000"/>
          <w:szCs w:val="24"/>
        </w:rPr>
      </w:pPr>
    </w:p>
    <w:p w:rsidR="000B13B4" w:rsidRDefault="000B13B4">
      <w:pPr>
        <w:ind w:left="360"/>
      </w:pPr>
      <w:r>
        <w:rPr>
          <w:b/>
          <w:sz w:val="36"/>
        </w:rPr>
        <w:t>kudzu</w:t>
      </w:r>
      <w:r>
        <w:t xml:space="preserve"> </w:t>
      </w:r>
      <w:r>
        <w:tab/>
        <w:t>detects and configures new and/or changed hardware on a system</w:t>
      </w:r>
    </w:p>
    <w:p w:rsidR="000B13B4" w:rsidRDefault="000B13B4">
      <w:pPr>
        <w:ind w:left="360"/>
      </w:pPr>
    </w:p>
    <w:p w:rsidR="000B13B4" w:rsidRDefault="000B13B4">
      <w:pPr>
        <w:ind w:left="360"/>
        <w:rPr>
          <w:u w:val="single"/>
        </w:rPr>
      </w:pPr>
      <w:r>
        <w:rPr>
          <w:u w:val="single"/>
        </w:rPr>
        <w:t>SYNTAX</w:t>
      </w:r>
    </w:p>
    <w:p w:rsidR="000B13B4" w:rsidRDefault="000B13B4">
      <w:pPr>
        <w:ind w:left="360"/>
      </w:pPr>
      <w:r>
        <w:t xml:space="preserve">       kudzu [options]</w:t>
      </w:r>
    </w:p>
    <w:p w:rsidR="000B13B4" w:rsidRDefault="000B13B4">
      <w:pPr>
        <w:ind w:left="360"/>
      </w:pPr>
      <w:r>
        <w:t xml:space="preserve"> </w:t>
      </w:r>
    </w:p>
    <w:p w:rsidR="000B13B4" w:rsidRDefault="000B13B4">
      <w:pPr>
        <w:ind w:left="360"/>
        <w:rPr>
          <w:u w:val="single"/>
        </w:rPr>
      </w:pPr>
      <w:r>
        <w:rPr>
          <w:u w:val="single"/>
        </w:rPr>
        <w:t>DESCRIPTION</w:t>
      </w:r>
    </w:p>
    <w:p w:rsidR="000B13B4" w:rsidRDefault="000B13B4">
      <w:pPr>
        <w:ind w:left="360"/>
      </w:pPr>
      <w:r>
        <w:t xml:space="preserve">       kudzu  detects  and configures new and/or changed hardware on a system. When started, kudzu detects </w:t>
      </w:r>
      <w:r>
        <w:tab/>
        <w:t xml:space="preserve">the current hardware, and checks it against a  database  stored  in  /etc/sysconfig/hwconf,  if one exists. It </w:t>
      </w:r>
      <w:r>
        <w:tab/>
        <w:t xml:space="preserve">then determines if any hardware has been added or removed from  the  system. If  so, it gives the users </w:t>
      </w:r>
      <w:r>
        <w:tab/>
        <w:t xml:space="preserve">the opportunity to configure any added hardware, and  unconfigure  any  removed  hardware.  It  then  </w:t>
      </w:r>
      <w:r>
        <w:tab/>
      </w:r>
      <w:r>
        <w:tab/>
        <w:t>updates  the database in /etc/sysconfig/hwconf.</w:t>
      </w:r>
    </w:p>
    <w:p w:rsidR="000B13B4" w:rsidRDefault="000B13B4">
      <w:pPr>
        <w:ind w:left="360"/>
      </w:pPr>
      <w:r>
        <w:t xml:space="preserve"> </w:t>
      </w:r>
    </w:p>
    <w:p w:rsidR="000B13B4" w:rsidRDefault="000B13B4">
      <w:pPr>
        <w:ind w:left="360"/>
      </w:pPr>
      <w:r>
        <w:t xml:space="preserve">       If  no  previous  database  exists,  kudzu  attempts  to determine what devices have already been </w:t>
      </w:r>
      <w:r>
        <w:tab/>
      </w:r>
      <w:r>
        <w:tab/>
        <w:t>configured, by looking at  /etc/modules.conf, /etc/sysconfig/network-scripts/, and /etc/X11/XF86Config.</w:t>
      </w:r>
    </w:p>
    <w:p w:rsidR="000B13B4" w:rsidRDefault="000B13B4">
      <w:pPr>
        <w:ind w:left="360"/>
      </w:pPr>
      <w:r>
        <w:t xml:space="preserve">  </w:t>
      </w:r>
    </w:p>
    <w:p w:rsidR="000B13B4" w:rsidRDefault="000B13B4">
      <w:pPr>
        <w:ind w:left="360"/>
        <w:rPr>
          <w:u w:val="single"/>
        </w:rPr>
      </w:pPr>
      <w:r>
        <w:rPr>
          <w:u w:val="single"/>
        </w:rPr>
        <w:t>OPTIONS</w:t>
      </w:r>
    </w:p>
    <w:p w:rsidR="000B13B4" w:rsidRDefault="000B13B4">
      <w:pPr>
        <w:ind w:left="360"/>
      </w:pPr>
      <w:r>
        <w:t xml:space="preserve">       </w:t>
      </w:r>
      <w:r>
        <w:rPr>
          <w:b/>
          <w:color w:val="000000"/>
        </w:rPr>
        <w:t>-</w:t>
      </w:r>
      <w:r>
        <w:rPr>
          <w:b/>
          <w:color w:val="000000"/>
          <w:sz w:val="6"/>
        </w:rPr>
        <w:t xml:space="preserve"> </w:t>
      </w:r>
      <w:r>
        <w:rPr>
          <w:b/>
          <w:color w:val="000000"/>
        </w:rPr>
        <w:t>-</w:t>
      </w:r>
      <w:r>
        <w:rPr>
          <w:b/>
        </w:rPr>
        <w:t>usage</w:t>
      </w:r>
      <w:r>
        <w:tab/>
      </w:r>
      <w:r>
        <w:tab/>
        <w:t>Show short usage message.</w:t>
      </w:r>
    </w:p>
    <w:p w:rsidR="000B13B4" w:rsidRDefault="000B13B4">
      <w:pPr>
        <w:ind w:left="360"/>
      </w:pPr>
      <w:r>
        <w:t xml:space="preserve"> </w:t>
      </w:r>
      <w:r>
        <w:rPr>
          <w:b/>
        </w:rPr>
        <w:t xml:space="preserve">       </w:t>
      </w:r>
      <w:r>
        <w:rPr>
          <w:b/>
          <w:color w:val="000000"/>
        </w:rPr>
        <w:t>-</w:t>
      </w:r>
      <w:r>
        <w:rPr>
          <w:b/>
          <w:color w:val="000000"/>
          <w:sz w:val="6"/>
        </w:rPr>
        <w:t xml:space="preserve"> </w:t>
      </w:r>
      <w:r>
        <w:rPr>
          <w:b/>
          <w:color w:val="000000"/>
        </w:rPr>
        <w:t>-</w:t>
      </w:r>
      <w:r>
        <w:rPr>
          <w:b/>
        </w:rPr>
        <w:t>help, -?</w:t>
      </w:r>
      <w:r>
        <w:tab/>
      </w:r>
      <w:r>
        <w:tab/>
        <w:t>Print help information.</w:t>
      </w:r>
    </w:p>
    <w:p w:rsidR="000B13B4" w:rsidRDefault="000B13B4">
      <w:pPr>
        <w:ind w:left="360"/>
      </w:pPr>
      <w:r>
        <w:t xml:space="preserve">        </w:t>
      </w:r>
      <w:r>
        <w:rPr>
          <w:b/>
        </w:rPr>
        <w:t xml:space="preserve">-q, </w:t>
      </w:r>
      <w:r w:rsidR="007A118F">
        <w:rPr>
          <w:b/>
          <w:color w:val="000000"/>
        </w:rPr>
        <w:t>-</w:t>
      </w:r>
      <w:r w:rsidR="007A118F">
        <w:rPr>
          <w:b/>
          <w:color w:val="000000"/>
          <w:sz w:val="6"/>
        </w:rPr>
        <w:t xml:space="preserve"> </w:t>
      </w:r>
      <w:r w:rsidR="007A118F">
        <w:rPr>
          <w:b/>
          <w:color w:val="000000"/>
        </w:rPr>
        <w:t>-</w:t>
      </w:r>
      <w:r>
        <w:rPr>
          <w:b/>
        </w:rPr>
        <w:t>quiet</w:t>
      </w:r>
      <w:r>
        <w:tab/>
      </w:r>
      <w:r>
        <w:tab/>
        <w:t>Run  ’quietly’;  do only configuration that doesn’t require user input.</w:t>
      </w:r>
    </w:p>
    <w:p w:rsidR="000B13B4" w:rsidRDefault="000B13B4">
      <w:pPr>
        <w:ind w:left="360"/>
      </w:pPr>
      <w:r>
        <w:t xml:space="preserve"> </w:t>
      </w:r>
      <w:r>
        <w:rPr>
          <w:b/>
        </w:rPr>
        <w:t xml:space="preserve">       -s, </w:t>
      </w:r>
      <w:r w:rsidR="007A118F">
        <w:rPr>
          <w:b/>
          <w:color w:val="000000"/>
        </w:rPr>
        <w:t>-</w:t>
      </w:r>
      <w:r w:rsidR="007A118F">
        <w:rPr>
          <w:b/>
          <w:color w:val="000000"/>
          <w:sz w:val="6"/>
        </w:rPr>
        <w:t xml:space="preserve"> </w:t>
      </w:r>
      <w:r w:rsidR="007A118F">
        <w:rPr>
          <w:b/>
          <w:color w:val="000000"/>
        </w:rPr>
        <w:t>-</w:t>
      </w:r>
      <w:r>
        <w:rPr>
          <w:b/>
        </w:rPr>
        <w:t>safe</w:t>
      </w:r>
      <w:r>
        <w:tab/>
      </w:r>
      <w:r>
        <w:tab/>
        <w:t xml:space="preserve">Do only ’safe’ probes that won’t  disturb  hardware.  Currently, this  disables  the serial </w:t>
      </w:r>
    </w:p>
    <w:p w:rsidR="000B13B4" w:rsidRDefault="000B13B4">
      <w:pPr>
        <w:ind w:left="360"/>
      </w:pPr>
      <w:r>
        <w:tab/>
      </w:r>
      <w:r>
        <w:tab/>
      </w:r>
      <w:r>
        <w:tab/>
      </w:r>
      <w:r>
        <w:tab/>
      </w:r>
      <w:r>
        <w:tab/>
        <w:t>probe, the DDC monitor probe, and the PS/2 probe.</w:t>
      </w:r>
    </w:p>
    <w:p w:rsidR="000B13B4" w:rsidRDefault="006E539B">
      <w:pPr>
        <w:ind w:left="360"/>
        <w:rPr>
          <w:b/>
        </w:rPr>
      </w:pPr>
      <w:r>
        <w:br w:type="page"/>
      </w:r>
      <w:r w:rsidR="000B13B4">
        <w:lastRenderedPageBreak/>
        <w:t xml:space="preserve">        </w:t>
      </w:r>
      <w:r w:rsidR="000B13B4">
        <w:rPr>
          <w:b/>
        </w:rPr>
        <w:t xml:space="preserve">-t, </w:t>
      </w:r>
      <w:r w:rsidR="007A118F">
        <w:rPr>
          <w:b/>
          <w:color w:val="000000"/>
        </w:rPr>
        <w:t>-</w:t>
      </w:r>
      <w:r w:rsidR="007A118F">
        <w:rPr>
          <w:b/>
          <w:color w:val="000000"/>
          <w:sz w:val="6"/>
        </w:rPr>
        <w:t xml:space="preserve"> </w:t>
      </w:r>
      <w:r w:rsidR="007A118F">
        <w:rPr>
          <w:b/>
          <w:color w:val="000000"/>
        </w:rPr>
        <w:t>-</w:t>
      </w:r>
      <w:r w:rsidR="000B13B4">
        <w:rPr>
          <w:b/>
        </w:rPr>
        <w:t>timeout [seconds]</w:t>
      </w:r>
    </w:p>
    <w:p w:rsidR="000B13B4" w:rsidRDefault="000B13B4">
      <w:pPr>
        <w:ind w:left="360"/>
      </w:pPr>
      <w:r>
        <w:t xml:space="preserve">              </w:t>
      </w:r>
      <w:r>
        <w:tab/>
      </w:r>
      <w:r>
        <w:tab/>
      </w:r>
      <w:r>
        <w:tab/>
        <w:t xml:space="preserve">This sets the timeout for the  initial  dialog.  If  no  key  is pressed   before   the   timeout   </w:t>
      </w:r>
    </w:p>
    <w:p w:rsidR="000B13B4" w:rsidRDefault="000B13B4">
      <w:pPr>
        <w:ind w:left="360"/>
      </w:pPr>
      <w:r>
        <w:tab/>
      </w:r>
      <w:r>
        <w:tab/>
      </w:r>
      <w:r>
        <w:tab/>
      </w:r>
      <w:r>
        <w:tab/>
      </w:r>
      <w:r>
        <w:tab/>
        <w:t>elapses,   kudzu  exits,  and /etc/sysconfig/hwconf is not updated.</w:t>
      </w:r>
    </w:p>
    <w:p w:rsidR="000B13B4" w:rsidRDefault="000B13B4">
      <w:pPr>
        <w:ind w:left="360"/>
        <w:rPr>
          <w:b/>
        </w:rPr>
      </w:pPr>
      <w:r>
        <w:t xml:space="preserve">        </w:t>
      </w:r>
      <w:r>
        <w:rPr>
          <w:b/>
        </w:rPr>
        <w:t xml:space="preserve">-k, </w:t>
      </w:r>
      <w:r w:rsidR="007A118F">
        <w:rPr>
          <w:b/>
          <w:color w:val="000000"/>
        </w:rPr>
        <w:t>-</w:t>
      </w:r>
      <w:r w:rsidR="007A118F">
        <w:rPr>
          <w:b/>
          <w:color w:val="000000"/>
          <w:sz w:val="6"/>
        </w:rPr>
        <w:t xml:space="preserve"> </w:t>
      </w:r>
      <w:r w:rsidR="007A118F">
        <w:rPr>
          <w:b/>
          <w:color w:val="000000"/>
        </w:rPr>
        <w:t>-</w:t>
      </w:r>
      <w:r>
        <w:rPr>
          <w:b/>
        </w:rPr>
        <w:t>kernel [version]</w:t>
      </w:r>
    </w:p>
    <w:p w:rsidR="000B13B4" w:rsidRDefault="000B13B4">
      <w:pPr>
        <w:ind w:left="360"/>
      </w:pPr>
      <w:r>
        <w:t xml:space="preserve">              </w:t>
      </w:r>
      <w:r>
        <w:tab/>
      </w:r>
      <w:r>
        <w:tab/>
      </w:r>
      <w:r>
        <w:tab/>
        <w:t xml:space="preserve">When determining whether a module exists, use the specified kernel  version.  (If  this  is </w:t>
      </w:r>
    </w:p>
    <w:p w:rsidR="000B13B4" w:rsidRDefault="000B13B4">
      <w:pPr>
        <w:ind w:left="360"/>
      </w:pPr>
      <w:r>
        <w:tab/>
      </w:r>
      <w:r>
        <w:tab/>
      </w:r>
      <w:r>
        <w:tab/>
      </w:r>
      <w:r>
        <w:tab/>
      </w:r>
      <w:r>
        <w:tab/>
        <w:t xml:space="preserve">not set, it defaults to the current kernel version.) </w:t>
      </w:r>
    </w:p>
    <w:p w:rsidR="000B13B4" w:rsidRDefault="000B13B4">
      <w:pPr>
        <w:ind w:left="360"/>
      </w:pPr>
      <w:r>
        <w:t xml:space="preserve">        </w:t>
      </w:r>
      <w:r>
        <w:rPr>
          <w:b/>
        </w:rPr>
        <w:t xml:space="preserve">-b, </w:t>
      </w:r>
      <w:r w:rsidR="007A118F">
        <w:rPr>
          <w:b/>
          <w:color w:val="000000"/>
        </w:rPr>
        <w:t>-</w:t>
      </w:r>
      <w:r w:rsidR="007A118F">
        <w:rPr>
          <w:b/>
          <w:color w:val="000000"/>
          <w:sz w:val="6"/>
        </w:rPr>
        <w:t xml:space="preserve"> </w:t>
      </w:r>
      <w:r w:rsidR="007A118F">
        <w:rPr>
          <w:b/>
          <w:color w:val="000000"/>
        </w:rPr>
        <w:t>-</w:t>
      </w:r>
      <w:r>
        <w:rPr>
          <w:b/>
        </w:rPr>
        <w:t>bus [bus]</w:t>
      </w:r>
      <w:r>
        <w:rPr>
          <w:b/>
        </w:rPr>
        <w:tab/>
      </w:r>
      <w:r>
        <w:t>Only probe on the specified bus.</w:t>
      </w:r>
    </w:p>
    <w:p w:rsidR="000B13B4" w:rsidRDefault="000B13B4">
      <w:pPr>
        <w:ind w:left="360"/>
        <w:rPr>
          <w:b/>
        </w:rPr>
      </w:pPr>
      <w:r>
        <w:t xml:space="preserve"> </w:t>
      </w:r>
      <w:r>
        <w:rPr>
          <w:b/>
        </w:rPr>
        <w:t xml:space="preserve">       -c, </w:t>
      </w:r>
      <w:r w:rsidR="007A118F">
        <w:rPr>
          <w:b/>
          <w:color w:val="000000"/>
        </w:rPr>
        <w:t>-</w:t>
      </w:r>
      <w:r w:rsidR="007A118F">
        <w:rPr>
          <w:b/>
          <w:color w:val="000000"/>
          <w:sz w:val="6"/>
        </w:rPr>
        <w:t xml:space="preserve"> </w:t>
      </w:r>
      <w:r w:rsidR="007A118F">
        <w:rPr>
          <w:b/>
          <w:color w:val="000000"/>
        </w:rPr>
        <w:t>-</w:t>
      </w:r>
      <w:r>
        <w:rPr>
          <w:b/>
        </w:rPr>
        <w:t>class [class]</w:t>
      </w:r>
    </w:p>
    <w:p w:rsidR="000B13B4" w:rsidRDefault="000B13B4">
      <w:pPr>
        <w:ind w:left="360"/>
      </w:pPr>
      <w:r>
        <w:rPr>
          <w:b/>
        </w:rPr>
        <w:t xml:space="preserve"> </w:t>
      </w:r>
      <w:r>
        <w:t xml:space="preserve">             </w:t>
      </w:r>
      <w:r>
        <w:tab/>
      </w:r>
      <w:r>
        <w:tab/>
      </w:r>
      <w:r>
        <w:tab/>
        <w:t>Only probe for the specified class.</w:t>
      </w:r>
    </w:p>
    <w:p w:rsidR="000B13B4" w:rsidRDefault="000B13B4">
      <w:pPr>
        <w:ind w:left="360"/>
      </w:pPr>
      <w:r>
        <w:t xml:space="preserve"> </w:t>
      </w:r>
      <w:r>
        <w:rPr>
          <w:b/>
        </w:rPr>
        <w:t xml:space="preserve">       -f, </w:t>
      </w:r>
      <w:r w:rsidR="007A118F">
        <w:rPr>
          <w:b/>
          <w:color w:val="000000"/>
        </w:rPr>
        <w:t>-</w:t>
      </w:r>
      <w:r w:rsidR="007A118F">
        <w:rPr>
          <w:b/>
          <w:color w:val="000000"/>
          <w:sz w:val="6"/>
        </w:rPr>
        <w:t xml:space="preserve"> </w:t>
      </w:r>
      <w:r w:rsidR="007A118F">
        <w:rPr>
          <w:b/>
          <w:color w:val="000000"/>
        </w:rPr>
        <w:t>-</w:t>
      </w:r>
      <w:r>
        <w:rPr>
          <w:b/>
        </w:rPr>
        <w:t>file [file]</w:t>
      </w:r>
      <w:r>
        <w:rPr>
          <w:b/>
        </w:rPr>
        <w:tab/>
      </w:r>
      <w:r>
        <w:t>Read  hardware probe info from file file and do not do an actual probe.</w:t>
      </w:r>
    </w:p>
    <w:p w:rsidR="000B13B4" w:rsidRDefault="000B13B4">
      <w:pPr>
        <w:ind w:left="360"/>
      </w:pPr>
      <w:r>
        <w:t xml:space="preserve"> </w:t>
      </w:r>
      <w:r>
        <w:rPr>
          <w:b/>
        </w:rPr>
        <w:t xml:space="preserve">       -p, </w:t>
      </w:r>
      <w:r w:rsidR="007A118F">
        <w:rPr>
          <w:b/>
          <w:color w:val="000000"/>
        </w:rPr>
        <w:t>-</w:t>
      </w:r>
      <w:r w:rsidR="007A118F">
        <w:rPr>
          <w:b/>
          <w:color w:val="000000"/>
          <w:sz w:val="6"/>
        </w:rPr>
        <w:t xml:space="preserve"> </w:t>
      </w:r>
      <w:r w:rsidR="007A118F">
        <w:rPr>
          <w:b/>
          <w:color w:val="000000"/>
        </w:rPr>
        <w:t>-</w:t>
      </w:r>
      <w:r>
        <w:rPr>
          <w:b/>
        </w:rPr>
        <w:t>probe</w:t>
      </w:r>
      <w:r>
        <w:rPr>
          <w:b/>
        </w:rPr>
        <w:tab/>
      </w:r>
      <w:r>
        <w:rPr>
          <w:b/>
        </w:rPr>
        <w:tab/>
      </w:r>
      <w:r>
        <w:t xml:space="preserve">Print probe information to the screen, and do not actually  configure or unconfigure any </w:t>
      </w:r>
      <w:r>
        <w:tab/>
      </w:r>
      <w:r>
        <w:tab/>
      </w:r>
      <w:r>
        <w:tab/>
      </w:r>
      <w:r>
        <w:tab/>
      </w:r>
      <w:r>
        <w:tab/>
      </w:r>
      <w:r w:rsidR="00D03DF9">
        <w:tab/>
      </w:r>
      <w:r>
        <w:t>devices.</w:t>
      </w:r>
    </w:p>
    <w:p w:rsidR="000B13B4" w:rsidRDefault="000B13B4">
      <w:pPr>
        <w:ind w:left="360"/>
      </w:pPr>
      <w:r>
        <w:t xml:space="preserve"> </w:t>
      </w:r>
    </w:p>
    <w:p w:rsidR="000B13B4" w:rsidRDefault="000B13B4">
      <w:pPr>
        <w:ind w:left="360"/>
        <w:rPr>
          <w:u w:val="single"/>
        </w:rPr>
      </w:pPr>
      <w:r>
        <w:rPr>
          <w:u w:val="single"/>
        </w:rPr>
        <w:t>FILES</w:t>
      </w:r>
    </w:p>
    <w:p w:rsidR="000B13B4" w:rsidRDefault="000B13B4">
      <w:pPr>
        <w:ind w:left="360"/>
        <w:rPr>
          <w:b/>
        </w:rPr>
      </w:pPr>
      <w:r>
        <w:t xml:space="preserve">       /etc/sysconfig/</w:t>
      </w:r>
      <w:r>
        <w:rPr>
          <w:b/>
        </w:rPr>
        <w:t>hwconf</w:t>
      </w:r>
    </w:p>
    <w:p w:rsidR="000B13B4" w:rsidRDefault="000B13B4">
      <w:pPr>
        <w:ind w:left="360"/>
      </w:pPr>
      <w:r>
        <w:t xml:space="preserve">              Listing of current installed hardware.</w:t>
      </w:r>
    </w:p>
    <w:p w:rsidR="000B13B4" w:rsidRDefault="000B13B4">
      <w:pPr>
        <w:ind w:left="360"/>
        <w:rPr>
          <w:b/>
        </w:rPr>
      </w:pPr>
      <w:r>
        <w:t xml:space="preserve">       /etc/sysconfig/</w:t>
      </w:r>
      <w:r>
        <w:rPr>
          <w:b/>
        </w:rPr>
        <w:t>kudzu</w:t>
      </w:r>
    </w:p>
    <w:p w:rsidR="000B13B4" w:rsidRDefault="000B13B4">
      <w:pPr>
        <w:ind w:left="360"/>
      </w:pPr>
      <w:r>
        <w:t xml:space="preserve">              Configuration  for  the  boot-time hardware probe. Set ’SAFE’ to something other than ’no’ to force </w:t>
      </w:r>
      <w:r>
        <w:tab/>
      </w:r>
      <w:r>
        <w:tab/>
      </w:r>
      <w:r>
        <w:tab/>
        <w:t>only safe probes.</w:t>
      </w:r>
    </w:p>
    <w:p w:rsidR="000B13B4" w:rsidRDefault="000B13B4">
      <w:pPr>
        <w:ind w:left="360"/>
        <w:rPr>
          <w:b/>
        </w:rPr>
      </w:pPr>
      <w:r>
        <w:t xml:space="preserve">        /etc/</w:t>
      </w:r>
      <w:r>
        <w:rPr>
          <w:b/>
        </w:rPr>
        <w:t>modules.conf</w:t>
      </w:r>
    </w:p>
    <w:p w:rsidR="000B13B4" w:rsidRDefault="000B13B4">
      <w:pPr>
        <w:ind w:left="360"/>
      </w:pPr>
      <w:r>
        <w:t xml:space="preserve">              Module configuration file.</w:t>
      </w:r>
    </w:p>
    <w:p w:rsidR="000B13B4" w:rsidRDefault="000B13B4">
      <w:pPr>
        <w:ind w:left="360"/>
        <w:rPr>
          <w:b/>
        </w:rPr>
      </w:pPr>
      <w:r>
        <w:t xml:space="preserve">        /etc/sysconfig/network-scripts/</w:t>
      </w:r>
      <w:r>
        <w:rPr>
          <w:b/>
        </w:rPr>
        <w:t>ifcfg-*</w:t>
      </w:r>
    </w:p>
    <w:p w:rsidR="000B13B4" w:rsidRDefault="000B13B4">
      <w:pPr>
        <w:ind w:left="360"/>
      </w:pPr>
      <w:r>
        <w:t xml:space="preserve">              Network interface configuration files.</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b/>
          <w:color w:val="000000"/>
        </w:rPr>
      </w:pPr>
      <w:r>
        <w:rPr>
          <w:rFonts w:ascii="Arial Narrow" w:hAnsi="Arial Narrow"/>
          <w:b/>
          <w:color w:val="000000"/>
          <w:sz w:val="36"/>
        </w:rPr>
        <w:t>less</w:t>
      </w:r>
      <w:r>
        <w:rPr>
          <w:rFonts w:ascii="Arial Narrow" w:hAnsi="Arial Narrow"/>
          <w:b/>
          <w:color w:val="000000"/>
        </w:rPr>
        <w:tab/>
      </w:r>
      <w:r>
        <w:rPr>
          <w:rFonts w:ascii="Arial Narrow" w:hAnsi="Arial Narrow"/>
          <w:b/>
          <w:color w:val="000000"/>
        </w:rPr>
        <w:tab/>
        <w:t>Display output one screen at a time, Search through output.</w:t>
      </w:r>
    </w:p>
    <w:p w:rsidR="000B13B4" w:rsidRDefault="000B13B4">
      <w:pPr>
        <w:pStyle w:val="head"/>
        <w:spacing w:before="0" w:after="0"/>
        <w:ind w:left="360"/>
        <w:rPr>
          <w:rFonts w:ascii="Arial Narrow" w:hAnsi="Arial Narrow"/>
          <w:b/>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less [options]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&lt;command&gt; | less [options]</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Searching</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/pattern</w:t>
      </w:r>
      <w:r>
        <w:rPr>
          <w:rFonts w:ascii="Arial Narrow" w:hAnsi="Arial Narrow"/>
          <w:color w:val="000000"/>
          <w:sz w:val="24"/>
        </w:rPr>
        <w:tab/>
      </w:r>
      <w:r>
        <w:rPr>
          <w:rFonts w:ascii="Arial Narrow" w:hAnsi="Arial Narrow"/>
          <w:color w:val="000000"/>
          <w:sz w:val="24"/>
        </w:rPr>
        <w:tab/>
        <w:t>*  Search forward for (N-th) matching line.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?pattern       *  Search backward for (N-th) matching line.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n                 </w:t>
      </w:r>
      <w:r>
        <w:rPr>
          <w:rFonts w:ascii="Arial Narrow" w:hAnsi="Arial Narrow"/>
          <w:color w:val="000000"/>
          <w:sz w:val="24"/>
        </w:rPr>
        <w:tab/>
        <w:t>*  Repeat previous search (for N-th occurrence).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N                 </w:t>
      </w:r>
      <w:r>
        <w:rPr>
          <w:rFonts w:ascii="Arial Narrow" w:hAnsi="Arial Narrow"/>
          <w:color w:val="000000"/>
          <w:sz w:val="24"/>
        </w:rPr>
        <w:tab/>
        <w:t>*  Repeat previous search in reverse direction.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ESC-n          *  Repeat previous search, spanning files.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ESC-N         *  Repeat previous search, reverse dir. &amp; spanning files.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ESC-u          *  Undo (toggle) search highlighting.</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Search patterns may be modified by one or more of:</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^N or !  </w:t>
      </w:r>
      <w:r>
        <w:rPr>
          <w:rFonts w:ascii="Arial Narrow" w:hAnsi="Arial Narrow"/>
          <w:color w:val="000000"/>
          <w:sz w:val="24"/>
        </w:rPr>
        <w:tab/>
      </w:r>
      <w:r>
        <w:rPr>
          <w:rFonts w:ascii="Arial Narrow" w:hAnsi="Arial Narrow"/>
          <w:color w:val="000000"/>
          <w:sz w:val="24"/>
        </w:rPr>
        <w:tab/>
        <w:t>Search for NON-matching lines.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^E or *  </w:t>
      </w:r>
      <w:r>
        <w:rPr>
          <w:rFonts w:ascii="Arial Narrow" w:hAnsi="Arial Narrow"/>
          <w:color w:val="000000"/>
          <w:sz w:val="24"/>
        </w:rPr>
        <w:tab/>
      </w:r>
      <w:r>
        <w:rPr>
          <w:rFonts w:ascii="Arial Narrow" w:hAnsi="Arial Narrow"/>
          <w:color w:val="000000"/>
          <w:sz w:val="24"/>
        </w:rPr>
        <w:tab/>
        <w:t>Search multiple files (pass thru END OF FILE).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^F or @  </w:t>
      </w:r>
      <w:r>
        <w:rPr>
          <w:rFonts w:ascii="Arial Narrow" w:hAnsi="Arial Narrow"/>
          <w:color w:val="000000"/>
          <w:sz w:val="24"/>
        </w:rPr>
        <w:tab/>
        <w:t>Start search at FIRST file (for /) or last file (for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^K       </w:t>
      </w:r>
      <w:r>
        <w:rPr>
          <w:rFonts w:ascii="Arial Narrow" w:hAnsi="Arial Narrow"/>
          <w:color w:val="000000"/>
          <w:sz w:val="24"/>
        </w:rPr>
        <w:tab/>
      </w:r>
      <w:r>
        <w:rPr>
          <w:rFonts w:ascii="Arial Narrow" w:hAnsi="Arial Narrow"/>
          <w:color w:val="000000"/>
          <w:sz w:val="24"/>
        </w:rPr>
        <w:tab/>
        <w:t>Highlight matches, but dont move (KEEP position).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^R       </w:t>
      </w:r>
      <w:r>
        <w:rPr>
          <w:rFonts w:ascii="Arial Narrow" w:hAnsi="Arial Narrow"/>
          <w:color w:val="000000"/>
          <w:sz w:val="24"/>
        </w:rPr>
        <w:tab/>
      </w:r>
      <w:r>
        <w:rPr>
          <w:rFonts w:ascii="Arial Narrow" w:hAnsi="Arial Narrow"/>
          <w:color w:val="000000"/>
          <w:sz w:val="24"/>
        </w:rPr>
        <w:tab/>
        <w:t>Dont use REGULAR EXPRESSIONS.</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5A1D9E">
      <w:pPr>
        <w:pStyle w:val="head"/>
        <w:spacing w:before="0" w:after="0"/>
        <w:ind w:left="360"/>
        <w:rPr>
          <w:rFonts w:ascii="Arial Narrow" w:hAnsi="Arial Narrow"/>
          <w:color w:val="000000"/>
        </w:rPr>
      </w:pPr>
      <w:r>
        <w:rPr>
          <w:rFonts w:ascii="Arial Narrow" w:hAnsi="Arial Narrow"/>
          <w:b/>
          <w:color w:val="000000"/>
          <w:sz w:val="36"/>
        </w:rPr>
        <w:br w:type="page"/>
      </w:r>
      <w:r w:rsidR="000B13B4">
        <w:rPr>
          <w:rFonts w:ascii="Arial Narrow" w:hAnsi="Arial Narrow"/>
          <w:b/>
          <w:color w:val="000000"/>
          <w:sz w:val="36"/>
        </w:rPr>
        <w:lastRenderedPageBreak/>
        <w:t>ln</w:t>
      </w:r>
      <w:r w:rsidR="000B13B4">
        <w:rPr>
          <w:rFonts w:ascii="Arial Narrow" w:hAnsi="Arial Narrow"/>
          <w:color w:val="000000"/>
        </w:rPr>
        <w:tab/>
      </w:r>
      <w:r w:rsidR="000B13B4">
        <w:rPr>
          <w:rFonts w:ascii="Arial Narrow" w:hAnsi="Arial Narrow"/>
          <w:color w:val="000000"/>
        </w:rPr>
        <w:tab/>
        <w:t>Make links between files, by default it makes hard links; with the -s option, it makes symbolic links.</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ln [OPTION]... TARGET [LINKNAME]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ln [OPTION]... TARGET... DIRECTORY</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w:t>
      </w:r>
      <w:r w:rsidR="00D03DF9">
        <w:rPr>
          <w:rFonts w:ascii="Arial Narrow" w:hAnsi="Arial Narrow"/>
          <w:color w:val="000000"/>
          <w:sz w:val="24"/>
        </w:rPr>
        <w:t xml:space="preserve">  </w:t>
      </w:r>
      <w:r w:rsidR="00D03DF9">
        <w:rPr>
          <w:rFonts w:ascii="Arial Narrow" w:hAnsi="Arial Narrow"/>
          <w:color w:val="000000"/>
          <w:sz w:val="24"/>
        </w:rPr>
        <w:tab/>
      </w:r>
      <w:r>
        <w:rPr>
          <w:rFonts w:ascii="Arial Narrow" w:hAnsi="Arial Narrow"/>
          <w:color w:val="000000"/>
          <w:sz w:val="24"/>
        </w:rPr>
        <w:t xml:space="preserve">If the last argument names an existing directory, ln creates a link to each TARGET file in that directory, </w:t>
      </w:r>
      <w:r>
        <w:rPr>
          <w:rFonts w:ascii="Arial Narrow" w:hAnsi="Arial Narrow"/>
          <w:color w:val="000000"/>
          <w:sz w:val="24"/>
        </w:rPr>
        <w:tab/>
        <w:t xml:space="preserve">  </w:t>
      </w:r>
      <w:r w:rsidR="00D03DF9">
        <w:rPr>
          <w:rFonts w:ascii="Arial Narrow" w:hAnsi="Arial Narrow"/>
          <w:color w:val="000000"/>
          <w:sz w:val="24"/>
        </w:rPr>
        <w:tab/>
        <w:t xml:space="preserve">   </w:t>
      </w:r>
      <w:r w:rsidR="00D03DF9">
        <w:rPr>
          <w:rFonts w:ascii="Arial Narrow" w:hAnsi="Arial Narrow"/>
          <w:color w:val="000000"/>
          <w:sz w:val="24"/>
        </w:rPr>
        <w:tab/>
      </w:r>
      <w:r>
        <w:rPr>
          <w:rFonts w:ascii="Arial Narrow" w:hAnsi="Arial Narrow"/>
          <w:color w:val="000000"/>
          <w:sz w:val="24"/>
        </w:rPr>
        <w:t xml:space="preserve">using the </w:t>
      </w:r>
      <w:r w:rsidR="00BE7E34">
        <w:rPr>
          <w:rFonts w:ascii="Arial Narrow" w:hAnsi="Arial Narrow"/>
          <w:color w:val="000000"/>
          <w:sz w:val="24"/>
        </w:rPr>
        <w:t>TARGET's</w:t>
      </w:r>
      <w:r>
        <w:rPr>
          <w:rFonts w:ascii="Arial Narrow" w:hAnsi="Arial Narrow"/>
          <w:color w:val="000000"/>
          <w:sz w:val="24"/>
        </w:rPr>
        <w:t xml:space="preserve"> names.  (But see the description of the --no-dereference option below.)</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 </w:t>
      </w:r>
      <w:r w:rsidR="00D03DF9">
        <w:rPr>
          <w:rFonts w:ascii="Arial Narrow" w:hAnsi="Arial Narrow"/>
          <w:color w:val="000000"/>
          <w:sz w:val="24"/>
        </w:rPr>
        <w:t xml:space="preserve"> </w:t>
      </w:r>
      <w:r w:rsidR="00D03DF9">
        <w:rPr>
          <w:rFonts w:ascii="Arial Narrow" w:hAnsi="Arial Narrow"/>
          <w:color w:val="000000"/>
          <w:sz w:val="24"/>
        </w:rPr>
        <w:tab/>
      </w:r>
      <w:r>
        <w:rPr>
          <w:rFonts w:ascii="Arial Narrow" w:hAnsi="Arial Narrow"/>
          <w:color w:val="000000"/>
          <w:sz w:val="24"/>
        </w:rPr>
        <w:t>If two filenames are given, ln creates a link from the second to the first.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 </w:t>
      </w:r>
      <w:r w:rsidR="00D03DF9">
        <w:rPr>
          <w:rFonts w:ascii="Arial Narrow" w:hAnsi="Arial Narrow"/>
          <w:color w:val="000000"/>
          <w:sz w:val="24"/>
        </w:rPr>
        <w:t xml:space="preserve"> </w:t>
      </w:r>
      <w:r w:rsidR="00D03DF9">
        <w:rPr>
          <w:rFonts w:ascii="Arial Narrow" w:hAnsi="Arial Narrow"/>
          <w:color w:val="000000"/>
          <w:sz w:val="24"/>
        </w:rPr>
        <w:tab/>
      </w:r>
      <w:r>
        <w:rPr>
          <w:rFonts w:ascii="Arial Narrow" w:hAnsi="Arial Narrow"/>
          <w:color w:val="000000"/>
          <w:sz w:val="24"/>
        </w:rPr>
        <w:t>If one TARGET is given, ln creates a link to that file in the current directory.</w:t>
      </w:r>
    </w:p>
    <w:p w:rsidR="000B13B4" w:rsidRDefault="000B13B4" w:rsidP="000B13B4">
      <w:pPr>
        <w:pStyle w:val="WW-HTMLPreformatted"/>
        <w:ind w:left="720" w:hanging="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 </w:t>
      </w:r>
      <w:r w:rsidR="00D03DF9">
        <w:rPr>
          <w:rFonts w:ascii="Arial Narrow" w:hAnsi="Arial Narrow"/>
          <w:color w:val="000000"/>
          <w:sz w:val="24"/>
        </w:rPr>
        <w:t xml:space="preserve"> </w:t>
      </w:r>
      <w:r w:rsidR="00D03DF9">
        <w:rPr>
          <w:rFonts w:ascii="Arial Narrow" w:hAnsi="Arial Narrow"/>
          <w:color w:val="000000"/>
          <w:sz w:val="24"/>
        </w:rPr>
        <w:tab/>
      </w:r>
      <w:r>
        <w:rPr>
          <w:rFonts w:ascii="Arial Narrow" w:hAnsi="Arial Narrow"/>
          <w:color w:val="000000"/>
          <w:sz w:val="24"/>
        </w:rPr>
        <w:t xml:space="preserve">It is an error if the last argument is not a directory and more than two files are given.  Without -f or -i , </w:t>
      </w:r>
      <w:r>
        <w:rPr>
          <w:rFonts w:ascii="Arial Narrow" w:hAnsi="Arial Narrow"/>
          <w:color w:val="000000"/>
          <w:sz w:val="24"/>
        </w:rPr>
        <w:tab/>
        <w:t xml:space="preserve">ln will </w:t>
      </w:r>
      <w:r w:rsidR="00D03DF9">
        <w:rPr>
          <w:rFonts w:ascii="Arial Narrow" w:hAnsi="Arial Narrow"/>
          <w:color w:val="000000"/>
          <w:sz w:val="24"/>
        </w:rPr>
        <w:tab/>
      </w:r>
      <w:r>
        <w:rPr>
          <w:rFonts w:ascii="Arial Narrow" w:hAnsi="Arial Narrow"/>
          <w:color w:val="000000"/>
          <w:sz w:val="24"/>
        </w:rPr>
        <w:t>not remove an existing file.  Use the --backup option to make ln rename existing files.</w:t>
      </w:r>
    </w:p>
    <w:p w:rsidR="00D03DF9" w:rsidRDefault="00D03DF9">
      <w:pPr>
        <w:pStyle w:val="WW-HTMLPreformatted"/>
        <w:ind w:left="720"/>
        <w:rPr>
          <w:rFonts w:ascii="Arial Narrow" w:hAnsi="Arial Narrow"/>
          <w:color w:val="000000"/>
          <w:sz w:val="24"/>
        </w:rPr>
      </w:pPr>
    </w:p>
    <w:p w:rsidR="000B13B4" w:rsidRDefault="000B13B4">
      <w:pPr>
        <w:pStyle w:val="WW-HTMLPreformatted"/>
        <w:ind w:left="720"/>
        <w:rPr>
          <w:rFonts w:ascii="Arial Narrow" w:hAnsi="Arial Narrow"/>
          <w:color w:val="000000"/>
          <w:sz w:val="24"/>
        </w:rPr>
      </w:pPr>
      <w:r>
        <w:rPr>
          <w:rFonts w:ascii="Arial Narrow" w:hAnsi="Arial Narrow"/>
          <w:color w:val="000000"/>
          <w:sz w:val="24"/>
        </w:rPr>
        <w:t>A "</w:t>
      </w:r>
      <w:r>
        <w:rPr>
          <w:rFonts w:ascii="Arial Narrow" w:hAnsi="Arial Narrow"/>
          <w:b/>
          <w:color w:val="000000"/>
          <w:sz w:val="24"/>
        </w:rPr>
        <w:t>hard link</w:t>
      </w:r>
      <w:r>
        <w:rPr>
          <w:rFonts w:ascii="Arial Narrow" w:hAnsi="Arial Narrow"/>
          <w:color w:val="000000"/>
          <w:sz w:val="24"/>
        </w:rPr>
        <w:t xml:space="preserve">" is another name for an existing file; the link and the original are indistinguishable.  Technically speaking, they share the same inode, and the inode contains all the information about a file--indeed, it is not incorrect to say that the inode _is_ the file. On all existing implementations, you cannot make a hard link to a directory, and hard links cannot cross filesystem boundaries.  </w:t>
      </w:r>
    </w:p>
    <w:p w:rsidR="00D03DF9" w:rsidRDefault="00D03DF9">
      <w:pPr>
        <w:pStyle w:val="WW-HTMLPreformatted"/>
        <w:ind w:left="720"/>
        <w:rPr>
          <w:rFonts w:ascii="Arial Narrow" w:hAnsi="Arial Narrow"/>
          <w:color w:val="000000"/>
          <w:sz w:val="24"/>
        </w:rPr>
      </w:pPr>
    </w:p>
    <w:p w:rsidR="000B13B4" w:rsidRDefault="000B13B4">
      <w:pPr>
        <w:pStyle w:val="WW-HTMLPreformatted"/>
        <w:ind w:left="720"/>
        <w:rPr>
          <w:rFonts w:ascii="Arial Narrow" w:hAnsi="Arial Narrow"/>
          <w:color w:val="000000"/>
          <w:sz w:val="24"/>
        </w:rPr>
      </w:pPr>
      <w:r>
        <w:rPr>
          <w:rFonts w:ascii="Arial Narrow" w:hAnsi="Arial Narrow"/>
          <w:color w:val="000000"/>
          <w:sz w:val="24"/>
        </w:rPr>
        <w:t>"</w:t>
      </w:r>
      <w:r>
        <w:rPr>
          <w:rFonts w:ascii="Arial Narrow" w:hAnsi="Arial Narrow"/>
          <w:b/>
          <w:color w:val="000000"/>
          <w:sz w:val="24"/>
        </w:rPr>
        <w:t>Symbolic links</w:t>
      </w:r>
      <w:r>
        <w:rPr>
          <w:rFonts w:ascii="Arial Narrow" w:hAnsi="Arial Narrow"/>
          <w:color w:val="000000"/>
          <w:sz w:val="24"/>
        </w:rPr>
        <w:t>" ("symlinks" for short), on the other hand, are a special file type (which not all kernels support: System V release 3 (and older) systems lack symlinks) in which the link file actually refers to a different file, by name.  When most operations (opening, reading, writing, and so on) are passed the symbolic link file, the kernel automatically "dereferences" the link and operates on the target of the link.  But some operations (e.g., removing) work on the link file itself, rather than on its target.</w:t>
      </w:r>
    </w:p>
    <w:p w:rsidR="005A1D9E" w:rsidRDefault="005A1D9E">
      <w:pPr>
        <w:pStyle w:val="WW-HTMLPreformatted"/>
        <w:ind w:left="360"/>
        <w:rPr>
          <w:rFonts w:ascii="Arial Narrow" w:hAnsi="Arial Narrow"/>
          <w:color w:val="000000"/>
          <w:sz w:val="24"/>
          <w:u w:val="single"/>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-b -</w:t>
      </w:r>
      <w:r>
        <w:rPr>
          <w:rFonts w:ascii="Arial Narrow" w:hAnsi="Arial Narrow"/>
          <w:b/>
          <w:color w:val="000000"/>
          <w:sz w:val="6"/>
        </w:rPr>
        <w:t xml:space="preserve"> </w:t>
      </w:r>
      <w:r>
        <w:rPr>
          <w:rFonts w:ascii="Arial Narrow" w:hAnsi="Arial Narrow"/>
          <w:b/>
          <w:color w:val="000000"/>
          <w:sz w:val="24"/>
        </w:rPr>
        <w:t>-backup</w:t>
      </w:r>
      <w:r>
        <w:rPr>
          <w:rFonts w:ascii="Arial Narrow" w:hAnsi="Arial Narrow"/>
          <w:color w:val="000000"/>
          <w:sz w:val="24"/>
        </w:rPr>
        <w:tab/>
      </w:r>
      <w:r>
        <w:rPr>
          <w:rFonts w:ascii="Arial Narrow" w:hAnsi="Arial Narrow"/>
          <w:color w:val="000000"/>
          <w:sz w:val="24"/>
        </w:rPr>
        <w:tab/>
        <w:t xml:space="preserve">Make a backup of each file that would otherwise be overwritten or removed.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-f -</w:t>
      </w:r>
      <w:r>
        <w:rPr>
          <w:rFonts w:ascii="Arial Narrow" w:hAnsi="Arial Narrow"/>
          <w:b/>
          <w:color w:val="000000"/>
          <w:sz w:val="6"/>
        </w:rPr>
        <w:t xml:space="preserve"> </w:t>
      </w:r>
      <w:r>
        <w:rPr>
          <w:rFonts w:ascii="Arial Narrow" w:hAnsi="Arial Narrow"/>
          <w:b/>
          <w:color w:val="000000"/>
          <w:sz w:val="24"/>
        </w:rPr>
        <w:t>-force</w:t>
      </w:r>
      <w:r>
        <w:rPr>
          <w:rFonts w:ascii="Arial Narrow" w:hAnsi="Arial Narrow"/>
          <w:color w:val="000000"/>
          <w:sz w:val="24"/>
        </w:rPr>
        <w:tab/>
      </w:r>
      <w:r>
        <w:rPr>
          <w:rFonts w:ascii="Arial Narrow" w:hAnsi="Arial Narrow"/>
          <w:color w:val="000000"/>
          <w:sz w:val="24"/>
        </w:rPr>
        <w:tab/>
        <w:t>Remove existing destination files.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-I -</w:t>
      </w:r>
      <w:r>
        <w:rPr>
          <w:rFonts w:ascii="Arial Narrow" w:hAnsi="Arial Narrow"/>
          <w:b/>
          <w:color w:val="000000"/>
          <w:sz w:val="6"/>
        </w:rPr>
        <w:t xml:space="preserve"> </w:t>
      </w:r>
      <w:r>
        <w:rPr>
          <w:rFonts w:ascii="Arial Narrow" w:hAnsi="Arial Narrow"/>
          <w:b/>
          <w:color w:val="000000"/>
          <w:sz w:val="24"/>
        </w:rPr>
        <w:t>-interactive</w:t>
      </w:r>
      <w:r>
        <w:rPr>
          <w:rFonts w:ascii="Arial Narrow" w:hAnsi="Arial Narrow"/>
          <w:color w:val="000000"/>
          <w:sz w:val="24"/>
        </w:rPr>
        <w:tab/>
        <w:t>Prompt whether to remove existing destination files.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-s -</w:t>
      </w:r>
      <w:r>
        <w:rPr>
          <w:rFonts w:ascii="Arial Narrow" w:hAnsi="Arial Narrow"/>
          <w:b/>
          <w:color w:val="000000"/>
          <w:sz w:val="6"/>
        </w:rPr>
        <w:t xml:space="preserve"> </w:t>
      </w:r>
      <w:r>
        <w:rPr>
          <w:rFonts w:ascii="Arial Narrow" w:hAnsi="Arial Narrow"/>
          <w:b/>
          <w:color w:val="000000"/>
          <w:sz w:val="24"/>
        </w:rPr>
        <w:t>-symbolic</w:t>
      </w:r>
      <w:r>
        <w:rPr>
          <w:rFonts w:ascii="Arial Narrow" w:hAnsi="Arial Narrow"/>
          <w:color w:val="000000"/>
          <w:sz w:val="24"/>
        </w:rPr>
        <w:tab/>
        <w:t xml:space="preserve">Make symbolic links instead of hard links.  This option merely produces an error </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ab/>
      </w:r>
      <w:r>
        <w:rPr>
          <w:rFonts w:ascii="Arial Narrow" w:hAnsi="Arial Narrow"/>
          <w:b/>
          <w:color w:val="000000"/>
          <w:sz w:val="24"/>
        </w:rPr>
        <w:tab/>
      </w:r>
      <w:r>
        <w:rPr>
          <w:rFonts w:ascii="Arial Narrow" w:hAnsi="Arial Narrow"/>
          <w:b/>
          <w:color w:val="000000"/>
          <w:sz w:val="24"/>
        </w:rPr>
        <w:tab/>
      </w:r>
      <w:r>
        <w:rPr>
          <w:rFonts w:ascii="Arial Narrow" w:hAnsi="Arial Narrow"/>
          <w:b/>
          <w:color w:val="000000"/>
          <w:sz w:val="24"/>
        </w:rPr>
        <w:tab/>
      </w:r>
      <w:r>
        <w:rPr>
          <w:rFonts w:ascii="Arial Narrow" w:hAnsi="Arial Narrow"/>
          <w:b/>
          <w:color w:val="000000"/>
          <w:sz w:val="24"/>
        </w:rPr>
        <w:tab/>
      </w:r>
      <w:r>
        <w:rPr>
          <w:rFonts w:ascii="Arial Narrow" w:hAnsi="Arial Narrow"/>
          <w:color w:val="000000"/>
          <w:sz w:val="24"/>
        </w:rPr>
        <w:t>message on systems that do not support symbolic links.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b/>
          <w:color w:val="000000"/>
          <w:sz w:val="24"/>
        </w:rPr>
        <w:t>-S SUFFIX --suffix=SUFFIX</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     </w:t>
      </w:r>
      <w:r>
        <w:rPr>
          <w:rFonts w:ascii="Arial Narrow" w:hAnsi="Arial Narrow"/>
          <w:color w:val="000000"/>
          <w:sz w:val="24"/>
        </w:rPr>
        <w:tab/>
        <w:t xml:space="preserve">Append SUFFIX to each backup file made with -b.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-v -</w:t>
      </w:r>
      <w:r>
        <w:rPr>
          <w:rFonts w:ascii="Arial Narrow" w:hAnsi="Arial Narrow"/>
          <w:b/>
          <w:color w:val="000000"/>
          <w:sz w:val="6"/>
        </w:rPr>
        <w:t xml:space="preserve"> </w:t>
      </w:r>
      <w:r>
        <w:rPr>
          <w:rFonts w:ascii="Arial Narrow" w:hAnsi="Arial Narrow"/>
          <w:b/>
          <w:color w:val="000000"/>
          <w:sz w:val="24"/>
        </w:rPr>
        <w:t>-verbose</w:t>
      </w:r>
      <w:r>
        <w:rPr>
          <w:rFonts w:ascii="Arial Narrow" w:hAnsi="Arial Narrow"/>
          <w:color w:val="000000"/>
          <w:sz w:val="24"/>
        </w:rPr>
        <w:tab/>
        <w:t>Print the name of each file before linking it.</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b/>
          <w:color w:val="000000"/>
          <w:sz w:val="24"/>
        </w:rPr>
        <w:t>-V METHOD  -</w:t>
      </w:r>
      <w:r>
        <w:rPr>
          <w:rFonts w:ascii="Arial Narrow" w:hAnsi="Arial Narrow"/>
          <w:b/>
          <w:color w:val="000000"/>
          <w:sz w:val="6"/>
        </w:rPr>
        <w:t xml:space="preserve"> </w:t>
      </w:r>
      <w:r>
        <w:rPr>
          <w:rFonts w:ascii="Arial Narrow" w:hAnsi="Arial Narrow"/>
          <w:b/>
          <w:color w:val="000000"/>
          <w:sz w:val="24"/>
        </w:rPr>
        <w:t>-version-control=METHOD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Change the type of backups made with -b.  The METHOD argument can be numbered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EB0033">
        <w:rPr>
          <w:rFonts w:ascii="Arial Narrow" w:hAnsi="Arial Narrow"/>
          <w:color w:val="000000"/>
          <w:sz w:val="24"/>
        </w:rPr>
        <w:tab/>
      </w:r>
      <w:r>
        <w:rPr>
          <w:rFonts w:ascii="Arial Narrow" w:hAnsi="Arial Narrow"/>
          <w:color w:val="000000"/>
          <w:sz w:val="24"/>
        </w:rPr>
        <w:t>(or t), existing (or nil), or never (or simple).</w:t>
      </w:r>
    </w:p>
    <w:p w:rsidR="000B13B4" w:rsidRDefault="000B13B4">
      <w:pPr>
        <w:pStyle w:val="WW-HTMLPreformatted"/>
        <w:ind w:left="360"/>
        <w:rPr>
          <w:rFonts w:ascii="Arial Narrow" w:hAnsi="Arial Narrow"/>
          <w:color w:val="000000"/>
          <w:sz w:val="24"/>
        </w:rPr>
      </w:pPr>
      <w:r>
        <w:rPr>
          <w:rFonts w:ascii="Arial Narrow" w:hAnsi="Arial Narrow"/>
          <w:color w:val="000000"/>
          <w:sz w:val="24"/>
          <w:u w:val="single"/>
        </w:rPr>
        <w:t>Examples</w:t>
      </w:r>
      <w:r>
        <w:rPr>
          <w:rFonts w:ascii="Arial Narrow" w:hAnsi="Arial Narrow"/>
          <w:color w:val="000000"/>
          <w:sz w:val="24"/>
        </w:rPr>
        <w:t>:</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 xml:space="preserve">ln -s /some/name         </w:t>
      </w:r>
      <w:r>
        <w:rPr>
          <w:rFonts w:ascii="Arial Narrow" w:hAnsi="Arial Narrow"/>
          <w:b/>
          <w:color w:val="000000"/>
          <w:sz w:val="24"/>
        </w:rPr>
        <w:tab/>
      </w:r>
      <w:r>
        <w:rPr>
          <w:rFonts w:ascii="Arial Narrow" w:hAnsi="Arial Narrow"/>
          <w:b/>
          <w:color w:val="000000"/>
          <w:sz w:val="24"/>
        </w:rPr>
        <w:tab/>
        <w:t xml:space="preserve"> # creates link ./name pointing to /some/name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ln -s /some/name myname  # creates link ./myname pointing to /some/name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 xml:space="preserve">ln -s a b ..             </w:t>
      </w:r>
      <w:r>
        <w:rPr>
          <w:rFonts w:ascii="Arial Narrow" w:hAnsi="Arial Narrow"/>
          <w:b/>
          <w:color w:val="000000"/>
          <w:sz w:val="24"/>
        </w:rPr>
        <w:tab/>
      </w:r>
      <w:r>
        <w:rPr>
          <w:rFonts w:ascii="Arial Narrow" w:hAnsi="Arial Narrow"/>
          <w:b/>
          <w:color w:val="000000"/>
          <w:sz w:val="24"/>
        </w:rPr>
        <w:tab/>
      </w:r>
      <w:r>
        <w:rPr>
          <w:rFonts w:ascii="Arial Narrow" w:hAnsi="Arial Narrow"/>
          <w:b/>
          <w:color w:val="000000"/>
          <w:sz w:val="24"/>
        </w:rPr>
        <w:tab/>
        <w:t xml:space="preserve"> # creates links ../a and ../b pointing to ./a and ./b</w:t>
      </w:r>
    </w:p>
    <w:p w:rsidR="000B13B4" w:rsidRDefault="000B13B4">
      <w:pPr>
        <w:pStyle w:val="head"/>
        <w:pBdr>
          <w:bottom w:val="single" w:sz="1" w:space="1" w:color="000000"/>
        </w:pBdr>
        <w:spacing w:before="0" w:after="0"/>
        <w:ind w:left="360"/>
        <w:rPr>
          <w:rFonts w:ascii="Arial Narrow" w:hAnsi="Arial Narrow"/>
          <w:b/>
          <w:color w:val="000000"/>
        </w:rPr>
      </w:pPr>
    </w:p>
    <w:p w:rsidR="00551BA8" w:rsidRDefault="005A1D9E" w:rsidP="00551BA8">
      <w:pPr>
        <w:numPr>
          <w:ilvl w:val="0"/>
          <w:numId w:val="1"/>
        </w:numPr>
        <w:suppressAutoHyphens w:val="0"/>
        <w:ind w:left="360"/>
        <w:outlineLvl w:val="1"/>
        <w:rPr>
          <w:szCs w:val="24"/>
        </w:rPr>
      </w:pPr>
      <w:r>
        <w:rPr>
          <w:b/>
          <w:bCs/>
          <w:sz w:val="36"/>
          <w:szCs w:val="36"/>
        </w:rPr>
        <w:br w:type="page"/>
      </w:r>
      <w:r w:rsidR="004F6FF5" w:rsidRPr="004F6FF5">
        <w:rPr>
          <w:b/>
          <w:bCs/>
          <w:sz w:val="36"/>
          <w:szCs w:val="36"/>
        </w:rPr>
        <w:lastRenderedPageBreak/>
        <w:t>L</w:t>
      </w:r>
      <w:r w:rsidR="004F6FF5">
        <w:rPr>
          <w:b/>
          <w:bCs/>
          <w:sz w:val="36"/>
          <w:szCs w:val="36"/>
        </w:rPr>
        <w:t>oadlin.exe</w:t>
      </w:r>
      <w:r w:rsidR="00551BA8">
        <w:rPr>
          <w:b/>
          <w:bCs/>
          <w:sz w:val="36"/>
          <w:szCs w:val="36"/>
        </w:rPr>
        <w:tab/>
      </w:r>
      <w:r w:rsidR="004F6FF5" w:rsidRPr="004F6FF5">
        <w:rPr>
          <w:szCs w:val="24"/>
        </w:rPr>
        <w:t>LOADLIN.EXE is a</w:t>
      </w:r>
      <w:r w:rsidR="004071CE">
        <w:rPr>
          <w:szCs w:val="24"/>
        </w:rPr>
        <w:t>n MSDOS</w:t>
      </w:r>
      <w:r w:rsidR="004F6FF5" w:rsidRPr="004F6FF5">
        <w:rPr>
          <w:szCs w:val="24"/>
        </w:rPr>
        <w:t xml:space="preserve"> </w:t>
      </w:r>
      <w:bookmarkStart w:id="32" w:name="Index168"/>
      <w:bookmarkStart w:id="33" w:name="Index169"/>
      <w:bookmarkStart w:id="34" w:name="Index170"/>
      <w:bookmarkStart w:id="35" w:name="Index171"/>
      <w:bookmarkEnd w:id="32"/>
      <w:bookmarkEnd w:id="33"/>
      <w:bookmarkEnd w:id="34"/>
      <w:bookmarkEnd w:id="35"/>
      <w:r w:rsidR="004F6FF5" w:rsidRPr="004F6FF5">
        <w:rPr>
          <w:szCs w:val="24"/>
        </w:rPr>
        <w:t xml:space="preserve">program that </w:t>
      </w:r>
      <w:r w:rsidR="004071CE">
        <w:rPr>
          <w:szCs w:val="24"/>
        </w:rPr>
        <w:t xml:space="preserve">is </w:t>
      </w:r>
      <w:r w:rsidR="004F6FF5" w:rsidRPr="004F6FF5">
        <w:rPr>
          <w:szCs w:val="24"/>
        </w:rPr>
        <w:t>use</w:t>
      </w:r>
      <w:r w:rsidR="004071CE">
        <w:rPr>
          <w:szCs w:val="24"/>
        </w:rPr>
        <w:t>d</w:t>
      </w:r>
      <w:r w:rsidR="004F6FF5" w:rsidRPr="004F6FF5">
        <w:rPr>
          <w:szCs w:val="24"/>
        </w:rPr>
        <w:t xml:space="preserve"> to boot Linux. </w:t>
      </w:r>
    </w:p>
    <w:p w:rsidR="00551BA8" w:rsidRDefault="00551BA8" w:rsidP="00551BA8">
      <w:pPr>
        <w:numPr>
          <w:ilvl w:val="0"/>
          <w:numId w:val="1"/>
        </w:numPr>
        <w:suppressAutoHyphens w:val="0"/>
        <w:ind w:left="360"/>
        <w:outlineLvl w:val="1"/>
        <w:rPr>
          <w:szCs w:val="24"/>
        </w:rPr>
      </w:pPr>
    </w:p>
    <w:p w:rsidR="004F6FF5" w:rsidRPr="004F6FF5" w:rsidRDefault="004F6FF5" w:rsidP="00551BA8">
      <w:pPr>
        <w:numPr>
          <w:ilvl w:val="0"/>
          <w:numId w:val="1"/>
        </w:numPr>
        <w:suppressAutoHyphens w:val="0"/>
        <w:ind w:left="360"/>
        <w:outlineLvl w:val="1"/>
        <w:rPr>
          <w:szCs w:val="24"/>
        </w:rPr>
      </w:pPr>
      <w:r w:rsidRPr="004F6FF5">
        <w:rPr>
          <w:szCs w:val="24"/>
        </w:rPr>
        <w:t>This handy program by Hans Lermen also passes along kernel options. LOADLIN.EXE is very helpful when you must boot from DOS to properly initialize modems or sound cards to make them work under Linux.</w:t>
      </w:r>
    </w:p>
    <w:p w:rsidR="004F6FF5" w:rsidRPr="004F6FF5" w:rsidRDefault="004F6FF5" w:rsidP="004F6FF5">
      <w:pPr>
        <w:suppressAutoHyphens w:val="0"/>
        <w:ind w:left="360"/>
        <w:rPr>
          <w:szCs w:val="24"/>
        </w:rPr>
      </w:pPr>
      <w:r w:rsidRPr="004F6FF5">
        <w:rPr>
          <w:szCs w:val="24"/>
        </w:rPr>
        <w:t>You need to do two things before using LOADLIN.EXE:</w:t>
      </w:r>
    </w:p>
    <w:p w:rsidR="004F6FF5" w:rsidRPr="004F6FF5" w:rsidRDefault="004F6FF5" w:rsidP="004F6FF5">
      <w:pPr>
        <w:suppressAutoHyphens w:val="0"/>
        <w:ind w:left="1080"/>
        <w:rPr>
          <w:szCs w:val="24"/>
        </w:rPr>
      </w:pPr>
      <w:r w:rsidRPr="004F6FF5">
        <w:rPr>
          <w:b/>
          <w:bCs/>
          <w:szCs w:val="24"/>
        </w:rPr>
        <w:t xml:space="preserve">1. </w:t>
      </w:r>
      <w:r w:rsidRPr="004F6FF5">
        <w:rPr>
          <w:szCs w:val="24"/>
        </w:rPr>
        <w:t>Copy LOADLIN.EXE to a DOS partition (for example, C:\LOADLIN).</w:t>
      </w:r>
    </w:p>
    <w:p w:rsidR="004F6FF5" w:rsidRPr="004F6FF5" w:rsidRDefault="004F6FF5" w:rsidP="004F6FF5">
      <w:pPr>
        <w:suppressAutoHyphens w:val="0"/>
        <w:ind w:left="1080"/>
        <w:rPr>
          <w:szCs w:val="24"/>
        </w:rPr>
      </w:pPr>
      <w:r w:rsidRPr="004F6FF5">
        <w:rPr>
          <w:b/>
          <w:bCs/>
          <w:szCs w:val="24"/>
        </w:rPr>
        <w:t xml:space="preserve">2. </w:t>
      </w:r>
      <w:r w:rsidRPr="004F6FF5">
        <w:rPr>
          <w:szCs w:val="24"/>
        </w:rPr>
        <w:t>Put a copy of your kernel image (/vmlinuz) on your DOS partition.</w:t>
      </w:r>
    </w:p>
    <w:p w:rsidR="004F6FF5" w:rsidRDefault="004F6FF5" w:rsidP="004F6FF5">
      <w:pPr>
        <w:suppressAutoHyphens w:val="0"/>
        <w:ind w:left="360"/>
        <w:rPr>
          <w:szCs w:val="24"/>
        </w:rPr>
      </w:pPr>
      <w:r>
        <w:rPr>
          <w:szCs w:val="24"/>
        </w:rPr>
        <w:t>Loadlin.exe and vmlinuz can usually be located in the \Dosutils directory of the first installation CDROM for Redhat and Fedora distributions.</w:t>
      </w:r>
    </w:p>
    <w:p w:rsidR="004F6FF5" w:rsidRDefault="004F6FF5" w:rsidP="004F6FF5">
      <w:pPr>
        <w:suppressAutoHyphens w:val="0"/>
        <w:ind w:left="360"/>
        <w:rPr>
          <w:szCs w:val="24"/>
        </w:rPr>
      </w:pPr>
    </w:p>
    <w:p w:rsidR="004F6FF5" w:rsidRPr="004F6FF5" w:rsidRDefault="004F6FF5" w:rsidP="004F6FF5">
      <w:pPr>
        <w:suppressAutoHyphens w:val="0"/>
        <w:ind w:left="360"/>
        <w:rPr>
          <w:szCs w:val="24"/>
        </w:rPr>
      </w:pPr>
      <w:r w:rsidRPr="004F6FF5">
        <w:rPr>
          <w:szCs w:val="24"/>
        </w:rPr>
        <w:t>For example, type the following from the DOS command line to boot Linux:</w:t>
      </w:r>
    </w:p>
    <w:p w:rsidR="004F6FF5" w:rsidRPr="004F6FF5" w:rsidRDefault="004F6FF5" w:rsidP="004F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cs="Courier New"/>
          <w:szCs w:val="24"/>
        </w:rPr>
      </w:pPr>
      <w:r w:rsidRPr="004F6FF5">
        <w:rPr>
          <w:rFonts w:cs="Courier New"/>
          <w:b/>
          <w:bCs/>
          <w:szCs w:val="24"/>
        </w:rPr>
        <w:t>loadlin c:\vmlinuz root=/dev/hda3 ro</w:t>
      </w:r>
    </w:p>
    <w:p w:rsidR="004F6FF5" w:rsidRPr="004F6FF5" w:rsidRDefault="00BF052E" w:rsidP="004F6FF5">
      <w:pPr>
        <w:suppressAutoHyphens w:val="0"/>
        <w:ind w:left="360"/>
        <w:rPr>
          <w:szCs w:val="24"/>
        </w:rPr>
      </w:pPr>
      <w:r>
        <w:rPr>
          <w:szCs w:val="24"/>
        </w:rPr>
        <w:t xml:space="preserve">The Linux </w:t>
      </w:r>
      <w:r w:rsidR="004F6FF5" w:rsidRPr="004F6FF5">
        <w:rPr>
          <w:szCs w:val="24"/>
        </w:rPr>
        <w:t xml:space="preserve">root partition </w:t>
      </w:r>
      <w:r>
        <w:rPr>
          <w:szCs w:val="24"/>
        </w:rPr>
        <w:t xml:space="preserve">must be specified </w:t>
      </w:r>
      <w:r w:rsidR="004F6FF5" w:rsidRPr="004F6FF5">
        <w:rPr>
          <w:szCs w:val="24"/>
        </w:rPr>
        <w:t>in the command line. The ro stands for read-only. When you are first booting a Linux partition, it should be mounted as read-only to prevent data loss.</w:t>
      </w:r>
    </w:p>
    <w:p w:rsidR="004F6FF5" w:rsidRPr="004F6FF5" w:rsidRDefault="004F6FF5" w:rsidP="004F6FF5">
      <w:pPr>
        <w:pBdr>
          <w:bottom w:val="single" w:sz="4" w:space="1" w:color="auto"/>
        </w:pBdr>
        <w:suppressAutoHyphens w:val="0"/>
        <w:ind w:left="360"/>
        <w:rPr>
          <w:szCs w:val="24"/>
        </w:rPr>
      </w:pPr>
    </w:p>
    <w:p w:rsidR="000B13B4" w:rsidRDefault="000B13B4">
      <w:pPr>
        <w:pStyle w:val="head"/>
        <w:spacing w:before="0" w:after="0"/>
        <w:ind w:left="360"/>
        <w:rPr>
          <w:rFonts w:ascii="Arial Narrow" w:hAnsi="Arial Narrow"/>
          <w:color w:val="000000"/>
        </w:rPr>
      </w:pPr>
      <w:r>
        <w:rPr>
          <w:rStyle w:val="Strong"/>
          <w:rFonts w:ascii="Arial Narrow" w:hAnsi="Arial Narrow"/>
          <w:color w:val="000000"/>
          <w:sz w:val="36"/>
        </w:rPr>
        <w:t>locate</w:t>
      </w:r>
      <w:r>
        <w:rPr>
          <w:rStyle w:val="Strong"/>
          <w:rFonts w:ascii="Arial Narrow" w:hAnsi="Arial Narrow"/>
          <w:color w:val="000000"/>
        </w:rPr>
        <w:t xml:space="preserve"> </w:t>
      </w:r>
      <w:r>
        <w:rPr>
          <w:rStyle w:val="Strong"/>
          <w:rFonts w:ascii="Arial Narrow" w:hAnsi="Arial Narrow"/>
          <w:color w:val="000000"/>
        </w:rPr>
        <w:tab/>
      </w:r>
      <w:r>
        <w:rPr>
          <w:rStyle w:val="Strong"/>
          <w:rFonts w:ascii="Arial Narrow" w:hAnsi="Arial Narrow"/>
          <w:color w:val="000000"/>
        </w:rPr>
        <w:tab/>
      </w:r>
      <w:r>
        <w:rPr>
          <w:rFonts w:ascii="Arial Narrow" w:hAnsi="Arial Narrow"/>
          <w:color w:val="000000"/>
        </w:rPr>
        <w:t xml:space="preserve">find data files, programs, directories, &amp; objects matching your search. </w:t>
      </w:r>
    </w:p>
    <w:p w:rsidR="000B13B4" w:rsidRDefault="000B13B4">
      <w:pPr>
        <w:pStyle w:val="WW-NormalWeb"/>
        <w:spacing w:before="0" w:after="0"/>
        <w:ind w:left="360"/>
        <w:rPr>
          <w:rFonts w:ascii="Arial Narrow" w:hAnsi="Arial Narrow"/>
        </w:rPr>
      </w:pPr>
    </w:p>
    <w:p w:rsidR="000B13B4" w:rsidRDefault="000B13B4">
      <w:pPr>
        <w:pStyle w:val="WW-NormalWeb"/>
        <w:spacing w:before="0" w:after="0"/>
        <w:ind w:left="360"/>
        <w:rPr>
          <w:rStyle w:val="Strong"/>
          <w:rFonts w:ascii="Arial Narrow" w:hAnsi="Arial Narrow"/>
          <w:b w:val="0"/>
          <w:u w:val="single"/>
        </w:rPr>
      </w:pPr>
      <w:r>
        <w:rPr>
          <w:rStyle w:val="Strong"/>
          <w:rFonts w:ascii="Arial Narrow" w:hAnsi="Arial Narrow"/>
          <w:b w:val="0"/>
          <w:u w:val="single"/>
        </w:rPr>
        <w:t>DESCRIPTION</w:t>
      </w:r>
    </w:p>
    <w:p w:rsidR="000B13B4" w:rsidRDefault="000B13B4">
      <w:pPr>
        <w:pStyle w:val="WW-NormalWeb"/>
        <w:spacing w:before="0" w:after="0"/>
        <w:ind w:left="360"/>
        <w:rPr>
          <w:rStyle w:val="Strong"/>
          <w:rFonts w:ascii="Arial Narrow" w:hAnsi="Arial Narrow"/>
        </w:rPr>
      </w:pPr>
      <w:r>
        <w:rPr>
          <w:rStyle w:val="Strong"/>
          <w:rFonts w:ascii="Arial Narrow" w:hAnsi="Arial Narrow"/>
        </w:rPr>
        <w:tab/>
        <w:t xml:space="preserve">locate </w:t>
      </w:r>
      <w:r>
        <w:rPr>
          <w:rFonts w:ascii="Arial Narrow" w:hAnsi="Arial Narrow"/>
        </w:rPr>
        <w:t xml:space="preserve">searches a database called </w:t>
      </w:r>
      <w:r>
        <w:rPr>
          <w:rStyle w:val="Strong"/>
          <w:rFonts w:ascii="Arial Narrow" w:hAnsi="Arial Narrow"/>
        </w:rPr>
        <w:t xml:space="preserve">slocate.db </w:t>
      </w:r>
      <w:r>
        <w:rPr>
          <w:rFonts w:ascii="Arial Narrow" w:hAnsi="Arial Narrow"/>
        </w:rPr>
        <w:t xml:space="preserve">on your hard drive which is updated every night. To </w:t>
      </w:r>
      <w:r>
        <w:rPr>
          <w:rFonts w:ascii="Arial Narrow" w:hAnsi="Arial Narrow"/>
        </w:rPr>
        <w:tab/>
      </w:r>
      <w:r>
        <w:rPr>
          <w:rFonts w:ascii="Arial Narrow" w:hAnsi="Arial Narrow"/>
        </w:rPr>
        <w:tab/>
        <w:t xml:space="preserve">manually update the database, login as root &amp; then run: </w:t>
      </w:r>
      <w:r>
        <w:rPr>
          <w:rStyle w:val="Strong"/>
          <w:rFonts w:ascii="Arial Narrow" w:hAnsi="Arial Narrow"/>
        </w:rPr>
        <w:t xml:space="preserve">updatedb </w:t>
      </w:r>
    </w:p>
    <w:p w:rsidR="000B13B4" w:rsidRDefault="000B13B4">
      <w:pPr>
        <w:pStyle w:val="WW-NormalWeb"/>
        <w:spacing w:before="0" w:after="0"/>
        <w:ind w:left="360"/>
        <w:rPr>
          <w:rFonts w:ascii="Arial Narrow" w:hAnsi="Arial Narrow"/>
        </w:rPr>
      </w:pPr>
    </w:p>
    <w:p w:rsidR="000B13B4" w:rsidRDefault="000B13B4">
      <w:pPr>
        <w:pStyle w:val="WW-NormalWeb"/>
        <w:spacing w:before="0" w:after="0"/>
        <w:ind w:left="360"/>
        <w:rPr>
          <w:rFonts w:ascii="Arial Narrow" w:hAnsi="Arial Narrow"/>
        </w:rPr>
      </w:pPr>
      <w:r>
        <w:rPr>
          <w:rFonts w:ascii="Arial Narrow" w:hAnsi="Arial Narrow"/>
        </w:rPr>
        <w:tab/>
        <w:t xml:space="preserve">Note that locate searches by name only. To search by any other attribute, use </w:t>
      </w:r>
      <w:r>
        <w:rPr>
          <w:rStyle w:val="Strong"/>
          <w:rFonts w:ascii="Arial Narrow" w:hAnsi="Arial Narrow"/>
        </w:rPr>
        <w:t>find</w:t>
      </w:r>
      <w:r>
        <w:rPr>
          <w:rFonts w:ascii="Arial Narrow" w:hAnsi="Arial Narrow"/>
        </w:rPr>
        <w:t xml:space="preserve">. To search only for </w:t>
      </w:r>
      <w:r>
        <w:rPr>
          <w:rFonts w:ascii="Arial Narrow" w:hAnsi="Arial Narrow"/>
        </w:rPr>
        <w:tab/>
      </w:r>
      <w:r>
        <w:rPr>
          <w:rFonts w:ascii="Arial Narrow" w:hAnsi="Arial Narrow"/>
        </w:rPr>
        <w:tab/>
        <w:t xml:space="preserve">commands, use </w:t>
      </w:r>
      <w:r>
        <w:rPr>
          <w:rStyle w:val="Strong"/>
          <w:rFonts w:ascii="Arial Narrow" w:hAnsi="Arial Narrow"/>
        </w:rPr>
        <w:t>whereis</w:t>
      </w:r>
      <w:r>
        <w:rPr>
          <w:rFonts w:ascii="Arial Narrow" w:hAnsi="Arial Narrow"/>
        </w:rPr>
        <w:t xml:space="preserve">. </w:t>
      </w:r>
    </w:p>
    <w:p w:rsidR="000B13B4" w:rsidRDefault="000B13B4">
      <w:pPr>
        <w:pStyle w:val="WW-NormalWeb"/>
        <w:spacing w:before="0" w:after="0"/>
        <w:ind w:left="360"/>
        <w:rPr>
          <w:rFonts w:ascii="Arial Narrow" w:hAnsi="Arial Narrow"/>
        </w:rPr>
      </w:pPr>
    </w:p>
    <w:p w:rsidR="000B13B4" w:rsidRDefault="000B13B4">
      <w:pPr>
        <w:pStyle w:val="WW-NormalWeb"/>
        <w:spacing w:before="0" w:after="0"/>
        <w:ind w:left="360"/>
        <w:rPr>
          <w:rFonts w:ascii="Arial Narrow" w:hAnsi="Arial Narrow"/>
        </w:rPr>
      </w:pPr>
      <w:r>
        <w:rPr>
          <w:rFonts w:ascii="Arial Narrow" w:hAnsi="Arial Narrow"/>
          <w:u w:val="single"/>
        </w:rPr>
        <w:t>Example</w:t>
      </w:r>
      <w:r>
        <w:rPr>
          <w:rFonts w:ascii="Arial Narrow" w:hAnsi="Arial Narrow"/>
        </w:rPr>
        <w:t xml:space="preserve">: </w:t>
      </w:r>
    </w:p>
    <w:p w:rsidR="000B13B4" w:rsidRDefault="000B13B4">
      <w:pPr>
        <w:pStyle w:val="WW-NormalWeb"/>
        <w:spacing w:before="0" w:after="0"/>
        <w:ind w:left="360"/>
        <w:rPr>
          <w:rStyle w:val="Strong"/>
          <w:rFonts w:ascii="Arial Narrow" w:hAnsi="Arial Narrow"/>
        </w:rPr>
      </w:pPr>
      <w:r>
        <w:rPr>
          <w:rStyle w:val="Strong"/>
          <w:rFonts w:ascii="Arial Narrow" w:hAnsi="Arial Narrow"/>
        </w:rPr>
        <w:tab/>
        <w:t xml:space="preserve">locate license </w:t>
      </w:r>
    </w:p>
    <w:p w:rsidR="000B13B4" w:rsidRDefault="000B13B4">
      <w:pPr>
        <w:pStyle w:val="WW-NormalWeb"/>
        <w:spacing w:before="0" w:after="0"/>
        <w:ind w:left="360"/>
        <w:rPr>
          <w:rFonts w:ascii="Arial Narrow" w:hAnsi="Arial Narrow"/>
        </w:rPr>
      </w:pPr>
      <w:r>
        <w:rPr>
          <w:rFonts w:ascii="Arial Narrow" w:hAnsi="Arial Narrow"/>
        </w:rPr>
        <w:tab/>
        <w:t xml:space="preserve">Since you usually receive quite a long list when running locate, </w:t>
      </w:r>
      <w:r w:rsidR="00BE7E34">
        <w:rPr>
          <w:rFonts w:ascii="Arial Narrow" w:hAnsi="Arial Narrow"/>
        </w:rPr>
        <w:t>you’ll</w:t>
      </w:r>
      <w:r>
        <w:rPr>
          <w:rFonts w:ascii="Arial Narrow" w:hAnsi="Arial Narrow"/>
        </w:rPr>
        <w:t xml:space="preserve"> probably want to do this: </w:t>
      </w:r>
    </w:p>
    <w:p w:rsidR="000B13B4" w:rsidRDefault="000B13B4">
      <w:pPr>
        <w:pStyle w:val="WW-NormalWeb"/>
        <w:spacing w:before="0" w:after="0"/>
        <w:ind w:left="360"/>
        <w:rPr>
          <w:rStyle w:val="Strong"/>
          <w:rFonts w:ascii="Arial Narrow" w:hAnsi="Arial Narrow"/>
        </w:rPr>
      </w:pPr>
      <w:r>
        <w:rPr>
          <w:rStyle w:val="Strong"/>
          <w:rFonts w:ascii="Arial Narrow" w:hAnsi="Arial Narrow"/>
        </w:rPr>
        <w:tab/>
        <w:t xml:space="preserve">locate &lt;search term&gt; | more </w:t>
      </w:r>
      <w:r>
        <w:rPr>
          <w:rFonts w:ascii="Arial Narrow" w:hAnsi="Arial Narrow"/>
        </w:rPr>
        <w:t xml:space="preserve">-or- </w:t>
      </w:r>
      <w:r>
        <w:rPr>
          <w:rStyle w:val="Strong"/>
          <w:rFonts w:ascii="Arial Narrow" w:hAnsi="Arial Narrow"/>
        </w:rPr>
        <w:t xml:space="preserve">locate &lt;search term&gt; | less </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lpc</w:t>
      </w:r>
      <w:r>
        <w:rPr>
          <w:rFonts w:ascii="Arial Narrow" w:hAnsi="Arial Narrow"/>
          <w:color w:val="000000"/>
        </w:rPr>
        <w:tab/>
      </w:r>
      <w:r>
        <w:rPr>
          <w:rFonts w:ascii="Arial Narrow" w:hAnsi="Arial Narrow"/>
          <w:color w:val="000000"/>
        </w:rPr>
        <w:tab/>
        <w:t>line printer control program</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b/>
          <w:color w:val="000000"/>
          <w:sz w:val="24"/>
        </w:rPr>
        <w:t xml:space="preserve">    lpc [command [argument ...]]</w:t>
      </w:r>
    </w:p>
    <w:p w:rsidR="000B13B4" w:rsidRDefault="000B13B4">
      <w:pPr>
        <w:pStyle w:val="WW-HTMLPreformatted"/>
        <w:ind w:left="360"/>
        <w:rPr>
          <w:rFonts w:ascii="Arial Narrow" w:hAnsi="Arial Narrow"/>
          <w:b/>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Lpc is used by the system administrator to control the operation of the line printer system.  For each line </w:t>
      </w:r>
      <w:r>
        <w:rPr>
          <w:rFonts w:ascii="Arial Narrow" w:hAnsi="Arial Narrow"/>
          <w:color w:val="000000"/>
          <w:sz w:val="24"/>
        </w:rPr>
        <w:tab/>
        <w:t xml:space="preserve">printer configured in /etc/printcap, lpc may be used to: </w:t>
      </w:r>
    </w:p>
    <w:p w:rsidR="000B13B4" w:rsidRDefault="00BF052E">
      <w:pPr>
        <w:pStyle w:val="WW-HTMLPreformatted"/>
        <w:numPr>
          <w:ilvl w:val="0"/>
          <w:numId w:val="3"/>
        </w:numPr>
        <w:rPr>
          <w:rFonts w:ascii="Arial Narrow" w:hAnsi="Arial Narrow"/>
          <w:color w:val="000000"/>
          <w:sz w:val="24"/>
        </w:rPr>
      </w:pPr>
      <w:r>
        <w:rPr>
          <w:rFonts w:ascii="Arial Narrow" w:hAnsi="Arial Narrow"/>
          <w:color w:val="000000"/>
          <w:sz w:val="24"/>
        </w:rPr>
        <w:t xml:space="preserve">  </w:t>
      </w:r>
      <w:r w:rsidR="000B13B4">
        <w:rPr>
          <w:rFonts w:ascii="Arial Narrow" w:hAnsi="Arial Narrow"/>
          <w:color w:val="000000"/>
          <w:sz w:val="24"/>
        </w:rPr>
        <w:t>disable or enable a printer,</w:t>
      </w:r>
    </w:p>
    <w:p w:rsidR="000B13B4" w:rsidRDefault="00BF052E">
      <w:pPr>
        <w:pStyle w:val="WW-HTMLPreformatted"/>
        <w:numPr>
          <w:ilvl w:val="0"/>
          <w:numId w:val="3"/>
        </w:numPr>
        <w:rPr>
          <w:rFonts w:ascii="Arial Narrow" w:hAnsi="Arial Narrow"/>
          <w:color w:val="000000"/>
          <w:sz w:val="24"/>
        </w:rPr>
      </w:pPr>
      <w:r>
        <w:rPr>
          <w:rFonts w:ascii="Arial Narrow" w:hAnsi="Arial Narrow"/>
          <w:color w:val="000000"/>
          <w:sz w:val="24"/>
        </w:rPr>
        <w:t xml:space="preserve">  </w:t>
      </w:r>
      <w:r w:rsidR="000B13B4">
        <w:rPr>
          <w:rFonts w:ascii="Arial Narrow" w:hAnsi="Arial Narrow"/>
          <w:color w:val="000000"/>
          <w:sz w:val="24"/>
        </w:rPr>
        <w:t>disable or enable a printers spooling queue,</w:t>
      </w:r>
    </w:p>
    <w:p w:rsidR="000B13B4" w:rsidRDefault="00BF052E">
      <w:pPr>
        <w:pStyle w:val="WW-HTMLPreformatted"/>
        <w:numPr>
          <w:ilvl w:val="0"/>
          <w:numId w:val="3"/>
        </w:numPr>
        <w:rPr>
          <w:rFonts w:ascii="Arial Narrow" w:hAnsi="Arial Narrow"/>
          <w:color w:val="000000"/>
          <w:sz w:val="24"/>
        </w:rPr>
      </w:pPr>
      <w:r>
        <w:rPr>
          <w:rFonts w:ascii="Arial Narrow" w:hAnsi="Arial Narrow"/>
          <w:color w:val="000000"/>
          <w:sz w:val="24"/>
        </w:rPr>
        <w:t xml:space="preserve">  </w:t>
      </w:r>
      <w:r w:rsidR="000B13B4">
        <w:rPr>
          <w:rFonts w:ascii="Arial Narrow" w:hAnsi="Arial Narrow"/>
          <w:color w:val="000000"/>
          <w:sz w:val="24"/>
        </w:rPr>
        <w:t>rearrange the order of jobs in a spooling queue,</w:t>
      </w:r>
    </w:p>
    <w:p w:rsidR="000B13B4" w:rsidRDefault="00BF052E">
      <w:pPr>
        <w:pStyle w:val="WW-HTMLPreformatted"/>
        <w:numPr>
          <w:ilvl w:val="0"/>
          <w:numId w:val="3"/>
        </w:numPr>
        <w:rPr>
          <w:rFonts w:ascii="Arial Narrow" w:hAnsi="Arial Narrow"/>
          <w:color w:val="000000"/>
          <w:sz w:val="24"/>
        </w:rPr>
      </w:pPr>
      <w:r>
        <w:rPr>
          <w:rFonts w:ascii="Arial Narrow" w:hAnsi="Arial Narrow"/>
          <w:color w:val="000000"/>
          <w:sz w:val="24"/>
        </w:rPr>
        <w:t xml:space="preserve">  </w:t>
      </w:r>
      <w:r w:rsidR="000B13B4">
        <w:rPr>
          <w:rFonts w:ascii="Arial Narrow" w:hAnsi="Arial Narrow"/>
          <w:color w:val="000000"/>
          <w:sz w:val="24"/>
        </w:rPr>
        <w:t>find the status of printers, and their associated spooling queues and printer daemons.</w:t>
      </w:r>
    </w:p>
    <w:p w:rsidR="000B13B4" w:rsidRDefault="000B13B4">
      <w:pPr>
        <w:pStyle w:val="WW-HTMLPreformatted"/>
        <w:ind w:left="360"/>
        <w:rPr>
          <w:rFonts w:ascii="Arial Narrow" w:hAnsi="Arial Narrow"/>
          <w:color w:val="000000"/>
          <w:sz w:val="24"/>
        </w:rPr>
      </w:pPr>
    </w:p>
    <w:p w:rsidR="000B13B4" w:rsidRDefault="000B13B4">
      <w:pPr>
        <w:pStyle w:val="WW-HTMLPreformatted"/>
        <w:ind w:left="720"/>
        <w:rPr>
          <w:rFonts w:ascii="Arial Narrow" w:hAnsi="Arial Narrow"/>
          <w:color w:val="000000"/>
          <w:sz w:val="24"/>
        </w:rPr>
      </w:pPr>
      <w:r>
        <w:rPr>
          <w:rFonts w:ascii="Arial Narrow" w:hAnsi="Arial Narrow"/>
          <w:color w:val="000000"/>
          <w:sz w:val="24"/>
        </w:rPr>
        <w:t xml:space="preserve">Without any arguments, lpc will prompt for commands from the standard input.  If arguments are supplied, lpc interprets the first argument as a command and the remaining arguments as parameters to the command.  The standard input may be redirected causing lpc to read commands from file. Commands may be abbreviated; </w:t>
      </w:r>
    </w:p>
    <w:p w:rsidR="000B13B4" w:rsidRDefault="000B13B4">
      <w:pPr>
        <w:pStyle w:val="WW-HTMLPreformatted"/>
        <w:ind w:left="360"/>
        <w:rPr>
          <w:rFonts w:ascii="Arial Narrow" w:hAnsi="Arial Narrow"/>
          <w:color w:val="000000"/>
          <w:sz w:val="24"/>
          <w:u w:val="single"/>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COMMANDS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 [command ...] help [command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Print a short description of each command specified in the argu</w:t>
      </w:r>
      <w:r>
        <w:rPr>
          <w:rFonts w:ascii="Arial Narrow" w:hAnsi="Arial Narrow"/>
          <w:color w:val="000000"/>
          <w:sz w:val="24"/>
        </w:rPr>
        <w:softHyphen/>
        <w:t xml:space="preserve">ment </w:t>
      </w:r>
      <w:r w:rsidR="00D03DF9">
        <w:rPr>
          <w:rFonts w:ascii="Arial Narrow" w:hAnsi="Arial Narrow"/>
          <w:color w:val="000000"/>
          <w:sz w:val="24"/>
        </w:rPr>
        <w:t xml:space="preserve">list, or, if no arguments are </w:t>
      </w:r>
      <w:r>
        <w:rPr>
          <w:rFonts w:ascii="Arial Narrow" w:hAnsi="Arial Narrow"/>
          <w:color w:val="000000"/>
          <w:sz w:val="24"/>
        </w:rPr>
        <w:t xml:space="preserve">given, a </w:t>
      </w:r>
      <w:r w:rsidR="00D03DF9">
        <w:rPr>
          <w:rFonts w:ascii="Arial Narrow" w:hAnsi="Arial Narrow"/>
          <w:color w:val="000000"/>
          <w:sz w:val="24"/>
        </w:rPr>
        <w:tab/>
      </w:r>
      <w:r w:rsidR="00D03DF9">
        <w:rPr>
          <w:rFonts w:ascii="Arial Narrow" w:hAnsi="Arial Narrow"/>
          <w:color w:val="000000"/>
          <w:sz w:val="24"/>
        </w:rPr>
        <w:tab/>
      </w:r>
      <w:r>
        <w:rPr>
          <w:rFonts w:ascii="Arial Narrow" w:hAnsi="Arial Narrow"/>
          <w:color w:val="000000"/>
          <w:sz w:val="24"/>
        </w:rPr>
        <w:t>list of the recog</w:t>
      </w:r>
      <w:r>
        <w:rPr>
          <w:rFonts w:ascii="Arial Narrow" w:hAnsi="Arial Narrow"/>
          <w:color w:val="000000"/>
          <w:sz w:val="24"/>
        </w:rPr>
        <w:softHyphen/>
        <w:t>nized commands.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abort { all | printer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Terminate an active spooling daemon on the local host immediate</w:t>
      </w:r>
      <w:r w:rsidR="00D03DF9">
        <w:rPr>
          <w:rFonts w:ascii="Arial Narrow" w:hAnsi="Arial Narrow"/>
          <w:color w:val="000000"/>
          <w:sz w:val="24"/>
        </w:rPr>
        <w:t xml:space="preserve">ly and then disable printing </w:t>
      </w:r>
      <w:r>
        <w:rPr>
          <w:rFonts w:ascii="Arial Narrow" w:hAnsi="Arial Narrow"/>
          <w:color w:val="000000"/>
          <w:sz w:val="24"/>
        </w:rPr>
        <w:t xml:space="preserve">(preventing </w:t>
      </w:r>
      <w:r w:rsidR="00D03DF9">
        <w:rPr>
          <w:rFonts w:ascii="Arial Narrow" w:hAnsi="Arial Narrow"/>
          <w:color w:val="000000"/>
          <w:sz w:val="24"/>
        </w:rPr>
        <w:tab/>
      </w:r>
      <w:r w:rsidR="00D03DF9">
        <w:rPr>
          <w:rFonts w:ascii="Arial Narrow" w:hAnsi="Arial Narrow"/>
          <w:color w:val="000000"/>
          <w:sz w:val="24"/>
        </w:rPr>
        <w:tab/>
      </w:r>
      <w:r>
        <w:rPr>
          <w:rFonts w:ascii="Arial Narrow" w:hAnsi="Arial Narrow"/>
          <w:color w:val="000000"/>
          <w:sz w:val="24"/>
        </w:rPr>
        <w:t>new daemons from being started by lpr)  for the specified printers.</w:t>
      </w:r>
    </w:p>
    <w:p w:rsidR="000B13B4" w:rsidRDefault="000B13B4" w:rsidP="000B13B4">
      <w:pPr>
        <w:pStyle w:val="WW-HTMLPreformatted"/>
        <w:ind w:left="360"/>
        <w:rPr>
          <w:rFonts w:ascii="Arial Narrow" w:hAnsi="Arial Narrow"/>
          <w:b/>
          <w:color w:val="000000"/>
          <w:sz w:val="24"/>
        </w:rPr>
      </w:pPr>
      <w:r>
        <w:rPr>
          <w:rFonts w:ascii="Arial Narrow" w:hAnsi="Arial Narrow"/>
          <w:b/>
          <w:color w:val="000000"/>
          <w:sz w:val="24"/>
        </w:rPr>
        <w:t xml:space="preserve">    clean { all | printer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Remove any temporary files, data files, and control files that cannot be printed (i.e., do not form a </w:t>
      </w:r>
      <w:r w:rsidR="00D03DF9">
        <w:rPr>
          <w:rFonts w:ascii="Arial Narrow" w:hAnsi="Arial Narrow"/>
          <w:color w:val="000000"/>
          <w:sz w:val="24"/>
        </w:rPr>
        <w:tab/>
      </w:r>
      <w:r w:rsidR="00D03DF9">
        <w:rPr>
          <w:rFonts w:ascii="Arial Narrow" w:hAnsi="Arial Narrow"/>
          <w:color w:val="000000"/>
          <w:sz w:val="24"/>
        </w:rPr>
        <w:tab/>
      </w:r>
      <w:r w:rsidR="00D03DF9">
        <w:rPr>
          <w:rFonts w:ascii="Arial Narrow" w:hAnsi="Arial Narrow"/>
          <w:color w:val="000000"/>
          <w:sz w:val="24"/>
        </w:rPr>
        <w:tab/>
      </w:r>
      <w:r w:rsidR="00D03DF9">
        <w:rPr>
          <w:rFonts w:ascii="Arial Narrow" w:hAnsi="Arial Narrow"/>
          <w:color w:val="000000"/>
          <w:sz w:val="24"/>
        </w:rPr>
        <w:tab/>
        <w:t>c</w:t>
      </w:r>
      <w:r>
        <w:rPr>
          <w:rFonts w:ascii="Arial Narrow" w:hAnsi="Arial Narrow"/>
          <w:color w:val="000000"/>
          <w:sz w:val="24"/>
        </w:rPr>
        <w:t>omplete printer job) from the specified printer queue(s) on the local machine.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disable { all | printer }</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ab/>
      </w:r>
      <w:r>
        <w:rPr>
          <w:rFonts w:ascii="Arial Narrow" w:hAnsi="Arial Narrow"/>
          <w:b/>
          <w:color w:val="000000"/>
          <w:sz w:val="24"/>
        </w:rPr>
        <w:tab/>
      </w:r>
      <w:r>
        <w:rPr>
          <w:rFonts w:ascii="Arial Narrow" w:hAnsi="Arial Narrow"/>
          <w:color w:val="000000"/>
          <w:sz w:val="24"/>
        </w:rPr>
        <w:t>Turn the specified printer queues off.  This prevents new printer job</w:t>
      </w:r>
      <w:r w:rsidR="00D03DF9">
        <w:rPr>
          <w:rFonts w:ascii="Arial Narrow" w:hAnsi="Arial Narrow"/>
          <w:color w:val="000000"/>
          <w:sz w:val="24"/>
        </w:rPr>
        <w:t>s from being entered into the q</w:t>
      </w:r>
      <w:r>
        <w:rPr>
          <w:rFonts w:ascii="Arial Narrow" w:hAnsi="Arial Narrow"/>
          <w:color w:val="000000"/>
          <w:sz w:val="24"/>
        </w:rPr>
        <w:t xml:space="preserve">ueue </w:t>
      </w:r>
      <w:r w:rsidR="00D03DF9">
        <w:rPr>
          <w:rFonts w:ascii="Arial Narrow" w:hAnsi="Arial Narrow"/>
          <w:color w:val="000000"/>
          <w:sz w:val="24"/>
        </w:rPr>
        <w:tab/>
      </w:r>
      <w:r w:rsidR="00D03DF9">
        <w:rPr>
          <w:rFonts w:ascii="Arial Narrow" w:hAnsi="Arial Narrow"/>
          <w:color w:val="000000"/>
          <w:sz w:val="24"/>
        </w:rPr>
        <w:tab/>
      </w:r>
      <w:r>
        <w:rPr>
          <w:rFonts w:ascii="Arial Narrow" w:hAnsi="Arial Narrow"/>
          <w:color w:val="000000"/>
          <w:sz w:val="24"/>
        </w:rPr>
        <w:t>by lpr.</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down { all | printer } message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Turn the specified printer queue off, disable printing and put message in the printer status file. The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 xml:space="preserve">message </w:t>
      </w:r>
      <w:r w:rsidR="00BE7E34">
        <w:rPr>
          <w:rFonts w:ascii="Arial Narrow" w:hAnsi="Arial Narrow"/>
          <w:color w:val="000000"/>
          <w:sz w:val="24"/>
        </w:rPr>
        <w:t>doesn’t</w:t>
      </w:r>
      <w:r>
        <w:rPr>
          <w:rFonts w:ascii="Arial Narrow" w:hAnsi="Arial Narrow"/>
          <w:color w:val="000000"/>
          <w:sz w:val="24"/>
        </w:rPr>
        <w:t xml:space="preserve"> need to be quoted, the remaining arguments are treated like echo(1). This is</w:t>
      </w:r>
      <w:r w:rsidR="00D03DF9">
        <w:rPr>
          <w:rFonts w:ascii="Arial Narrow" w:hAnsi="Arial Narrow"/>
          <w:color w:val="000000"/>
          <w:sz w:val="24"/>
        </w:rPr>
        <w:t xml:space="preserve"> </w:t>
      </w:r>
      <w:r>
        <w:rPr>
          <w:rFonts w:ascii="Arial Narrow" w:hAnsi="Arial Narrow"/>
          <w:color w:val="000000"/>
          <w:sz w:val="24"/>
        </w:rPr>
        <w:t xml:space="preserve">normally </w:t>
      </w:r>
      <w:r w:rsidR="00D03DF9">
        <w:rPr>
          <w:rFonts w:ascii="Arial Narrow" w:hAnsi="Arial Narrow"/>
          <w:color w:val="000000"/>
          <w:sz w:val="24"/>
        </w:rPr>
        <w:tab/>
      </w:r>
      <w:r w:rsidR="00D03DF9">
        <w:rPr>
          <w:rFonts w:ascii="Arial Narrow" w:hAnsi="Arial Narrow"/>
          <w:color w:val="000000"/>
          <w:sz w:val="24"/>
        </w:rPr>
        <w:tab/>
      </w:r>
      <w:r w:rsidR="00D03DF9">
        <w:rPr>
          <w:rFonts w:ascii="Arial Narrow" w:hAnsi="Arial Narrow"/>
          <w:color w:val="000000"/>
          <w:sz w:val="24"/>
        </w:rPr>
        <w:tab/>
      </w:r>
      <w:r>
        <w:rPr>
          <w:rFonts w:ascii="Arial Narrow" w:hAnsi="Arial Narrow"/>
          <w:color w:val="000000"/>
          <w:sz w:val="24"/>
        </w:rPr>
        <w:t xml:space="preserve">used to take a printer down and let others know why lpq(1) will indicate the printer is down and print the </w:t>
      </w:r>
      <w:r w:rsidR="00D03DF9">
        <w:rPr>
          <w:rFonts w:ascii="Arial Narrow" w:hAnsi="Arial Narrow"/>
          <w:color w:val="000000"/>
          <w:sz w:val="24"/>
        </w:rPr>
        <w:tab/>
      </w:r>
      <w:r w:rsidR="00D03DF9">
        <w:rPr>
          <w:rFonts w:ascii="Arial Narrow" w:hAnsi="Arial Narrow"/>
          <w:color w:val="000000"/>
          <w:sz w:val="24"/>
        </w:rPr>
        <w:tab/>
      </w:r>
      <w:r>
        <w:rPr>
          <w:rFonts w:ascii="Arial Narrow" w:hAnsi="Arial Narrow"/>
          <w:color w:val="000000"/>
          <w:sz w:val="24"/>
        </w:rPr>
        <w:t>status message).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enable { all | printer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Enable spooling on the local queue for the listed printers.  This will allow lpr(1) to put new jobs in the </w:t>
      </w:r>
      <w:r w:rsidR="00D03DF9">
        <w:rPr>
          <w:rFonts w:ascii="Arial Narrow" w:hAnsi="Arial Narrow"/>
          <w:color w:val="000000"/>
          <w:sz w:val="24"/>
        </w:rPr>
        <w:tab/>
      </w:r>
      <w:r w:rsidR="00D03DF9">
        <w:rPr>
          <w:rFonts w:ascii="Arial Narrow" w:hAnsi="Arial Narrow"/>
          <w:color w:val="000000"/>
          <w:sz w:val="24"/>
        </w:rPr>
        <w:tab/>
      </w:r>
      <w:r w:rsidR="00D03DF9">
        <w:rPr>
          <w:rFonts w:ascii="Arial Narrow" w:hAnsi="Arial Narrow"/>
          <w:color w:val="000000"/>
          <w:sz w:val="24"/>
        </w:rPr>
        <w:tab/>
        <w:t>s</w:t>
      </w:r>
      <w:r>
        <w:rPr>
          <w:rFonts w:ascii="Arial Narrow" w:hAnsi="Arial Narrow"/>
          <w:color w:val="000000"/>
          <w:sz w:val="24"/>
        </w:rPr>
        <w:t>pool queue.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exit quit</w:t>
      </w:r>
      <w:r>
        <w:rPr>
          <w:rFonts w:ascii="Arial Narrow" w:hAnsi="Arial Narrow"/>
          <w:color w:val="000000"/>
          <w:sz w:val="24"/>
        </w:rPr>
        <w:t xml:space="preserve">    Exit from lpc.</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restart { all | printer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Attempt to start a new printer daemon.  This is useful when some abnormal condition causes the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 xml:space="preserve">daemon to die unexpectedly leaving jobs in the queue.  Lpq will report that there is no daemon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D03DF9">
        <w:rPr>
          <w:rFonts w:ascii="Arial Narrow" w:hAnsi="Arial Narrow"/>
          <w:color w:val="000000"/>
          <w:sz w:val="24"/>
        </w:rPr>
        <w:tab/>
      </w:r>
      <w:r>
        <w:rPr>
          <w:rFonts w:ascii="Arial Narrow" w:hAnsi="Arial Narrow"/>
          <w:color w:val="000000"/>
          <w:sz w:val="24"/>
        </w:rPr>
        <w:t xml:space="preserve">present when this condition occurs.  If the user is the super-user, try to abort the current daemon first </w:t>
      </w:r>
      <w:r>
        <w:rPr>
          <w:rFonts w:ascii="Arial Narrow" w:hAnsi="Arial Narrow"/>
          <w:color w:val="000000"/>
          <w:sz w:val="24"/>
        </w:rPr>
        <w:tab/>
      </w:r>
      <w:r>
        <w:rPr>
          <w:rFonts w:ascii="Arial Narrow" w:hAnsi="Arial Narrow"/>
          <w:color w:val="000000"/>
          <w:sz w:val="24"/>
        </w:rPr>
        <w:tab/>
      </w:r>
      <w:r w:rsidR="00D03DF9">
        <w:rPr>
          <w:rFonts w:ascii="Arial Narrow" w:hAnsi="Arial Narrow"/>
          <w:color w:val="000000"/>
          <w:sz w:val="24"/>
        </w:rPr>
        <w:tab/>
      </w:r>
      <w:r>
        <w:rPr>
          <w:rFonts w:ascii="Arial Narrow" w:hAnsi="Arial Narrow"/>
          <w:color w:val="000000"/>
          <w:sz w:val="24"/>
        </w:rPr>
        <w:t>(i.e., kill and restart a stuck daemon).</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start { all | printer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Enable printing and start a spooling daemon for the listed print</w:t>
      </w:r>
      <w:r>
        <w:rPr>
          <w:rFonts w:ascii="Arial Narrow" w:hAnsi="Arial Narrow"/>
          <w:color w:val="000000"/>
          <w:sz w:val="24"/>
        </w:rPr>
        <w:softHyphen/>
        <w:t>ers.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status { all | printer }</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 xml:space="preserve">       </w:t>
      </w:r>
      <w:r>
        <w:rPr>
          <w:rFonts w:ascii="Arial Narrow" w:hAnsi="Arial Narrow"/>
          <w:color w:val="000000"/>
          <w:sz w:val="24"/>
        </w:rPr>
        <w:t xml:space="preserve">      Display the status of daemons and queues on the local machine.</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stop { all | printer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Stop a spooling daemon after the current job completes and dis</w:t>
      </w:r>
      <w:r>
        <w:rPr>
          <w:rFonts w:ascii="Arial Narrow" w:hAnsi="Arial Narrow"/>
          <w:color w:val="000000"/>
          <w:sz w:val="24"/>
        </w:rPr>
        <w:softHyphen/>
        <w:t>able printing.</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topq printer [ jobnum ... ] [ user ... ]</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 xml:space="preserve">       </w:t>
      </w:r>
      <w:r>
        <w:rPr>
          <w:rFonts w:ascii="Arial Narrow" w:hAnsi="Arial Narrow"/>
          <w:color w:val="000000"/>
          <w:sz w:val="24"/>
        </w:rPr>
        <w:t xml:space="preserve">      Place the jobs in the order listed at the top of the printer queue.</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up { all | printer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Enable everything and start a new printer daemon. Undoes the ef</w:t>
      </w:r>
      <w:r>
        <w:rPr>
          <w:rFonts w:ascii="Arial Narrow" w:hAnsi="Arial Narrow"/>
          <w:color w:val="000000"/>
          <w:sz w:val="24"/>
        </w:rPr>
        <w:softHyphen/>
        <w:t>fects of down.</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rPr>
      </w:pPr>
      <w:r>
        <w:rPr>
          <w:rFonts w:ascii="Arial Narrow" w:hAnsi="Arial Narrow"/>
          <w:color w:val="000000"/>
          <w:sz w:val="24"/>
        </w:rPr>
        <w:t>FILES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/etc/printcap       </w:t>
      </w:r>
      <w:r>
        <w:rPr>
          <w:rFonts w:ascii="Arial Narrow" w:hAnsi="Arial Narrow"/>
          <w:color w:val="000000"/>
          <w:sz w:val="24"/>
        </w:rPr>
        <w:tab/>
        <w:t>printer description file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/var/spool/*        </w:t>
      </w:r>
      <w:r>
        <w:rPr>
          <w:rFonts w:ascii="Arial Narrow" w:hAnsi="Arial Narrow"/>
          <w:color w:val="000000"/>
          <w:sz w:val="24"/>
        </w:rPr>
        <w:tab/>
        <w:t>spool directories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/var/spool/*/lock  </w:t>
      </w:r>
      <w:r>
        <w:rPr>
          <w:rFonts w:ascii="Arial Narrow" w:hAnsi="Arial Narrow"/>
          <w:color w:val="000000"/>
          <w:sz w:val="24"/>
        </w:rPr>
        <w:tab/>
        <w:t>lock file for queue control</w:t>
      </w:r>
    </w:p>
    <w:p w:rsidR="000B13B4" w:rsidRDefault="000B13B4">
      <w:pPr>
        <w:pStyle w:val="WW-HTMLPreformatted"/>
        <w:pBdr>
          <w:bottom w:val="single" w:sz="1" w:space="1" w:color="000000"/>
        </w:pBdr>
        <w:ind w:left="360"/>
        <w:rPr>
          <w:rFonts w:ascii="Arial Narrow" w:hAnsi="Arial Narrow"/>
          <w:color w:val="000000"/>
          <w:sz w:val="24"/>
        </w:rPr>
      </w:pPr>
    </w:p>
    <w:p w:rsidR="000B13B4" w:rsidRDefault="004071CE">
      <w:pPr>
        <w:pStyle w:val="head"/>
        <w:spacing w:before="0" w:after="0"/>
        <w:ind w:left="360"/>
        <w:rPr>
          <w:rFonts w:ascii="Arial Narrow" w:hAnsi="Arial Narrow"/>
          <w:color w:val="000000"/>
        </w:rPr>
      </w:pPr>
      <w:r>
        <w:rPr>
          <w:rFonts w:ascii="Arial Narrow" w:hAnsi="Arial Narrow"/>
          <w:b/>
          <w:color w:val="000000"/>
          <w:sz w:val="36"/>
        </w:rPr>
        <w:br w:type="page"/>
      </w:r>
      <w:r w:rsidR="000B13B4">
        <w:rPr>
          <w:rFonts w:ascii="Arial Narrow" w:hAnsi="Arial Narrow"/>
          <w:b/>
          <w:color w:val="000000"/>
          <w:sz w:val="36"/>
        </w:rPr>
        <w:lastRenderedPageBreak/>
        <w:t>lpr</w:t>
      </w:r>
      <w:r w:rsidR="000B13B4">
        <w:rPr>
          <w:rFonts w:ascii="Arial Narrow" w:hAnsi="Arial Narrow"/>
          <w:b/>
          <w:color w:val="000000"/>
        </w:rPr>
        <w:tab/>
      </w:r>
      <w:r w:rsidR="000B13B4">
        <w:rPr>
          <w:rFonts w:ascii="Arial Narrow" w:hAnsi="Arial Narrow"/>
          <w:b/>
          <w:color w:val="000000"/>
        </w:rPr>
        <w:tab/>
      </w:r>
      <w:r w:rsidR="000B13B4">
        <w:rPr>
          <w:rFonts w:ascii="Arial Narrow" w:hAnsi="Arial Narrow"/>
          <w:color w:val="000000"/>
        </w:rPr>
        <w:t>off line print - sends a print job to the default system queue.</w:t>
      </w:r>
    </w:p>
    <w:p w:rsidR="000B13B4" w:rsidRDefault="000B13B4">
      <w:pPr>
        <w:pStyle w:val="head"/>
        <w:spacing w:before="0" w:after="0"/>
        <w:ind w:left="360"/>
        <w:rPr>
          <w:rFonts w:ascii="Arial Narrow" w:hAnsi="Arial Narrow"/>
          <w:b/>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lpr </w:t>
      </w:r>
      <w:r>
        <w:rPr>
          <w:rFonts w:ascii="Arial Narrow" w:hAnsi="Arial Narrow"/>
          <w:b/>
          <w:color w:val="000000"/>
          <w:sz w:val="24"/>
        </w:rPr>
        <w:tab/>
        <w:t>[-Pprinter] [-#num] [-C class] [-J job] [-T title] [-U user] [-i [numcols]]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[-1234 font] [-wnum] [-cdfghlnmprstv] [name ...]</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4071CE"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Lpr uses a spooling daemon to print the named files when facilities be</w:t>
      </w:r>
      <w:r>
        <w:rPr>
          <w:rFonts w:ascii="Arial Narrow" w:hAnsi="Arial Narrow"/>
          <w:color w:val="000000"/>
          <w:sz w:val="24"/>
        </w:rPr>
        <w:softHyphen/>
        <w:t xml:space="preserve"> come available.  If no names </w:t>
      </w:r>
      <w:r>
        <w:rPr>
          <w:rFonts w:ascii="Arial Narrow" w:hAnsi="Arial Narrow"/>
          <w:color w:val="000000"/>
          <w:sz w:val="24"/>
        </w:rPr>
        <w:tab/>
      </w:r>
      <w:r>
        <w:rPr>
          <w:rFonts w:ascii="Arial Narrow" w:hAnsi="Arial Narrow"/>
          <w:color w:val="000000"/>
          <w:sz w:val="24"/>
        </w:rPr>
        <w:tab/>
        <w:t xml:space="preserve">appear, the standard input is assumed. The following single letter options are used to </w:t>
      </w:r>
      <w:r w:rsidR="004071CE">
        <w:rPr>
          <w:rFonts w:ascii="Arial Narrow" w:hAnsi="Arial Narrow"/>
          <w:color w:val="000000"/>
          <w:sz w:val="24"/>
        </w:rPr>
        <w:t xml:space="preserve">modify or filter the </w:t>
      </w:r>
    </w:p>
    <w:p w:rsidR="004071CE" w:rsidRDefault="004071CE">
      <w:pPr>
        <w:pStyle w:val="WW-HTMLPreformatted"/>
        <w:ind w:left="360"/>
        <w:rPr>
          <w:rFonts w:ascii="Arial Narrow" w:hAnsi="Arial Narrow"/>
          <w:color w:val="000000"/>
          <w:sz w:val="24"/>
        </w:rPr>
      </w:pPr>
      <w:r>
        <w:rPr>
          <w:rFonts w:ascii="Arial Narrow" w:hAnsi="Arial Narrow"/>
          <w:color w:val="000000"/>
          <w:sz w:val="24"/>
        </w:rPr>
        <w:tab/>
        <w:t xml:space="preserve">default handling of print jobs. </w:t>
      </w:r>
      <w:r w:rsidR="000B13B4">
        <w:rPr>
          <w:rFonts w:ascii="Arial Narrow" w:hAnsi="Arial Narrow"/>
          <w:color w:val="000000"/>
          <w:sz w:val="24"/>
        </w:rPr>
        <w:t xml:space="preserve">The spooling daemon will use the appropriate filters to print the data </w:t>
      </w:r>
    </w:p>
    <w:p w:rsidR="000B13B4" w:rsidRDefault="004071CE">
      <w:pPr>
        <w:pStyle w:val="WW-HTMLPreformatted"/>
        <w:ind w:left="360"/>
        <w:rPr>
          <w:rFonts w:ascii="Arial Narrow" w:hAnsi="Arial Narrow"/>
          <w:color w:val="000000"/>
          <w:sz w:val="24"/>
        </w:rPr>
      </w:pPr>
      <w:r>
        <w:rPr>
          <w:rFonts w:ascii="Arial Narrow" w:hAnsi="Arial Narrow"/>
          <w:color w:val="000000"/>
          <w:sz w:val="24"/>
        </w:rPr>
        <w:tab/>
        <w:t>a</w:t>
      </w:r>
      <w:r w:rsidR="000B13B4">
        <w:rPr>
          <w:rFonts w:ascii="Arial Narrow" w:hAnsi="Arial Narrow"/>
          <w:color w:val="000000"/>
          <w:sz w:val="24"/>
        </w:rPr>
        <w:t>ccordingly.</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 -l</w:t>
      </w:r>
      <w:r>
        <w:rPr>
          <w:rFonts w:ascii="Arial Narrow" w:hAnsi="Arial Narrow"/>
          <w:color w:val="000000"/>
          <w:sz w:val="24"/>
        </w:rPr>
        <w:t xml:space="preserve">      Use a filter which allows control characters to be printed and suppresses page breaks.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-p</w:t>
      </w:r>
      <w:r>
        <w:rPr>
          <w:rFonts w:ascii="Arial Narrow" w:hAnsi="Arial Narrow"/>
          <w:color w:val="000000"/>
          <w:sz w:val="24"/>
        </w:rPr>
        <w:t xml:space="preserve">     Use pr to format the files (equivalent to print).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-P</w:t>
      </w:r>
      <w:r>
        <w:rPr>
          <w:rFonts w:ascii="Arial Narrow" w:hAnsi="Arial Narrow"/>
          <w:color w:val="000000"/>
          <w:sz w:val="24"/>
        </w:rPr>
        <w:t xml:space="preserve">     Force output to a specific printer.  Normally, the default print</w:t>
      </w:r>
      <w:r>
        <w:rPr>
          <w:rFonts w:ascii="Arial Narrow" w:hAnsi="Arial Narrow"/>
          <w:color w:val="000000"/>
          <w:sz w:val="24"/>
        </w:rPr>
        <w:softHyphen/>
        <w:t xml:space="preserve">er is used (site dependent), or the value </w:t>
      </w:r>
      <w:r>
        <w:rPr>
          <w:rFonts w:ascii="Arial Narrow" w:hAnsi="Arial Narrow"/>
          <w:color w:val="000000"/>
          <w:sz w:val="24"/>
        </w:rPr>
        <w:tab/>
      </w:r>
      <w:r>
        <w:rPr>
          <w:rFonts w:ascii="Arial Narrow" w:hAnsi="Arial Narrow"/>
          <w:color w:val="000000"/>
          <w:sz w:val="24"/>
        </w:rPr>
        <w:tab/>
      </w:r>
      <w:r w:rsidR="00A6383B">
        <w:rPr>
          <w:rFonts w:ascii="Arial Narrow" w:hAnsi="Arial Narrow"/>
          <w:color w:val="000000"/>
          <w:sz w:val="24"/>
        </w:rPr>
        <w:tab/>
      </w:r>
      <w:r>
        <w:rPr>
          <w:rFonts w:ascii="Arial Narrow" w:hAnsi="Arial Narrow"/>
          <w:color w:val="000000"/>
          <w:sz w:val="24"/>
        </w:rPr>
        <w:t>of the environment variable PRINTER is used.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-h</w:t>
      </w:r>
      <w:r>
        <w:rPr>
          <w:rFonts w:ascii="Arial Narrow" w:hAnsi="Arial Narrow"/>
          <w:color w:val="000000"/>
          <w:sz w:val="24"/>
        </w:rPr>
        <w:t xml:space="preserve">     Suppress the printing of the burst page.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-m</w:t>
      </w:r>
      <w:r>
        <w:rPr>
          <w:rFonts w:ascii="Arial Narrow" w:hAnsi="Arial Narrow"/>
          <w:color w:val="000000"/>
          <w:sz w:val="24"/>
        </w:rPr>
        <w:t xml:space="preserve">    Send mail upon completion.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-r  </w:t>
      </w:r>
      <w:r>
        <w:rPr>
          <w:rFonts w:ascii="Arial Narrow" w:hAnsi="Arial Narrow"/>
          <w:color w:val="000000"/>
          <w:sz w:val="24"/>
        </w:rPr>
        <w:t xml:space="preserve"> </w:t>
      </w:r>
      <w:r>
        <w:rPr>
          <w:rFonts w:ascii="Arial Narrow" w:hAnsi="Arial Narrow"/>
          <w:color w:val="000000"/>
          <w:sz w:val="24"/>
        </w:rPr>
        <w:tab/>
        <w:t xml:space="preserve">Remove the file upon completion of spooling. Can not be used with the -s option, due to security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concerns.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-s</w:t>
      </w:r>
      <w:r>
        <w:rPr>
          <w:rFonts w:ascii="Arial Narrow" w:hAnsi="Arial Narrow"/>
          <w:color w:val="000000"/>
          <w:sz w:val="24"/>
        </w:rPr>
        <w:t xml:space="preserve">     Use symbolic links.  Usually files are copied to the spool direc</w:t>
      </w:r>
      <w:r>
        <w:rPr>
          <w:rFonts w:ascii="Arial Narrow" w:hAnsi="Arial Narrow"/>
          <w:color w:val="000000"/>
          <w:sz w:val="24"/>
        </w:rPr>
        <w:softHyphen/>
        <w:t>tory.  The -s option will use s</w:t>
      </w:r>
      <w:r w:rsidR="00A6383B">
        <w:rPr>
          <w:rFonts w:ascii="Arial Narrow" w:hAnsi="Arial Narrow"/>
          <w:color w:val="000000"/>
          <w:sz w:val="24"/>
        </w:rPr>
        <w:t xml:space="preserve">ymlink(2) </w:t>
      </w:r>
      <w:r>
        <w:rPr>
          <w:rFonts w:ascii="Arial Narrow" w:hAnsi="Arial Narrow"/>
          <w:color w:val="000000"/>
          <w:sz w:val="24"/>
        </w:rPr>
        <w:t xml:space="preserve">to </w:t>
      </w:r>
      <w:r w:rsidR="00A6383B">
        <w:rPr>
          <w:rFonts w:ascii="Arial Narrow" w:hAnsi="Arial Narrow"/>
          <w:color w:val="000000"/>
          <w:sz w:val="24"/>
        </w:rPr>
        <w:tab/>
      </w:r>
      <w:r w:rsidR="00A6383B">
        <w:rPr>
          <w:rFonts w:ascii="Arial Narrow" w:hAnsi="Arial Narrow"/>
          <w:color w:val="000000"/>
          <w:sz w:val="24"/>
        </w:rPr>
        <w:tab/>
      </w:r>
      <w:r w:rsidR="00A6383B">
        <w:rPr>
          <w:rFonts w:ascii="Arial Narrow" w:hAnsi="Arial Narrow"/>
          <w:color w:val="000000"/>
          <w:sz w:val="24"/>
        </w:rPr>
        <w:tab/>
      </w:r>
      <w:r>
        <w:rPr>
          <w:rFonts w:ascii="Arial Narrow" w:hAnsi="Arial Narrow"/>
          <w:color w:val="000000"/>
          <w:sz w:val="24"/>
        </w:rPr>
        <w:t xml:space="preserve">link data files rather than trying to copy them so large files can be printed. This means the files </w:t>
      </w:r>
      <w:r>
        <w:rPr>
          <w:rFonts w:ascii="Arial Narrow" w:hAnsi="Arial Narrow"/>
          <w:color w:val="000000"/>
          <w:sz w:val="24"/>
        </w:rPr>
        <w:tab/>
        <w:t xml:space="preserve">should </w:t>
      </w:r>
      <w:r w:rsidR="00A6383B">
        <w:rPr>
          <w:rFonts w:ascii="Arial Narrow" w:hAnsi="Arial Narrow"/>
          <w:color w:val="000000"/>
          <w:sz w:val="24"/>
        </w:rPr>
        <w:tab/>
      </w:r>
      <w:r w:rsidR="00A6383B">
        <w:rPr>
          <w:rFonts w:ascii="Arial Narrow" w:hAnsi="Arial Narrow"/>
          <w:color w:val="000000"/>
          <w:sz w:val="24"/>
        </w:rPr>
        <w:tab/>
      </w:r>
      <w:r w:rsidR="00A6383B">
        <w:rPr>
          <w:rFonts w:ascii="Arial Narrow" w:hAnsi="Arial Narrow"/>
          <w:color w:val="000000"/>
          <w:sz w:val="24"/>
        </w:rPr>
        <w:tab/>
      </w:r>
      <w:r>
        <w:rPr>
          <w:rFonts w:ascii="Arial Narrow" w:hAnsi="Arial Narrow"/>
          <w:color w:val="000000"/>
          <w:sz w:val="24"/>
        </w:rPr>
        <w:t xml:space="preserve">not be modified or removed until they have been printed.     </w:t>
      </w:r>
    </w:p>
    <w:p w:rsidR="00A74440" w:rsidRDefault="00A74440">
      <w:pPr>
        <w:pStyle w:val="WW-HTMLPreformatted"/>
        <w:ind w:left="360"/>
        <w:rPr>
          <w:rFonts w:ascii="Arial Narrow" w:hAnsi="Arial Narrow"/>
          <w:color w:val="000000"/>
          <w:sz w:val="24"/>
        </w:rPr>
      </w:pPr>
    </w:p>
    <w:p w:rsidR="000B13B4" w:rsidRDefault="00A74440">
      <w:pPr>
        <w:pStyle w:val="WW-HTMLPreformatted"/>
        <w:ind w:left="360"/>
        <w:rPr>
          <w:rFonts w:ascii="Arial Narrow" w:hAnsi="Arial Narrow"/>
          <w:color w:val="000000"/>
          <w:sz w:val="24"/>
        </w:rPr>
      </w:pPr>
      <w:r>
        <w:rPr>
          <w:rFonts w:ascii="Arial Narrow" w:hAnsi="Arial Narrow"/>
          <w:color w:val="000000"/>
          <w:sz w:val="24"/>
        </w:rPr>
        <w:tab/>
      </w:r>
      <w:r w:rsidR="000B13B4">
        <w:rPr>
          <w:rFonts w:ascii="Arial Narrow" w:hAnsi="Arial Narrow"/>
          <w:color w:val="000000"/>
          <w:sz w:val="24"/>
        </w:rPr>
        <w:t>The remaining options apply to copies, the page display, and headers: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 xml:space="preserve">-#num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The quantity num is the number of copies desired of each file named.  For example,</w:t>
      </w:r>
    </w:p>
    <w:p w:rsidR="000B13B4" w:rsidRDefault="00A74440">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r>
      <w:r w:rsidR="000B13B4">
        <w:rPr>
          <w:rFonts w:ascii="Arial Narrow" w:hAnsi="Arial Narrow"/>
          <w:b/>
          <w:color w:val="000000"/>
          <w:sz w:val="24"/>
        </w:rPr>
        <w:t>lpr -#3 foo.c bar.c more.c</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sidR="00A74440">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 xml:space="preserve">would result in 3 copies of the file foo.c, followed by 3 copies of the file bar.c, etc. </w:t>
      </w:r>
    </w:p>
    <w:p w:rsidR="000B13B4" w:rsidRDefault="00A74440">
      <w:pPr>
        <w:pStyle w:val="WW-HTMLPreformatted"/>
        <w:ind w:left="360"/>
        <w:rPr>
          <w:rFonts w:ascii="Arial Narrow" w:hAnsi="Arial Narrow"/>
          <w:b/>
          <w:color w:val="000000"/>
          <w:sz w:val="24"/>
        </w:rPr>
      </w:pPr>
      <w:r>
        <w:rPr>
          <w:rFonts w:ascii="Arial Narrow" w:hAnsi="Arial Narrow"/>
          <w:b/>
          <w:color w:val="000000"/>
          <w:sz w:val="24"/>
        </w:rPr>
        <w:t xml:space="preserve">             </w:t>
      </w:r>
      <w:r w:rsidR="000B13B4">
        <w:rPr>
          <w:rFonts w:ascii="Arial Narrow" w:hAnsi="Arial Narrow"/>
          <w:b/>
          <w:color w:val="000000"/>
          <w:sz w:val="24"/>
        </w:rPr>
        <w:t>cat foo.c bar.c more.c | lpr -#3</w:t>
      </w:r>
    </w:p>
    <w:p w:rsidR="000B13B4" w:rsidRDefault="00A74440" w:rsidP="00BF052E">
      <w:pPr>
        <w:pStyle w:val="WW-HTMLPreformatted"/>
        <w:ind w:left="1080"/>
        <w:rPr>
          <w:rFonts w:ascii="Arial Narrow" w:hAnsi="Arial Narrow"/>
          <w:color w:val="000000"/>
          <w:sz w:val="24"/>
        </w:rPr>
      </w:pPr>
      <w:r>
        <w:rPr>
          <w:rFonts w:ascii="Arial Narrow" w:hAnsi="Arial Narrow"/>
          <w:color w:val="000000"/>
          <w:sz w:val="24"/>
        </w:rPr>
        <w:tab/>
      </w:r>
      <w:r w:rsidR="000B13B4">
        <w:rPr>
          <w:rFonts w:ascii="Arial Narrow" w:hAnsi="Arial Narrow"/>
          <w:color w:val="000000"/>
          <w:sz w:val="24"/>
        </w:rPr>
        <w:t>will give three copies of the concatenation of the files.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-[1234]font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Specifies a font to be mounted on font position i. The daemon will construct a .railmag file referencing </w:t>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the font pathname.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 xml:space="preserve">-J job </w:t>
      </w: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Job name to print on the burst page.  Normally, the first files name is used.</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-T title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Title name for pr(1),  instead of the file name.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-U user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User name to print on the burst page, also for accounting purposes.  This option is only honored if the </w:t>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 xml:space="preserve">real user-id is daemon (or that specified in the printcap file instead of daemon), and is intended for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those instances where print filters wish to requeue jobs.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-i [numcols]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The output is indented. If the next argument is numeric (numcols), it is used as the number of blanks </w:t>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to be printed be</w:t>
      </w:r>
      <w:r>
        <w:rPr>
          <w:rFonts w:ascii="Arial Narrow" w:hAnsi="Arial Narrow"/>
          <w:color w:val="000000"/>
          <w:sz w:val="24"/>
        </w:rPr>
        <w:softHyphen/>
        <w:t xml:space="preserve"> fore each line; otherwise, 8 characters are printed.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-wnum</w:t>
      </w: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Uses num as the page width for pr.</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lastRenderedPageBreak/>
        <w:t>lprm</w:t>
      </w:r>
      <w:r>
        <w:rPr>
          <w:rFonts w:ascii="Arial Narrow" w:hAnsi="Arial Narrow"/>
          <w:b/>
          <w:color w:val="000000"/>
        </w:rPr>
        <w:tab/>
      </w:r>
      <w:r>
        <w:rPr>
          <w:rFonts w:ascii="Arial Narrow" w:hAnsi="Arial Narrow"/>
          <w:b/>
          <w:color w:val="000000"/>
        </w:rPr>
        <w:tab/>
      </w:r>
      <w:r>
        <w:rPr>
          <w:rFonts w:ascii="Arial Narrow" w:hAnsi="Arial Narrow"/>
          <w:color w:val="000000"/>
        </w:rPr>
        <w:t>Remove jobs from the line printer spooling queue</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b/>
          <w:color w:val="000000"/>
          <w:sz w:val="24"/>
        </w:rPr>
        <w:t xml:space="preserve">   lprm [-Pprinter] [-] [job # ...] [user ...]</w:t>
      </w:r>
    </w:p>
    <w:p w:rsidR="000B13B4" w:rsidRDefault="000B13B4">
      <w:pPr>
        <w:pStyle w:val="WW-HTMLPreformatted"/>
        <w:ind w:left="360"/>
        <w:rPr>
          <w:rFonts w:ascii="Arial Narrow" w:hAnsi="Arial Narrow"/>
          <w:b/>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720"/>
        <w:rPr>
          <w:rFonts w:ascii="Arial Narrow" w:hAnsi="Arial Narrow"/>
          <w:color w:val="000000"/>
          <w:sz w:val="24"/>
        </w:rPr>
      </w:pPr>
      <w:r>
        <w:rPr>
          <w:rFonts w:ascii="Arial Narrow" w:hAnsi="Arial Narrow"/>
          <w:color w:val="000000"/>
          <w:sz w:val="24"/>
        </w:rPr>
        <w:t>Lprm will remove a job, or jobs, from a printers spool queue.  Since the spooling directory is protected from users, using Lprm is normally the only method by which a user may remove a job.  The owner of a job is determined by the users login name and host name on the machine where the lpr command was invoked.</w:t>
      </w:r>
    </w:p>
    <w:p w:rsidR="000B13B4" w:rsidRDefault="000B13B4">
      <w:pPr>
        <w:pStyle w:val="WW-HTMLPreformatted"/>
        <w:rPr>
          <w:rFonts w:ascii="Arial Narrow" w:hAnsi="Arial Narrow"/>
          <w:color w:val="000000"/>
          <w:sz w:val="24"/>
        </w:rPr>
      </w:pPr>
      <w:r>
        <w:rPr>
          <w:rFonts w:ascii="Arial Narrow" w:hAnsi="Arial Narrow"/>
          <w:color w:val="000000"/>
          <w:sz w:val="24"/>
        </w:rPr>
        <w:tab/>
      </w:r>
    </w:p>
    <w:p w:rsidR="000B13B4" w:rsidRDefault="000B13B4">
      <w:pPr>
        <w:pStyle w:val="WW-HTMLPreformatted"/>
        <w:rPr>
          <w:rFonts w:ascii="Arial Narrow" w:hAnsi="Arial Narrow"/>
          <w:color w:val="000000"/>
          <w:sz w:val="24"/>
          <w:u w:val="single"/>
        </w:rPr>
      </w:pPr>
      <w:r>
        <w:rPr>
          <w:rFonts w:ascii="Arial Narrow" w:hAnsi="Arial Narrow"/>
          <w:color w:val="000000"/>
          <w:sz w:val="24"/>
        </w:rPr>
        <w:tab/>
      </w:r>
      <w:r>
        <w:rPr>
          <w:rFonts w:ascii="Arial Narrow" w:hAnsi="Arial Narrow"/>
          <w:color w:val="000000"/>
          <w:sz w:val="24"/>
          <w:u w:val="single"/>
        </w:rPr>
        <w:t>Options and arguments: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t>-Pprinter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Specify the queue associated with a specific printer (otherwise the default printer is used).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w:t>
      </w:r>
      <w:r>
        <w:rPr>
          <w:rFonts w:ascii="Arial Narrow" w:hAnsi="Arial Narrow"/>
          <w:b/>
          <w:color w:val="000000"/>
          <w:sz w:val="24"/>
        </w:rPr>
        <w:tab/>
      </w:r>
      <w:r>
        <w:rPr>
          <w:rFonts w:ascii="Arial Narrow" w:hAnsi="Arial Narrow"/>
          <w:color w:val="000000"/>
          <w:sz w:val="24"/>
        </w:rPr>
        <w:t xml:space="preserve">If a single - is given, lprm will remove all jobs which a user owns.  If the super-user employs this flag, </w:t>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the spool queue will be emptied entirely.</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b/>
          <w:color w:val="000000"/>
          <w:sz w:val="24"/>
        </w:rPr>
        <w:t>user</w:t>
      </w:r>
      <w:r>
        <w:rPr>
          <w:rFonts w:ascii="Arial Narrow" w:hAnsi="Arial Narrow"/>
          <w:b/>
          <w:color w:val="000000"/>
          <w:sz w:val="24"/>
        </w:rPr>
        <w:tab/>
      </w:r>
      <w:r>
        <w:rPr>
          <w:rFonts w:ascii="Arial Narrow" w:hAnsi="Arial Narrow"/>
          <w:b/>
          <w:color w:val="000000"/>
          <w:sz w:val="24"/>
        </w:rPr>
        <w:tab/>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ab/>
      </w:r>
      <w:r>
        <w:rPr>
          <w:rFonts w:ascii="Arial Narrow" w:hAnsi="Arial Narrow"/>
          <w:b/>
          <w:color w:val="000000"/>
          <w:sz w:val="24"/>
        </w:rPr>
        <w:tab/>
      </w:r>
      <w:r>
        <w:rPr>
          <w:rFonts w:ascii="Arial Narrow" w:hAnsi="Arial Narrow"/>
          <w:color w:val="000000"/>
          <w:sz w:val="24"/>
        </w:rPr>
        <w:t xml:space="preserve">Causes lprm to attempt to remove any jobs queued belonging to that user (or users).  This form of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invoking lprm is useful only to the super-user.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job# </w:t>
      </w: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 xml:space="preserve">A user may dequeue an individual job by specifying its job number.  This number may be obtained </w:t>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from the lpq(1) program, e.g.</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 lpq -l</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1st:ken   [job #013ucbarpa]   (standard input)        100 bytes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 lprm 13</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 xml:space="preserve">If neither arguments or options are given, lprm will delete the currently active job if it is owned by the </w:t>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user.</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ls</w:t>
      </w:r>
      <w:r>
        <w:rPr>
          <w:rFonts w:ascii="Arial Narrow" w:hAnsi="Arial Narrow"/>
          <w:b/>
          <w:color w:val="000000"/>
        </w:rPr>
        <w:tab/>
      </w:r>
      <w:r>
        <w:rPr>
          <w:rFonts w:ascii="Arial Narrow" w:hAnsi="Arial Narrow"/>
          <w:b/>
          <w:color w:val="000000"/>
        </w:rPr>
        <w:tab/>
      </w:r>
      <w:r>
        <w:rPr>
          <w:rFonts w:ascii="Arial Narrow" w:hAnsi="Arial Narrow"/>
          <w:color w:val="000000"/>
        </w:rPr>
        <w:t xml:space="preserve">List information about </w:t>
      </w:r>
      <w:r w:rsidR="00BE7E34">
        <w:rPr>
          <w:rFonts w:ascii="Arial Narrow" w:hAnsi="Arial Narrow"/>
          <w:color w:val="000000"/>
        </w:rPr>
        <w:t>Files</w:t>
      </w:r>
      <w:r>
        <w:rPr>
          <w:rFonts w:ascii="Arial Narrow" w:hAnsi="Arial Narrow"/>
          <w:color w:val="000000"/>
        </w:rPr>
        <w:t xml:space="preserve">, by default the current directory. </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ls [OPTION]... [FILE]...</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KEY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 </w:t>
      </w:r>
      <w:r>
        <w:rPr>
          <w:rFonts w:ascii="Arial Narrow" w:hAnsi="Arial Narrow"/>
          <w:b/>
          <w:color w:val="000000"/>
          <w:sz w:val="24"/>
        </w:rPr>
        <w:tab/>
        <w:t>-a, -</w:t>
      </w:r>
      <w:r w:rsidR="00A74440" w:rsidRPr="00A74440">
        <w:rPr>
          <w:rFonts w:ascii="Arial Narrow" w:hAnsi="Arial Narrow"/>
          <w:b/>
          <w:color w:val="000000"/>
          <w:sz w:val="4"/>
          <w:szCs w:val="4"/>
        </w:rPr>
        <w:t xml:space="preserve"> </w:t>
      </w:r>
      <w:r>
        <w:rPr>
          <w:rFonts w:ascii="Arial Narrow" w:hAnsi="Arial Narrow"/>
          <w:b/>
          <w:color w:val="000000"/>
          <w:sz w:val="24"/>
        </w:rPr>
        <w:t>-all</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A6383B">
        <w:rPr>
          <w:rFonts w:ascii="Arial Narrow" w:hAnsi="Arial Narrow"/>
          <w:color w:val="000000"/>
          <w:sz w:val="24"/>
        </w:rPr>
        <w:tab/>
      </w:r>
      <w:r>
        <w:rPr>
          <w:rFonts w:ascii="Arial Narrow" w:hAnsi="Arial Narrow"/>
          <w:color w:val="000000"/>
          <w:sz w:val="24"/>
        </w:rPr>
        <w:t>Do not hide entries starting with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 xml:space="preserve">-A, </w:t>
      </w:r>
      <w:r w:rsidR="00A74440">
        <w:rPr>
          <w:rFonts w:ascii="Arial Narrow" w:hAnsi="Arial Narrow"/>
          <w:b/>
          <w:color w:val="000000"/>
          <w:sz w:val="24"/>
        </w:rPr>
        <w:t>-</w:t>
      </w:r>
      <w:r w:rsidR="00A74440" w:rsidRPr="00A74440">
        <w:rPr>
          <w:rFonts w:ascii="Arial Narrow" w:hAnsi="Arial Narrow"/>
          <w:b/>
          <w:color w:val="000000"/>
          <w:sz w:val="4"/>
          <w:szCs w:val="4"/>
        </w:rPr>
        <w:t xml:space="preserve"> </w:t>
      </w:r>
      <w:r w:rsidR="00A74440">
        <w:rPr>
          <w:rFonts w:ascii="Arial Narrow" w:hAnsi="Arial Narrow"/>
          <w:b/>
          <w:color w:val="000000"/>
          <w:sz w:val="24"/>
        </w:rPr>
        <w:t>-</w:t>
      </w:r>
      <w:r>
        <w:rPr>
          <w:rFonts w:ascii="Arial Narrow" w:hAnsi="Arial Narrow"/>
          <w:b/>
          <w:color w:val="000000"/>
          <w:sz w:val="24"/>
        </w:rPr>
        <w:t>almost-all</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Do not list implied . and ..</w:t>
      </w:r>
    </w:p>
    <w:p w:rsidR="000B13B4" w:rsidRPr="00A74440" w:rsidRDefault="00A74440">
      <w:pPr>
        <w:pStyle w:val="WW-HTMLPreformatted"/>
        <w:ind w:left="360"/>
        <w:rPr>
          <w:rFonts w:ascii="Arial Narrow" w:hAnsi="Arial Narrow"/>
          <w:color w:val="000000"/>
          <w:sz w:val="24"/>
        </w:rPr>
      </w:pPr>
      <w:r w:rsidRPr="00A74440">
        <w:rPr>
          <w:rFonts w:ascii="Arial Narrow" w:hAnsi="Arial Narrow"/>
          <w:color w:val="000000"/>
          <w:sz w:val="24"/>
        </w:rPr>
        <w:t xml:space="preserve">  </w:t>
      </w:r>
      <w:r w:rsidRPr="00A74440">
        <w:rPr>
          <w:rFonts w:ascii="Arial Narrow" w:hAnsi="Arial Narrow"/>
          <w:color w:val="000000"/>
          <w:sz w:val="24"/>
        </w:rPr>
        <w:tab/>
        <w:t>-B, -</w:t>
      </w:r>
      <w:r w:rsidRPr="00A74440">
        <w:rPr>
          <w:rFonts w:ascii="Arial Narrow" w:hAnsi="Arial Narrow"/>
          <w:color w:val="000000"/>
          <w:sz w:val="4"/>
          <w:szCs w:val="4"/>
        </w:rPr>
        <w:t xml:space="preserve"> </w:t>
      </w:r>
      <w:r w:rsidRPr="00A74440">
        <w:rPr>
          <w:rFonts w:ascii="Arial Narrow" w:hAnsi="Arial Narrow"/>
          <w:color w:val="000000"/>
          <w:sz w:val="24"/>
        </w:rPr>
        <w:t>-</w:t>
      </w:r>
      <w:r w:rsidR="000B13B4" w:rsidRPr="00A74440">
        <w:rPr>
          <w:rFonts w:ascii="Arial Narrow" w:hAnsi="Arial Narrow"/>
          <w:color w:val="000000"/>
          <w:sz w:val="24"/>
        </w:rPr>
        <w:t xml:space="preserve">ignore-backups   </w:t>
      </w:r>
      <w:r w:rsidR="000B13B4" w:rsidRPr="00A74440">
        <w:rPr>
          <w:rFonts w:ascii="Arial Narrow" w:hAnsi="Arial Narrow"/>
          <w:color w:val="000000"/>
          <w:sz w:val="24"/>
        </w:rPr>
        <w:tab/>
        <w:t>Do not list implied entries ending with ~</w:t>
      </w:r>
    </w:p>
    <w:p w:rsidR="000B13B4" w:rsidRPr="00A74440" w:rsidRDefault="000B13B4">
      <w:pPr>
        <w:pStyle w:val="WW-HTMLPreformatted"/>
        <w:ind w:left="360"/>
        <w:rPr>
          <w:rFonts w:ascii="Arial Narrow" w:hAnsi="Arial Narrow"/>
          <w:color w:val="000000"/>
          <w:sz w:val="24"/>
        </w:rPr>
      </w:pPr>
      <w:r w:rsidRPr="00A74440">
        <w:rPr>
          <w:rFonts w:ascii="Arial Narrow" w:hAnsi="Arial Narrow"/>
          <w:color w:val="000000"/>
          <w:sz w:val="24"/>
        </w:rPr>
        <w:t xml:space="preserve">  </w:t>
      </w:r>
      <w:r w:rsidRPr="00A74440">
        <w:rPr>
          <w:rFonts w:ascii="Arial Narrow" w:hAnsi="Arial Narrow"/>
          <w:color w:val="000000"/>
          <w:sz w:val="24"/>
        </w:rPr>
        <w:tab/>
        <w:t xml:space="preserve">-c                         </w:t>
      </w:r>
      <w:r w:rsidRPr="00A74440">
        <w:rPr>
          <w:rFonts w:ascii="Arial Narrow" w:hAnsi="Arial Narrow"/>
          <w:color w:val="000000"/>
          <w:sz w:val="24"/>
        </w:rPr>
        <w:tab/>
      </w:r>
      <w:r w:rsidRPr="00A74440">
        <w:rPr>
          <w:rFonts w:ascii="Arial Narrow" w:hAnsi="Arial Narrow"/>
          <w:color w:val="000000"/>
          <w:sz w:val="24"/>
        </w:rPr>
        <w:tab/>
        <w:t>Sort by change time; with -l: show ctime</w:t>
      </w:r>
    </w:p>
    <w:p w:rsidR="000B13B4" w:rsidRPr="00A74440" w:rsidRDefault="000B13B4">
      <w:pPr>
        <w:pStyle w:val="WW-HTMLPreformatted"/>
        <w:ind w:left="360"/>
        <w:rPr>
          <w:rFonts w:ascii="Arial Narrow" w:hAnsi="Arial Narrow"/>
          <w:color w:val="000000"/>
          <w:sz w:val="24"/>
        </w:rPr>
      </w:pPr>
      <w:r w:rsidRPr="00A74440">
        <w:rPr>
          <w:rFonts w:ascii="Arial Narrow" w:hAnsi="Arial Narrow"/>
          <w:color w:val="000000"/>
          <w:sz w:val="24"/>
        </w:rPr>
        <w:t xml:space="preserve">  </w:t>
      </w:r>
      <w:r w:rsidRPr="00A74440">
        <w:rPr>
          <w:rFonts w:ascii="Arial Narrow" w:hAnsi="Arial Narrow"/>
          <w:color w:val="000000"/>
          <w:sz w:val="24"/>
        </w:rPr>
        <w:tab/>
        <w:t xml:space="preserve">-C                         </w:t>
      </w:r>
      <w:r w:rsidRPr="00A74440">
        <w:rPr>
          <w:rFonts w:ascii="Arial Narrow" w:hAnsi="Arial Narrow"/>
          <w:color w:val="000000"/>
          <w:sz w:val="24"/>
        </w:rPr>
        <w:tab/>
      </w:r>
      <w:r w:rsidRPr="00A74440">
        <w:rPr>
          <w:rFonts w:ascii="Arial Narrow" w:hAnsi="Arial Narrow"/>
          <w:color w:val="000000"/>
          <w:sz w:val="24"/>
        </w:rPr>
        <w:tab/>
        <w:t>List entries by columns</w:t>
      </w:r>
    </w:p>
    <w:p w:rsidR="000B13B4" w:rsidRPr="00A74440" w:rsidRDefault="000B13B4">
      <w:pPr>
        <w:pStyle w:val="WW-HTMLPreformatted"/>
        <w:ind w:left="360"/>
        <w:rPr>
          <w:rFonts w:ascii="Arial Narrow" w:hAnsi="Arial Narrow"/>
          <w:color w:val="000000"/>
          <w:sz w:val="24"/>
        </w:rPr>
      </w:pPr>
      <w:r w:rsidRPr="00A74440">
        <w:rPr>
          <w:rFonts w:ascii="Arial Narrow" w:hAnsi="Arial Narrow"/>
          <w:color w:val="000000"/>
          <w:sz w:val="24"/>
        </w:rPr>
        <w:t xml:space="preserve">  </w:t>
      </w:r>
      <w:r w:rsidRPr="00A74440">
        <w:rPr>
          <w:rFonts w:ascii="Arial Narrow" w:hAnsi="Arial Narrow"/>
          <w:color w:val="000000"/>
          <w:sz w:val="24"/>
        </w:rPr>
        <w:tab/>
      </w:r>
      <w:r w:rsidR="00A74440" w:rsidRPr="00A74440">
        <w:rPr>
          <w:rFonts w:ascii="Arial Narrow" w:hAnsi="Arial Narrow"/>
          <w:color w:val="000000"/>
          <w:sz w:val="24"/>
        </w:rPr>
        <w:t>-</w:t>
      </w:r>
      <w:r w:rsidR="00A74440" w:rsidRPr="00A74440">
        <w:rPr>
          <w:rFonts w:ascii="Arial Narrow" w:hAnsi="Arial Narrow"/>
          <w:color w:val="000000"/>
          <w:sz w:val="4"/>
          <w:szCs w:val="4"/>
        </w:rPr>
        <w:t xml:space="preserve"> </w:t>
      </w:r>
      <w:r w:rsidR="00A74440" w:rsidRPr="00A74440">
        <w:rPr>
          <w:rFonts w:ascii="Arial Narrow" w:hAnsi="Arial Narrow"/>
          <w:color w:val="000000"/>
          <w:sz w:val="24"/>
        </w:rPr>
        <w:t>-</w:t>
      </w:r>
      <w:r w:rsidRPr="00A74440">
        <w:rPr>
          <w:rFonts w:ascii="Arial Narrow" w:hAnsi="Arial Narrow"/>
          <w:color w:val="000000"/>
          <w:sz w:val="24"/>
        </w:rPr>
        <w:t xml:space="preserve">color[=WHEN]      </w:t>
      </w:r>
      <w:r w:rsidRPr="00A74440">
        <w:rPr>
          <w:rFonts w:ascii="Arial Narrow" w:hAnsi="Arial Narrow"/>
          <w:color w:val="000000"/>
          <w:sz w:val="24"/>
        </w:rPr>
        <w:tab/>
      </w:r>
      <w:r w:rsidRPr="00A74440">
        <w:rPr>
          <w:rFonts w:ascii="Arial Narrow" w:hAnsi="Arial Narrow"/>
          <w:color w:val="000000"/>
          <w:sz w:val="24"/>
        </w:rPr>
        <w:tab/>
        <w:t>Use color to distinguish file types. WHEN may be never, always or auto</w:t>
      </w:r>
      <w:r w:rsidRPr="00A74440">
        <w:rPr>
          <w:rFonts w:ascii="Arial Narrow" w:hAnsi="Arial Narrow"/>
          <w:color w:val="000000"/>
          <w:sz w:val="24"/>
        </w:rPr>
        <w:tab/>
        <w:t xml:space="preserve">  </w:t>
      </w:r>
      <w:r w:rsidRPr="00A74440">
        <w:rPr>
          <w:rFonts w:ascii="Arial Narrow" w:hAnsi="Arial Narrow"/>
          <w:color w:val="000000"/>
          <w:sz w:val="24"/>
        </w:rPr>
        <w:tab/>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ab/>
        <w:t>-d, -</w:t>
      </w:r>
      <w:r>
        <w:rPr>
          <w:rFonts w:ascii="Arial Narrow" w:hAnsi="Arial Narrow"/>
          <w:b/>
          <w:color w:val="000000"/>
          <w:sz w:val="6"/>
        </w:rPr>
        <w:t xml:space="preserve"> </w:t>
      </w:r>
      <w:r>
        <w:rPr>
          <w:rFonts w:ascii="Arial Narrow" w:hAnsi="Arial Narrow"/>
          <w:b/>
          <w:color w:val="000000"/>
          <w:sz w:val="24"/>
        </w:rPr>
        <w:t xml:space="preserve">-directory </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List directory entries instead of contents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-F, -</w:t>
      </w:r>
      <w:r>
        <w:rPr>
          <w:rFonts w:ascii="Arial Narrow" w:hAnsi="Arial Narrow"/>
          <w:b/>
          <w:color w:val="000000"/>
          <w:sz w:val="6"/>
        </w:rPr>
        <w:t xml:space="preserve"> </w:t>
      </w:r>
      <w:r>
        <w:rPr>
          <w:rFonts w:ascii="Arial Narrow" w:hAnsi="Arial Narrow"/>
          <w:b/>
          <w:color w:val="000000"/>
          <w:sz w:val="24"/>
        </w:rPr>
        <w:t>-classify</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Append indicator (one of */=@|) to entries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-G, </w:t>
      </w:r>
      <w:r w:rsidR="00A74440" w:rsidRPr="00A74440">
        <w:rPr>
          <w:rFonts w:ascii="Arial Narrow" w:hAnsi="Arial Narrow"/>
          <w:color w:val="000000"/>
          <w:sz w:val="24"/>
        </w:rPr>
        <w:t>-</w:t>
      </w:r>
      <w:r w:rsidR="00A74440" w:rsidRPr="00A74440">
        <w:rPr>
          <w:rFonts w:ascii="Arial Narrow" w:hAnsi="Arial Narrow"/>
          <w:color w:val="000000"/>
          <w:sz w:val="4"/>
          <w:szCs w:val="4"/>
        </w:rPr>
        <w:t xml:space="preserve"> </w:t>
      </w:r>
      <w:r w:rsidR="00A74440" w:rsidRPr="00A74440">
        <w:rPr>
          <w:rFonts w:ascii="Arial Narrow" w:hAnsi="Arial Narrow"/>
          <w:color w:val="000000"/>
          <w:sz w:val="24"/>
        </w:rPr>
        <w:t>-</w:t>
      </w:r>
      <w:r>
        <w:rPr>
          <w:rFonts w:ascii="Arial Narrow" w:hAnsi="Arial Narrow"/>
          <w:color w:val="000000"/>
          <w:sz w:val="24"/>
        </w:rPr>
        <w:t xml:space="preserve">no-group           </w:t>
      </w:r>
      <w:r>
        <w:rPr>
          <w:rFonts w:ascii="Arial Narrow" w:hAnsi="Arial Narrow"/>
          <w:color w:val="000000"/>
          <w:sz w:val="24"/>
        </w:rPr>
        <w:tab/>
        <w:t>Inhibit display of group information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-h, </w:t>
      </w:r>
      <w:r w:rsidRPr="00A74440">
        <w:rPr>
          <w:rFonts w:ascii="Arial Narrow" w:hAnsi="Arial Narrow"/>
          <w:color w:val="000000"/>
          <w:sz w:val="24"/>
        </w:rPr>
        <w:t>-</w:t>
      </w:r>
      <w:r w:rsidRPr="00A74440">
        <w:rPr>
          <w:rFonts w:ascii="Arial Narrow" w:hAnsi="Arial Narrow"/>
          <w:color w:val="000000"/>
          <w:sz w:val="6"/>
        </w:rPr>
        <w:t xml:space="preserve"> </w:t>
      </w:r>
      <w:r w:rsidRPr="00A74440">
        <w:rPr>
          <w:rFonts w:ascii="Arial Narrow" w:hAnsi="Arial Narrow"/>
          <w:color w:val="000000"/>
          <w:sz w:val="24"/>
        </w:rPr>
        <w:t>-</w:t>
      </w:r>
      <w:r>
        <w:rPr>
          <w:rFonts w:ascii="Arial Narrow" w:hAnsi="Arial Narrow"/>
          <w:color w:val="000000"/>
          <w:sz w:val="24"/>
        </w:rPr>
        <w:t xml:space="preserve">human-readable  </w:t>
      </w:r>
      <w:r>
        <w:rPr>
          <w:rFonts w:ascii="Arial Narrow" w:hAnsi="Arial Narrow"/>
          <w:color w:val="000000"/>
          <w:sz w:val="24"/>
        </w:rPr>
        <w:tab/>
        <w:t>Print sizes in human readable format (e.g., 1K 234M 2G)</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sidR="00A74440">
        <w:rPr>
          <w:rFonts w:ascii="Arial Narrow" w:hAnsi="Arial Narrow"/>
          <w:b/>
          <w:color w:val="000000"/>
          <w:sz w:val="24"/>
        </w:rPr>
        <w:t xml:space="preserve"> </w:t>
      </w:r>
      <w:r w:rsidR="00A74440">
        <w:rPr>
          <w:rFonts w:ascii="Arial Narrow" w:hAnsi="Arial Narrow"/>
          <w:b/>
          <w:color w:val="000000"/>
          <w:sz w:val="24"/>
        </w:rPr>
        <w:tab/>
        <w:t>-i, -</w:t>
      </w:r>
      <w:r w:rsidR="00A74440" w:rsidRPr="00A74440">
        <w:rPr>
          <w:rFonts w:ascii="Arial Narrow" w:hAnsi="Arial Narrow"/>
          <w:b/>
          <w:color w:val="000000"/>
          <w:sz w:val="4"/>
          <w:szCs w:val="4"/>
        </w:rPr>
        <w:t xml:space="preserve"> </w:t>
      </w:r>
      <w:r w:rsidR="00A74440">
        <w:rPr>
          <w:rFonts w:ascii="Arial Narrow" w:hAnsi="Arial Narrow"/>
          <w:b/>
          <w:color w:val="000000"/>
          <w:sz w:val="24"/>
        </w:rPr>
        <w:t>-</w:t>
      </w:r>
      <w:r>
        <w:rPr>
          <w:rFonts w:ascii="Arial Narrow" w:hAnsi="Arial Narrow"/>
          <w:b/>
          <w:color w:val="000000"/>
          <w:sz w:val="24"/>
        </w:rPr>
        <w:t xml:space="preserve">inode   </w:t>
      </w:r>
      <w:r>
        <w:rPr>
          <w:rFonts w:ascii="Arial Narrow" w:hAnsi="Arial Narrow"/>
          <w:color w:val="000000"/>
          <w:sz w:val="24"/>
        </w:rPr>
        <w:t xml:space="preserve">             </w:t>
      </w:r>
      <w:r>
        <w:rPr>
          <w:rFonts w:ascii="Arial Narrow" w:hAnsi="Arial Narrow"/>
          <w:color w:val="000000"/>
          <w:sz w:val="24"/>
        </w:rPr>
        <w:tab/>
      </w:r>
      <w:r w:rsidR="00A6383B">
        <w:rPr>
          <w:rFonts w:ascii="Arial Narrow" w:hAnsi="Arial Narrow"/>
          <w:color w:val="000000"/>
          <w:sz w:val="24"/>
        </w:rPr>
        <w:tab/>
      </w:r>
      <w:r>
        <w:rPr>
          <w:rFonts w:ascii="Arial Narrow" w:hAnsi="Arial Narrow"/>
          <w:color w:val="000000"/>
          <w:sz w:val="24"/>
        </w:rPr>
        <w:t>Print index number of each file</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 xml:space="preserve">  </w:t>
      </w:r>
      <w:r>
        <w:rPr>
          <w:rFonts w:ascii="Arial Narrow" w:hAnsi="Arial Narrow"/>
          <w:b/>
          <w:color w:val="000000"/>
          <w:sz w:val="24"/>
        </w:rPr>
        <w:tab/>
        <w:t xml:space="preserve">-l    </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Use a long listing format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-n, -</w:t>
      </w:r>
      <w:r>
        <w:rPr>
          <w:rFonts w:ascii="Arial Narrow" w:hAnsi="Arial Narrow"/>
          <w:color w:val="000000"/>
          <w:sz w:val="6"/>
        </w:rPr>
        <w:t xml:space="preserve"> </w:t>
      </w:r>
      <w:r>
        <w:rPr>
          <w:rFonts w:ascii="Arial Narrow" w:hAnsi="Arial Narrow"/>
          <w:color w:val="000000"/>
          <w:sz w:val="24"/>
        </w:rPr>
        <w:t xml:space="preserve">-numeric-uid-gid   </w:t>
      </w:r>
      <w:r>
        <w:rPr>
          <w:rFonts w:ascii="Arial Narrow" w:hAnsi="Arial Narrow"/>
          <w:color w:val="000000"/>
          <w:sz w:val="24"/>
        </w:rPr>
        <w:tab/>
        <w:t>List numeric UIDs and GIDs instead of names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-o                         </w:t>
      </w:r>
      <w:r>
        <w:rPr>
          <w:rFonts w:ascii="Arial Narrow" w:hAnsi="Arial Narrow"/>
          <w:color w:val="000000"/>
          <w:sz w:val="24"/>
        </w:rPr>
        <w:tab/>
      </w:r>
      <w:r>
        <w:rPr>
          <w:rFonts w:ascii="Arial Narrow" w:hAnsi="Arial Narrow"/>
          <w:color w:val="000000"/>
          <w:sz w:val="24"/>
        </w:rPr>
        <w:tab/>
        <w:t>Use long listing format without group info</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-r, -</w:t>
      </w:r>
      <w:r>
        <w:rPr>
          <w:rFonts w:ascii="Arial Narrow" w:hAnsi="Arial Narrow"/>
          <w:color w:val="000000"/>
          <w:sz w:val="6"/>
        </w:rPr>
        <w:t xml:space="preserve"> </w:t>
      </w:r>
      <w:r>
        <w:rPr>
          <w:rFonts w:ascii="Arial Narrow" w:hAnsi="Arial Narrow"/>
          <w:color w:val="000000"/>
          <w:sz w:val="24"/>
        </w:rPr>
        <w:t xml:space="preserve">-reverse              </w:t>
      </w:r>
      <w:r>
        <w:rPr>
          <w:rFonts w:ascii="Arial Narrow" w:hAnsi="Arial Narrow"/>
          <w:color w:val="000000"/>
          <w:sz w:val="24"/>
        </w:rPr>
        <w:tab/>
        <w:t>Reverse order while sorting</w:t>
      </w:r>
    </w:p>
    <w:p w:rsidR="000B13B4" w:rsidRDefault="000B13B4">
      <w:pPr>
        <w:pStyle w:val="WW-HTMLPreformatted"/>
        <w:ind w:left="360"/>
        <w:rPr>
          <w:rFonts w:ascii="Arial Narrow" w:hAnsi="Arial Narrow"/>
          <w:color w:val="000000"/>
          <w:sz w:val="24"/>
        </w:rPr>
      </w:pPr>
      <w:r>
        <w:rPr>
          <w:rFonts w:ascii="Arial Narrow" w:hAnsi="Arial Narrow"/>
          <w:color w:val="000000"/>
          <w:sz w:val="24"/>
        </w:rPr>
        <w:lastRenderedPageBreak/>
        <w:t xml:space="preserve">  </w:t>
      </w:r>
      <w:r>
        <w:rPr>
          <w:rFonts w:ascii="Arial Narrow" w:hAnsi="Arial Narrow"/>
          <w:color w:val="000000"/>
          <w:sz w:val="24"/>
        </w:rPr>
        <w:tab/>
      </w:r>
      <w:r>
        <w:rPr>
          <w:rFonts w:ascii="Arial Narrow" w:hAnsi="Arial Narrow"/>
          <w:b/>
          <w:color w:val="000000"/>
          <w:sz w:val="24"/>
        </w:rPr>
        <w:t xml:space="preserve">-R, </w:t>
      </w:r>
      <w:r w:rsidR="00A74440">
        <w:rPr>
          <w:rFonts w:ascii="Arial Narrow" w:hAnsi="Arial Narrow"/>
          <w:b/>
          <w:color w:val="000000"/>
          <w:sz w:val="24"/>
        </w:rPr>
        <w:t>-</w:t>
      </w:r>
      <w:r w:rsidR="00A74440" w:rsidRPr="00A74440">
        <w:rPr>
          <w:rFonts w:ascii="Arial Narrow" w:hAnsi="Arial Narrow"/>
          <w:b/>
          <w:color w:val="000000"/>
          <w:sz w:val="4"/>
          <w:szCs w:val="4"/>
        </w:rPr>
        <w:t xml:space="preserve"> </w:t>
      </w:r>
      <w:r w:rsidR="00A74440">
        <w:rPr>
          <w:rFonts w:ascii="Arial Narrow" w:hAnsi="Arial Narrow"/>
          <w:b/>
          <w:color w:val="000000"/>
          <w:sz w:val="24"/>
        </w:rPr>
        <w:t>-</w:t>
      </w:r>
      <w:r>
        <w:rPr>
          <w:rFonts w:ascii="Arial Narrow" w:hAnsi="Arial Narrow"/>
          <w:b/>
          <w:color w:val="000000"/>
          <w:sz w:val="24"/>
        </w:rPr>
        <w:t xml:space="preserve">recursive  </w:t>
      </w:r>
      <w:r>
        <w:rPr>
          <w:rFonts w:ascii="Arial Narrow" w:hAnsi="Arial Narrow"/>
          <w:color w:val="000000"/>
          <w:sz w:val="24"/>
        </w:rPr>
        <w:t xml:space="preserve">         </w:t>
      </w:r>
      <w:r>
        <w:rPr>
          <w:rFonts w:ascii="Arial Narrow" w:hAnsi="Arial Narrow"/>
          <w:color w:val="000000"/>
          <w:sz w:val="24"/>
        </w:rPr>
        <w:tab/>
        <w:t>List subdirectories recursively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-S</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Sort by file size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--sort=WORD            </w:t>
      </w:r>
      <w:r>
        <w:rPr>
          <w:rFonts w:ascii="Arial Narrow" w:hAnsi="Arial Narrow"/>
          <w:color w:val="000000"/>
          <w:sz w:val="24"/>
        </w:rPr>
        <w:tab/>
        <w:t>time -t, version -v, status –c, size -S, extension -X, none –U, access -u, use -u</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-t                         </w:t>
      </w:r>
      <w:r>
        <w:rPr>
          <w:rFonts w:ascii="Arial Narrow" w:hAnsi="Arial Narrow"/>
          <w:color w:val="000000"/>
          <w:sz w:val="24"/>
        </w:rPr>
        <w:tab/>
      </w:r>
      <w:r>
        <w:rPr>
          <w:rFonts w:ascii="Arial Narrow" w:hAnsi="Arial Narrow"/>
          <w:color w:val="000000"/>
          <w:sz w:val="24"/>
        </w:rPr>
        <w:tab/>
        <w:t>sort by modification time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-T, -</w:t>
      </w:r>
      <w:r>
        <w:rPr>
          <w:rFonts w:ascii="Arial Narrow" w:hAnsi="Arial Narrow"/>
          <w:color w:val="000000"/>
          <w:sz w:val="6"/>
        </w:rPr>
        <w:t xml:space="preserve"> </w:t>
      </w:r>
      <w:r>
        <w:rPr>
          <w:rFonts w:ascii="Arial Narrow" w:hAnsi="Arial Narrow"/>
          <w:color w:val="000000"/>
          <w:sz w:val="24"/>
        </w:rPr>
        <w:t xml:space="preserve">-tabsize=COLS     </w:t>
      </w:r>
      <w:r>
        <w:rPr>
          <w:rFonts w:ascii="Arial Narrow" w:hAnsi="Arial Narrow"/>
          <w:color w:val="000000"/>
          <w:sz w:val="24"/>
        </w:rPr>
        <w:tab/>
        <w:t>assume tab stops at each COLS instead of 8</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-u                         </w:t>
      </w:r>
      <w:r>
        <w:rPr>
          <w:rFonts w:ascii="Arial Narrow" w:hAnsi="Arial Narrow"/>
          <w:color w:val="000000"/>
          <w:sz w:val="24"/>
        </w:rPr>
        <w:tab/>
      </w:r>
      <w:r>
        <w:rPr>
          <w:rFonts w:ascii="Arial Narrow" w:hAnsi="Arial Narrow"/>
          <w:color w:val="000000"/>
          <w:sz w:val="24"/>
        </w:rPr>
        <w:tab/>
        <w:t>sort by last access time; with -l: show atime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-U                         </w:t>
      </w:r>
      <w:r>
        <w:rPr>
          <w:rFonts w:ascii="Arial Narrow" w:hAnsi="Arial Narrow"/>
          <w:color w:val="000000"/>
          <w:sz w:val="24"/>
        </w:rPr>
        <w:tab/>
      </w:r>
      <w:r>
        <w:rPr>
          <w:rFonts w:ascii="Arial Narrow" w:hAnsi="Arial Narrow"/>
          <w:color w:val="000000"/>
          <w:sz w:val="24"/>
        </w:rPr>
        <w:tab/>
        <w:t>do not sort; list entries in directory order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-v                         </w:t>
      </w:r>
      <w:r>
        <w:rPr>
          <w:rFonts w:ascii="Arial Narrow" w:hAnsi="Arial Narrow"/>
          <w:color w:val="000000"/>
          <w:sz w:val="24"/>
        </w:rPr>
        <w:tab/>
      </w:r>
      <w:r>
        <w:rPr>
          <w:rFonts w:ascii="Arial Narrow" w:hAnsi="Arial Narrow"/>
          <w:color w:val="000000"/>
          <w:sz w:val="24"/>
        </w:rPr>
        <w:tab/>
        <w:t>sort by version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-w, </w:t>
      </w:r>
      <w:r w:rsidR="00A74440" w:rsidRPr="00A74440">
        <w:rPr>
          <w:rFonts w:ascii="Arial Narrow" w:hAnsi="Arial Narrow"/>
          <w:color w:val="000000"/>
          <w:sz w:val="24"/>
        </w:rPr>
        <w:t>-</w:t>
      </w:r>
      <w:r w:rsidR="00A74440" w:rsidRPr="00A74440">
        <w:rPr>
          <w:rFonts w:ascii="Arial Narrow" w:hAnsi="Arial Narrow"/>
          <w:color w:val="000000"/>
          <w:sz w:val="4"/>
          <w:szCs w:val="4"/>
        </w:rPr>
        <w:t xml:space="preserve"> </w:t>
      </w:r>
      <w:r w:rsidR="00A74440" w:rsidRPr="00A74440">
        <w:rPr>
          <w:rFonts w:ascii="Arial Narrow" w:hAnsi="Arial Narrow"/>
          <w:color w:val="000000"/>
          <w:sz w:val="24"/>
        </w:rPr>
        <w:t>-</w:t>
      </w:r>
      <w:r>
        <w:rPr>
          <w:rFonts w:ascii="Arial Narrow" w:hAnsi="Arial Narrow"/>
          <w:color w:val="000000"/>
          <w:sz w:val="24"/>
        </w:rPr>
        <w:t xml:space="preserve">width=COLS       </w:t>
      </w:r>
      <w:r>
        <w:rPr>
          <w:rFonts w:ascii="Arial Narrow" w:hAnsi="Arial Narrow"/>
          <w:color w:val="000000"/>
          <w:sz w:val="24"/>
        </w:rPr>
        <w:tab/>
        <w:t>assume screen width instead of current value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-x                         </w:t>
      </w:r>
      <w:r>
        <w:rPr>
          <w:rFonts w:ascii="Arial Narrow" w:hAnsi="Arial Narrow"/>
          <w:color w:val="000000"/>
          <w:sz w:val="24"/>
        </w:rPr>
        <w:tab/>
      </w:r>
      <w:r>
        <w:rPr>
          <w:rFonts w:ascii="Arial Narrow" w:hAnsi="Arial Narrow"/>
          <w:color w:val="000000"/>
          <w:sz w:val="24"/>
        </w:rPr>
        <w:tab/>
        <w:t>list entries by lines instead of by columns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-X                         </w:t>
      </w:r>
      <w:r>
        <w:rPr>
          <w:rFonts w:ascii="Arial Narrow" w:hAnsi="Arial Narrow"/>
          <w:color w:val="000000"/>
          <w:sz w:val="24"/>
        </w:rPr>
        <w:tab/>
      </w:r>
      <w:r>
        <w:rPr>
          <w:rFonts w:ascii="Arial Narrow" w:hAnsi="Arial Narrow"/>
          <w:color w:val="000000"/>
          <w:sz w:val="24"/>
        </w:rPr>
        <w:tab/>
        <w:t>sort alphabetically by entry extension</w:t>
      </w:r>
    </w:p>
    <w:p w:rsidR="000B13B4" w:rsidRDefault="000B13B4">
      <w:pPr>
        <w:pStyle w:val="WW-HTMLPreformatted"/>
        <w:pBdr>
          <w:bottom w:val="single" w:sz="1" w:space="1" w:color="000000"/>
        </w:pBdr>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-1                         </w:t>
      </w:r>
      <w:r>
        <w:rPr>
          <w:rFonts w:ascii="Arial Narrow" w:hAnsi="Arial Narrow"/>
          <w:color w:val="000000"/>
          <w:sz w:val="24"/>
        </w:rPr>
        <w:tab/>
      </w:r>
      <w:r>
        <w:rPr>
          <w:rFonts w:ascii="Arial Narrow" w:hAnsi="Arial Narrow"/>
          <w:color w:val="000000"/>
          <w:sz w:val="24"/>
        </w:rPr>
        <w:tab/>
        <w:t>list one file per line</w:t>
      </w:r>
    </w:p>
    <w:p w:rsidR="000B13B4" w:rsidRDefault="000B13B4">
      <w:pPr>
        <w:pStyle w:val="WW-HTMLPreformatted"/>
        <w:pBdr>
          <w:bottom w:val="single" w:sz="1" w:space="1" w:color="000000"/>
        </w:pBdr>
        <w:ind w:left="360"/>
        <w:rPr>
          <w:rFonts w:ascii="Arial Narrow" w:hAnsi="Arial Narrow"/>
          <w:color w:val="000000"/>
          <w:sz w:val="24"/>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 xml:space="preserve">minicom </w:t>
      </w:r>
      <w:r>
        <w:rPr>
          <w:rFonts w:ascii="Arial Narrow" w:hAnsi="Arial Narrow"/>
          <w:color w:val="000000"/>
        </w:rPr>
        <w:t>[OPTION]... [configuration]</w:t>
      </w:r>
    </w:p>
    <w:p w:rsidR="000B13B4" w:rsidRDefault="000B13B4">
      <w:pPr>
        <w:pStyle w:val="head"/>
        <w:spacing w:before="0" w:after="0"/>
        <w:ind w:left="360"/>
        <w:rPr>
          <w:rFonts w:ascii="Arial Narrow" w:hAnsi="Arial Narrow"/>
          <w:b/>
          <w:color w:val="000000"/>
          <w:sz w:val="36"/>
        </w:rPr>
      </w:pP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DESCRIPTION</w:t>
      </w:r>
    </w:p>
    <w:p w:rsidR="000B13B4" w:rsidRDefault="000B13B4" w:rsidP="00B751EC">
      <w:pPr>
        <w:pStyle w:val="head"/>
        <w:spacing w:before="0" w:after="0"/>
        <w:ind w:left="720"/>
        <w:rPr>
          <w:rFonts w:ascii="Arial Narrow" w:hAnsi="Arial Narrow"/>
          <w:color w:val="000000"/>
        </w:rPr>
      </w:pPr>
      <w:r>
        <w:rPr>
          <w:rFonts w:ascii="Arial Narrow" w:hAnsi="Arial Narrow"/>
          <w:color w:val="000000"/>
        </w:rPr>
        <w:t xml:space="preserve">A terminal program for Linux and other </w:t>
      </w:r>
      <w:r w:rsidR="00BE7E34">
        <w:rPr>
          <w:rFonts w:ascii="Arial Narrow" w:hAnsi="Arial Narrow"/>
          <w:color w:val="000000"/>
        </w:rPr>
        <w:t>UNIX</w:t>
      </w:r>
      <w:r>
        <w:rPr>
          <w:rFonts w:ascii="Arial Narrow" w:hAnsi="Arial Narrow"/>
          <w:color w:val="000000"/>
        </w:rPr>
        <w:t>-like systems.</w:t>
      </w:r>
      <w:r w:rsidR="00B751EC">
        <w:rPr>
          <w:rFonts w:ascii="Arial Narrow" w:hAnsi="Arial Narrow"/>
          <w:color w:val="000000"/>
        </w:rPr>
        <w:t xml:space="preserve"> minicom can be run with the -s switch to setup parameters such as TTY (COM) port, BPS, Data Bits, Parity, Stop Bits and Flow Control. These settings can be saved in the default configuration file or under a specified name if you need more than one configuration. These options can also be specified in the MINICOM environment variable.</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OPTIONS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r>
      <w:r>
        <w:rPr>
          <w:rFonts w:ascii="Arial Narrow" w:hAnsi="Arial Narrow"/>
          <w:b/>
          <w:color w:val="000000"/>
        </w:rPr>
        <w:t xml:space="preserve">-s, </w:t>
      </w:r>
      <w:r>
        <w:rPr>
          <w:rFonts w:ascii="Arial Narrow" w:hAnsi="Arial Narrow"/>
          <w:color w:val="000000"/>
        </w:rPr>
        <w:t>-</w:t>
      </w:r>
      <w:r>
        <w:rPr>
          <w:rFonts w:ascii="Arial Narrow" w:hAnsi="Arial Narrow"/>
          <w:color w:val="000000"/>
          <w:sz w:val="6"/>
        </w:rPr>
        <w:t xml:space="preserve"> </w:t>
      </w:r>
      <w:r>
        <w:rPr>
          <w:rFonts w:ascii="Arial Narrow" w:hAnsi="Arial Narrow"/>
          <w:color w:val="000000"/>
        </w:rPr>
        <w:t>-</w:t>
      </w:r>
      <w:r>
        <w:rPr>
          <w:rFonts w:ascii="Arial Narrow" w:hAnsi="Arial Narrow"/>
          <w:b/>
          <w:color w:val="000000"/>
        </w:rPr>
        <w:t>setup</w:t>
      </w:r>
      <w:r>
        <w:rPr>
          <w:rFonts w:ascii="Arial Narrow" w:hAnsi="Arial Narrow"/>
          <w:b/>
          <w:color w:val="000000"/>
        </w:rPr>
        <w:tab/>
      </w:r>
      <w:r>
        <w:rPr>
          <w:rFonts w:ascii="Arial Narrow" w:hAnsi="Arial Narrow"/>
          <w:b/>
          <w:color w:val="000000"/>
        </w:rPr>
        <w:tab/>
      </w:r>
      <w:r>
        <w:rPr>
          <w:rFonts w:ascii="Arial Narrow" w:hAnsi="Arial Narrow"/>
          <w:b/>
          <w:color w:val="000000"/>
        </w:rPr>
        <w:tab/>
      </w:r>
      <w:r>
        <w:rPr>
          <w:rFonts w:ascii="Arial Narrow" w:hAnsi="Arial Narrow"/>
          <w:color w:val="000000"/>
        </w:rPr>
        <w:t>: enter setup mode (only as root)</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-o, -</w:t>
      </w:r>
      <w:r>
        <w:rPr>
          <w:rFonts w:ascii="Arial Narrow" w:hAnsi="Arial Narrow"/>
          <w:color w:val="000000"/>
          <w:sz w:val="6"/>
        </w:rPr>
        <w:t xml:space="preserve"> </w:t>
      </w:r>
      <w:r>
        <w:rPr>
          <w:rFonts w:ascii="Arial Narrow" w:hAnsi="Arial Narrow"/>
          <w:color w:val="000000"/>
        </w:rPr>
        <w:t xml:space="preserve">-noinit           </w:t>
      </w:r>
      <w:r>
        <w:rPr>
          <w:rFonts w:ascii="Arial Narrow" w:hAnsi="Arial Narrow"/>
          <w:color w:val="000000"/>
        </w:rPr>
        <w:tab/>
        <w:t>: do not initialize modem &amp; lockfiles at startup</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-l, </w:t>
      </w:r>
      <w:r w:rsidR="00B751EC">
        <w:rPr>
          <w:rFonts w:ascii="Arial Narrow" w:hAnsi="Arial Narrow"/>
          <w:color w:val="000000"/>
        </w:rPr>
        <w:t>-</w:t>
      </w:r>
      <w:r w:rsidR="00B751EC">
        <w:rPr>
          <w:rFonts w:ascii="Arial Narrow" w:hAnsi="Arial Narrow"/>
          <w:color w:val="000000"/>
          <w:sz w:val="6"/>
        </w:rPr>
        <w:t xml:space="preserve"> </w:t>
      </w:r>
      <w:r w:rsidR="00B751EC">
        <w:rPr>
          <w:rFonts w:ascii="Arial Narrow" w:hAnsi="Arial Narrow"/>
          <w:color w:val="000000"/>
        </w:rPr>
        <w:t>-</w:t>
      </w:r>
      <w:r>
        <w:rPr>
          <w:rFonts w:ascii="Arial Narrow" w:hAnsi="Arial Narrow"/>
          <w:color w:val="000000"/>
        </w:rPr>
        <w:t xml:space="preserve">ansi             </w:t>
      </w:r>
      <w:r>
        <w:rPr>
          <w:rFonts w:ascii="Arial Narrow" w:hAnsi="Arial Narrow"/>
          <w:color w:val="000000"/>
        </w:rPr>
        <w:tab/>
      </w:r>
      <w:r>
        <w:rPr>
          <w:rFonts w:ascii="Arial Narrow" w:hAnsi="Arial Narrow"/>
          <w:color w:val="000000"/>
        </w:rPr>
        <w:tab/>
        <w:t>: literal; assume screen uses the IBM-PC character set</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-L, -</w:t>
      </w:r>
      <w:r>
        <w:rPr>
          <w:rFonts w:ascii="Arial Narrow" w:hAnsi="Arial Narrow"/>
          <w:color w:val="000000"/>
          <w:sz w:val="6"/>
        </w:rPr>
        <w:t xml:space="preserve"> </w:t>
      </w:r>
      <w:r>
        <w:rPr>
          <w:rFonts w:ascii="Arial Narrow" w:hAnsi="Arial Narrow"/>
          <w:color w:val="000000"/>
        </w:rPr>
        <w:t xml:space="preserve">-iso              </w:t>
      </w:r>
      <w:r>
        <w:rPr>
          <w:rFonts w:ascii="Arial Narrow" w:hAnsi="Arial Narrow"/>
          <w:color w:val="000000"/>
        </w:rPr>
        <w:tab/>
        <w:t>: Ditto, but assume screen uses ISO8859</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-w, -</w:t>
      </w:r>
      <w:r>
        <w:rPr>
          <w:rFonts w:ascii="Arial Narrow" w:hAnsi="Arial Narrow"/>
          <w:color w:val="000000"/>
          <w:sz w:val="6"/>
        </w:rPr>
        <w:t xml:space="preserve"> </w:t>
      </w:r>
      <w:r>
        <w:rPr>
          <w:rFonts w:ascii="Arial Narrow" w:hAnsi="Arial Narrow"/>
          <w:color w:val="000000"/>
        </w:rPr>
        <w:t xml:space="preserve">-wrap             </w:t>
      </w:r>
      <w:r>
        <w:rPr>
          <w:rFonts w:ascii="Arial Narrow" w:hAnsi="Arial Narrow"/>
          <w:color w:val="000000"/>
        </w:rPr>
        <w:tab/>
        <w:t>: Linewrap on</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-z, </w:t>
      </w:r>
      <w:r w:rsidR="00B751EC">
        <w:rPr>
          <w:rFonts w:ascii="Arial Narrow" w:hAnsi="Arial Narrow"/>
          <w:color w:val="000000"/>
        </w:rPr>
        <w:t>-</w:t>
      </w:r>
      <w:r w:rsidR="00B751EC">
        <w:rPr>
          <w:rFonts w:ascii="Arial Narrow" w:hAnsi="Arial Narrow"/>
          <w:color w:val="000000"/>
          <w:sz w:val="6"/>
        </w:rPr>
        <w:t xml:space="preserve"> </w:t>
      </w:r>
      <w:r w:rsidR="00B751EC">
        <w:rPr>
          <w:rFonts w:ascii="Arial Narrow" w:hAnsi="Arial Narrow"/>
          <w:color w:val="000000"/>
        </w:rPr>
        <w:t>-</w:t>
      </w:r>
      <w:r>
        <w:rPr>
          <w:rFonts w:ascii="Arial Narrow" w:hAnsi="Arial Narrow"/>
          <w:color w:val="000000"/>
        </w:rPr>
        <w:t xml:space="preserve">statline         </w:t>
      </w:r>
      <w:r>
        <w:rPr>
          <w:rFonts w:ascii="Arial Narrow" w:hAnsi="Arial Narrow"/>
          <w:color w:val="000000"/>
        </w:rPr>
        <w:tab/>
        <w:t>: try to use terminals status line</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-c, </w:t>
      </w:r>
      <w:r w:rsidR="00B751EC">
        <w:rPr>
          <w:rFonts w:ascii="Arial Narrow" w:hAnsi="Arial Narrow"/>
          <w:color w:val="000000"/>
        </w:rPr>
        <w:t>-</w:t>
      </w:r>
      <w:r w:rsidR="00B751EC">
        <w:rPr>
          <w:rFonts w:ascii="Arial Narrow" w:hAnsi="Arial Narrow"/>
          <w:color w:val="000000"/>
          <w:sz w:val="6"/>
        </w:rPr>
        <w:t xml:space="preserve"> </w:t>
      </w:r>
      <w:r w:rsidR="00B751EC">
        <w:rPr>
          <w:rFonts w:ascii="Arial Narrow" w:hAnsi="Arial Narrow"/>
          <w:color w:val="000000"/>
        </w:rPr>
        <w:t>-</w:t>
      </w:r>
      <w:r>
        <w:rPr>
          <w:rFonts w:ascii="Arial Narrow" w:hAnsi="Arial Narrow"/>
          <w:color w:val="000000"/>
        </w:rPr>
        <w:t xml:space="preserve">color=on/off     </w:t>
      </w:r>
      <w:r>
        <w:rPr>
          <w:rFonts w:ascii="Arial Narrow" w:hAnsi="Arial Narrow"/>
          <w:color w:val="000000"/>
        </w:rPr>
        <w:tab/>
        <w:t>: ANSI style color usage on or off</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-a, -</w:t>
      </w:r>
      <w:r>
        <w:rPr>
          <w:rFonts w:ascii="Arial Narrow" w:hAnsi="Arial Narrow"/>
          <w:color w:val="000000"/>
          <w:sz w:val="6"/>
        </w:rPr>
        <w:t xml:space="preserve"> </w:t>
      </w:r>
      <w:r>
        <w:rPr>
          <w:rFonts w:ascii="Arial Narrow" w:hAnsi="Arial Narrow"/>
          <w:color w:val="000000"/>
        </w:rPr>
        <w:t xml:space="preserve">-attrib=on/off    </w:t>
      </w:r>
      <w:r>
        <w:rPr>
          <w:rFonts w:ascii="Arial Narrow" w:hAnsi="Arial Narrow"/>
          <w:color w:val="000000"/>
        </w:rPr>
        <w:tab/>
        <w:t>: use reverse or highlight attributes on or off</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-t, </w:t>
      </w:r>
      <w:r w:rsidR="00B751EC">
        <w:rPr>
          <w:rFonts w:ascii="Arial Narrow" w:hAnsi="Arial Narrow"/>
          <w:color w:val="000000"/>
        </w:rPr>
        <w:t>-</w:t>
      </w:r>
      <w:r w:rsidR="00B751EC">
        <w:rPr>
          <w:rFonts w:ascii="Arial Narrow" w:hAnsi="Arial Narrow"/>
          <w:color w:val="000000"/>
          <w:sz w:val="6"/>
        </w:rPr>
        <w:t xml:space="preserve"> </w:t>
      </w:r>
      <w:r w:rsidR="00B751EC">
        <w:rPr>
          <w:rFonts w:ascii="Arial Narrow" w:hAnsi="Arial Narrow"/>
          <w:color w:val="000000"/>
        </w:rPr>
        <w:t>-</w:t>
      </w:r>
      <w:r>
        <w:rPr>
          <w:rFonts w:ascii="Arial Narrow" w:hAnsi="Arial Narrow"/>
          <w:color w:val="000000"/>
        </w:rPr>
        <w:t>term=TERM       : override TERM environment variable</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-S, </w:t>
      </w:r>
      <w:r w:rsidR="00B751EC">
        <w:rPr>
          <w:rFonts w:ascii="Arial Narrow" w:hAnsi="Arial Narrow"/>
          <w:color w:val="000000"/>
        </w:rPr>
        <w:t>-</w:t>
      </w:r>
      <w:r w:rsidR="00B751EC">
        <w:rPr>
          <w:rFonts w:ascii="Arial Narrow" w:hAnsi="Arial Narrow"/>
          <w:color w:val="000000"/>
          <w:sz w:val="6"/>
        </w:rPr>
        <w:t xml:space="preserve"> </w:t>
      </w:r>
      <w:r w:rsidR="00B751EC">
        <w:rPr>
          <w:rFonts w:ascii="Arial Narrow" w:hAnsi="Arial Narrow"/>
          <w:color w:val="000000"/>
        </w:rPr>
        <w:t>-</w:t>
      </w:r>
      <w:r>
        <w:rPr>
          <w:rFonts w:ascii="Arial Narrow" w:hAnsi="Arial Narrow"/>
          <w:color w:val="000000"/>
        </w:rPr>
        <w:t>script=SCRIPT : run SCRIPT at startup</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-d, -</w:t>
      </w:r>
      <w:r>
        <w:rPr>
          <w:rFonts w:ascii="Arial Narrow" w:hAnsi="Arial Narrow"/>
          <w:color w:val="000000"/>
          <w:sz w:val="6"/>
        </w:rPr>
        <w:t xml:space="preserve"> </w:t>
      </w:r>
      <w:r>
        <w:rPr>
          <w:rFonts w:ascii="Arial Narrow" w:hAnsi="Arial Narrow"/>
          <w:color w:val="000000"/>
        </w:rPr>
        <w:t xml:space="preserve">-dial=ENTRY    </w:t>
      </w:r>
      <w:r>
        <w:rPr>
          <w:rFonts w:ascii="Arial Narrow" w:hAnsi="Arial Narrow"/>
          <w:color w:val="000000"/>
        </w:rPr>
        <w:tab/>
        <w:t>: dial ENTRY from the dialing directory</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-p, -</w:t>
      </w:r>
      <w:r>
        <w:rPr>
          <w:rFonts w:ascii="Arial Narrow" w:hAnsi="Arial Narrow"/>
          <w:color w:val="000000"/>
          <w:sz w:val="6"/>
        </w:rPr>
        <w:t xml:space="preserve"> </w:t>
      </w:r>
      <w:r>
        <w:rPr>
          <w:rFonts w:ascii="Arial Narrow" w:hAnsi="Arial Narrow"/>
          <w:color w:val="000000"/>
        </w:rPr>
        <w:t xml:space="preserve">-ptty=TTYP       </w:t>
      </w:r>
      <w:r>
        <w:rPr>
          <w:rFonts w:ascii="Arial Narrow" w:hAnsi="Arial Narrow"/>
          <w:color w:val="000000"/>
        </w:rPr>
        <w:tab/>
        <w:t>: connect to pseudo terminal</w:t>
      </w:r>
    </w:p>
    <w:p w:rsidR="000B13B4" w:rsidRDefault="000B13B4">
      <w:pPr>
        <w:pStyle w:val="head"/>
        <w:spacing w:before="0" w:after="0"/>
        <w:ind w:left="360"/>
        <w:rPr>
          <w:rFonts w:ascii="Arial Narrow" w:hAnsi="Arial Narrow"/>
          <w:b/>
          <w:color w:val="000000"/>
        </w:rPr>
      </w:pPr>
      <w:r>
        <w:rPr>
          <w:rFonts w:ascii="Arial Narrow" w:hAnsi="Arial Narrow"/>
          <w:color w:val="000000"/>
        </w:rPr>
        <w:t xml:space="preserve">  </w:t>
      </w:r>
      <w:r>
        <w:rPr>
          <w:rFonts w:ascii="Arial Narrow" w:hAnsi="Arial Narrow"/>
          <w:color w:val="000000"/>
        </w:rPr>
        <w:tab/>
      </w:r>
      <w:r>
        <w:rPr>
          <w:rFonts w:ascii="Arial Narrow" w:hAnsi="Arial Narrow"/>
          <w:b/>
          <w:color w:val="000000"/>
        </w:rPr>
        <w:t xml:space="preserve">-C, </w:t>
      </w:r>
      <w:r w:rsidR="00B751EC" w:rsidRPr="00B751EC">
        <w:rPr>
          <w:rFonts w:ascii="Arial Narrow" w:hAnsi="Arial Narrow"/>
          <w:b/>
          <w:color w:val="000000"/>
        </w:rPr>
        <w:t>-</w:t>
      </w:r>
      <w:r w:rsidR="00B751EC" w:rsidRPr="00B751EC">
        <w:rPr>
          <w:rFonts w:ascii="Arial Narrow" w:hAnsi="Arial Narrow"/>
          <w:b/>
          <w:color w:val="000000"/>
          <w:sz w:val="6"/>
        </w:rPr>
        <w:t xml:space="preserve"> </w:t>
      </w:r>
      <w:r w:rsidR="00B751EC" w:rsidRPr="00B751EC">
        <w:rPr>
          <w:rFonts w:ascii="Arial Narrow" w:hAnsi="Arial Narrow"/>
          <w:b/>
          <w:color w:val="000000"/>
        </w:rPr>
        <w:t>-</w:t>
      </w:r>
      <w:r>
        <w:rPr>
          <w:rFonts w:ascii="Arial Narrow" w:hAnsi="Arial Narrow"/>
          <w:b/>
          <w:color w:val="000000"/>
        </w:rPr>
        <w:t xml:space="preserve">capturefile=FILE </w:t>
      </w:r>
    </w:p>
    <w:p w:rsidR="000B13B4" w:rsidRDefault="000B13B4">
      <w:pPr>
        <w:pStyle w:val="head"/>
        <w:spacing w:before="0" w:after="0"/>
        <w:ind w:left="360"/>
        <w:rPr>
          <w:rFonts w:ascii="Arial Narrow" w:hAnsi="Arial Narrow"/>
          <w:color w:val="000000"/>
        </w:rPr>
      </w:pP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t>: start capturing to FILE</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r>
      <w:r>
        <w:rPr>
          <w:rFonts w:ascii="Arial Narrow" w:hAnsi="Arial Narrow"/>
          <w:b/>
          <w:color w:val="000000"/>
        </w:rPr>
        <w:t xml:space="preserve">configuration </w:t>
      </w:r>
      <w:r>
        <w:rPr>
          <w:rFonts w:ascii="Arial Narrow" w:hAnsi="Arial Narrow"/>
          <w:color w:val="000000"/>
        </w:rPr>
        <w:t xml:space="preserve">        </w:t>
      </w:r>
      <w:r>
        <w:rPr>
          <w:rFonts w:ascii="Arial Narrow" w:hAnsi="Arial Narrow"/>
          <w:color w:val="000000"/>
        </w:rPr>
        <w:tab/>
        <w:t>: configuration file to use</w:t>
      </w:r>
    </w:p>
    <w:p w:rsidR="000B13B4" w:rsidRDefault="000B13B4" w:rsidP="00B751EC">
      <w:pPr>
        <w:pStyle w:val="head"/>
        <w:pBdr>
          <w:bottom w:val="single" w:sz="4" w:space="1" w:color="auto"/>
        </w:pBdr>
        <w:spacing w:before="0" w:after="0"/>
        <w:rPr>
          <w:rFonts w:ascii="Arial Narrow" w:hAnsi="Arial Narrow"/>
          <w:color w:val="000000"/>
        </w:rPr>
      </w:pPr>
    </w:p>
    <w:p w:rsidR="00A22540" w:rsidRPr="00A2254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sidRPr="00A22540">
        <w:rPr>
          <w:rFonts w:ascii="Arial Narrow" w:hAnsi="Arial Narrow"/>
          <w:b/>
          <w:sz w:val="36"/>
          <w:szCs w:val="36"/>
        </w:rPr>
        <w:t>mkbootdisk</w:t>
      </w:r>
      <w:r w:rsidRPr="00A22540">
        <w:rPr>
          <w:rFonts w:ascii="Arial Narrow" w:hAnsi="Arial Narrow"/>
          <w:sz w:val="24"/>
          <w:szCs w:val="24"/>
        </w:rPr>
        <w:t xml:space="preserve">  -  creates  a  stand-alone boot floppy for the</w:t>
      </w:r>
      <w:r>
        <w:rPr>
          <w:rFonts w:ascii="Arial Narrow" w:hAnsi="Arial Narrow"/>
          <w:sz w:val="24"/>
          <w:szCs w:val="24"/>
        </w:rPr>
        <w:t xml:space="preserve"> </w:t>
      </w:r>
      <w:r w:rsidRPr="00A22540">
        <w:rPr>
          <w:rFonts w:ascii="Arial Narrow" w:hAnsi="Arial Narrow"/>
          <w:sz w:val="24"/>
          <w:szCs w:val="24"/>
        </w:rPr>
        <w:t xml:space="preserve">running </w:t>
      </w:r>
      <w:r>
        <w:rPr>
          <w:rFonts w:ascii="Arial Narrow" w:hAnsi="Arial Narrow"/>
          <w:sz w:val="24"/>
          <w:szCs w:val="24"/>
        </w:rPr>
        <w:t xml:space="preserve">Linux </w:t>
      </w:r>
      <w:r w:rsidRPr="00A22540">
        <w:rPr>
          <w:rFonts w:ascii="Arial Narrow" w:hAnsi="Arial Narrow"/>
          <w:sz w:val="24"/>
          <w:szCs w:val="24"/>
        </w:rPr>
        <w:t>system</w:t>
      </w:r>
    </w:p>
    <w:p w:rsidR="00A22540" w:rsidRPr="00A2254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p>
    <w:p w:rsidR="00A22540" w:rsidRPr="00A22540" w:rsidRDefault="00A22540" w:rsidP="00A22540">
      <w:pPr>
        <w:pStyle w:val="HTMLPreformatted"/>
        <w:tabs>
          <w:tab w:val="left" w:pos="360"/>
          <w:tab w:val="left" w:pos="540"/>
          <w:tab w:val="left" w:pos="1260"/>
          <w:tab w:val="left" w:pos="1620"/>
          <w:tab w:val="left" w:pos="1980"/>
          <w:tab w:val="left" w:pos="2340"/>
        </w:tabs>
        <w:jc w:val="both"/>
        <w:rPr>
          <w:rFonts w:ascii="Arial Narrow" w:hAnsi="Arial Narrow"/>
          <w:sz w:val="24"/>
          <w:szCs w:val="24"/>
          <w:u w:val="single"/>
        </w:rPr>
      </w:pPr>
      <w:r>
        <w:rPr>
          <w:rFonts w:ascii="Arial Narrow" w:hAnsi="Arial Narrow"/>
          <w:b/>
          <w:bCs/>
          <w:sz w:val="24"/>
          <w:szCs w:val="24"/>
        </w:rPr>
        <w:tab/>
      </w:r>
      <w:r w:rsidRPr="00A22540">
        <w:rPr>
          <w:rFonts w:ascii="Arial Narrow" w:hAnsi="Arial Narrow"/>
          <w:bCs/>
          <w:sz w:val="24"/>
          <w:szCs w:val="24"/>
          <w:u w:val="single"/>
        </w:rPr>
        <w:t>SYN</w:t>
      </w:r>
      <w:r>
        <w:rPr>
          <w:rFonts w:ascii="Arial Narrow" w:hAnsi="Arial Narrow"/>
          <w:bCs/>
          <w:sz w:val="24"/>
          <w:szCs w:val="24"/>
          <w:u w:val="single"/>
        </w:rPr>
        <w:t>TAX</w:t>
      </w:r>
    </w:p>
    <w:p w:rsidR="00A22540" w:rsidRPr="00A2254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sidRPr="00A22540">
        <w:rPr>
          <w:rFonts w:ascii="Arial Narrow" w:hAnsi="Arial Narrow"/>
          <w:sz w:val="24"/>
          <w:szCs w:val="24"/>
        </w:rPr>
        <w:t xml:space="preserve">       </w:t>
      </w:r>
      <w:r>
        <w:rPr>
          <w:rFonts w:ascii="Arial Narrow" w:hAnsi="Arial Narrow"/>
          <w:sz w:val="24"/>
          <w:szCs w:val="24"/>
        </w:rPr>
        <w:tab/>
        <w:t xml:space="preserve">  </w:t>
      </w:r>
      <w:r w:rsidRPr="00A22540">
        <w:rPr>
          <w:rFonts w:ascii="Arial Narrow" w:hAnsi="Arial Narrow"/>
          <w:b/>
          <w:bCs/>
          <w:sz w:val="24"/>
          <w:szCs w:val="24"/>
        </w:rPr>
        <w:t>mkbootdisk</w:t>
      </w:r>
      <w:r w:rsidRPr="00A22540">
        <w:rPr>
          <w:rFonts w:ascii="Arial Narrow" w:hAnsi="Arial Narrow"/>
          <w:sz w:val="24"/>
          <w:szCs w:val="24"/>
        </w:rPr>
        <w:t xml:space="preserve"> [</w:t>
      </w:r>
      <w:r w:rsidRPr="00A22540">
        <w:rPr>
          <w:rFonts w:ascii="Arial Narrow" w:hAnsi="Arial Narrow"/>
          <w:color w:val="000000"/>
        </w:rPr>
        <w:t>-</w:t>
      </w:r>
      <w:r w:rsidRPr="00A22540">
        <w:rPr>
          <w:rFonts w:ascii="Arial Narrow" w:hAnsi="Arial Narrow"/>
          <w:color w:val="000000"/>
          <w:sz w:val="6"/>
        </w:rPr>
        <w:t xml:space="preserve"> </w:t>
      </w:r>
      <w:r w:rsidRPr="00A22540">
        <w:rPr>
          <w:rFonts w:ascii="Arial Narrow" w:hAnsi="Arial Narrow"/>
          <w:color w:val="000000"/>
        </w:rPr>
        <w:t>-</w:t>
      </w:r>
      <w:r w:rsidRPr="00A22540">
        <w:rPr>
          <w:rFonts w:ascii="Arial Narrow" w:hAnsi="Arial Narrow"/>
          <w:bCs/>
          <w:sz w:val="24"/>
          <w:szCs w:val="24"/>
        </w:rPr>
        <w:t>version</w:t>
      </w:r>
      <w:r w:rsidRPr="00A22540">
        <w:rPr>
          <w:rFonts w:ascii="Arial Narrow" w:hAnsi="Arial Narrow"/>
          <w:sz w:val="24"/>
          <w:szCs w:val="24"/>
        </w:rPr>
        <w:t>] [</w:t>
      </w:r>
      <w:r w:rsidRPr="00A22540">
        <w:rPr>
          <w:rFonts w:ascii="Arial Narrow" w:hAnsi="Arial Narrow"/>
          <w:color w:val="000000"/>
        </w:rPr>
        <w:t>-</w:t>
      </w:r>
      <w:r w:rsidRPr="00A22540">
        <w:rPr>
          <w:rFonts w:ascii="Arial Narrow" w:hAnsi="Arial Narrow"/>
          <w:color w:val="000000"/>
          <w:sz w:val="6"/>
        </w:rPr>
        <w:t xml:space="preserve"> </w:t>
      </w:r>
      <w:r w:rsidRPr="00A22540">
        <w:rPr>
          <w:rFonts w:ascii="Arial Narrow" w:hAnsi="Arial Narrow"/>
          <w:color w:val="000000"/>
        </w:rPr>
        <w:t>-</w:t>
      </w:r>
      <w:r w:rsidRPr="00A22540">
        <w:rPr>
          <w:rFonts w:ascii="Arial Narrow" w:hAnsi="Arial Narrow"/>
          <w:bCs/>
          <w:sz w:val="24"/>
          <w:szCs w:val="24"/>
        </w:rPr>
        <w:t>noprompt</w:t>
      </w:r>
      <w:r w:rsidRPr="00A22540">
        <w:rPr>
          <w:rFonts w:ascii="Arial Narrow" w:hAnsi="Arial Narrow"/>
          <w:sz w:val="24"/>
          <w:szCs w:val="24"/>
        </w:rPr>
        <w:t>] [</w:t>
      </w:r>
      <w:r w:rsidRPr="00A22540">
        <w:rPr>
          <w:rFonts w:ascii="Arial Narrow" w:hAnsi="Arial Narrow"/>
          <w:color w:val="000000"/>
        </w:rPr>
        <w:t>-</w:t>
      </w:r>
      <w:r w:rsidRPr="00A22540">
        <w:rPr>
          <w:rFonts w:ascii="Arial Narrow" w:hAnsi="Arial Narrow"/>
          <w:color w:val="000000"/>
          <w:sz w:val="6"/>
        </w:rPr>
        <w:t xml:space="preserve"> </w:t>
      </w:r>
      <w:r w:rsidRPr="00A22540">
        <w:rPr>
          <w:rFonts w:ascii="Arial Narrow" w:hAnsi="Arial Narrow"/>
          <w:color w:val="000000"/>
        </w:rPr>
        <w:t>-</w:t>
      </w:r>
      <w:r w:rsidRPr="00A22540">
        <w:rPr>
          <w:rFonts w:ascii="Arial Narrow" w:hAnsi="Arial Narrow"/>
          <w:bCs/>
          <w:sz w:val="24"/>
          <w:szCs w:val="24"/>
        </w:rPr>
        <w:t>verbose</w:t>
      </w:r>
      <w:r w:rsidRPr="00A22540">
        <w:rPr>
          <w:rFonts w:ascii="Arial Narrow" w:hAnsi="Arial Narrow"/>
          <w:sz w:val="24"/>
          <w:szCs w:val="24"/>
        </w:rPr>
        <w:t>] [</w:t>
      </w:r>
      <w:r w:rsidRPr="00A22540">
        <w:rPr>
          <w:rFonts w:ascii="Arial Narrow" w:hAnsi="Arial Narrow"/>
          <w:color w:val="000000"/>
        </w:rPr>
        <w:t>-</w:t>
      </w:r>
      <w:r w:rsidRPr="00A22540">
        <w:rPr>
          <w:rFonts w:ascii="Arial Narrow" w:hAnsi="Arial Narrow"/>
          <w:color w:val="000000"/>
          <w:sz w:val="6"/>
        </w:rPr>
        <w:t xml:space="preserve"> </w:t>
      </w:r>
      <w:r w:rsidRPr="00A22540">
        <w:rPr>
          <w:rFonts w:ascii="Arial Narrow" w:hAnsi="Arial Narrow"/>
          <w:color w:val="000000"/>
        </w:rPr>
        <w:t>-</w:t>
      </w:r>
      <w:r w:rsidRPr="00A22540">
        <w:rPr>
          <w:rFonts w:ascii="Arial Narrow" w:hAnsi="Arial Narrow"/>
          <w:bCs/>
          <w:sz w:val="24"/>
          <w:szCs w:val="24"/>
        </w:rPr>
        <w:t>mkinitrdargs</w:t>
      </w:r>
      <w:r w:rsidRPr="00A22540">
        <w:rPr>
          <w:rFonts w:ascii="Arial Narrow" w:hAnsi="Arial Narrow"/>
          <w:sz w:val="24"/>
          <w:szCs w:val="24"/>
        </w:rPr>
        <w:t xml:space="preserve"> </w:t>
      </w:r>
      <w:r w:rsidRPr="00A22540">
        <w:rPr>
          <w:rFonts w:ascii="Arial Narrow" w:hAnsi="Arial Narrow"/>
          <w:i/>
          <w:iCs/>
          <w:sz w:val="24"/>
          <w:szCs w:val="24"/>
        </w:rPr>
        <w:t>&lt;args&gt;</w:t>
      </w:r>
      <w:r w:rsidRPr="00A22540">
        <w:rPr>
          <w:rFonts w:ascii="Arial Narrow" w:hAnsi="Arial Narrow"/>
          <w:sz w:val="24"/>
          <w:szCs w:val="24"/>
        </w:rPr>
        <w:t xml:space="preserve">] </w:t>
      </w:r>
      <w:r w:rsidRPr="00B751EC">
        <w:rPr>
          <w:rFonts w:ascii="Arial Narrow" w:hAnsi="Arial Narrow"/>
          <w:b/>
          <w:color w:val="000000"/>
        </w:rPr>
        <w:t>-</w:t>
      </w:r>
      <w:r w:rsidRPr="00B751EC">
        <w:rPr>
          <w:rFonts w:ascii="Arial Narrow" w:hAnsi="Arial Narrow"/>
          <w:b/>
          <w:color w:val="000000"/>
          <w:sz w:val="6"/>
        </w:rPr>
        <w:t xml:space="preserve"> </w:t>
      </w:r>
      <w:r w:rsidRPr="00B751EC">
        <w:rPr>
          <w:rFonts w:ascii="Arial Narrow" w:hAnsi="Arial Narrow"/>
          <w:b/>
          <w:color w:val="000000"/>
        </w:rPr>
        <w:t>-</w:t>
      </w:r>
      <w:r w:rsidRPr="00A22540">
        <w:rPr>
          <w:rFonts w:ascii="Arial Narrow" w:hAnsi="Arial Narrow"/>
          <w:b/>
          <w:bCs/>
          <w:sz w:val="24"/>
          <w:szCs w:val="24"/>
        </w:rPr>
        <w:t>device</w:t>
      </w:r>
      <w:r w:rsidRPr="00A22540">
        <w:rPr>
          <w:rFonts w:ascii="Arial Narrow" w:hAnsi="Arial Narrow"/>
          <w:sz w:val="24"/>
          <w:szCs w:val="24"/>
        </w:rPr>
        <w:t xml:space="preserve"> </w:t>
      </w:r>
      <w:r w:rsidRPr="00A22540">
        <w:rPr>
          <w:rFonts w:ascii="Arial Narrow" w:hAnsi="Arial Narrow"/>
          <w:i/>
          <w:iCs/>
          <w:sz w:val="24"/>
          <w:szCs w:val="24"/>
        </w:rPr>
        <w:t>&lt;devicefile&gt;</w:t>
      </w:r>
      <w:r w:rsidRPr="00A22540">
        <w:rPr>
          <w:rFonts w:ascii="Arial Narrow" w:hAnsi="Arial Narrow"/>
          <w:sz w:val="24"/>
          <w:szCs w:val="24"/>
        </w:rPr>
        <w:t xml:space="preserve"> </w:t>
      </w:r>
      <w:r w:rsidRPr="00A22540">
        <w:rPr>
          <w:rFonts w:ascii="Arial Narrow" w:hAnsi="Arial Narrow"/>
          <w:i/>
          <w:iCs/>
          <w:sz w:val="24"/>
          <w:szCs w:val="24"/>
        </w:rPr>
        <w:t>&lt;kernel&gt;</w:t>
      </w:r>
    </w:p>
    <w:p w:rsidR="00A22540" w:rsidRPr="00A2254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p>
    <w:p w:rsidR="00A22540" w:rsidRPr="00503970" w:rsidRDefault="00503970" w:rsidP="00A22540">
      <w:pPr>
        <w:pStyle w:val="HTMLPreformatted"/>
        <w:tabs>
          <w:tab w:val="left" w:pos="540"/>
          <w:tab w:val="left" w:pos="1260"/>
          <w:tab w:val="left" w:pos="1620"/>
          <w:tab w:val="left" w:pos="1980"/>
          <w:tab w:val="left" w:pos="2340"/>
        </w:tabs>
        <w:jc w:val="both"/>
        <w:rPr>
          <w:rFonts w:ascii="Arial Narrow" w:hAnsi="Arial Narrow"/>
          <w:sz w:val="24"/>
          <w:szCs w:val="24"/>
          <w:u w:val="single"/>
        </w:rPr>
      </w:pPr>
      <w:r>
        <w:rPr>
          <w:rFonts w:ascii="Arial Narrow" w:hAnsi="Arial Narrow"/>
          <w:b/>
          <w:bCs/>
          <w:sz w:val="24"/>
          <w:szCs w:val="24"/>
        </w:rPr>
        <w:br w:type="page"/>
      </w:r>
      <w:r>
        <w:rPr>
          <w:rFonts w:ascii="Arial Narrow" w:hAnsi="Arial Narrow"/>
          <w:b/>
          <w:bCs/>
          <w:sz w:val="24"/>
          <w:szCs w:val="24"/>
        </w:rPr>
        <w:lastRenderedPageBreak/>
        <w:t xml:space="preserve">      </w:t>
      </w:r>
      <w:r w:rsidR="00A22540" w:rsidRPr="00503970">
        <w:rPr>
          <w:rFonts w:ascii="Arial Narrow" w:hAnsi="Arial Narrow"/>
          <w:bCs/>
          <w:sz w:val="24"/>
          <w:szCs w:val="24"/>
          <w:u w:val="single"/>
        </w:rPr>
        <w:t>DESCRIPTION</w:t>
      </w:r>
    </w:p>
    <w:p w:rsidR="00503970" w:rsidRDefault="00A22540" w:rsidP="00A22540">
      <w:pPr>
        <w:pStyle w:val="HTMLPreformatted"/>
        <w:tabs>
          <w:tab w:val="left" w:pos="540"/>
          <w:tab w:val="left" w:pos="1260"/>
          <w:tab w:val="left" w:pos="1620"/>
          <w:tab w:val="left" w:pos="1980"/>
          <w:tab w:val="left" w:pos="2340"/>
        </w:tabs>
        <w:rPr>
          <w:rFonts w:ascii="Arial Narrow" w:hAnsi="Arial Narrow"/>
          <w:sz w:val="24"/>
          <w:szCs w:val="24"/>
        </w:rPr>
      </w:pPr>
      <w:r w:rsidRPr="00A22540">
        <w:rPr>
          <w:rFonts w:ascii="Arial Narrow" w:hAnsi="Arial Narrow"/>
          <w:sz w:val="24"/>
          <w:szCs w:val="24"/>
        </w:rPr>
        <w:t xml:space="preserve">       </w:t>
      </w:r>
      <w:r w:rsidR="00503970">
        <w:rPr>
          <w:rFonts w:ascii="Arial Narrow" w:hAnsi="Arial Narrow"/>
          <w:sz w:val="24"/>
          <w:szCs w:val="24"/>
        </w:rPr>
        <w:tab/>
      </w:r>
      <w:r w:rsidRPr="00A22540">
        <w:rPr>
          <w:rFonts w:ascii="Arial Narrow" w:hAnsi="Arial Narrow"/>
          <w:b/>
          <w:bCs/>
          <w:sz w:val="24"/>
          <w:szCs w:val="24"/>
        </w:rPr>
        <w:t>mkbootdisk</w:t>
      </w:r>
      <w:r w:rsidRPr="00A22540">
        <w:rPr>
          <w:rFonts w:ascii="Arial Narrow" w:hAnsi="Arial Narrow"/>
          <w:sz w:val="24"/>
          <w:szCs w:val="24"/>
        </w:rPr>
        <w:t xml:space="preserve">  creates a boot floppy appropriate for the running system. The boot disk is entirely self-contained,</w:t>
      </w:r>
    </w:p>
    <w:p w:rsidR="00503970" w:rsidRDefault="00A22540" w:rsidP="00503970">
      <w:pPr>
        <w:pStyle w:val="HTMLPreformatted"/>
        <w:tabs>
          <w:tab w:val="left" w:pos="540"/>
          <w:tab w:val="left" w:pos="1260"/>
          <w:tab w:val="left" w:pos="1620"/>
          <w:tab w:val="left" w:pos="1980"/>
          <w:tab w:val="left" w:pos="2340"/>
        </w:tabs>
        <w:rPr>
          <w:rFonts w:ascii="Arial Narrow" w:hAnsi="Arial Narrow"/>
          <w:sz w:val="24"/>
          <w:szCs w:val="24"/>
        </w:rPr>
      </w:pPr>
      <w:r w:rsidRPr="00A22540">
        <w:rPr>
          <w:rFonts w:ascii="Arial Narrow" w:hAnsi="Arial Narrow"/>
          <w:sz w:val="24"/>
          <w:szCs w:val="24"/>
        </w:rPr>
        <w:t xml:space="preserve"> </w:t>
      </w:r>
      <w:r w:rsidR="00503970">
        <w:rPr>
          <w:rFonts w:ascii="Arial Narrow" w:hAnsi="Arial Narrow"/>
          <w:sz w:val="24"/>
          <w:szCs w:val="24"/>
        </w:rPr>
        <w:tab/>
        <w:t>a</w:t>
      </w:r>
      <w:r w:rsidRPr="00A22540">
        <w:rPr>
          <w:rFonts w:ascii="Arial Narrow" w:hAnsi="Arial Narrow"/>
          <w:sz w:val="24"/>
          <w:szCs w:val="24"/>
        </w:rPr>
        <w:t>nd</w:t>
      </w:r>
      <w:r w:rsidR="00503970">
        <w:rPr>
          <w:rFonts w:ascii="Arial Narrow" w:hAnsi="Arial Narrow"/>
          <w:sz w:val="24"/>
          <w:szCs w:val="24"/>
        </w:rPr>
        <w:t xml:space="preserve"> </w:t>
      </w:r>
      <w:r w:rsidRPr="00A22540">
        <w:rPr>
          <w:rFonts w:ascii="Arial Narrow" w:hAnsi="Arial Narrow"/>
          <w:sz w:val="24"/>
          <w:szCs w:val="24"/>
        </w:rPr>
        <w:t xml:space="preserve">includes  an  initial ramdisk image which loads any necessary SCSI modules for the system. The  created </w:t>
      </w:r>
    </w:p>
    <w:p w:rsidR="00A22540" w:rsidRPr="00A22540" w:rsidRDefault="00A22540" w:rsidP="00503970">
      <w:pPr>
        <w:pStyle w:val="HTMLPreformatted"/>
        <w:tabs>
          <w:tab w:val="left" w:pos="540"/>
          <w:tab w:val="left" w:pos="1260"/>
          <w:tab w:val="left" w:pos="1620"/>
          <w:tab w:val="left" w:pos="1980"/>
          <w:tab w:val="left" w:pos="2340"/>
        </w:tabs>
        <w:rPr>
          <w:rFonts w:ascii="Arial Narrow" w:hAnsi="Arial Narrow"/>
          <w:sz w:val="24"/>
          <w:szCs w:val="24"/>
        </w:rPr>
      </w:pPr>
      <w:r w:rsidRPr="00A22540">
        <w:rPr>
          <w:rFonts w:ascii="Arial Narrow" w:hAnsi="Arial Narrow"/>
          <w:sz w:val="24"/>
          <w:szCs w:val="24"/>
        </w:rPr>
        <w:t xml:space="preserve"> </w:t>
      </w:r>
      <w:r w:rsidR="00503970">
        <w:rPr>
          <w:rFonts w:ascii="Arial Narrow" w:hAnsi="Arial Narrow"/>
          <w:sz w:val="24"/>
          <w:szCs w:val="24"/>
        </w:rPr>
        <w:tab/>
      </w:r>
      <w:r w:rsidRPr="00A22540">
        <w:rPr>
          <w:rFonts w:ascii="Arial Narrow" w:hAnsi="Arial Narrow"/>
          <w:sz w:val="24"/>
          <w:szCs w:val="24"/>
        </w:rPr>
        <w:t>boot  disk</w:t>
      </w:r>
      <w:r w:rsidR="00503970">
        <w:rPr>
          <w:rFonts w:ascii="Arial Narrow" w:hAnsi="Arial Narrow"/>
          <w:sz w:val="24"/>
          <w:szCs w:val="24"/>
        </w:rPr>
        <w:t xml:space="preserve"> </w:t>
      </w:r>
      <w:r w:rsidRPr="00A22540">
        <w:rPr>
          <w:rFonts w:ascii="Arial Narrow" w:hAnsi="Arial Narrow"/>
          <w:sz w:val="24"/>
          <w:szCs w:val="24"/>
        </w:rPr>
        <w:t>looks  for  the root filesystem on the device suggested by</w:t>
      </w:r>
      <w:r w:rsidR="00503970">
        <w:rPr>
          <w:rFonts w:ascii="Arial Narrow" w:hAnsi="Arial Narrow"/>
          <w:sz w:val="24"/>
          <w:szCs w:val="24"/>
        </w:rPr>
        <w:t xml:space="preserve"> </w:t>
      </w:r>
      <w:r w:rsidRPr="00A22540">
        <w:rPr>
          <w:rFonts w:ascii="Arial Narrow" w:hAnsi="Arial Narrow"/>
          <w:sz w:val="24"/>
          <w:szCs w:val="24"/>
        </w:rPr>
        <w:t xml:space="preserve">/etc/fstab.  </w:t>
      </w:r>
      <w:r w:rsidRPr="00503970">
        <w:rPr>
          <w:rFonts w:ascii="Arial Narrow" w:hAnsi="Arial Narrow"/>
          <w:b/>
          <w:sz w:val="24"/>
          <w:szCs w:val="24"/>
        </w:rPr>
        <w:t xml:space="preserve">The only required argument </w:t>
      </w:r>
      <w:r w:rsidR="00503970">
        <w:rPr>
          <w:rFonts w:ascii="Arial Narrow" w:hAnsi="Arial Narrow"/>
          <w:b/>
          <w:sz w:val="24"/>
          <w:szCs w:val="24"/>
        </w:rPr>
        <w:tab/>
      </w:r>
      <w:r w:rsidRPr="00503970">
        <w:rPr>
          <w:rFonts w:ascii="Arial Narrow" w:hAnsi="Arial Narrow"/>
          <w:b/>
          <w:sz w:val="24"/>
          <w:szCs w:val="24"/>
        </w:rPr>
        <w:t>is</w:t>
      </w:r>
      <w:r w:rsidR="00503970">
        <w:rPr>
          <w:rFonts w:ascii="Arial Narrow" w:hAnsi="Arial Narrow"/>
          <w:b/>
          <w:sz w:val="24"/>
          <w:szCs w:val="24"/>
        </w:rPr>
        <w:t xml:space="preserve"> </w:t>
      </w:r>
      <w:r w:rsidRPr="00503970">
        <w:rPr>
          <w:rFonts w:ascii="Arial Narrow" w:hAnsi="Arial Narrow"/>
          <w:b/>
          <w:sz w:val="24"/>
          <w:szCs w:val="24"/>
        </w:rPr>
        <w:t>the kernel version to put onto the boot floppy.</w:t>
      </w:r>
    </w:p>
    <w:p w:rsidR="00A22540" w:rsidRPr="00A2254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p>
    <w:p w:rsidR="00A22540" w:rsidRPr="00A2254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sidRPr="00A22540">
        <w:rPr>
          <w:rFonts w:ascii="Arial Narrow" w:hAnsi="Arial Narrow"/>
          <w:sz w:val="24"/>
          <w:szCs w:val="24"/>
        </w:rPr>
        <w:t xml:space="preserve">       </w:t>
      </w:r>
      <w:r w:rsidR="00503970">
        <w:rPr>
          <w:rFonts w:ascii="Arial Narrow" w:hAnsi="Arial Narrow"/>
          <w:sz w:val="24"/>
          <w:szCs w:val="24"/>
        </w:rPr>
        <w:tab/>
      </w:r>
      <w:r w:rsidRPr="00A22540">
        <w:rPr>
          <w:rFonts w:ascii="Arial Narrow" w:hAnsi="Arial Narrow"/>
          <w:sz w:val="24"/>
          <w:szCs w:val="24"/>
        </w:rPr>
        <w:t>The  resultant  boot  disk may also be used to boot from a</w:t>
      </w:r>
      <w:r w:rsidR="00503970">
        <w:rPr>
          <w:rFonts w:ascii="Arial Narrow" w:hAnsi="Arial Narrow"/>
          <w:sz w:val="24"/>
          <w:szCs w:val="24"/>
        </w:rPr>
        <w:t xml:space="preserve"> </w:t>
      </w:r>
      <w:r w:rsidRPr="00A22540">
        <w:rPr>
          <w:rFonts w:ascii="Arial Narrow" w:hAnsi="Arial Narrow"/>
          <w:sz w:val="24"/>
          <w:szCs w:val="24"/>
        </w:rPr>
        <w:t xml:space="preserve">floppy root filesystem  by  typing  </w:t>
      </w:r>
      <w:r w:rsidRPr="00A22540">
        <w:rPr>
          <w:rFonts w:ascii="Arial Narrow" w:hAnsi="Arial Narrow"/>
          <w:b/>
          <w:bCs/>
          <w:sz w:val="24"/>
          <w:szCs w:val="24"/>
        </w:rPr>
        <w:t>rescue</w:t>
      </w:r>
      <w:r w:rsidRPr="00A22540">
        <w:rPr>
          <w:rFonts w:ascii="Arial Narrow" w:hAnsi="Arial Narrow"/>
          <w:sz w:val="24"/>
          <w:szCs w:val="24"/>
        </w:rPr>
        <w:t xml:space="preserve">  at  the  </w:t>
      </w:r>
      <w:r w:rsidR="00503970">
        <w:rPr>
          <w:rFonts w:ascii="Arial Narrow" w:hAnsi="Arial Narrow"/>
          <w:sz w:val="24"/>
          <w:szCs w:val="24"/>
        </w:rPr>
        <w:tab/>
      </w:r>
      <w:r w:rsidRPr="00A22540">
        <w:rPr>
          <w:rFonts w:ascii="Arial Narrow" w:hAnsi="Arial Narrow"/>
          <w:b/>
          <w:bCs/>
          <w:sz w:val="24"/>
          <w:szCs w:val="24"/>
        </w:rPr>
        <w:t>lilo:</w:t>
      </w:r>
      <w:r w:rsidR="00503970">
        <w:rPr>
          <w:rFonts w:ascii="Arial Narrow" w:hAnsi="Arial Narrow"/>
          <w:b/>
          <w:bCs/>
          <w:sz w:val="24"/>
          <w:szCs w:val="24"/>
        </w:rPr>
        <w:t xml:space="preserve"> </w:t>
      </w:r>
      <w:r w:rsidRPr="00A22540">
        <w:rPr>
          <w:rFonts w:ascii="Arial Narrow" w:hAnsi="Arial Narrow"/>
          <w:sz w:val="24"/>
          <w:szCs w:val="24"/>
        </w:rPr>
        <w:t>prompt rather then letting the default image boot.</w:t>
      </w:r>
    </w:p>
    <w:p w:rsidR="00A22540" w:rsidRPr="00A2254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p>
    <w:p w:rsidR="00A22540" w:rsidRPr="00503970" w:rsidRDefault="00503970" w:rsidP="00503970">
      <w:pPr>
        <w:pStyle w:val="HTMLPreformatted"/>
        <w:tabs>
          <w:tab w:val="left" w:pos="270"/>
          <w:tab w:val="left" w:pos="540"/>
          <w:tab w:val="left" w:pos="1260"/>
          <w:tab w:val="left" w:pos="1620"/>
          <w:tab w:val="left" w:pos="1980"/>
          <w:tab w:val="left" w:pos="2340"/>
        </w:tabs>
        <w:jc w:val="both"/>
        <w:rPr>
          <w:rFonts w:ascii="Arial Narrow" w:hAnsi="Arial Narrow"/>
          <w:sz w:val="24"/>
          <w:szCs w:val="24"/>
          <w:u w:val="single"/>
        </w:rPr>
      </w:pPr>
      <w:r>
        <w:rPr>
          <w:rFonts w:ascii="Arial Narrow" w:hAnsi="Arial Narrow"/>
          <w:b/>
          <w:bCs/>
          <w:sz w:val="24"/>
          <w:szCs w:val="24"/>
        </w:rPr>
        <w:tab/>
      </w:r>
      <w:r w:rsidR="00A22540" w:rsidRPr="00503970">
        <w:rPr>
          <w:rFonts w:ascii="Arial Narrow" w:hAnsi="Arial Narrow"/>
          <w:bCs/>
          <w:sz w:val="24"/>
          <w:szCs w:val="24"/>
          <w:u w:val="single"/>
        </w:rPr>
        <w:t>OPTIONS</w:t>
      </w:r>
    </w:p>
    <w:p w:rsidR="0050397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sidRPr="00A22540">
        <w:rPr>
          <w:rFonts w:ascii="Arial Narrow" w:hAnsi="Arial Narrow"/>
          <w:sz w:val="24"/>
          <w:szCs w:val="24"/>
        </w:rPr>
        <w:t xml:space="preserve">       </w:t>
      </w:r>
      <w:r w:rsidR="00503970">
        <w:rPr>
          <w:rFonts w:ascii="Arial Narrow" w:hAnsi="Arial Narrow"/>
          <w:sz w:val="24"/>
          <w:szCs w:val="24"/>
        </w:rPr>
        <w:tab/>
      </w:r>
      <w:r w:rsidR="00503970" w:rsidRPr="00B751EC">
        <w:rPr>
          <w:rFonts w:ascii="Arial Narrow" w:hAnsi="Arial Narrow"/>
          <w:b/>
          <w:color w:val="000000"/>
        </w:rPr>
        <w:t>-</w:t>
      </w:r>
      <w:r w:rsidR="00503970" w:rsidRPr="00B751EC">
        <w:rPr>
          <w:rFonts w:ascii="Arial Narrow" w:hAnsi="Arial Narrow"/>
          <w:b/>
          <w:color w:val="000000"/>
          <w:sz w:val="6"/>
        </w:rPr>
        <w:t xml:space="preserve"> </w:t>
      </w:r>
      <w:r w:rsidR="00503970" w:rsidRPr="00B751EC">
        <w:rPr>
          <w:rFonts w:ascii="Arial Narrow" w:hAnsi="Arial Narrow"/>
          <w:b/>
          <w:color w:val="000000"/>
        </w:rPr>
        <w:t>-</w:t>
      </w:r>
      <w:r w:rsidRPr="00A22540">
        <w:rPr>
          <w:rFonts w:ascii="Arial Narrow" w:hAnsi="Arial Narrow"/>
          <w:b/>
          <w:bCs/>
          <w:sz w:val="24"/>
          <w:szCs w:val="24"/>
        </w:rPr>
        <w:t>device</w:t>
      </w:r>
      <w:r w:rsidRPr="00A22540">
        <w:rPr>
          <w:rFonts w:ascii="Arial Narrow" w:hAnsi="Arial Narrow"/>
          <w:sz w:val="24"/>
          <w:szCs w:val="24"/>
        </w:rPr>
        <w:t xml:space="preserve"> </w:t>
      </w:r>
      <w:r w:rsidRPr="00A22540">
        <w:rPr>
          <w:rFonts w:ascii="Arial Narrow" w:hAnsi="Arial Narrow"/>
          <w:i/>
          <w:iCs/>
          <w:sz w:val="24"/>
          <w:szCs w:val="24"/>
        </w:rPr>
        <w:t>&lt;devicefile&gt;</w:t>
      </w:r>
      <w:r w:rsidR="00503970">
        <w:rPr>
          <w:rFonts w:ascii="Arial Narrow" w:hAnsi="Arial Narrow"/>
          <w:i/>
          <w:iCs/>
          <w:sz w:val="24"/>
          <w:szCs w:val="24"/>
        </w:rPr>
        <w:t xml:space="preserve">  </w:t>
      </w:r>
      <w:r w:rsidRPr="00A22540">
        <w:rPr>
          <w:rFonts w:ascii="Arial Narrow" w:hAnsi="Arial Narrow"/>
          <w:sz w:val="24"/>
          <w:szCs w:val="24"/>
        </w:rPr>
        <w:t xml:space="preserve"> </w:t>
      </w:r>
      <w:r w:rsidR="00503970">
        <w:rPr>
          <w:rFonts w:ascii="Arial Narrow" w:hAnsi="Arial Narrow"/>
          <w:sz w:val="24"/>
          <w:szCs w:val="24"/>
        </w:rPr>
        <w:tab/>
      </w:r>
      <w:r w:rsidRPr="00A22540">
        <w:rPr>
          <w:rFonts w:ascii="Arial Narrow" w:hAnsi="Arial Narrow"/>
          <w:sz w:val="24"/>
          <w:szCs w:val="24"/>
        </w:rPr>
        <w:t xml:space="preserve">The  boot  image  is  created on </w:t>
      </w:r>
      <w:r w:rsidRPr="00A22540">
        <w:rPr>
          <w:rFonts w:ascii="Arial Narrow" w:hAnsi="Arial Narrow"/>
          <w:i/>
          <w:iCs/>
          <w:sz w:val="24"/>
          <w:szCs w:val="24"/>
        </w:rPr>
        <w:t>&lt;devicefile&gt;.</w:t>
      </w:r>
      <w:r w:rsidRPr="00A22540">
        <w:rPr>
          <w:rFonts w:ascii="Arial Narrow" w:hAnsi="Arial Narrow"/>
          <w:sz w:val="24"/>
          <w:szCs w:val="24"/>
        </w:rPr>
        <w:t xml:space="preserve"> </w:t>
      </w:r>
      <w:r w:rsidRPr="00A22540">
        <w:rPr>
          <w:rFonts w:ascii="Arial Narrow" w:hAnsi="Arial Narrow"/>
          <w:i/>
          <w:iCs/>
          <w:sz w:val="24"/>
          <w:szCs w:val="24"/>
        </w:rPr>
        <w:t>If</w:t>
      </w:r>
      <w:r w:rsidR="00503970">
        <w:rPr>
          <w:rFonts w:ascii="Arial Narrow" w:hAnsi="Arial Narrow"/>
          <w:i/>
          <w:iCs/>
          <w:sz w:val="24"/>
          <w:szCs w:val="24"/>
        </w:rPr>
        <w:t xml:space="preserve"> </w:t>
      </w:r>
      <w:r w:rsidR="00503970" w:rsidRPr="00B751EC">
        <w:rPr>
          <w:rFonts w:ascii="Arial Narrow" w:hAnsi="Arial Narrow"/>
          <w:b/>
          <w:color w:val="000000"/>
        </w:rPr>
        <w:t>-</w:t>
      </w:r>
      <w:r w:rsidR="00503970" w:rsidRPr="00B751EC">
        <w:rPr>
          <w:rFonts w:ascii="Arial Narrow" w:hAnsi="Arial Narrow"/>
          <w:b/>
          <w:color w:val="000000"/>
          <w:sz w:val="6"/>
        </w:rPr>
        <w:t xml:space="preserve"> </w:t>
      </w:r>
      <w:r w:rsidR="00503970" w:rsidRPr="00B751EC">
        <w:rPr>
          <w:rFonts w:ascii="Arial Narrow" w:hAnsi="Arial Narrow"/>
          <w:b/>
          <w:color w:val="000000"/>
        </w:rPr>
        <w:t>-</w:t>
      </w:r>
      <w:r w:rsidRPr="00A22540">
        <w:rPr>
          <w:rFonts w:ascii="Arial Narrow" w:hAnsi="Arial Narrow"/>
          <w:b/>
          <w:bCs/>
          <w:sz w:val="24"/>
          <w:szCs w:val="24"/>
        </w:rPr>
        <w:t>device</w:t>
      </w:r>
      <w:r w:rsidRPr="00A22540">
        <w:rPr>
          <w:rFonts w:ascii="Arial Narrow" w:hAnsi="Arial Narrow"/>
          <w:sz w:val="24"/>
          <w:szCs w:val="24"/>
        </w:rPr>
        <w:t xml:space="preserve"> is not specified, /dev/fd0 is </w:t>
      </w:r>
    </w:p>
    <w:p w:rsidR="00A22540" w:rsidRPr="00A22540" w:rsidRDefault="0050397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A22540" w:rsidRPr="00A22540">
        <w:rPr>
          <w:rFonts w:ascii="Arial Narrow" w:hAnsi="Arial Narrow"/>
          <w:sz w:val="24"/>
          <w:szCs w:val="24"/>
        </w:rPr>
        <w:t>used.</w:t>
      </w:r>
    </w:p>
    <w:p w:rsidR="00A2254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sidRPr="00A22540">
        <w:rPr>
          <w:rFonts w:ascii="Arial Narrow" w:hAnsi="Arial Narrow"/>
          <w:sz w:val="24"/>
          <w:szCs w:val="24"/>
        </w:rPr>
        <w:t xml:space="preserve">         </w:t>
      </w:r>
      <w:r w:rsidR="00503970">
        <w:rPr>
          <w:rFonts w:ascii="Arial Narrow" w:hAnsi="Arial Narrow"/>
          <w:sz w:val="24"/>
          <w:szCs w:val="24"/>
        </w:rPr>
        <w:tab/>
      </w:r>
      <w:r w:rsidR="00503970" w:rsidRPr="00B751EC">
        <w:rPr>
          <w:rFonts w:ascii="Arial Narrow" w:hAnsi="Arial Narrow"/>
          <w:b/>
          <w:color w:val="000000"/>
        </w:rPr>
        <w:t>-</w:t>
      </w:r>
      <w:r w:rsidR="00503970" w:rsidRPr="00B751EC">
        <w:rPr>
          <w:rFonts w:ascii="Arial Narrow" w:hAnsi="Arial Narrow"/>
          <w:b/>
          <w:color w:val="000000"/>
          <w:sz w:val="6"/>
        </w:rPr>
        <w:t xml:space="preserve"> </w:t>
      </w:r>
      <w:r w:rsidR="00503970" w:rsidRPr="00B751EC">
        <w:rPr>
          <w:rFonts w:ascii="Arial Narrow" w:hAnsi="Arial Narrow"/>
          <w:b/>
          <w:color w:val="000000"/>
        </w:rPr>
        <w:t>-</w:t>
      </w:r>
      <w:r w:rsidRPr="00A22540">
        <w:rPr>
          <w:rFonts w:ascii="Arial Narrow" w:hAnsi="Arial Narrow"/>
          <w:b/>
          <w:bCs/>
          <w:sz w:val="24"/>
          <w:szCs w:val="24"/>
        </w:rPr>
        <w:t>mkinitrdargs</w:t>
      </w:r>
      <w:r w:rsidRPr="00A22540">
        <w:rPr>
          <w:rFonts w:ascii="Arial Narrow" w:hAnsi="Arial Narrow"/>
          <w:sz w:val="24"/>
          <w:szCs w:val="24"/>
        </w:rPr>
        <w:t xml:space="preserve"> </w:t>
      </w:r>
      <w:r w:rsidRPr="00A22540">
        <w:rPr>
          <w:rFonts w:ascii="Arial Narrow" w:hAnsi="Arial Narrow"/>
          <w:i/>
          <w:iCs/>
          <w:sz w:val="24"/>
          <w:szCs w:val="24"/>
        </w:rPr>
        <w:t>&lt;args&gt;</w:t>
      </w:r>
      <w:r w:rsidRPr="00A22540">
        <w:rPr>
          <w:rFonts w:ascii="Arial Narrow" w:hAnsi="Arial Narrow"/>
          <w:sz w:val="24"/>
          <w:szCs w:val="24"/>
        </w:rPr>
        <w:t xml:space="preserve"> </w:t>
      </w:r>
      <w:r w:rsidR="00503970">
        <w:rPr>
          <w:rFonts w:ascii="Arial Narrow" w:hAnsi="Arial Narrow"/>
          <w:sz w:val="24"/>
          <w:szCs w:val="24"/>
        </w:rPr>
        <w:tab/>
      </w:r>
      <w:r w:rsidRPr="00A22540">
        <w:rPr>
          <w:rFonts w:ascii="Arial Narrow" w:hAnsi="Arial Narrow"/>
          <w:sz w:val="24"/>
          <w:szCs w:val="24"/>
        </w:rPr>
        <w:t xml:space="preserve">Passes </w:t>
      </w:r>
      <w:r w:rsidRPr="00A22540">
        <w:rPr>
          <w:rFonts w:ascii="Arial Narrow" w:hAnsi="Arial Narrow"/>
          <w:i/>
          <w:iCs/>
          <w:sz w:val="24"/>
          <w:szCs w:val="24"/>
        </w:rPr>
        <w:t>&lt;args&gt;</w:t>
      </w:r>
      <w:r w:rsidRPr="00A22540">
        <w:rPr>
          <w:rFonts w:ascii="Arial Narrow" w:hAnsi="Arial Narrow"/>
          <w:sz w:val="24"/>
          <w:szCs w:val="24"/>
        </w:rPr>
        <w:t xml:space="preserve">  </w:t>
      </w:r>
      <w:r w:rsidRPr="00A22540">
        <w:rPr>
          <w:rFonts w:ascii="Arial Narrow" w:hAnsi="Arial Narrow"/>
          <w:i/>
          <w:iCs/>
          <w:sz w:val="24"/>
          <w:szCs w:val="24"/>
        </w:rPr>
        <w:t>to</w:t>
      </w:r>
      <w:r w:rsidRPr="00A22540">
        <w:rPr>
          <w:rFonts w:ascii="Arial Narrow" w:hAnsi="Arial Narrow"/>
          <w:sz w:val="24"/>
          <w:szCs w:val="24"/>
        </w:rPr>
        <w:t xml:space="preserve">  </w:t>
      </w:r>
      <w:r w:rsidRPr="00A22540">
        <w:rPr>
          <w:rFonts w:ascii="Arial Narrow" w:hAnsi="Arial Narrow"/>
          <w:b/>
          <w:bCs/>
          <w:sz w:val="24"/>
          <w:szCs w:val="24"/>
        </w:rPr>
        <w:t>mkinitrd</w:t>
      </w:r>
      <w:r w:rsidR="00503970">
        <w:rPr>
          <w:rFonts w:ascii="Arial Narrow" w:hAnsi="Arial Narrow"/>
          <w:b/>
          <w:bCs/>
          <w:sz w:val="24"/>
          <w:szCs w:val="24"/>
        </w:rPr>
        <w:t xml:space="preserve"> </w:t>
      </w:r>
      <w:r w:rsidRPr="00A22540">
        <w:rPr>
          <w:rFonts w:ascii="Arial Narrow" w:hAnsi="Arial Narrow"/>
          <w:sz w:val="24"/>
          <w:szCs w:val="24"/>
        </w:rPr>
        <w:t>(which  is used to create the initial ramdisk image</w:t>
      </w:r>
    </w:p>
    <w:p w:rsidR="00A22540" w:rsidRPr="00A22540" w:rsidRDefault="0050397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A22540" w:rsidRPr="00A22540">
        <w:rPr>
          <w:rFonts w:ascii="Arial Narrow" w:hAnsi="Arial Narrow"/>
          <w:sz w:val="24"/>
          <w:szCs w:val="24"/>
        </w:rPr>
        <w:t xml:space="preserve">for the boot floppy). Any </w:t>
      </w:r>
      <w:r w:rsidR="00A22540" w:rsidRPr="00A22540">
        <w:rPr>
          <w:rFonts w:ascii="Arial Narrow" w:hAnsi="Arial Narrow"/>
          <w:b/>
          <w:bCs/>
          <w:sz w:val="24"/>
          <w:szCs w:val="24"/>
        </w:rPr>
        <w:t>mkinitrd</w:t>
      </w:r>
      <w:r w:rsidR="00A22540" w:rsidRPr="00A22540">
        <w:rPr>
          <w:rFonts w:ascii="Arial Narrow" w:hAnsi="Arial Narrow"/>
          <w:sz w:val="24"/>
          <w:szCs w:val="24"/>
        </w:rPr>
        <w:t xml:space="preserve"> arguments may be</w:t>
      </w:r>
      <w:r>
        <w:rPr>
          <w:rFonts w:ascii="Arial Narrow" w:hAnsi="Arial Narrow"/>
          <w:sz w:val="24"/>
          <w:szCs w:val="24"/>
        </w:rPr>
        <w:t xml:space="preserve"> </w:t>
      </w:r>
      <w:r w:rsidR="00A22540" w:rsidRPr="00A22540">
        <w:rPr>
          <w:rFonts w:ascii="Arial Narrow" w:hAnsi="Arial Narrow"/>
          <w:sz w:val="24"/>
          <w:szCs w:val="24"/>
        </w:rPr>
        <w:t>specified.</w:t>
      </w:r>
    </w:p>
    <w:p w:rsidR="00503970" w:rsidRDefault="0050397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Pr>
          <w:rFonts w:ascii="Arial Narrow" w:hAnsi="Arial Narrow"/>
          <w:b/>
          <w:color w:val="000000"/>
        </w:rPr>
        <w:tab/>
      </w:r>
      <w:r w:rsidRPr="00B751EC">
        <w:rPr>
          <w:rFonts w:ascii="Arial Narrow" w:hAnsi="Arial Narrow"/>
          <w:b/>
          <w:color w:val="000000"/>
        </w:rPr>
        <w:t>-</w:t>
      </w:r>
      <w:r w:rsidRPr="00B751EC">
        <w:rPr>
          <w:rFonts w:ascii="Arial Narrow" w:hAnsi="Arial Narrow"/>
          <w:b/>
          <w:color w:val="000000"/>
          <w:sz w:val="6"/>
        </w:rPr>
        <w:t xml:space="preserve"> </w:t>
      </w:r>
      <w:r w:rsidRPr="00B751EC">
        <w:rPr>
          <w:rFonts w:ascii="Arial Narrow" w:hAnsi="Arial Narrow"/>
          <w:b/>
          <w:color w:val="000000"/>
        </w:rPr>
        <w:t>-</w:t>
      </w:r>
      <w:r w:rsidR="00A22540" w:rsidRPr="00A22540">
        <w:rPr>
          <w:rFonts w:ascii="Arial Narrow" w:hAnsi="Arial Narrow"/>
          <w:b/>
          <w:bCs/>
          <w:sz w:val="24"/>
          <w:szCs w:val="24"/>
        </w:rPr>
        <w:t>noprompt</w:t>
      </w:r>
      <w:r w:rsidR="00A22540" w:rsidRPr="00A22540">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A22540" w:rsidRPr="00A22540">
        <w:rPr>
          <w:rFonts w:ascii="Arial Narrow" w:hAnsi="Arial Narrow"/>
          <w:sz w:val="24"/>
          <w:szCs w:val="24"/>
        </w:rPr>
        <w:t xml:space="preserve">Normally, </w:t>
      </w:r>
      <w:r w:rsidR="00A22540" w:rsidRPr="00A22540">
        <w:rPr>
          <w:rFonts w:ascii="Arial Narrow" w:hAnsi="Arial Narrow"/>
          <w:b/>
          <w:bCs/>
          <w:sz w:val="24"/>
          <w:szCs w:val="24"/>
        </w:rPr>
        <w:t>mkbootdisk</w:t>
      </w:r>
      <w:r w:rsidR="00A22540" w:rsidRPr="00A22540">
        <w:rPr>
          <w:rFonts w:ascii="Arial Narrow" w:hAnsi="Arial Narrow"/>
          <w:sz w:val="24"/>
          <w:szCs w:val="24"/>
        </w:rPr>
        <w:t xml:space="preserve"> instructs the user</w:t>
      </w:r>
      <w:r>
        <w:rPr>
          <w:rFonts w:ascii="Arial Narrow" w:hAnsi="Arial Narrow"/>
          <w:sz w:val="24"/>
          <w:szCs w:val="24"/>
        </w:rPr>
        <w:t xml:space="preserve"> </w:t>
      </w:r>
      <w:r w:rsidR="00A22540" w:rsidRPr="00A22540">
        <w:rPr>
          <w:rFonts w:ascii="Arial Narrow" w:hAnsi="Arial Narrow"/>
          <w:sz w:val="24"/>
          <w:szCs w:val="24"/>
        </w:rPr>
        <w:t xml:space="preserve">to insert  a  floppy  and  waits  for  </w:t>
      </w:r>
    </w:p>
    <w:p w:rsidR="00A22540" w:rsidRPr="00A22540" w:rsidRDefault="0050397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A22540" w:rsidRPr="00A22540">
        <w:rPr>
          <w:rFonts w:ascii="Arial Narrow" w:hAnsi="Arial Narrow"/>
          <w:sz w:val="24"/>
          <w:szCs w:val="24"/>
        </w:rPr>
        <w:t>confirmation</w:t>
      </w:r>
      <w:r>
        <w:rPr>
          <w:rFonts w:ascii="Arial Narrow" w:hAnsi="Arial Narrow"/>
          <w:sz w:val="24"/>
          <w:szCs w:val="24"/>
        </w:rPr>
        <w:t xml:space="preserve"> </w:t>
      </w:r>
      <w:r w:rsidR="00A22540" w:rsidRPr="00A22540">
        <w:rPr>
          <w:rFonts w:ascii="Arial Narrow" w:hAnsi="Arial Narrow"/>
          <w:sz w:val="24"/>
          <w:szCs w:val="24"/>
        </w:rPr>
        <w:t xml:space="preserve">before  continuing.  If </w:t>
      </w:r>
      <w:r w:rsidR="00A22540" w:rsidRPr="00A22540">
        <w:rPr>
          <w:rFonts w:ascii="Arial Narrow" w:hAnsi="Arial Narrow"/>
          <w:b/>
          <w:bCs/>
          <w:sz w:val="24"/>
          <w:szCs w:val="24"/>
        </w:rPr>
        <w:t>--noprompt</w:t>
      </w:r>
      <w:r w:rsidR="00A22540" w:rsidRPr="00A22540">
        <w:rPr>
          <w:rFonts w:ascii="Arial Narrow" w:hAnsi="Arial Narrow"/>
          <w:sz w:val="24"/>
          <w:szCs w:val="24"/>
        </w:rPr>
        <w:t xml:space="preserve"> is specified, no</w:t>
      </w:r>
      <w:r>
        <w:rPr>
          <w:rFonts w:ascii="Arial Narrow" w:hAnsi="Arial Narrow"/>
          <w:sz w:val="24"/>
          <w:szCs w:val="24"/>
        </w:rPr>
        <w:t xml:space="preserve"> </w:t>
      </w:r>
      <w:r w:rsidR="00A22540" w:rsidRPr="00A22540">
        <w:rPr>
          <w:rFonts w:ascii="Arial Narrow" w:hAnsi="Arial Narrow"/>
          <w:sz w:val="24"/>
          <w:szCs w:val="24"/>
        </w:rPr>
        <w:t>prompt is displayed.</w:t>
      </w:r>
    </w:p>
    <w:p w:rsidR="00503970" w:rsidRDefault="00A2254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sidRPr="00A22540">
        <w:rPr>
          <w:rFonts w:ascii="Arial Narrow" w:hAnsi="Arial Narrow"/>
          <w:sz w:val="24"/>
          <w:szCs w:val="24"/>
        </w:rPr>
        <w:t xml:space="preserve">       </w:t>
      </w:r>
      <w:r w:rsidR="00503970">
        <w:rPr>
          <w:rFonts w:ascii="Arial Narrow" w:hAnsi="Arial Narrow"/>
          <w:sz w:val="24"/>
          <w:szCs w:val="24"/>
        </w:rPr>
        <w:tab/>
      </w:r>
      <w:r w:rsidR="00503970" w:rsidRPr="00B751EC">
        <w:rPr>
          <w:rFonts w:ascii="Arial Narrow" w:hAnsi="Arial Narrow"/>
          <w:b/>
          <w:color w:val="000000"/>
        </w:rPr>
        <w:t>-</w:t>
      </w:r>
      <w:r w:rsidR="00503970" w:rsidRPr="00B751EC">
        <w:rPr>
          <w:rFonts w:ascii="Arial Narrow" w:hAnsi="Arial Narrow"/>
          <w:b/>
          <w:color w:val="000000"/>
          <w:sz w:val="6"/>
        </w:rPr>
        <w:t xml:space="preserve"> </w:t>
      </w:r>
      <w:r w:rsidR="00503970" w:rsidRPr="00B751EC">
        <w:rPr>
          <w:rFonts w:ascii="Arial Narrow" w:hAnsi="Arial Narrow"/>
          <w:b/>
          <w:color w:val="000000"/>
        </w:rPr>
        <w:t>-</w:t>
      </w:r>
      <w:r w:rsidRPr="00A22540">
        <w:rPr>
          <w:rFonts w:ascii="Arial Narrow" w:hAnsi="Arial Narrow"/>
          <w:b/>
          <w:bCs/>
          <w:sz w:val="24"/>
          <w:szCs w:val="24"/>
        </w:rPr>
        <w:t>verbose</w:t>
      </w:r>
      <w:r w:rsidR="00503970">
        <w:rPr>
          <w:rFonts w:ascii="Arial Narrow" w:hAnsi="Arial Narrow"/>
          <w:b/>
          <w:bCs/>
          <w:sz w:val="24"/>
          <w:szCs w:val="24"/>
        </w:rPr>
        <w:tab/>
      </w:r>
      <w:r w:rsidR="00503970">
        <w:rPr>
          <w:rFonts w:ascii="Arial Narrow" w:hAnsi="Arial Narrow"/>
          <w:b/>
          <w:bCs/>
          <w:sz w:val="24"/>
          <w:szCs w:val="24"/>
        </w:rPr>
        <w:tab/>
      </w:r>
      <w:r w:rsidR="00503970">
        <w:rPr>
          <w:rFonts w:ascii="Arial Narrow" w:hAnsi="Arial Narrow"/>
          <w:b/>
          <w:bCs/>
          <w:sz w:val="24"/>
          <w:szCs w:val="24"/>
        </w:rPr>
        <w:tab/>
      </w:r>
      <w:r w:rsidR="00503970">
        <w:rPr>
          <w:rFonts w:ascii="Arial Narrow" w:hAnsi="Arial Narrow"/>
          <w:b/>
          <w:bCs/>
          <w:sz w:val="24"/>
          <w:szCs w:val="24"/>
        </w:rPr>
        <w:tab/>
      </w:r>
      <w:r w:rsidR="00503970">
        <w:rPr>
          <w:rFonts w:ascii="Arial Narrow" w:hAnsi="Arial Narrow"/>
          <w:b/>
          <w:bCs/>
          <w:sz w:val="24"/>
          <w:szCs w:val="24"/>
        </w:rPr>
        <w:tab/>
      </w:r>
      <w:r w:rsidRPr="00A22540">
        <w:rPr>
          <w:rFonts w:ascii="Arial Narrow" w:hAnsi="Arial Narrow"/>
          <w:sz w:val="24"/>
          <w:szCs w:val="24"/>
        </w:rPr>
        <w:t xml:space="preserve">Instructs </w:t>
      </w:r>
      <w:r w:rsidRPr="00A22540">
        <w:rPr>
          <w:rFonts w:ascii="Arial Narrow" w:hAnsi="Arial Narrow"/>
          <w:b/>
          <w:bCs/>
          <w:sz w:val="24"/>
          <w:szCs w:val="24"/>
        </w:rPr>
        <w:t>mkbootdisk</w:t>
      </w:r>
      <w:r w:rsidRPr="00A22540">
        <w:rPr>
          <w:rFonts w:ascii="Arial Narrow" w:hAnsi="Arial Narrow"/>
          <w:sz w:val="24"/>
          <w:szCs w:val="24"/>
        </w:rPr>
        <w:t xml:space="preserve"> to talk about what it's  doing</w:t>
      </w:r>
      <w:r w:rsidR="00503970">
        <w:rPr>
          <w:rFonts w:ascii="Arial Narrow" w:hAnsi="Arial Narrow"/>
          <w:sz w:val="24"/>
          <w:szCs w:val="24"/>
        </w:rPr>
        <w:t xml:space="preserve"> </w:t>
      </w:r>
      <w:r w:rsidRPr="00A22540">
        <w:rPr>
          <w:rFonts w:ascii="Arial Narrow" w:hAnsi="Arial Narrow"/>
          <w:sz w:val="24"/>
          <w:szCs w:val="24"/>
        </w:rPr>
        <w:t xml:space="preserve">as it's doing it. Normally, there is </w:t>
      </w:r>
    </w:p>
    <w:p w:rsidR="00A22540" w:rsidRPr="00A22540" w:rsidRDefault="00503970" w:rsidP="00A22540">
      <w:pPr>
        <w:pStyle w:val="HTMLPreformatted"/>
        <w:tabs>
          <w:tab w:val="left" w:pos="540"/>
          <w:tab w:val="left" w:pos="1260"/>
          <w:tab w:val="left" w:pos="1620"/>
          <w:tab w:val="left" w:pos="1980"/>
          <w:tab w:val="left" w:pos="2340"/>
        </w:tabs>
        <w:jc w:val="both"/>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A22540" w:rsidRPr="00A22540">
        <w:rPr>
          <w:rFonts w:ascii="Arial Narrow" w:hAnsi="Arial Narrow"/>
          <w:sz w:val="24"/>
          <w:szCs w:val="24"/>
        </w:rPr>
        <w:t>no output from</w:t>
      </w:r>
      <w:r>
        <w:rPr>
          <w:rFonts w:ascii="Arial Narrow" w:hAnsi="Arial Narrow"/>
          <w:sz w:val="24"/>
          <w:szCs w:val="24"/>
        </w:rPr>
        <w:t xml:space="preserve"> </w:t>
      </w:r>
      <w:r w:rsidR="00A22540" w:rsidRPr="00A22540">
        <w:rPr>
          <w:rFonts w:ascii="Arial Narrow" w:hAnsi="Arial Narrow"/>
          <w:b/>
          <w:bCs/>
          <w:sz w:val="24"/>
          <w:szCs w:val="24"/>
        </w:rPr>
        <w:t>mkbootdisk</w:t>
      </w:r>
      <w:r w:rsidR="00A22540" w:rsidRPr="00A22540">
        <w:rPr>
          <w:rFonts w:ascii="Arial Narrow" w:hAnsi="Arial Narrow"/>
          <w:sz w:val="24"/>
          <w:szCs w:val="24"/>
        </w:rPr>
        <w:t>.</w:t>
      </w:r>
    </w:p>
    <w:p w:rsidR="00414AAC" w:rsidRPr="00414AAC" w:rsidRDefault="00414AAC" w:rsidP="00414AAC">
      <w:pPr>
        <w:pStyle w:val="head"/>
        <w:pBdr>
          <w:bottom w:val="single" w:sz="4" w:space="1" w:color="auto"/>
        </w:pBdr>
        <w:tabs>
          <w:tab w:val="left" w:pos="540"/>
          <w:tab w:val="left" w:pos="916"/>
          <w:tab w:val="left" w:pos="1260"/>
          <w:tab w:val="left" w:pos="1620"/>
          <w:tab w:val="left" w:pos="1980"/>
          <w:tab w:val="left" w:pos="2340"/>
        </w:tabs>
        <w:spacing w:before="0" w:after="0"/>
        <w:ind w:left="360"/>
        <w:jc w:val="both"/>
        <w:rPr>
          <w:rFonts w:ascii="Arial Narrow" w:hAnsi="Arial Narrow"/>
          <w:b/>
          <w:color w:val="000000"/>
          <w:szCs w:val="24"/>
        </w:rPr>
      </w:pPr>
    </w:p>
    <w:p w:rsidR="000B13B4" w:rsidRDefault="000B13B4" w:rsidP="00A22540">
      <w:pPr>
        <w:pStyle w:val="head"/>
        <w:tabs>
          <w:tab w:val="left" w:pos="540"/>
          <w:tab w:val="left" w:pos="916"/>
          <w:tab w:val="left" w:pos="1260"/>
          <w:tab w:val="left" w:pos="1620"/>
          <w:tab w:val="left" w:pos="1980"/>
          <w:tab w:val="left" w:pos="2340"/>
        </w:tabs>
        <w:spacing w:before="0" w:after="0"/>
        <w:ind w:left="360"/>
        <w:jc w:val="both"/>
        <w:rPr>
          <w:rFonts w:ascii="Arial Narrow" w:hAnsi="Arial Narrow"/>
          <w:color w:val="000000"/>
        </w:rPr>
      </w:pPr>
      <w:r>
        <w:rPr>
          <w:rFonts w:ascii="Arial Narrow" w:hAnsi="Arial Narrow"/>
          <w:b/>
          <w:color w:val="000000"/>
          <w:sz w:val="36"/>
        </w:rPr>
        <w:t>mkdir</w:t>
      </w:r>
      <w:r>
        <w:rPr>
          <w:rFonts w:ascii="Arial Narrow" w:hAnsi="Arial Narrow"/>
          <w:b/>
          <w:color w:val="000000"/>
          <w:sz w:val="36"/>
        </w:rPr>
        <w:tab/>
      </w:r>
      <w:r>
        <w:rPr>
          <w:rFonts w:ascii="Arial Narrow" w:hAnsi="Arial Narrow"/>
          <w:color w:val="000000"/>
        </w:rPr>
        <w:t>Create new folder(s), if they do not already exist.</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mkdir [OPTION] folder...</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mkdir "Name with spaces"</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-m, </w:t>
      </w:r>
      <w:r w:rsidR="00B751EC">
        <w:rPr>
          <w:rFonts w:ascii="Arial Narrow" w:hAnsi="Arial Narrow"/>
          <w:color w:val="000000"/>
        </w:rPr>
        <w:t>-</w:t>
      </w:r>
      <w:r w:rsidR="00B751EC">
        <w:rPr>
          <w:rFonts w:ascii="Arial Narrow" w:hAnsi="Arial Narrow"/>
          <w:color w:val="000000"/>
          <w:sz w:val="6"/>
        </w:rPr>
        <w:t xml:space="preserve"> </w:t>
      </w:r>
      <w:r w:rsidR="00B751EC">
        <w:rPr>
          <w:rFonts w:ascii="Arial Narrow" w:hAnsi="Arial Narrow"/>
          <w:color w:val="000000"/>
        </w:rPr>
        <w:t>-</w:t>
      </w:r>
      <w:r>
        <w:rPr>
          <w:rFonts w:ascii="Arial Narrow" w:hAnsi="Arial Narrow"/>
          <w:color w:val="000000"/>
          <w:sz w:val="24"/>
        </w:rPr>
        <w:t xml:space="preserve">mode=MODE   </w:t>
      </w:r>
      <w:r>
        <w:rPr>
          <w:rFonts w:ascii="Arial Narrow" w:hAnsi="Arial Narrow"/>
          <w:color w:val="000000"/>
          <w:sz w:val="24"/>
        </w:rPr>
        <w:tab/>
        <w:t xml:space="preserve">set permission mode (as in </w:t>
      </w:r>
      <w:hyperlink r:id="rId10" w:history="1">
        <w:r>
          <w:rPr>
            <w:rStyle w:val="Hyperlink"/>
            <w:rFonts w:ascii="Arial Narrow" w:hAnsi="Arial Narrow"/>
            <w:color w:val="000000"/>
            <w:sz w:val="24"/>
          </w:rPr>
          <w:t>chmod</w:t>
        </w:r>
      </w:hyperlink>
      <w:r>
        <w:rPr>
          <w:rFonts w:ascii="Arial Narrow" w:hAnsi="Arial Narrow"/>
          <w:color w:val="000000"/>
          <w:sz w:val="24"/>
        </w:rPr>
        <w:t>), not rwxrwxrwx - umask</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-p, </w:t>
      </w:r>
      <w:r w:rsidR="00B751EC">
        <w:rPr>
          <w:rFonts w:ascii="Arial Narrow" w:hAnsi="Arial Narrow"/>
          <w:color w:val="000000"/>
        </w:rPr>
        <w:t>-</w:t>
      </w:r>
      <w:r w:rsidR="00B751EC">
        <w:rPr>
          <w:rFonts w:ascii="Arial Narrow" w:hAnsi="Arial Narrow"/>
          <w:color w:val="000000"/>
          <w:sz w:val="6"/>
        </w:rPr>
        <w:t xml:space="preserve"> </w:t>
      </w:r>
      <w:r w:rsidR="00B751EC">
        <w:rPr>
          <w:rFonts w:ascii="Arial Narrow" w:hAnsi="Arial Narrow"/>
          <w:color w:val="000000"/>
        </w:rPr>
        <w:t>-</w:t>
      </w:r>
      <w:r>
        <w:rPr>
          <w:rFonts w:ascii="Arial Narrow" w:hAnsi="Arial Narrow"/>
          <w:color w:val="000000"/>
          <w:sz w:val="24"/>
        </w:rPr>
        <w:t xml:space="preserve">parents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no error if existing, make parent directories as needed</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mkdir creates the standard entries . (dot) for the current folder and .. (dot dot) for its parent</w:t>
      </w:r>
      <w:r w:rsidR="002137F2">
        <w:rPr>
          <w:rFonts w:ascii="Arial Narrow" w:hAnsi="Arial Narrow"/>
          <w:color w:val="000000"/>
          <w:sz w:val="24"/>
        </w:rPr>
        <w:t xml:space="preserve">. </w:t>
      </w:r>
      <w:r>
        <w:rPr>
          <w:rFonts w:ascii="Arial Narrow" w:hAnsi="Arial Narrow"/>
          <w:color w:val="000000"/>
          <w:sz w:val="24"/>
        </w:rPr>
        <w:t xml:space="preserve">Any folder name </w:t>
      </w:r>
      <w:r w:rsidR="002137F2">
        <w:rPr>
          <w:rFonts w:ascii="Arial Narrow" w:hAnsi="Arial Narrow"/>
          <w:color w:val="000000"/>
          <w:sz w:val="24"/>
        </w:rPr>
        <w:tab/>
      </w:r>
      <w:r>
        <w:rPr>
          <w:rFonts w:ascii="Arial Narrow" w:hAnsi="Arial Narrow"/>
          <w:color w:val="000000"/>
          <w:sz w:val="24"/>
        </w:rPr>
        <w:t>that includes spaces may appear in some applications as "Name%20with%20spaces"</w:t>
      </w:r>
    </w:p>
    <w:p w:rsidR="000B13B4" w:rsidRDefault="000B13B4">
      <w:pPr>
        <w:pStyle w:val="head"/>
        <w:pBdr>
          <w:bottom w:val="single" w:sz="1" w:space="1" w:color="000000"/>
        </w:pBdr>
        <w:spacing w:before="0" w:after="0"/>
        <w:ind w:left="360"/>
        <w:rPr>
          <w:rFonts w:ascii="Arial Narrow" w:hAnsi="Arial Narrow"/>
          <w:b/>
          <w:color w:val="000000"/>
          <w:sz w:val="36"/>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mkfs</w:t>
      </w:r>
      <w:r>
        <w:rPr>
          <w:rFonts w:ascii="Arial Narrow" w:hAnsi="Arial Narrow"/>
          <w:color w:val="000000"/>
        </w:rPr>
        <w:t xml:space="preserve"> [</w:t>
      </w:r>
      <w:r>
        <w:rPr>
          <w:rFonts w:ascii="Arial Narrow" w:hAnsi="Arial Narrow"/>
          <w:i/>
          <w:color w:val="000000"/>
        </w:rPr>
        <w:t>options</w:t>
      </w:r>
      <w:r>
        <w:rPr>
          <w:rFonts w:ascii="Arial Narrow" w:hAnsi="Arial Narrow"/>
          <w:color w:val="000000"/>
        </w:rPr>
        <w:t>] [</w:t>
      </w:r>
      <w:r>
        <w:rPr>
          <w:rFonts w:ascii="Arial Narrow" w:hAnsi="Arial Narrow"/>
          <w:i/>
          <w:color w:val="000000"/>
        </w:rPr>
        <w:t>fs-options</w:t>
      </w:r>
      <w:r>
        <w:rPr>
          <w:rFonts w:ascii="Arial Narrow" w:hAnsi="Arial Narrow"/>
          <w:color w:val="000000"/>
        </w:rPr>
        <w:t xml:space="preserve">] </w:t>
      </w:r>
      <w:r>
        <w:rPr>
          <w:rFonts w:ascii="Arial Narrow" w:hAnsi="Arial Narrow"/>
          <w:i/>
          <w:color w:val="000000"/>
        </w:rPr>
        <w:t>filesys</w:t>
      </w:r>
      <w:r>
        <w:rPr>
          <w:rFonts w:ascii="Arial Narrow" w:hAnsi="Arial Narrow"/>
          <w:color w:val="000000"/>
        </w:rPr>
        <w:t xml:space="preserve"> [</w:t>
      </w:r>
      <w:r>
        <w:rPr>
          <w:rFonts w:ascii="Arial Narrow" w:hAnsi="Arial Narrow"/>
          <w:i/>
          <w:color w:val="000000"/>
        </w:rPr>
        <w:t>blocks</w:t>
      </w:r>
      <w:r>
        <w:rPr>
          <w:rFonts w:ascii="Arial Narrow" w:hAnsi="Arial Narrow"/>
          <w:color w:val="000000"/>
        </w:rPr>
        <w:t>]</w:t>
      </w:r>
    </w:p>
    <w:p w:rsidR="000B13B4" w:rsidRDefault="000B13B4">
      <w:pPr>
        <w:ind w:left="360"/>
        <w:rPr>
          <w:color w:val="000000"/>
        </w:rPr>
      </w:pPr>
    </w:p>
    <w:p w:rsidR="000B13B4" w:rsidRDefault="000B13B4">
      <w:pPr>
        <w:ind w:left="360"/>
        <w:rPr>
          <w:color w:val="000000"/>
          <w:u w:val="single"/>
        </w:rPr>
      </w:pPr>
      <w:r>
        <w:rPr>
          <w:color w:val="000000"/>
          <w:u w:val="single"/>
        </w:rPr>
        <w:t>DESCRIPTION</w:t>
      </w:r>
    </w:p>
    <w:p w:rsidR="000B13B4" w:rsidRDefault="000B13B4">
      <w:pPr>
        <w:ind w:left="720"/>
        <w:rPr>
          <w:color w:val="000000"/>
        </w:rPr>
      </w:pPr>
      <w:r>
        <w:rPr>
          <w:color w:val="000000"/>
        </w:rPr>
        <w:t xml:space="preserve">System administration command. Construct a filesystem on a device (such as a hard disk partition). </w:t>
      </w:r>
      <w:r>
        <w:rPr>
          <w:i/>
          <w:color w:val="000000"/>
        </w:rPr>
        <w:t>filesys</w:t>
      </w:r>
      <w:r>
        <w:rPr>
          <w:color w:val="000000"/>
        </w:rPr>
        <w:t xml:space="preserve"> is either the name of the device or the mountpoint. </w:t>
      </w:r>
      <w:r>
        <w:rPr>
          <w:b/>
          <w:color w:val="000000"/>
        </w:rPr>
        <w:t>mkfs</w:t>
      </w:r>
      <w:r>
        <w:rPr>
          <w:color w:val="000000"/>
        </w:rPr>
        <w:t xml:space="preserve"> is actually a frontend that invokes the appropriate version of </w:t>
      </w:r>
      <w:r>
        <w:rPr>
          <w:b/>
          <w:color w:val="000000"/>
        </w:rPr>
        <w:t>mkfs</w:t>
      </w:r>
      <w:r>
        <w:rPr>
          <w:color w:val="000000"/>
        </w:rPr>
        <w:t xml:space="preserve"> according to a filesystem type specified by the </w:t>
      </w:r>
      <w:r>
        <w:rPr>
          <w:b/>
          <w:color w:val="000000"/>
        </w:rPr>
        <w:t>-t</w:t>
      </w:r>
      <w:r>
        <w:rPr>
          <w:color w:val="000000"/>
        </w:rPr>
        <w:t xml:space="preserve"> option. For example, a Linux Second Extended Filesystem uses </w:t>
      </w:r>
      <w:r>
        <w:rPr>
          <w:b/>
          <w:color w:val="000000"/>
        </w:rPr>
        <w:t>mkfs.ext2</w:t>
      </w:r>
      <w:r>
        <w:rPr>
          <w:color w:val="000000"/>
        </w:rPr>
        <w:t xml:space="preserve"> (which is the same as </w:t>
      </w:r>
      <w:r>
        <w:rPr>
          <w:b/>
          <w:color w:val="000000"/>
        </w:rPr>
        <w:t>mke2fs</w:t>
      </w:r>
      <w:r>
        <w:rPr>
          <w:color w:val="000000"/>
        </w:rPr>
        <w:t xml:space="preserve">); MS-DOS filesystems use </w:t>
      </w:r>
      <w:r>
        <w:rPr>
          <w:b/>
          <w:color w:val="000000"/>
        </w:rPr>
        <w:t>mkfs.msdos</w:t>
      </w:r>
      <w:r>
        <w:rPr>
          <w:color w:val="000000"/>
        </w:rPr>
        <w:t xml:space="preserve">. </w:t>
      </w:r>
      <w:r>
        <w:rPr>
          <w:i/>
          <w:color w:val="000000"/>
        </w:rPr>
        <w:t>fs-options</w:t>
      </w:r>
      <w:r>
        <w:rPr>
          <w:color w:val="000000"/>
        </w:rPr>
        <w:t xml:space="preserve"> are options specific to the filesystem type. </w:t>
      </w:r>
      <w:r>
        <w:rPr>
          <w:i/>
          <w:color w:val="000000"/>
        </w:rPr>
        <w:t>blocks</w:t>
      </w:r>
      <w:r>
        <w:rPr>
          <w:color w:val="000000"/>
        </w:rPr>
        <w:t xml:space="preserve"> is the size of the filesystem in 1024-byte blocks.</w:t>
      </w:r>
    </w:p>
    <w:p w:rsidR="000B13B4" w:rsidRDefault="000B13B4">
      <w:pPr>
        <w:ind w:left="360"/>
        <w:rPr>
          <w:b/>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-V</w:t>
      </w:r>
      <w:r>
        <w:rPr>
          <w:b/>
          <w:color w:val="000000"/>
        </w:rPr>
        <w:tab/>
      </w:r>
      <w:r>
        <w:rPr>
          <w:b/>
          <w:color w:val="000000"/>
        </w:rPr>
        <w:tab/>
      </w:r>
      <w:r>
        <w:rPr>
          <w:b/>
          <w:color w:val="000000"/>
        </w:rPr>
        <w:tab/>
      </w:r>
      <w:r>
        <w:rPr>
          <w:color w:val="000000"/>
        </w:rPr>
        <w:t>Produce verbose output, including all commands executed to create the specific filesystem.</w:t>
      </w:r>
    </w:p>
    <w:p w:rsidR="000B13B4" w:rsidRDefault="000B13B4">
      <w:pPr>
        <w:ind w:left="360"/>
        <w:rPr>
          <w:color w:val="000000"/>
        </w:rPr>
      </w:pPr>
      <w:r>
        <w:rPr>
          <w:b/>
          <w:color w:val="000000"/>
        </w:rPr>
        <w:tab/>
        <w:t>-t</w:t>
      </w:r>
      <w:r>
        <w:rPr>
          <w:color w:val="000000"/>
        </w:rPr>
        <w:t xml:space="preserve"> </w:t>
      </w:r>
      <w:r>
        <w:rPr>
          <w:i/>
          <w:color w:val="000000"/>
        </w:rPr>
        <w:t>fs-type</w:t>
      </w:r>
      <w:r>
        <w:rPr>
          <w:i/>
          <w:color w:val="000000"/>
        </w:rPr>
        <w:tab/>
      </w:r>
      <w:r>
        <w:rPr>
          <w:color w:val="000000"/>
        </w:rPr>
        <w:t xml:space="preserve">Tells </w:t>
      </w:r>
      <w:r>
        <w:rPr>
          <w:b/>
          <w:color w:val="000000"/>
        </w:rPr>
        <w:t>mkfs</w:t>
      </w:r>
      <w:r>
        <w:rPr>
          <w:color w:val="000000"/>
        </w:rPr>
        <w:t xml:space="preserve"> what type of file system to construct.</w:t>
      </w:r>
      <w:r w:rsidR="00414AAC">
        <w:rPr>
          <w:color w:val="000000"/>
        </w:rPr>
        <w:t xml:space="preserve"> choices include: ext2, ext3, msdos, vfat, xfs</w:t>
      </w:r>
    </w:p>
    <w:p w:rsidR="000B13B4" w:rsidRDefault="000B13B4">
      <w:pPr>
        <w:ind w:left="360"/>
        <w:rPr>
          <w:b/>
          <w:color w:val="000000"/>
        </w:rPr>
      </w:pPr>
    </w:p>
    <w:p w:rsidR="000B13B4" w:rsidRDefault="000B13B4">
      <w:pPr>
        <w:ind w:left="360"/>
        <w:rPr>
          <w:b/>
          <w:color w:val="000000"/>
        </w:rPr>
      </w:pPr>
      <w:r>
        <w:rPr>
          <w:b/>
          <w:color w:val="000000"/>
        </w:rPr>
        <w:lastRenderedPageBreak/>
        <w:t>filesystem-specific options</w:t>
      </w:r>
    </w:p>
    <w:p w:rsidR="000B13B4" w:rsidRDefault="000B13B4">
      <w:pPr>
        <w:ind w:left="360"/>
        <w:rPr>
          <w:color w:val="000000"/>
        </w:rPr>
      </w:pPr>
      <w:r>
        <w:rPr>
          <w:color w:val="000000"/>
        </w:rPr>
        <w:tab/>
        <w:t xml:space="preserve">These options must follow generic options and not be combined with them. Most filesystem builders </w:t>
      </w:r>
      <w:r>
        <w:rPr>
          <w:color w:val="000000"/>
        </w:rPr>
        <w:tab/>
        <w:t>support these three options:</w:t>
      </w:r>
    </w:p>
    <w:p w:rsidR="000B13B4" w:rsidRDefault="000B13B4">
      <w:pPr>
        <w:ind w:left="360"/>
        <w:rPr>
          <w:color w:val="000000"/>
        </w:rPr>
      </w:pPr>
      <w:r>
        <w:rPr>
          <w:b/>
          <w:color w:val="000000"/>
        </w:rPr>
        <w:tab/>
        <w:t>-c</w:t>
      </w:r>
      <w:r>
        <w:rPr>
          <w:b/>
          <w:color w:val="000000"/>
        </w:rPr>
        <w:tab/>
      </w:r>
      <w:r>
        <w:rPr>
          <w:b/>
          <w:color w:val="000000"/>
        </w:rPr>
        <w:tab/>
      </w:r>
      <w:r w:rsidR="00A74440">
        <w:rPr>
          <w:b/>
          <w:color w:val="000000"/>
        </w:rPr>
        <w:tab/>
      </w:r>
      <w:r>
        <w:rPr>
          <w:color w:val="000000"/>
        </w:rPr>
        <w:t>Check for bad blocks on the device before building the file system.</w:t>
      </w:r>
    </w:p>
    <w:p w:rsidR="000B13B4" w:rsidRDefault="000B13B4">
      <w:pPr>
        <w:ind w:left="360"/>
        <w:rPr>
          <w:color w:val="000000"/>
        </w:rPr>
      </w:pPr>
      <w:r>
        <w:rPr>
          <w:b/>
          <w:color w:val="000000"/>
        </w:rPr>
        <w:tab/>
        <w:t>-l</w:t>
      </w:r>
      <w:r>
        <w:rPr>
          <w:color w:val="000000"/>
        </w:rPr>
        <w:t xml:space="preserve"> </w:t>
      </w:r>
      <w:r>
        <w:rPr>
          <w:i/>
          <w:color w:val="000000"/>
        </w:rPr>
        <w:t>file</w:t>
      </w:r>
      <w:r>
        <w:rPr>
          <w:i/>
          <w:color w:val="000000"/>
        </w:rPr>
        <w:tab/>
      </w:r>
      <w:r w:rsidR="00A74440">
        <w:rPr>
          <w:i/>
          <w:color w:val="000000"/>
        </w:rPr>
        <w:tab/>
      </w:r>
      <w:r>
        <w:rPr>
          <w:color w:val="000000"/>
        </w:rPr>
        <w:t xml:space="preserve">Read the file </w:t>
      </w:r>
      <w:r>
        <w:rPr>
          <w:i/>
          <w:color w:val="000000"/>
        </w:rPr>
        <w:t>file</w:t>
      </w:r>
      <w:r>
        <w:rPr>
          <w:color w:val="000000"/>
        </w:rPr>
        <w:t xml:space="preserve"> for the list of bad blocks on the device.</w:t>
      </w:r>
    </w:p>
    <w:p w:rsidR="000B13B4" w:rsidRDefault="000B13B4">
      <w:pPr>
        <w:ind w:left="360"/>
        <w:rPr>
          <w:color w:val="000000"/>
        </w:rPr>
      </w:pPr>
      <w:r>
        <w:rPr>
          <w:b/>
          <w:color w:val="000000"/>
        </w:rPr>
        <w:tab/>
        <w:t>-v</w:t>
      </w:r>
      <w:r>
        <w:rPr>
          <w:b/>
          <w:color w:val="000000"/>
        </w:rPr>
        <w:tab/>
      </w:r>
      <w:r>
        <w:rPr>
          <w:b/>
          <w:color w:val="000000"/>
        </w:rPr>
        <w:tab/>
      </w:r>
      <w:r w:rsidR="00A74440">
        <w:rPr>
          <w:b/>
          <w:color w:val="000000"/>
        </w:rPr>
        <w:tab/>
      </w:r>
      <w:r>
        <w:rPr>
          <w:color w:val="000000"/>
        </w:rPr>
        <w:t>Produce verbose ouput.</w:t>
      </w:r>
    </w:p>
    <w:p w:rsidR="00B751EC" w:rsidRDefault="00B751EC" w:rsidP="00B45EB4">
      <w:pPr>
        <w:pBdr>
          <w:bottom w:val="single" w:sz="4" w:space="1" w:color="auto"/>
        </w:pBdr>
        <w:rPr>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more</w:t>
      </w:r>
      <w:r>
        <w:rPr>
          <w:rFonts w:ascii="Arial Narrow" w:hAnsi="Arial Narrow"/>
          <w:b/>
          <w:color w:val="000000"/>
        </w:rPr>
        <w:tab/>
      </w:r>
      <w:r>
        <w:rPr>
          <w:rFonts w:ascii="Arial Narrow" w:hAnsi="Arial Narrow"/>
          <w:b/>
          <w:color w:val="000000"/>
        </w:rPr>
        <w:tab/>
      </w:r>
      <w:r>
        <w:rPr>
          <w:rFonts w:ascii="Arial Narrow" w:hAnsi="Arial Narrow"/>
          <w:color w:val="000000"/>
        </w:rPr>
        <w:t xml:space="preserve">Display output one screen at a time, file perusal filter for crt viewing, Users should realize that </w:t>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sidR="002137F2">
        <w:rPr>
          <w:rFonts w:ascii="Arial Narrow" w:hAnsi="Arial Narrow"/>
          <w:color w:val="000000"/>
        </w:rPr>
        <w:tab/>
      </w:r>
      <w:hyperlink r:id="rId11" w:history="1">
        <w:r>
          <w:rPr>
            <w:rStyle w:val="Hyperlink"/>
            <w:rFonts w:ascii="Arial Narrow" w:hAnsi="Arial Narrow"/>
            <w:color w:val="000000"/>
          </w:rPr>
          <w:t>less</w:t>
        </w:r>
      </w:hyperlink>
      <w:r>
        <w:rPr>
          <w:rFonts w:ascii="Arial Narrow" w:hAnsi="Arial Narrow"/>
          <w:color w:val="000000"/>
        </w:rPr>
        <w:t xml:space="preserve"> provides more emulation and extensive enhancements.</w:t>
      </w:r>
    </w:p>
    <w:p w:rsidR="000B13B4" w:rsidRDefault="000B13B4">
      <w:pPr>
        <w:pStyle w:val="body"/>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more [-dlfpcsu] [-num] [+/ pattern] [+ linenum] [file ...]</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-num</w:t>
      </w:r>
      <w:r>
        <w:rPr>
          <w:rFonts w:ascii="Arial Narrow" w:hAnsi="Arial Narrow"/>
          <w:color w:val="000000"/>
          <w:sz w:val="24"/>
        </w:rPr>
        <w:t xml:space="preserve">  </w:t>
      </w:r>
      <w:r>
        <w:rPr>
          <w:rFonts w:ascii="Arial Narrow" w:hAnsi="Arial Narrow"/>
          <w:color w:val="000000"/>
          <w:sz w:val="24"/>
        </w:rPr>
        <w:tab/>
        <w:t>This option specifies an integer which is the screen size (in lines).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-d</w:t>
      </w:r>
      <w:r>
        <w:rPr>
          <w:rFonts w:ascii="Arial Narrow" w:hAnsi="Arial Narrow"/>
          <w:color w:val="000000"/>
          <w:sz w:val="24"/>
        </w:rPr>
        <w:t xml:space="preserve">    </w:t>
      </w:r>
      <w:r>
        <w:rPr>
          <w:rFonts w:ascii="Arial Narrow" w:hAnsi="Arial Narrow"/>
          <w:color w:val="000000"/>
          <w:sz w:val="24"/>
        </w:rPr>
        <w:tab/>
        <w:t xml:space="preserve">more will prompt the user with the message "[Press space to continue, q to quit.]" and will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 xml:space="preserve">display </w:t>
      </w:r>
      <w:r>
        <w:rPr>
          <w:rFonts w:ascii="Arial Narrow" w:hAnsi="Arial Narrow"/>
          <w:color w:val="000000"/>
          <w:sz w:val="24"/>
        </w:rPr>
        <w:tab/>
        <w:t>"[Press h for instructions.]" instead of ringing the bell when an illegal key is pressed.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-l</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 xml:space="preserve">more usually treats ^L (form feed) as a special character, and will pause after any line that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contains a form feed.  The -l option will prevent this behavior.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-f</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Causes more to count logical, rather than screen lines (i.e., long lines are not folded).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-p</w:t>
      </w:r>
      <w:r>
        <w:rPr>
          <w:rFonts w:ascii="Arial Narrow" w:hAnsi="Arial Narrow"/>
          <w:color w:val="000000"/>
          <w:sz w:val="24"/>
        </w:rPr>
        <w:t xml:space="preserve">    </w:t>
      </w:r>
      <w:r>
        <w:rPr>
          <w:rFonts w:ascii="Arial Narrow" w:hAnsi="Arial Narrow"/>
          <w:color w:val="000000"/>
          <w:sz w:val="24"/>
        </w:rPr>
        <w:tab/>
        <w:t xml:space="preserve">Do not scroll.  Instead, clear the whole screen and then display the text.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-c</w:t>
      </w:r>
      <w:r>
        <w:rPr>
          <w:rFonts w:ascii="Arial Narrow" w:hAnsi="Arial Narrow"/>
          <w:color w:val="000000"/>
          <w:sz w:val="24"/>
        </w:rPr>
        <w:t xml:space="preserve">    </w:t>
      </w:r>
      <w:r>
        <w:rPr>
          <w:rFonts w:ascii="Arial Narrow" w:hAnsi="Arial Narrow"/>
          <w:color w:val="000000"/>
          <w:sz w:val="24"/>
        </w:rPr>
        <w:tab/>
        <w:t xml:space="preserve">Do not scroll.  Instead, paint each screen from the top, clearing the remainder of each line as it is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displayed.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-s</w:t>
      </w:r>
      <w:r>
        <w:rPr>
          <w:rFonts w:ascii="Arial Narrow" w:hAnsi="Arial Narrow"/>
          <w:color w:val="000000"/>
          <w:sz w:val="24"/>
        </w:rPr>
        <w:t xml:space="preserve">    </w:t>
      </w:r>
      <w:r>
        <w:rPr>
          <w:rFonts w:ascii="Arial Narrow" w:hAnsi="Arial Narrow"/>
          <w:color w:val="000000"/>
          <w:sz w:val="24"/>
        </w:rPr>
        <w:tab/>
        <w:t>Squeeze multiple blank lines into one.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-u</w:t>
      </w:r>
      <w:r>
        <w:rPr>
          <w:rFonts w:ascii="Arial Narrow" w:hAnsi="Arial Narrow"/>
          <w:color w:val="000000"/>
          <w:sz w:val="24"/>
        </w:rPr>
        <w:t xml:space="preserve">    </w:t>
      </w:r>
      <w:r>
        <w:rPr>
          <w:rFonts w:ascii="Arial Narrow" w:hAnsi="Arial Narrow"/>
          <w:color w:val="000000"/>
          <w:sz w:val="24"/>
        </w:rPr>
        <w:tab/>
        <w:t>Suppress underlining.</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The +/ option specifies a string that will be searched for before each file is displayed.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+num</w:t>
      </w:r>
      <w:r>
        <w:rPr>
          <w:rFonts w:ascii="Arial Narrow" w:hAnsi="Arial Narrow"/>
          <w:color w:val="000000"/>
          <w:sz w:val="24"/>
        </w:rPr>
        <w:t xml:space="preserve">  </w:t>
      </w:r>
      <w:r>
        <w:rPr>
          <w:rFonts w:ascii="Arial Narrow" w:hAnsi="Arial Narrow"/>
          <w:color w:val="000000"/>
          <w:sz w:val="24"/>
        </w:rPr>
        <w:tab/>
        <w:t>Start at line number num.</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COMMANDS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Interactive commands for more are based on vi(1).  Some commands may be preceded by a decimal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number, called k in the descriptions below.  In the following descriptions, ^X means control-X.</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h or ?</w:t>
      </w:r>
      <w:r>
        <w:rPr>
          <w:rFonts w:ascii="Arial Narrow" w:hAnsi="Arial Narrow"/>
          <w:color w:val="000000"/>
          <w:sz w:val="24"/>
        </w:rPr>
        <w:t xml:space="preserve">      </w:t>
      </w:r>
      <w:r>
        <w:rPr>
          <w:rFonts w:ascii="Arial Narrow" w:hAnsi="Arial Narrow"/>
          <w:color w:val="000000"/>
          <w:sz w:val="24"/>
        </w:rPr>
        <w:tab/>
        <w:t xml:space="preserve">Help: display a summary of these commands.  If you forget all the other commands,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remember this one.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SPACE</w:t>
      </w:r>
      <w:r>
        <w:rPr>
          <w:rFonts w:ascii="Arial Narrow" w:hAnsi="Arial Narrow"/>
          <w:color w:val="000000"/>
          <w:sz w:val="24"/>
        </w:rPr>
        <w:t xml:space="preserve">    </w:t>
      </w:r>
      <w:r>
        <w:rPr>
          <w:rFonts w:ascii="Arial Narrow" w:hAnsi="Arial Narrow"/>
          <w:color w:val="000000"/>
          <w:sz w:val="24"/>
        </w:rPr>
        <w:tab/>
        <w:t>Display next k lines of text.  Defaults to current screen size.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RETURN</w:t>
      </w:r>
      <w:r>
        <w:rPr>
          <w:rFonts w:ascii="Arial Narrow" w:hAnsi="Arial Narrow"/>
          <w:color w:val="000000"/>
          <w:sz w:val="24"/>
        </w:rPr>
        <w:t xml:space="preserve">   </w:t>
      </w:r>
      <w:r>
        <w:rPr>
          <w:rFonts w:ascii="Arial Narrow" w:hAnsi="Arial Narrow"/>
          <w:color w:val="000000"/>
          <w:sz w:val="24"/>
        </w:rPr>
        <w:tab/>
        <w:t>Display next k lines of text.  Defaults to 1. Argument becomes new default.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d or ^D     </w:t>
      </w:r>
      <w:r>
        <w:rPr>
          <w:rFonts w:ascii="Arial Narrow" w:hAnsi="Arial Narrow"/>
          <w:color w:val="000000"/>
          <w:sz w:val="24"/>
        </w:rPr>
        <w:tab/>
        <w:t>Scroll k lines.  Default is current scroll size, initially 11.  Argument becomes new default.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q or Q</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Exits the more command.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s           </w:t>
      </w:r>
      <w:r>
        <w:rPr>
          <w:rFonts w:ascii="Arial Narrow" w:hAnsi="Arial Narrow"/>
          <w:color w:val="000000"/>
          <w:sz w:val="24"/>
        </w:rPr>
        <w:tab/>
      </w:r>
      <w:r>
        <w:rPr>
          <w:rFonts w:ascii="Arial Narrow" w:hAnsi="Arial Narrow"/>
          <w:color w:val="000000"/>
          <w:sz w:val="24"/>
        </w:rPr>
        <w:tab/>
        <w:t>Skip forward k lines of text.  Defaults to 1.</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 f      </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Skip forward k screenful</w:t>
      </w:r>
      <w:r w:rsidR="00BE7E34">
        <w:rPr>
          <w:rFonts w:ascii="Arial Narrow" w:hAnsi="Arial Narrow"/>
          <w:color w:val="000000"/>
          <w:sz w:val="24"/>
        </w:rPr>
        <w:t>l</w:t>
      </w:r>
      <w:r>
        <w:rPr>
          <w:rFonts w:ascii="Arial Narrow" w:hAnsi="Arial Narrow"/>
          <w:color w:val="000000"/>
          <w:sz w:val="24"/>
        </w:rPr>
        <w:t>s of text.  Defaults to 1.</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b or ^B</w:t>
      </w:r>
      <w:r>
        <w:rPr>
          <w:rFonts w:ascii="Arial Narrow" w:hAnsi="Arial Narrow"/>
          <w:color w:val="000000"/>
          <w:sz w:val="24"/>
        </w:rPr>
        <w:t xml:space="preserve">     </w:t>
      </w:r>
      <w:r>
        <w:rPr>
          <w:rFonts w:ascii="Arial Narrow" w:hAnsi="Arial Narrow"/>
          <w:color w:val="000000"/>
          <w:sz w:val="24"/>
        </w:rPr>
        <w:tab/>
        <w:t>Skip backwards k screenful</w:t>
      </w:r>
      <w:r w:rsidR="00BE7E34">
        <w:rPr>
          <w:rFonts w:ascii="Arial Narrow" w:hAnsi="Arial Narrow"/>
          <w:color w:val="000000"/>
          <w:sz w:val="24"/>
        </w:rPr>
        <w:t>l</w:t>
      </w:r>
      <w:r>
        <w:rPr>
          <w:rFonts w:ascii="Arial Narrow" w:hAnsi="Arial Narrow"/>
          <w:color w:val="000000"/>
          <w:sz w:val="24"/>
        </w:rPr>
        <w:t>s of text.  Defaults to 1.</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Go to place where previous search started.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           </w:t>
      </w:r>
      <w:r>
        <w:rPr>
          <w:rFonts w:ascii="Arial Narrow" w:hAnsi="Arial Narrow"/>
          <w:color w:val="000000"/>
          <w:sz w:val="24"/>
        </w:rPr>
        <w:tab/>
      </w:r>
      <w:r>
        <w:rPr>
          <w:rFonts w:ascii="Arial Narrow" w:hAnsi="Arial Narrow"/>
          <w:color w:val="000000"/>
          <w:sz w:val="24"/>
        </w:rPr>
        <w:tab/>
        <w:t>Display current line number.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/pattern    </w:t>
      </w:r>
      <w:r>
        <w:rPr>
          <w:rFonts w:ascii="Arial Narrow" w:hAnsi="Arial Narrow"/>
          <w:color w:val="000000"/>
          <w:sz w:val="24"/>
        </w:rPr>
        <w:tab/>
        <w:t>Search for kth occurrence of regular expression. Defaults to 1.</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n           </w:t>
      </w:r>
      <w:r>
        <w:rPr>
          <w:rFonts w:ascii="Arial Narrow" w:hAnsi="Arial Narrow"/>
          <w:color w:val="000000"/>
          <w:sz w:val="24"/>
        </w:rPr>
        <w:tab/>
      </w:r>
      <w:r>
        <w:rPr>
          <w:rFonts w:ascii="Arial Narrow" w:hAnsi="Arial Narrow"/>
          <w:color w:val="000000"/>
          <w:sz w:val="24"/>
        </w:rPr>
        <w:tab/>
        <w:t>Search for kth occurrence of last r.e.  Defaults to 1.</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 or :!     </w:t>
      </w:r>
      <w:r>
        <w:rPr>
          <w:rFonts w:ascii="Arial Narrow" w:hAnsi="Arial Narrow"/>
          <w:color w:val="000000"/>
          <w:sz w:val="24"/>
        </w:rPr>
        <w:tab/>
      </w:r>
      <w:r>
        <w:rPr>
          <w:rFonts w:ascii="Arial Narrow" w:hAnsi="Arial Narrow"/>
          <w:color w:val="000000"/>
          <w:sz w:val="24"/>
        </w:rPr>
        <w:tab/>
        <w:t xml:space="preserve">Execute  in a subshell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^L          </w:t>
      </w:r>
      <w:r>
        <w:rPr>
          <w:rFonts w:ascii="Arial Narrow" w:hAnsi="Arial Narrow"/>
          <w:color w:val="000000"/>
          <w:sz w:val="24"/>
        </w:rPr>
        <w:tab/>
      </w:r>
      <w:r>
        <w:rPr>
          <w:rFonts w:ascii="Arial Narrow" w:hAnsi="Arial Narrow"/>
          <w:color w:val="000000"/>
          <w:sz w:val="24"/>
        </w:rPr>
        <w:tab/>
        <w:t>Redraw screen</w:t>
      </w:r>
    </w:p>
    <w:p w:rsidR="00576119" w:rsidRDefault="00576119" w:rsidP="00576119">
      <w:pPr>
        <w:pStyle w:val="head"/>
        <w:pBdr>
          <w:bottom w:val="single" w:sz="4" w:space="1" w:color="auto"/>
        </w:pBdr>
        <w:spacing w:before="0" w:after="0"/>
        <w:ind w:left="360"/>
        <w:rPr>
          <w:rFonts w:ascii="Arial Narrow" w:hAnsi="Arial Narrow"/>
          <w:b/>
          <w:color w:val="000000"/>
          <w:sz w:val="36"/>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lastRenderedPageBreak/>
        <w:t>mount</w:t>
      </w:r>
      <w:r>
        <w:rPr>
          <w:rFonts w:ascii="Arial Narrow" w:hAnsi="Arial Narrow"/>
          <w:b/>
          <w:color w:val="000000"/>
        </w:rPr>
        <w:tab/>
      </w:r>
      <w:r>
        <w:rPr>
          <w:rFonts w:ascii="Arial Narrow" w:hAnsi="Arial Narrow"/>
          <w:b/>
          <w:color w:val="000000"/>
        </w:rPr>
        <w:tab/>
      </w:r>
      <w:r>
        <w:rPr>
          <w:rFonts w:ascii="Arial Narrow" w:hAnsi="Arial Narrow"/>
          <w:color w:val="000000"/>
        </w:rPr>
        <w:t>Mounts a file system</w:t>
      </w:r>
    </w:p>
    <w:p w:rsidR="000B13B4" w:rsidRDefault="000B13B4">
      <w:pPr>
        <w:pStyle w:val="body"/>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mount -a [-fFnrsvw] [-t vfstype]</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mount [-fnrsvw] [-o options [,...]] device | dir</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mount [-fnrsvw] [-t vfstype] [-o options] device dir</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mount [-hV]</w:t>
      </w:r>
    </w:p>
    <w:p w:rsidR="000B13B4" w:rsidRDefault="000B13B4">
      <w:pPr>
        <w:pStyle w:val="WW-NormalWeb"/>
        <w:spacing w:before="0" w:after="0"/>
        <w:ind w:left="360"/>
      </w:pPr>
    </w:p>
    <w:p w:rsidR="000B13B4" w:rsidRDefault="000B13B4">
      <w:pPr>
        <w:pStyle w:val="WW-NormalWeb"/>
        <w:spacing w:before="0" w:after="0"/>
        <w:ind w:left="720"/>
        <w:rPr>
          <w:rStyle w:val="body1"/>
          <w:rFonts w:ascii="Arial Narrow" w:hAnsi="Arial Narrow"/>
          <w:color w:val="000000"/>
        </w:rPr>
      </w:pPr>
      <w:r>
        <w:rPr>
          <w:rStyle w:val="body1"/>
          <w:rFonts w:ascii="Arial Narrow" w:hAnsi="Arial Narrow"/>
          <w:color w:val="000000"/>
        </w:rPr>
        <w:t xml:space="preserve">All files accessible in a Unix system are arranged in one big tree, the file hierarchy, rooted at /. These files can be spread out over several devices. The mount command serves to attach the file system found on some device to the big file tree. Conversely, the umount(8) command will detach it again. The standard form of the mount command, is </w:t>
      </w:r>
      <w:r>
        <w:rPr>
          <w:rStyle w:val="body1"/>
          <w:rFonts w:ascii="Arial Narrow" w:hAnsi="Arial Narrow"/>
          <w:b/>
          <w:color w:val="000000"/>
        </w:rPr>
        <w:t xml:space="preserve">mount -t type device dir </w:t>
      </w:r>
      <w:r>
        <w:rPr>
          <w:rStyle w:val="body1"/>
          <w:rFonts w:ascii="Arial Narrow" w:hAnsi="Arial Narrow"/>
          <w:color w:val="000000"/>
        </w:rPr>
        <w:t>This tells the kernel to attach the file system found on device (which is of type type) at the directory dir. The previous contents (if any) and owner and mode of dir become invisible, and as long as this file system remains mounted, the pathname dir refers to the root of the file system on device.</w:t>
      </w:r>
      <w:r>
        <w:rPr>
          <w:rFonts w:ascii="Arial Narrow" w:hAnsi="Arial Narrow"/>
          <w:color w:val="000000"/>
        </w:rPr>
        <w:br/>
      </w:r>
      <w:r>
        <w:rPr>
          <w:rFonts w:ascii="Arial Narrow" w:hAnsi="Arial Narrow"/>
          <w:color w:val="000000"/>
        </w:rPr>
        <w:br/>
      </w:r>
      <w:r>
        <w:rPr>
          <w:rStyle w:val="body1"/>
          <w:rFonts w:ascii="Arial Narrow" w:hAnsi="Arial Narrow"/>
          <w:color w:val="000000"/>
        </w:rPr>
        <w:t>Three forms of invocation do not actually mount anything:</w:t>
      </w:r>
      <w:r>
        <w:rPr>
          <w:rFonts w:ascii="Arial Narrow" w:hAnsi="Arial Narrow"/>
          <w:color w:val="000000"/>
        </w:rPr>
        <w:br/>
        <w:t xml:space="preserve">     </w:t>
      </w:r>
      <w:r>
        <w:rPr>
          <w:rStyle w:val="body1"/>
          <w:rFonts w:ascii="Arial Narrow" w:hAnsi="Arial Narrow"/>
          <w:b/>
          <w:color w:val="000000"/>
        </w:rPr>
        <w:t xml:space="preserve">mount -h </w:t>
      </w:r>
      <w:r>
        <w:rPr>
          <w:rStyle w:val="body1"/>
          <w:rFonts w:ascii="Arial Narrow" w:hAnsi="Arial Narrow"/>
          <w:color w:val="000000"/>
        </w:rPr>
        <w:t xml:space="preserve">prints a help message, </w:t>
      </w:r>
    </w:p>
    <w:p w:rsidR="000B13B4" w:rsidRDefault="000B13B4">
      <w:pPr>
        <w:pStyle w:val="WW-NormalWeb"/>
        <w:spacing w:before="0" w:after="0"/>
        <w:ind w:left="720"/>
        <w:rPr>
          <w:rStyle w:val="body1"/>
          <w:rFonts w:ascii="Arial Narrow" w:hAnsi="Arial Narrow"/>
          <w:color w:val="000000"/>
        </w:rPr>
      </w:pPr>
      <w:r>
        <w:rPr>
          <w:rStyle w:val="body1"/>
          <w:rFonts w:ascii="Arial Narrow" w:hAnsi="Arial Narrow"/>
          <w:b/>
          <w:color w:val="000000"/>
        </w:rPr>
        <w:t xml:space="preserve">     mount -V </w:t>
      </w:r>
      <w:r>
        <w:rPr>
          <w:rStyle w:val="body1"/>
          <w:rFonts w:ascii="Arial Narrow" w:hAnsi="Arial Narrow"/>
          <w:color w:val="000000"/>
        </w:rPr>
        <w:t xml:space="preserve">prints a version string and </w:t>
      </w:r>
    </w:p>
    <w:p w:rsidR="000B13B4" w:rsidRDefault="000B13B4">
      <w:pPr>
        <w:pStyle w:val="WW-NormalWeb"/>
        <w:spacing w:before="0" w:after="0"/>
        <w:ind w:left="720"/>
        <w:rPr>
          <w:rFonts w:ascii="Arial Narrow" w:hAnsi="Arial Narrow"/>
          <w:color w:val="000000"/>
        </w:rPr>
      </w:pPr>
      <w:r>
        <w:rPr>
          <w:rStyle w:val="body1"/>
          <w:rFonts w:ascii="Arial Narrow" w:hAnsi="Arial Narrow"/>
          <w:b/>
          <w:color w:val="000000"/>
        </w:rPr>
        <w:t xml:space="preserve">     mount [-t type] </w:t>
      </w:r>
      <w:r>
        <w:rPr>
          <w:rStyle w:val="body1"/>
          <w:rFonts w:ascii="Arial Narrow" w:hAnsi="Arial Narrow"/>
          <w:color w:val="000000"/>
        </w:rPr>
        <w:t xml:space="preserve">lists all mounted file systems of type type:    </w:t>
      </w:r>
      <w:r>
        <w:rPr>
          <w:rFonts w:ascii="Arial Narrow" w:hAnsi="Arial Narrow"/>
          <w:color w:val="000000"/>
        </w:rPr>
        <w:br/>
      </w:r>
    </w:p>
    <w:p w:rsidR="000B13B4" w:rsidRDefault="000B13B4">
      <w:pPr>
        <w:pStyle w:val="WW-NormalWeb"/>
        <w:spacing w:before="0" w:after="0"/>
        <w:ind w:left="720"/>
        <w:rPr>
          <w:rFonts w:ascii="Arial Narrow" w:hAnsi="Arial Narrow"/>
          <w:color w:val="000000"/>
        </w:rPr>
      </w:pPr>
      <w:r>
        <w:rPr>
          <w:rStyle w:val="body1"/>
          <w:rFonts w:ascii="Arial Narrow" w:hAnsi="Arial Narrow"/>
          <w:color w:val="000000"/>
        </w:rPr>
        <w:t>Most devices are indicated by a file name (of a block special device), like /dev/sda1, but there are other possibilities. For example, in the case of an NFS mount, device may look like knuth.cwi.nl:/dir. It is possible to indicate a block special device using its volume label or UUID (see the -L and -U options below). The file /etc/fstab (see fstab), may contain lines describing what devices are usually mounted where, using which options.</w:t>
      </w:r>
      <w:r>
        <w:rPr>
          <w:rFonts w:ascii="Arial Narrow" w:hAnsi="Arial Narrow"/>
          <w:color w:val="000000"/>
        </w:rPr>
        <w:t xml:space="preserve"> </w:t>
      </w:r>
    </w:p>
    <w:p w:rsidR="000B13B4" w:rsidRDefault="000B13B4">
      <w:pPr>
        <w:pStyle w:val="WW-HTMLPreformatted"/>
        <w:ind w:left="360"/>
        <w:rPr>
          <w:rFonts w:ascii="Arial Narrow" w:hAnsi="Arial Narrow"/>
          <w:color w:val="000000"/>
          <w:sz w:val="24"/>
          <w:u w:val="single"/>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 -a  </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Mount  all  filesystems  (of  the given types) mentioned in fstab.</w:t>
      </w:r>
    </w:p>
    <w:p w:rsidR="000B13B4" w:rsidRDefault="000B13B4">
      <w:pPr>
        <w:pStyle w:val="WW-HTMLPreformatted"/>
        <w:ind w:left="1800" w:hanging="1440"/>
        <w:rPr>
          <w:rFonts w:ascii="Arial Narrow" w:hAnsi="Arial Narrow"/>
          <w:color w:val="000000"/>
          <w:sz w:val="24"/>
        </w:rPr>
      </w:pPr>
      <w:r>
        <w:rPr>
          <w:rFonts w:ascii="Arial Narrow" w:hAnsi="Arial Narrow"/>
          <w:color w:val="000000"/>
          <w:sz w:val="24"/>
        </w:rPr>
        <w:t xml:space="preserve">       -f     </w:t>
      </w:r>
      <w:r>
        <w:rPr>
          <w:rFonts w:ascii="Arial Narrow" w:hAnsi="Arial Narrow"/>
          <w:color w:val="000000"/>
          <w:sz w:val="24"/>
        </w:rPr>
        <w:tab/>
        <w:t>Causes  everything to be done except for the actual system call; if its not  obvious,  this  fakes mounting the file system.  This option is useful in conjunction with the -v flag to determine what the mount  command is trying to do. It can also be used to add entries for devices that were mounted  earlier with the -n option.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-h     </w:t>
      </w:r>
      <w:r>
        <w:rPr>
          <w:rFonts w:ascii="Arial Narrow" w:hAnsi="Arial Narrow"/>
          <w:color w:val="000000"/>
          <w:sz w:val="24"/>
        </w:rPr>
        <w:tab/>
      </w:r>
      <w:r>
        <w:rPr>
          <w:rFonts w:ascii="Arial Narrow" w:hAnsi="Arial Narrow"/>
          <w:color w:val="000000"/>
          <w:sz w:val="24"/>
        </w:rPr>
        <w:tab/>
        <w:t>Print a help message.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-L label</w:t>
      </w:r>
      <w:r>
        <w:rPr>
          <w:rFonts w:ascii="Arial Narrow" w:hAnsi="Arial Narrow"/>
          <w:color w:val="000000"/>
          <w:sz w:val="24"/>
        </w:rPr>
        <w:tab/>
      </w:r>
      <w:r>
        <w:rPr>
          <w:rFonts w:ascii="Arial Narrow" w:hAnsi="Arial Narrow"/>
          <w:color w:val="000000"/>
          <w:sz w:val="24"/>
        </w:rPr>
        <w:tab/>
        <w:t>Mount the partition that has the specified label.</w:t>
      </w:r>
    </w:p>
    <w:p w:rsidR="000B13B4" w:rsidRDefault="000B13B4">
      <w:pPr>
        <w:pStyle w:val="WW-HTMLPreformatted"/>
        <w:ind w:left="1800" w:hanging="1440"/>
        <w:rPr>
          <w:rFonts w:ascii="Arial Narrow" w:hAnsi="Arial Narrow"/>
          <w:color w:val="000000"/>
          <w:sz w:val="24"/>
        </w:rPr>
      </w:pPr>
      <w:r>
        <w:rPr>
          <w:rFonts w:ascii="Arial Narrow" w:hAnsi="Arial Narrow"/>
          <w:color w:val="000000"/>
          <w:sz w:val="24"/>
        </w:rPr>
        <w:t xml:space="preserve">       -n     </w:t>
      </w:r>
      <w:r>
        <w:rPr>
          <w:rFonts w:ascii="Arial Narrow" w:hAnsi="Arial Narrow"/>
          <w:color w:val="000000"/>
          <w:sz w:val="24"/>
        </w:rPr>
        <w:tab/>
        <w:t>Mount without writing in /etc/mtab.  This is neces</w:t>
      </w:r>
      <w:r>
        <w:rPr>
          <w:rFonts w:ascii="Arial Narrow" w:hAnsi="Arial Narrow"/>
          <w:color w:val="000000"/>
          <w:sz w:val="24"/>
        </w:rPr>
        <w:softHyphen/>
        <w:t>sary for example when /etc is on a  read-only file system.</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-o     </w:t>
      </w:r>
      <w:r>
        <w:rPr>
          <w:rFonts w:ascii="Arial Narrow" w:hAnsi="Arial Narrow"/>
          <w:color w:val="000000"/>
          <w:sz w:val="24"/>
        </w:rPr>
        <w:tab/>
      </w:r>
      <w:r>
        <w:rPr>
          <w:rFonts w:ascii="Arial Narrow" w:hAnsi="Arial Narrow"/>
          <w:color w:val="000000"/>
          <w:sz w:val="24"/>
        </w:rPr>
        <w:tab/>
        <w:t>Several -o options can be specified in a comma separated string ... see info for more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async</w:t>
      </w:r>
      <w:r>
        <w:rPr>
          <w:rFonts w:ascii="Arial Narrow" w:hAnsi="Arial Narrow"/>
          <w:color w:val="000000"/>
          <w:sz w:val="24"/>
        </w:rPr>
        <w:tab/>
      </w:r>
      <w:r>
        <w:rPr>
          <w:rFonts w:ascii="Arial Narrow" w:hAnsi="Arial Narrow"/>
          <w:color w:val="000000"/>
          <w:sz w:val="24"/>
        </w:rPr>
        <w:tab/>
        <w:t>All  I/O  to  the file system should be done asynchronously.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atime  </w:t>
      </w:r>
      <w:r>
        <w:rPr>
          <w:rFonts w:ascii="Arial Narrow" w:hAnsi="Arial Narrow"/>
          <w:color w:val="000000"/>
          <w:sz w:val="24"/>
        </w:rPr>
        <w:tab/>
      </w:r>
      <w:r>
        <w:rPr>
          <w:rFonts w:ascii="Arial Narrow" w:hAnsi="Arial Narrow"/>
          <w:color w:val="000000"/>
          <w:sz w:val="24"/>
        </w:rPr>
        <w:tab/>
        <w:t>Update inode access time  for  each  access. This is the default.</w:t>
      </w:r>
    </w:p>
    <w:p w:rsidR="000B13B4" w:rsidRDefault="000B13B4">
      <w:pPr>
        <w:pStyle w:val="WW-HTMLPreformatted"/>
        <w:ind w:left="2160" w:hanging="180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noatime  </w:t>
      </w:r>
      <w:r>
        <w:rPr>
          <w:rFonts w:ascii="Arial Narrow" w:hAnsi="Arial Narrow"/>
          <w:color w:val="000000"/>
          <w:sz w:val="24"/>
        </w:rPr>
        <w:tab/>
        <w:t>Do  not  update  inode  access times on this file system (e.g</w:t>
      </w:r>
      <w:r w:rsidR="00BE7E34">
        <w:rPr>
          <w:rFonts w:ascii="Arial Narrow" w:hAnsi="Arial Narrow"/>
          <w:color w:val="000000"/>
          <w:sz w:val="24"/>
        </w:rPr>
        <w:t>.</w:t>
      </w:r>
      <w:r>
        <w:rPr>
          <w:rFonts w:ascii="Arial Narrow" w:hAnsi="Arial Narrow"/>
          <w:color w:val="000000"/>
          <w:sz w:val="24"/>
        </w:rPr>
        <w:t xml:space="preserve"> for faster </w:t>
      </w:r>
    </w:p>
    <w:p w:rsidR="000B13B4" w:rsidRDefault="000B13B4">
      <w:pPr>
        <w:pStyle w:val="WW-HTMLPreformatted"/>
        <w:ind w:left="2880" w:firstLine="360"/>
        <w:rPr>
          <w:rFonts w:ascii="Arial Narrow" w:hAnsi="Arial Narrow"/>
          <w:color w:val="000000"/>
          <w:sz w:val="24"/>
        </w:rPr>
      </w:pPr>
      <w:r>
        <w:rPr>
          <w:rFonts w:ascii="Arial Narrow" w:hAnsi="Arial Narrow"/>
          <w:color w:val="000000"/>
          <w:sz w:val="24"/>
        </w:rPr>
        <w:t>access on the news spool to speed up news servers).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auto   </w:t>
      </w:r>
      <w:r>
        <w:rPr>
          <w:rFonts w:ascii="Arial Narrow" w:hAnsi="Arial Narrow"/>
          <w:color w:val="000000"/>
          <w:sz w:val="24"/>
        </w:rPr>
        <w:tab/>
      </w:r>
      <w:r>
        <w:rPr>
          <w:rFonts w:ascii="Arial Narrow" w:hAnsi="Arial Narrow"/>
          <w:color w:val="000000"/>
          <w:sz w:val="24"/>
        </w:rPr>
        <w:tab/>
        <w:t>Can be mounted with the -a option.</w:t>
      </w:r>
    </w:p>
    <w:p w:rsidR="000B13B4" w:rsidRDefault="000B13B4" w:rsidP="00EB0033">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noauto </w:t>
      </w:r>
      <w:r>
        <w:rPr>
          <w:rFonts w:ascii="Arial Narrow" w:hAnsi="Arial Narrow"/>
          <w:color w:val="000000"/>
          <w:sz w:val="24"/>
        </w:rPr>
        <w:tab/>
      </w:r>
      <w:r>
        <w:rPr>
          <w:rFonts w:ascii="Arial Narrow" w:hAnsi="Arial Narrow"/>
          <w:color w:val="000000"/>
          <w:sz w:val="24"/>
        </w:rPr>
        <w:tab/>
        <w:t>Can only be mounted explicitly.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ro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Mount the file system read-only.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rw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Mount the file system read-write.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suid</w:t>
      </w:r>
      <w:r>
        <w:rPr>
          <w:rFonts w:ascii="Arial Narrow" w:hAnsi="Arial Narrow"/>
          <w:color w:val="000000"/>
          <w:sz w:val="24"/>
        </w:rPr>
        <w:tab/>
      </w:r>
      <w:r>
        <w:rPr>
          <w:rFonts w:ascii="Arial Narrow" w:hAnsi="Arial Narrow"/>
          <w:color w:val="000000"/>
          <w:sz w:val="24"/>
        </w:rPr>
        <w:tab/>
        <w:t>Allow set-user-identifier or set-group-iden</w:t>
      </w:r>
      <w:r>
        <w:rPr>
          <w:rFonts w:ascii="Arial Narrow" w:hAnsi="Arial Narrow"/>
          <w:color w:val="000000"/>
          <w:sz w:val="24"/>
        </w:rPr>
        <w:softHyphen/>
        <w:t>tifier bits to take effect.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sync</w:t>
      </w:r>
      <w:r>
        <w:rPr>
          <w:rFonts w:ascii="Arial Narrow" w:hAnsi="Arial Narrow"/>
          <w:color w:val="000000"/>
          <w:sz w:val="24"/>
        </w:rPr>
        <w:tab/>
      </w:r>
      <w:r>
        <w:rPr>
          <w:rFonts w:ascii="Arial Narrow" w:hAnsi="Arial Narrow"/>
          <w:color w:val="000000"/>
          <w:sz w:val="24"/>
        </w:rPr>
        <w:tab/>
        <w:t>All  I/O  to  the file system should be done synchronously.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lastRenderedPageBreak/>
        <w:t xml:space="preserve">       </w:t>
      </w:r>
      <w:r>
        <w:rPr>
          <w:rFonts w:ascii="Arial Narrow" w:hAnsi="Arial Narrow"/>
          <w:b/>
          <w:color w:val="000000"/>
          <w:sz w:val="24"/>
        </w:rPr>
        <w:t>-r</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Mount  the  file  system read-only. A synonym is -o ro</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-t vfstype</w:t>
      </w:r>
      <w:r>
        <w:rPr>
          <w:rFonts w:ascii="Arial Narrow" w:hAnsi="Arial Narrow"/>
          <w:b/>
          <w:color w:val="000000"/>
          <w:sz w:val="24"/>
        </w:rPr>
        <w:tab/>
      </w:r>
      <w:r>
        <w:rPr>
          <w:rFonts w:ascii="Arial Narrow" w:hAnsi="Arial Narrow"/>
          <w:color w:val="000000"/>
          <w:sz w:val="24"/>
        </w:rPr>
        <w:t xml:space="preserve">The  argument  following the -t is used to indicate the file system type. arguments include </w:t>
      </w:r>
    </w:p>
    <w:p w:rsidR="000B13B4" w:rsidRDefault="000B13B4">
      <w:pPr>
        <w:pStyle w:val="WW-HTMLPreformatted"/>
        <w:ind w:left="1440" w:firstLine="360"/>
        <w:rPr>
          <w:rFonts w:ascii="Arial Narrow" w:hAnsi="Arial Narrow"/>
          <w:color w:val="000000"/>
          <w:sz w:val="24"/>
        </w:rPr>
      </w:pPr>
      <w:r>
        <w:rPr>
          <w:rFonts w:ascii="Arial Narrow" w:hAnsi="Arial Narrow"/>
          <w:color w:val="000000"/>
          <w:sz w:val="24"/>
        </w:rPr>
        <w:t>ext2, ext3, swap, msdos, vfat, ntfs.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-U uuid</w:t>
      </w:r>
      <w:r>
        <w:rPr>
          <w:rFonts w:ascii="Arial Narrow" w:hAnsi="Arial Narrow"/>
          <w:color w:val="000000"/>
          <w:sz w:val="24"/>
        </w:rPr>
        <w:tab/>
      </w:r>
      <w:r>
        <w:rPr>
          <w:rFonts w:ascii="Arial Narrow" w:hAnsi="Arial Narrow"/>
          <w:color w:val="000000"/>
          <w:sz w:val="24"/>
        </w:rPr>
        <w:tab/>
        <w:t>Mount  the  partition  that has the specified uuid.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-V    </w:t>
      </w:r>
      <w:r>
        <w:rPr>
          <w:rFonts w:ascii="Arial Narrow" w:hAnsi="Arial Narrow"/>
          <w:color w:val="000000"/>
          <w:sz w:val="24"/>
        </w:rPr>
        <w:tab/>
      </w:r>
      <w:r>
        <w:rPr>
          <w:rFonts w:ascii="Arial Narrow" w:hAnsi="Arial Narrow"/>
          <w:color w:val="000000"/>
          <w:sz w:val="24"/>
        </w:rPr>
        <w:tab/>
        <w:t>Output version.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-v     </w:t>
      </w:r>
      <w:r>
        <w:rPr>
          <w:rFonts w:ascii="Arial Narrow" w:hAnsi="Arial Narrow"/>
          <w:color w:val="000000"/>
          <w:sz w:val="24"/>
        </w:rPr>
        <w:tab/>
      </w:r>
      <w:r>
        <w:rPr>
          <w:rFonts w:ascii="Arial Narrow" w:hAnsi="Arial Narrow"/>
          <w:color w:val="000000"/>
          <w:sz w:val="24"/>
        </w:rPr>
        <w:tab/>
        <w:t>Verbose mode.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-w</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Mount the  file  system  read/write.  This  is  the default. A synonym is -o rw.</w:t>
      </w:r>
    </w:p>
    <w:p w:rsidR="000B13B4" w:rsidRDefault="000B13B4">
      <w:pPr>
        <w:pStyle w:val="head"/>
        <w:pBdr>
          <w:bottom w:val="single" w:sz="1" w:space="1" w:color="000000"/>
        </w:pBdr>
        <w:spacing w:before="0" w:after="0"/>
        <w:ind w:left="360"/>
        <w:rPr>
          <w:rFonts w:ascii="Arial Narrow" w:hAnsi="Arial Narrow"/>
          <w:b/>
          <w:color w:val="000000"/>
          <w:sz w:val="36"/>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mv</w:t>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move or rename files or directories.</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b/>
          <w:color w:val="000000"/>
          <w:sz w:val="24"/>
        </w:rPr>
        <w:t xml:space="preserve">    mv [OPTION]... SOURCE DEST</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mv [OPTION]... SOURCE... DIRECTORY</w:t>
      </w:r>
    </w:p>
    <w:p w:rsidR="000B13B4" w:rsidRDefault="000B13B4">
      <w:pPr>
        <w:pStyle w:val="WW-HTMLPreformatted"/>
        <w:ind w:left="360"/>
        <w:rPr>
          <w:rFonts w:ascii="Arial Narrow" w:hAnsi="Arial Narrow"/>
          <w:b/>
          <w:color w:val="000000"/>
          <w:sz w:val="24"/>
        </w:rPr>
      </w:pPr>
    </w:p>
    <w:p w:rsidR="000B13B4" w:rsidRDefault="000B13B4" w:rsidP="002B0F4D">
      <w:pPr>
        <w:pStyle w:val="WW-NormalWeb"/>
        <w:spacing w:before="0" w:after="0"/>
        <w:rPr>
          <w:rStyle w:val="body1"/>
          <w:rFonts w:ascii="Arial Narrow" w:hAnsi="Arial Narrow"/>
          <w:color w:val="000000"/>
        </w:rPr>
      </w:pPr>
      <w:r>
        <w:rPr>
          <w:rStyle w:val="body1"/>
          <w:rFonts w:ascii="Arial Narrow" w:hAnsi="Arial Narrow"/>
          <w:color w:val="000000"/>
        </w:rPr>
        <w:tab/>
      </w:r>
      <w:r>
        <w:rPr>
          <w:rStyle w:val="body1"/>
          <w:rFonts w:ascii="Arial Narrow" w:hAnsi="Arial Narrow"/>
          <w:color w:val="000000"/>
          <w:u w:val="single"/>
        </w:rPr>
        <w:t>DESCRIPTION</w:t>
      </w:r>
      <w:r>
        <w:rPr>
          <w:rFonts w:ascii="Arial Narrow" w:hAnsi="Arial Narrow"/>
          <w:color w:val="000000"/>
        </w:rPr>
        <w:br/>
      </w:r>
      <w:r>
        <w:rPr>
          <w:rFonts w:ascii="Arial Narrow" w:hAnsi="Arial Narrow"/>
          <w:color w:val="000000"/>
        </w:rPr>
        <w:tab/>
      </w:r>
      <w:r>
        <w:rPr>
          <w:rFonts w:ascii="Arial Narrow" w:hAnsi="Arial Narrow"/>
          <w:color w:val="000000"/>
        </w:rPr>
        <w:tab/>
      </w:r>
      <w:r>
        <w:rPr>
          <w:rStyle w:val="body1"/>
          <w:rFonts w:ascii="Arial Narrow" w:hAnsi="Arial Narrow"/>
          <w:color w:val="000000"/>
        </w:rPr>
        <w:t xml:space="preserve">If the last argument names an existing directory, mv moves each other given file into a file with the same </w:t>
      </w:r>
      <w:r>
        <w:rPr>
          <w:rStyle w:val="body1"/>
          <w:rFonts w:ascii="Arial Narrow" w:hAnsi="Arial Narrow"/>
          <w:color w:val="000000"/>
        </w:rPr>
        <w:tab/>
      </w:r>
      <w:r>
        <w:rPr>
          <w:rStyle w:val="body1"/>
          <w:rFonts w:ascii="Arial Narrow" w:hAnsi="Arial Narrow"/>
          <w:color w:val="000000"/>
        </w:rPr>
        <w:tab/>
      </w:r>
      <w:r w:rsidR="00A74440">
        <w:rPr>
          <w:rStyle w:val="body1"/>
          <w:rFonts w:ascii="Arial Narrow" w:hAnsi="Arial Narrow"/>
          <w:color w:val="000000"/>
        </w:rPr>
        <w:tab/>
      </w:r>
      <w:r>
        <w:rPr>
          <w:rStyle w:val="body1"/>
          <w:rFonts w:ascii="Arial Narrow" w:hAnsi="Arial Narrow"/>
          <w:color w:val="000000"/>
        </w:rPr>
        <w:t xml:space="preserve">name in that directory. Otherwise, if only two files are given, it renames the first as the second. It is an </w:t>
      </w:r>
      <w:r>
        <w:rPr>
          <w:rStyle w:val="body1"/>
          <w:rFonts w:ascii="Arial Narrow" w:hAnsi="Arial Narrow"/>
          <w:color w:val="000000"/>
        </w:rPr>
        <w:tab/>
      </w:r>
      <w:r>
        <w:rPr>
          <w:rStyle w:val="body1"/>
          <w:rFonts w:ascii="Arial Narrow" w:hAnsi="Arial Narrow"/>
          <w:color w:val="000000"/>
        </w:rPr>
        <w:tab/>
      </w:r>
      <w:r>
        <w:rPr>
          <w:rStyle w:val="body1"/>
          <w:rFonts w:ascii="Arial Narrow" w:hAnsi="Arial Narrow"/>
          <w:color w:val="000000"/>
        </w:rPr>
        <w:tab/>
      </w:r>
      <w:r w:rsidR="00A74440">
        <w:rPr>
          <w:rStyle w:val="body1"/>
          <w:rFonts w:ascii="Arial Narrow" w:hAnsi="Arial Narrow"/>
          <w:color w:val="000000"/>
        </w:rPr>
        <w:tab/>
      </w:r>
      <w:r>
        <w:rPr>
          <w:rStyle w:val="body1"/>
          <w:rFonts w:ascii="Arial Narrow" w:hAnsi="Arial Narrow"/>
          <w:color w:val="000000"/>
        </w:rPr>
        <w:t>error if the last argument is not a directory and more than two files are given.</w:t>
      </w:r>
      <w:r>
        <w:rPr>
          <w:rFonts w:ascii="Arial Narrow" w:hAnsi="Arial Narrow"/>
          <w:color w:val="000000"/>
        </w:rPr>
        <w:br/>
      </w:r>
      <w:r>
        <w:rPr>
          <w:rFonts w:ascii="Arial Narrow" w:hAnsi="Arial Narrow"/>
          <w:color w:val="000000"/>
        </w:rPr>
        <w:br/>
      </w:r>
      <w:r>
        <w:rPr>
          <w:rFonts w:ascii="Arial Narrow" w:hAnsi="Arial Narrow"/>
          <w:color w:val="000000"/>
        </w:rPr>
        <w:tab/>
      </w:r>
      <w:r w:rsidR="002B0F4D">
        <w:rPr>
          <w:rFonts w:ascii="Arial Narrow" w:hAnsi="Arial Narrow"/>
          <w:color w:val="000000"/>
        </w:rPr>
        <w:tab/>
      </w:r>
      <w:r>
        <w:rPr>
          <w:rStyle w:val="body1"/>
          <w:rFonts w:ascii="Arial Narrow" w:hAnsi="Arial Narrow"/>
          <w:color w:val="000000"/>
        </w:rPr>
        <w:t xml:space="preserve">mv can move only regular files across filesystems. If a destination file exists but is normally unwritable, </w:t>
      </w:r>
      <w:r>
        <w:rPr>
          <w:rStyle w:val="body1"/>
          <w:rFonts w:ascii="Arial Narrow" w:hAnsi="Arial Narrow"/>
          <w:color w:val="000000"/>
        </w:rPr>
        <w:tab/>
      </w:r>
      <w:r>
        <w:rPr>
          <w:rStyle w:val="body1"/>
          <w:rFonts w:ascii="Arial Narrow" w:hAnsi="Arial Narrow"/>
          <w:color w:val="000000"/>
        </w:rPr>
        <w:tab/>
      </w:r>
      <w:r w:rsidR="002B0F4D">
        <w:rPr>
          <w:rStyle w:val="body1"/>
          <w:rFonts w:ascii="Arial Narrow" w:hAnsi="Arial Narrow"/>
          <w:color w:val="000000"/>
        </w:rPr>
        <w:tab/>
      </w:r>
      <w:r w:rsidR="00576119">
        <w:rPr>
          <w:rStyle w:val="body1"/>
          <w:rFonts w:ascii="Arial Narrow" w:hAnsi="Arial Narrow"/>
          <w:color w:val="000000"/>
        </w:rPr>
        <w:tab/>
      </w:r>
      <w:r>
        <w:rPr>
          <w:rStyle w:val="body1"/>
          <w:rFonts w:ascii="Arial Narrow" w:hAnsi="Arial Narrow"/>
          <w:color w:val="000000"/>
        </w:rPr>
        <w:t xml:space="preserve">standard input is a terminal, and the -f or --force option is not given, mv prompts the user for whether </w:t>
      </w:r>
      <w:r>
        <w:rPr>
          <w:rStyle w:val="body1"/>
          <w:rFonts w:ascii="Arial Narrow" w:hAnsi="Arial Narrow"/>
          <w:color w:val="000000"/>
        </w:rPr>
        <w:tab/>
      </w:r>
      <w:r>
        <w:rPr>
          <w:rStyle w:val="body1"/>
          <w:rFonts w:ascii="Arial Narrow" w:hAnsi="Arial Narrow"/>
          <w:color w:val="000000"/>
        </w:rPr>
        <w:tab/>
      </w:r>
      <w:r w:rsidR="00A74440">
        <w:rPr>
          <w:rStyle w:val="body1"/>
          <w:rFonts w:ascii="Arial Narrow" w:hAnsi="Arial Narrow"/>
          <w:color w:val="000000"/>
        </w:rPr>
        <w:tab/>
      </w:r>
      <w:r w:rsidR="002B0F4D">
        <w:rPr>
          <w:rStyle w:val="body1"/>
          <w:rFonts w:ascii="Arial Narrow" w:hAnsi="Arial Narrow"/>
          <w:color w:val="000000"/>
        </w:rPr>
        <w:tab/>
      </w:r>
      <w:r>
        <w:rPr>
          <w:rStyle w:val="body1"/>
          <w:rFonts w:ascii="Arial Narrow" w:hAnsi="Arial Narrow"/>
          <w:color w:val="000000"/>
        </w:rPr>
        <w:t xml:space="preserve">to replace the file. (You might own the file, or have write permission on its directory.) If the response does </w:t>
      </w:r>
      <w:r>
        <w:rPr>
          <w:rStyle w:val="body1"/>
          <w:rFonts w:ascii="Arial Narrow" w:hAnsi="Arial Narrow"/>
          <w:color w:val="000000"/>
        </w:rPr>
        <w:tab/>
      </w:r>
      <w:r>
        <w:rPr>
          <w:rStyle w:val="body1"/>
          <w:rFonts w:ascii="Arial Narrow" w:hAnsi="Arial Narrow"/>
          <w:color w:val="000000"/>
        </w:rPr>
        <w:tab/>
      </w:r>
      <w:r w:rsidR="002B0F4D">
        <w:rPr>
          <w:rStyle w:val="body1"/>
          <w:rFonts w:ascii="Arial Narrow" w:hAnsi="Arial Narrow"/>
          <w:color w:val="000000"/>
        </w:rPr>
        <w:tab/>
      </w:r>
      <w:r>
        <w:rPr>
          <w:rStyle w:val="body1"/>
          <w:rFonts w:ascii="Arial Narrow" w:hAnsi="Arial Narrow"/>
          <w:color w:val="000000"/>
        </w:rPr>
        <w:t>not begin with y or Y, the file is skipped.</w:t>
      </w:r>
    </w:p>
    <w:p w:rsidR="000B13B4" w:rsidRDefault="000B13B4">
      <w:pPr>
        <w:pStyle w:val="WW-NormalWeb"/>
        <w:spacing w:before="0" w:after="0"/>
      </w:pPr>
    </w:p>
    <w:p w:rsidR="000B13B4" w:rsidRDefault="000B13B4">
      <w:pPr>
        <w:pStyle w:val="WW-HTMLPreformatted"/>
        <w:ind w:left="360"/>
        <w:rPr>
          <w:rFonts w:ascii="Arial Narrow" w:hAnsi="Arial Narrow"/>
          <w:color w:val="000000"/>
          <w:sz w:val="24"/>
        </w:rPr>
      </w:pPr>
      <w:r>
        <w:rPr>
          <w:rFonts w:ascii="Arial Narrow" w:hAnsi="Arial Narrow"/>
          <w:color w:val="000000"/>
          <w:sz w:val="24"/>
          <w:u w:val="single"/>
        </w:rPr>
        <w:t>OPTIONS</w:t>
      </w: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-b</w:t>
      </w:r>
      <w:r>
        <w:rPr>
          <w:rFonts w:ascii="Arial Narrow" w:hAnsi="Arial Narrow"/>
          <w:b/>
          <w:color w:val="000000"/>
          <w:sz w:val="24"/>
        </w:rPr>
        <w:tab/>
      </w:r>
      <w:r w:rsidR="00A74440">
        <w:rPr>
          <w:rFonts w:ascii="Arial Narrow" w:hAnsi="Arial Narrow"/>
          <w:b/>
          <w:color w:val="000000"/>
          <w:sz w:val="24"/>
        </w:rPr>
        <w:t>-</w:t>
      </w:r>
      <w:r w:rsidR="00A74440" w:rsidRPr="00A74440">
        <w:rPr>
          <w:rFonts w:ascii="Arial Narrow" w:hAnsi="Arial Narrow"/>
          <w:b/>
          <w:color w:val="000000"/>
          <w:sz w:val="4"/>
          <w:szCs w:val="4"/>
        </w:rPr>
        <w:t xml:space="preserve"> </w:t>
      </w:r>
      <w:r w:rsidR="00A74440">
        <w:rPr>
          <w:rFonts w:ascii="Arial Narrow" w:hAnsi="Arial Narrow"/>
          <w:b/>
          <w:color w:val="000000"/>
          <w:sz w:val="24"/>
        </w:rPr>
        <w:t>-</w:t>
      </w:r>
      <w:r>
        <w:rPr>
          <w:rFonts w:ascii="Arial Narrow" w:hAnsi="Arial Narrow"/>
          <w:b/>
          <w:color w:val="000000"/>
          <w:sz w:val="24"/>
        </w:rPr>
        <w:t>backup</w:t>
      </w:r>
      <w:r>
        <w:rPr>
          <w:rFonts w:ascii="Arial Narrow" w:hAnsi="Arial Narrow"/>
          <w:color w:val="000000"/>
          <w:sz w:val="24"/>
        </w:rPr>
        <w:tab/>
        <w:t>Make a backup of each file that would otherwise be overwritten or removed.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-f -</w:t>
      </w:r>
      <w:r>
        <w:rPr>
          <w:rFonts w:ascii="Arial Narrow" w:hAnsi="Arial Narrow"/>
          <w:b/>
          <w:color w:val="000000"/>
          <w:sz w:val="6"/>
        </w:rPr>
        <w:t xml:space="preserve"> </w:t>
      </w:r>
      <w:r>
        <w:rPr>
          <w:rFonts w:ascii="Arial Narrow" w:hAnsi="Arial Narrow"/>
          <w:b/>
          <w:color w:val="000000"/>
          <w:sz w:val="24"/>
        </w:rPr>
        <w:t>-force</w:t>
      </w:r>
      <w:r>
        <w:rPr>
          <w:rFonts w:ascii="Arial Narrow" w:hAnsi="Arial Narrow"/>
          <w:b/>
          <w:color w:val="000000"/>
          <w:sz w:val="24"/>
        </w:rPr>
        <w:tab/>
      </w:r>
      <w:r>
        <w:rPr>
          <w:rFonts w:ascii="Arial Narrow" w:hAnsi="Arial Narrow"/>
          <w:color w:val="000000"/>
          <w:sz w:val="24"/>
        </w:rPr>
        <w:tab/>
        <w:t>Remove existing destination files and never prompt the user.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 xml:space="preserve">-i </w:t>
      </w:r>
      <w:r w:rsidR="00A74440">
        <w:rPr>
          <w:rFonts w:ascii="Arial Narrow" w:hAnsi="Arial Narrow"/>
          <w:b/>
          <w:color w:val="000000"/>
          <w:sz w:val="24"/>
        </w:rPr>
        <w:t>-</w:t>
      </w:r>
      <w:r w:rsidR="00A74440" w:rsidRPr="00A74440">
        <w:rPr>
          <w:rFonts w:ascii="Arial Narrow" w:hAnsi="Arial Narrow"/>
          <w:b/>
          <w:color w:val="000000"/>
          <w:sz w:val="4"/>
          <w:szCs w:val="4"/>
        </w:rPr>
        <w:t xml:space="preserve"> </w:t>
      </w:r>
      <w:r w:rsidR="00A74440">
        <w:rPr>
          <w:rFonts w:ascii="Arial Narrow" w:hAnsi="Arial Narrow"/>
          <w:b/>
          <w:color w:val="000000"/>
          <w:sz w:val="24"/>
        </w:rPr>
        <w:t>-</w:t>
      </w:r>
      <w:r>
        <w:rPr>
          <w:rFonts w:ascii="Arial Narrow" w:hAnsi="Arial Narrow"/>
          <w:b/>
          <w:color w:val="000000"/>
          <w:sz w:val="24"/>
        </w:rPr>
        <w:t>interactive</w:t>
      </w:r>
      <w:r>
        <w:rPr>
          <w:rFonts w:ascii="Arial Narrow" w:hAnsi="Arial Narrow"/>
          <w:color w:val="000000"/>
          <w:sz w:val="24"/>
        </w:rPr>
        <w:tab/>
        <w:t xml:space="preserve">Prompt whether to overwrite each existing destination file, regardless of its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permissions.  If the response does not begin with y or Y, the file is skipped.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-S SUFFIX --suffix=SUFFIX</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 </w:t>
      </w:r>
      <w:r>
        <w:rPr>
          <w:rFonts w:ascii="Arial Narrow" w:hAnsi="Arial Narrow"/>
          <w:color w:val="000000"/>
          <w:sz w:val="24"/>
        </w:rPr>
        <w:tab/>
        <w:t xml:space="preserve">Append SUFFIX to each backup file made with -b. The backup suffix is ~, unless set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 </w:t>
      </w:r>
      <w:r>
        <w:rPr>
          <w:rFonts w:ascii="Arial Narrow" w:hAnsi="Arial Narrow"/>
          <w:color w:val="000000"/>
          <w:sz w:val="24"/>
        </w:rPr>
        <w:tab/>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with SIMPLE_BACKUP_SUFFIX.</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b/>
          <w:color w:val="000000"/>
          <w:sz w:val="24"/>
        </w:rPr>
        <w:t>-u -</w:t>
      </w:r>
      <w:r>
        <w:rPr>
          <w:rFonts w:ascii="Arial Narrow" w:hAnsi="Arial Narrow"/>
          <w:b/>
          <w:color w:val="000000"/>
          <w:sz w:val="6"/>
        </w:rPr>
        <w:t xml:space="preserve"> </w:t>
      </w:r>
      <w:r>
        <w:rPr>
          <w:rFonts w:ascii="Arial Narrow" w:hAnsi="Arial Narrow"/>
          <w:b/>
          <w:color w:val="000000"/>
          <w:sz w:val="24"/>
        </w:rPr>
        <w:t>-update</w:t>
      </w:r>
      <w:r>
        <w:rPr>
          <w:rFonts w:ascii="Arial Narrow" w:hAnsi="Arial Narrow"/>
          <w:color w:val="000000"/>
          <w:sz w:val="24"/>
        </w:rPr>
        <w:tab/>
      </w:r>
      <w:r>
        <w:rPr>
          <w:rFonts w:ascii="Arial Narrow" w:hAnsi="Arial Narrow"/>
          <w:color w:val="000000"/>
          <w:sz w:val="24"/>
        </w:rPr>
        <w:tab/>
        <w:t xml:space="preserve">Do not move a nondirectory that has an existing destination with the same or newer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modification time.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-v </w:t>
      </w:r>
      <w:r w:rsidR="00A74440" w:rsidRPr="00A74440">
        <w:rPr>
          <w:rFonts w:ascii="Arial Narrow" w:hAnsi="Arial Narrow"/>
          <w:color w:val="000000"/>
          <w:sz w:val="24"/>
        </w:rPr>
        <w:t>-</w:t>
      </w:r>
      <w:r w:rsidR="00A74440" w:rsidRPr="00A74440">
        <w:rPr>
          <w:rFonts w:ascii="Arial Narrow" w:hAnsi="Arial Narrow"/>
          <w:color w:val="000000"/>
          <w:sz w:val="4"/>
          <w:szCs w:val="4"/>
        </w:rPr>
        <w:t xml:space="preserve"> </w:t>
      </w:r>
      <w:r w:rsidR="00A74440" w:rsidRPr="00A74440">
        <w:rPr>
          <w:rFonts w:ascii="Arial Narrow" w:hAnsi="Arial Narrow"/>
          <w:color w:val="000000"/>
          <w:sz w:val="24"/>
        </w:rPr>
        <w:t>-</w:t>
      </w:r>
      <w:r>
        <w:rPr>
          <w:rFonts w:ascii="Arial Narrow" w:hAnsi="Arial Narrow"/>
          <w:color w:val="000000"/>
          <w:sz w:val="24"/>
        </w:rPr>
        <w:t>verbose</w:t>
      </w:r>
      <w:r>
        <w:rPr>
          <w:rFonts w:ascii="Arial Narrow" w:hAnsi="Arial Narrow"/>
          <w:color w:val="000000"/>
          <w:sz w:val="24"/>
        </w:rPr>
        <w:tab/>
      </w:r>
      <w:r w:rsidR="00A74440">
        <w:rPr>
          <w:rFonts w:ascii="Arial Narrow" w:hAnsi="Arial Narrow"/>
          <w:color w:val="000000"/>
          <w:sz w:val="24"/>
        </w:rPr>
        <w:tab/>
      </w:r>
      <w:r>
        <w:rPr>
          <w:rFonts w:ascii="Arial Narrow" w:hAnsi="Arial Narrow"/>
          <w:color w:val="000000"/>
          <w:sz w:val="24"/>
        </w:rPr>
        <w:t>Print the name of each file before moving it.</w:t>
      </w:r>
    </w:p>
    <w:p w:rsidR="00576119" w:rsidRDefault="00576119" w:rsidP="00F7327E">
      <w:pPr>
        <w:pStyle w:val="WW-HTMLPreformatted"/>
        <w:pBdr>
          <w:bottom w:val="single" w:sz="4" w:space="1" w:color="auto"/>
        </w:pBdr>
        <w:rPr>
          <w:rFonts w:ascii="Arial Narrow" w:hAnsi="Arial Narrow"/>
          <w:color w:val="000000"/>
          <w:sz w:val="24"/>
        </w:rPr>
      </w:pPr>
    </w:p>
    <w:p w:rsidR="00F7327E" w:rsidRPr="00F7327E" w:rsidRDefault="00F7327E" w:rsidP="00F7327E">
      <w:pPr>
        <w:suppressAutoHyphens w:val="0"/>
        <w:rPr>
          <w:color w:val="000000"/>
          <w:szCs w:val="24"/>
        </w:rPr>
      </w:pPr>
      <w:r w:rsidRPr="00F7327E">
        <w:rPr>
          <w:b/>
          <w:bCs/>
          <w:color w:val="000000"/>
          <w:sz w:val="36"/>
          <w:szCs w:val="36"/>
        </w:rPr>
        <w:t>netstat</w:t>
      </w:r>
      <w:r w:rsidRPr="00F7327E">
        <w:rPr>
          <w:color w:val="000000"/>
          <w:szCs w:val="24"/>
        </w:rPr>
        <w:t xml:space="preserve"> [</w:t>
      </w:r>
      <w:r w:rsidRPr="00F7327E">
        <w:rPr>
          <w:i/>
          <w:iCs/>
          <w:color w:val="000000"/>
          <w:szCs w:val="24"/>
        </w:rPr>
        <w:t>options</w:t>
      </w:r>
      <w:r w:rsidRPr="00F7327E">
        <w:rPr>
          <w:color w:val="000000"/>
          <w:szCs w:val="24"/>
        </w:rPr>
        <w:t>]</w:t>
      </w:r>
    </w:p>
    <w:p w:rsidR="00F7327E" w:rsidRDefault="00F7327E" w:rsidP="00F7327E">
      <w:pPr>
        <w:suppressAutoHyphens w:val="0"/>
        <w:rPr>
          <w:color w:val="000000"/>
          <w:szCs w:val="24"/>
        </w:rPr>
      </w:pPr>
      <w:bookmarkStart w:id="36" w:name="idx828"/>
      <w:bookmarkStart w:id="37" w:name="idx829"/>
      <w:bookmarkEnd w:id="36"/>
      <w:bookmarkEnd w:id="37"/>
    </w:p>
    <w:p w:rsidR="00F7327E" w:rsidRPr="00F7327E" w:rsidRDefault="00F7327E" w:rsidP="00F7327E">
      <w:pPr>
        <w:suppressAutoHyphens w:val="0"/>
        <w:rPr>
          <w:color w:val="000000"/>
          <w:szCs w:val="24"/>
          <w:u w:val="single"/>
        </w:rPr>
      </w:pPr>
      <w:r>
        <w:rPr>
          <w:color w:val="000000"/>
          <w:szCs w:val="24"/>
        </w:rPr>
        <w:tab/>
      </w:r>
      <w:r w:rsidRPr="00F7327E">
        <w:rPr>
          <w:color w:val="000000"/>
          <w:szCs w:val="24"/>
          <w:u w:val="single"/>
        </w:rPr>
        <w:t>DESCRIPTION</w:t>
      </w:r>
    </w:p>
    <w:p w:rsidR="00F7327E" w:rsidRPr="00F7327E" w:rsidRDefault="00F7327E" w:rsidP="00F7327E">
      <w:pPr>
        <w:suppressAutoHyphens w:val="0"/>
        <w:ind w:left="720"/>
        <w:rPr>
          <w:color w:val="000000"/>
          <w:szCs w:val="24"/>
        </w:rPr>
      </w:pPr>
      <w:r w:rsidRPr="00F7327E">
        <w:rPr>
          <w:color w:val="000000"/>
          <w:szCs w:val="24"/>
        </w:rPr>
        <w:t>TCP/IP command. Show network status. For all active sockets, print the protocol, the number of bytes waiting to be received, the number of bytes to be sent, the port number, the remote address and port, and the state of the socket.</w:t>
      </w:r>
    </w:p>
    <w:p w:rsidR="00F7327E" w:rsidRPr="00F7327E" w:rsidRDefault="00F7327E" w:rsidP="00F7327E">
      <w:pPr>
        <w:numPr>
          <w:ilvl w:val="0"/>
          <w:numId w:val="1"/>
        </w:numPr>
        <w:suppressAutoHyphens w:val="0"/>
        <w:outlineLvl w:val="3"/>
        <w:rPr>
          <w:bCs/>
          <w:color w:val="000000"/>
          <w:szCs w:val="24"/>
          <w:u w:val="single"/>
        </w:rPr>
      </w:pPr>
      <w:r w:rsidRPr="00F7327E">
        <w:rPr>
          <w:bCs/>
          <w:color w:val="000000"/>
          <w:szCs w:val="24"/>
        </w:rPr>
        <w:tab/>
      </w:r>
      <w:r>
        <w:rPr>
          <w:bCs/>
          <w:color w:val="000000"/>
          <w:szCs w:val="24"/>
          <w:u w:val="single"/>
        </w:rPr>
        <w:t>OPTIONS</w:t>
      </w:r>
    </w:p>
    <w:p w:rsidR="00F7327E" w:rsidRPr="00F7327E" w:rsidRDefault="00F7327E" w:rsidP="00F7327E">
      <w:pPr>
        <w:suppressAutoHyphens w:val="0"/>
        <w:rPr>
          <w:color w:val="000000"/>
          <w:szCs w:val="24"/>
        </w:rPr>
      </w:pPr>
      <w:r>
        <w:rPr>
          <w:b/>
          <w:bCs/>
          <w:color w:val="000000"/>
          <w:szCs w:val="24"/>
        </w:rPr>
        <w:tab/>
      </w:r>
      <w:r>
        <w:rPr>
          <w:b/>
          <w:bCs/>
          <w:color w:val="000000"/>
          <w:szCs w:val="24"/>
        </w:rPr>
        <w:tab/>
      </w:r>
      <w:r w:rsidRPr="00F7327E">
        <w:rPr>
          <w:b/>
          <w:bCs/>
          <w:color w:val="000000"/>
          <w:szCs w:val="24"/>
        </w:rPr>
        <w:t>-a</w:t>
      </w:r>
      <w:r>
        <w:rPr>
          <w:b/>
          <w:bCs/>
          <w:color w:val="000000"/>
          <w:szCs w:val="24"/>
        </w:rPr>
        <w:tab/>
      </w:r>
      <w:r w:rsidRPr="00F7327E">
        <w:rPr>
          <w:color w:val="000000"/>
          <w:szCs w:val="24"/>
        </w:rPr>
        <w:t>Show the state of all sockets, not just active ones.</w:t>
      </w:r>
    </w:p>
    <w:p w:rsidR="00F7327E" w:rsidRPr="00F7327E" w:rsidRDefault="00F7327E" w:rsidP="00F7327E">
      <w:pPr>
        <w:suppressAutoHyphens w:val="0"/>
        <w:rPr>
          <w:color w:val="000000"/>
          <w:szCs w:val="24"/>
        </w:rPr>
      </w:pPr>
      <w:r>
        <w:rPr>
          <w:b/>
          <w:bCs/>
          <w:color w:val="000000"/>
          <w:szCs w:val="24"/>
        </w:rPr>
        <w:tab/>
      </w:r>
      <w:r>
        <w:rPr>
          <w:b/>
          <w:bCs/>
          <w:color w:val="000000"/>
          <w:szCs w:val="24"/>
        </w:rPr>
        <w:tab/>
      </w:r>
      <w:r w:rsidRPr="00F7327E">
        <w:rPr>
          <w:b/>
          <w:bCs/>
          <w:color w:val="000000"/>
          <w:szCs w:val="24"/>
        </w:rPr>
        <w:t>-c</w:t>
      </w:r>
      <w:r>
        <w:rPr>
          <w:b/>
          <w:bCs/>
          <w:color w:val="000000"/>
          <w:szCs w:val="24"/>
        </w:rPr>
        <w:tab/>
      </w:r>
      <w:r w:rsidRPr="00F7327E">
        <w:rPr>
          <w:color w:val="000000"/>
          <w:szCs w:val="24"/>
        </w:rPr>
        <w:t>Display information continuously, refreshing once every second.</w:t>
      </w:r>
    </w:p>
    <w:p w:rsidR="00F7327E" w:rsidRPr="00F7327E" w:rsidRDefault="00F7327E" w:rsidP="00F7327E">
      <w:pPr>
        <w:suppressAutoHyphens w:val="0"/>
        <w:rPr>
          <w:color w:val="000000"/>
          <w:szCs w:val="24"/>
        </w:rPr>
      </w:pPr>
      <w:r>
        <w:rPr>
          <w:b/>
          <w:bCs/>
          <w:color w:val="000000"/>
          <w:szCs w:val="24"/>
        </w:rPr>
        <w:tab/>
      </w:r>
      <w:r>
        <w:rPr>
          <w:b/>
          <w:bCs/>
          <w:color w:val="000000"/>
          <w:szCs w:val="24"/>
        </w:rPr>
        <w:tab/>
      </w:r>
      <w:r w:rsidRPr="00F7327E">
        <w:rPr>
          <w:b/>
          <w:bCs/>
          <w:color w:val="000000"/>
          <w:szCs w:val="24"/>
        </w:rPr>
        <w:t>-</w:t>
      </w:r>
      <w:r>
        <w:rPr>
          <w:b/>
          <w:bCs/>
          <w:color w:val="000000"/>
          <w:szCs w:val="24"/>
        </w:rPr>
        <w:t xml:space="preserve">I </w:t>
      </w:r>
      <w:r>
        <w:rPr>
          <w:b/>
          <w:bCs/>
          <w:color w:val="000000"/>
          <w:szCs w:val="24"/>
        </w:rPr>
        <w:tab/>
      </w:r>
      <w:r w:rsidRPr="00F7327E">
        <w:rPr>
          <w:color w:val="000000"/>
          <w:szCs w:val="24"/>
        </w:rPr>
        <w:t>Include statistics for network devices.</w:t>
      </w:r>
    </w:p>
    <w:p w:rsidR="00F7327E" w:rsidRPr="00F7327E" w:rsidRDefault="00F7327E" w:rsidP="00F7327E">
      <w:pPr>
        <w:suppressAutoHyphens w:val="0"/>
        <w:rPr>
          <w:color w:val="000000"/>
          <w:szCs w:val="24"/>
        </w:rPr>
      </w:pPr>
      <w:r>
        <w:rPr>
          <w:b/>
          <w:bCs/>
          <w:color w:val="000000"/>
          <w:szCs w:val="24"/>
        </w:rPr>
        <w:br w:type="page"/>
      </w:r>
      <w:r>
        <w:rPr>
          <w:b/>
          <w:bCs/>
          <w:color w:val="000000"/>
          <w:szCs w:val="24"/>
        </w:rPr>
        <w:lastRenderedPageBreak/>
        <w:tab/>
      </w:r>
      <w:r>
        <w:rPr>
          <w:b/>
          <w:bCs/>
          <w:color w:val="000000"/>
          <w:szCs w:val="24"/>
        </w:rPr>
        <w:tab/>
      </w:r>
      <w:r w:rsidRPr="00F7327E">
        <w:rPr>
          <w:b/>
          <w:bCs/>
          <w:color w:val="000000"/>
          <w:szCs w:val="24"/>
        </w:rPr>
        <w:t>-n</w:t>
      </w:r>
      <w:r>
        <w:rPr>
          <w:b/>
          <w:bCs/>
          <w:color w:val="000000"/>
          <w:szCs w:val="24"/>
        </w:rPr>
        <w:t xml:space="preserve">  </w:t>
      </w:r>
      <w:r>
        <w:rPr>
          <w:b/>
          <w:bCs/>
          <w:color w:val="000000"/>
          <w:szCs w:val="24"/>
        </w:rPr>
        <w:tab/>
      </w:r>
      <w:r w:rsidRPr="00F7327E">
        <w:rPr>
          <w:color w:val="000000"/>
          <w:szCs w:val="24"/>
        </w:rPr>
        <w:t>Show network addresses as numbers.</w:t>
      </w:r>
    </w:p>
    <w:p w:rsidR="00F7327E" w:rsidRPr="00F7327E" w:rsidRDefault="00F7327E" w:rsidP="00F7327E">
      <w:pPr>
        <w:suppressAutoHyphens w:val="0"/>
        <w:rPr>
          <w:color w:val="000000"/>
          <w:szCs w:val="24"/>
        </w:rPr>
      </w:pPr>
      <w:r>
        <w:rPr>
          <w:b/>
          <w:bCs/>
          <w:color w:val="000000"/>
          <w:szCs w:val="24"/>
        </w:rPr>
        <w:tab/>
      </w:r>
      <w:r>
        <w:rPr>
          <w:b/>
          <w:bCs/>
          <w:color w:val="000000"/>
          <w:szCs w:val="24"/>
        </w:rPr>
        <w:tab/>
      </w:r>
      <w:r w:rsidRPr="00F7327E">
        <w:rPr>
          <w:b/>
          <w:bCs/>
          <w:color w:val="000000"/>
          <w:szCs w:val="24"/>
        </w:rPr>
        <w:t>-o</w:t>
      </w:r>
      <w:r>
        <w:rPr>
          <w:b/>
          <w:bCs/>
          <w:color w:val="000000"/>
          <w:szCs w:val="24"/>
        </w:rPr>
        <w:tab/>
      </w:r>
      <w:r w:rsidRPr="00F7327E">
        <w:rPr>
          <w:color w:val="000000"/>
          <w:szCs w:val="24"/>
        </w:rPr>
        <w:t>Include additional information such as username.</w:t>
      </w:r>
    </w:p>
    <w:p w:rsidR="00F7327E" w:rsidRPr="00F7327E" w:rsidRDefault="00F7327E" w:rsidP="00F7327E">
      <w:pPr>
        <w:suppressAutoHyphens w:val="0"/>
        <w:rPr>
          <w:color w:val="000000"/>
          <w:szCs w:val="24"/>
        </w:rPr>
      </w:pPr>
      <w:r>
        <w:rPr>
          <w:b/>
          <w:bCs/>
          <w:color w:val="000000"/>
          <w:szCs w:val="24"/>
        </w:rPr>
        <w:tab/>
      </w:r>
      <w:r>
        <w:rPr>
          <w:b/>
          <w:bCs/>
          <w:color w:val="000000"/>
          <w:szCs w:val="24"/>
        </w:rPr>
        <w:tab/>
      </w:r>
      <w:r w:rsidRPr="00F7327E">
        <w:rPr>
          <w:b/>
          <w:bCs/>
          <w:color w:val="000000"/>
          <w:szCs w:val="24"/>
        </w:rPr>
        <w:t>-r</w:t>
      </w:r>
      <w:r>
        <w:rPr>
          <w:b/>
          <w:bCs/>
          <w:color w:val="000000"/>
          <w:szCs w:val="24"/>
        </w:rPr>
        <w:tab/>
      </w:r>
      <w:r w:rsidRPr="00F7327E">
        <w:rPr>
          <w:color w:val="000000"/>
          <w:szCs w:val="24"/>
        </w:rPr>
        <w:t>Show routing tables.</w:t>
      </w:r>
    </w:p>
    <w:p w:rsidR="00F7327E" w:rsidRPr="00F7327E" w:rsidRDefault="00F7327E" w:rsidP="00F7327E">
      <w:pPr>
        <w:suppressAutoHyphens w:val="0"/>
        <w:rPr>
          <w:color w:val="000000"/>
          <w:szCs w:val="24"/>
        </w:rPr>
      </w:pPr>
      <w:r>
        <w:rPr>
          <w:b/>
          <w:bCs/>
          <w:color w:val="000000"/>
          <w:szCs w:val="24"/>
        </w:rPr>
        <w:tab/>
      </w:r>
      <w:r>
        <w:rPr>
          <w:b/>
          <w:bCs/>
          <w:color w:val="000000"/>
          <w:szCs w:val="24"/>
        </w:rPr>
        <w:tab/>
      </w:r>
      <w:r w:rsidRPr="00F7327E">
        <w:rPr>
          <w:b/>
          <w:bCs/>
          <w:color w:val="000000"/>
          <w:szCs w:val="24"/>
        </w:rPr>
        <w:t>-t</w:t>
      </w:r>
      <w:r>
        <w:rPr>
          <w:b/>
          <w:bCs/>
          <w:color w:val="000000"/>
          <w:szCs w:val="24"/>
        </w:rPr>
        <w:tab/>
      </w:r>
      <w:r w:rsidRPr="00F7327E">
        <w:rPr>
          <w:color w:val="000000"/>
          <w:szCs w:val="24"/>
        </w:rPr>
        <w:t>List only TCP sockets.</w:t>
      </w:r>
    </w:p>
    <w:p w:rsidR="00F7327E" w:rsidRPr="00F7327E" w:rsidRDefault="00F7327E" w:rsidP="00F7327E">
      <w:pPr>
        <w:suppressAutoHyphens w:val="0"/>
        <w:rPr>
          <w:color w:val="000000"/>
          <w:szCs w:val="24"/>
        </w:rPr>
      </w:pPr>
      <w:r>
        <w:rPr>
          <w:b/>
          <w:bCs/>
          <w:color w:val="000000"/>
          <w:szCs w:val="24"/>
        </w:rPr>
        <w:tab/>
      </w:r>
      <w:r>
        <w:rPr>
          <w:b/>
          <w:bCs/>
          <w:color w:val="000000"/>
          <w:szCs w:val="24"/>
        </w:rPr>
        <w:tab/>
      </w:r>
      <w:r w:rsidRPr="00F7327E">
        <w:rPr>
          <w:b/>
          <w:bCs/>
          <w:color w:val="000000"/>
          <w:szCs w:val="24"/>
        </w:rPr>
        <w:t>-u</w:t>
      </w:r>
      <w:r>
        <w:rPr>
          <w:b/>
          <w:bCs/>
          <w:color w:val="000000"/>
          <w:szCs w:val="24"/>
        </w:rPr>
        <w:tab/>
      </w:r>
      <w:r w:rsidRPr="00F7327E">
        <w:rPr>
          <w:color w:val="000000"/>
          <w:szCs w:val="24"/>
        </w:rPr>
        <w:t>List only UDP sockets.</w:t>
      </w:r>
    </w:p>
    <w:p w:rsidR="00F7327E" w:rsidRPr="00F7327E" w:rsidRDefault="00F7327E" w:rsidP="00F7327E">
      <w:pPr>
        <w:suppressAutoHyphens w:val="0"/>
        <w:rPr>
          <w:color w:val="000000"/>
          <w:szCs w:val="24"/>
        </w:rPr>
      </w:pPr>
      <w:r>
        <w:rPr>
          <w:b/>
          <w:bCs/>
          <w:color w:val="000000"/>
          <w:szCs w:val="24"/>
        </w:rPr>
        <w:tab/>
      </w:r>
      <w:r>
        <w:rPr>
          <w:b/>
          <w:bCs/>
          <w:color w:val="000000"/>
          <w:szCs w:val="24"/>
        </w:rPr>
        <w:tab/>
      </w:r>
      <w:r w:rsidRPr="00F7327E">
        <w:rPr>
          <w:b/>
          <w:bCs/>
          <w:color w:val="000000"/>
          <w:szCs w:val="24"/>
        </w:rPr>
        <w:t>-w</w:t>
      </w:r>
      <w:r>
        <w:rPr>
          <w:b/>
          <w:bCs/>
          <w:color w:val="000000"/>
          <w:szCs w:val="24"/>
        </w:rPr>
        <w:tab/>
      </w:r>
      <w:r w:rsidRPr="00F7327E">
        <w:rPr>
          <w:color w:val="000000"/>
          <w:szCs w:val="24"/>
        </w:rPr>
        <w:t>List only raw sockets.</w:t>
      </w:r>
    </w:p>
    <w:p w:rsidR="00F7327E" w:rsidRPr="00F7327E" w:rsidRDefault="00F7327E" w:rsidP="00F7327E">
      <w:pPr>
        <w:suppressAutoHyphens w:val="0"/>
        <w:rPr>
          <w:color w:val="000000"/>
          <w:szCs w:val="24"/>
        </w:rPr>
      </w:pPr>
      <w:r>
        <w:rPr>
          <w:b/>
          <w:bCs/>
          <w:color w:val="000000"/>
          <w:szCs w:val="24"/>
        </w:rPr>
        <w:tab/>
      </w:r>
      <w:r>
        <w:rPr>
          <w:b/>
          <w:bCs/>
          <w:color w:val="000000"/>
          <w:szCs w:val="24"/>
        </w:rPr>
        <w:tab/>
      </w:r>
      <w:r w:rsidRPr="00F7327E">
        <w:rPr>
          <w:b/>
          <w:bCs/>
          <w:color w:val="000000"/>
          <w:szCs w:val="24"/>
        </w:rPr>
        <w:t>-x</w:t>
      </w:r>
      <w:r>
        <w:rPr>
          <w:b/>
          <w:bCs/>
          <w:color w:val="000000"/>
          <w:szCs w:val="24"/>
        </w:rPr>
        <w:tab/>
      </w:r>
      <w:r w:rsidRPr="00F7327E">
        <w:rPr>
          <w:color w:val="000000"/>
          <w:szCs w:val="24"/>
        </w:rPr>
        <w:t>List only Unix domain sockets.</w:t>
      </w:r>
    </w:p>
    <w:p w:rsidR="002B0F4D" w:rsidRDefault="002B0F4D" w:rsidP="00F7327E">
      <w:pPr>
        <w:pStyle w:val="WW-HTMLPreformatted"/>
        <w:pBdr>
          <w:bottom w:val="single" w:sz="4" w:space="1" w:color="auto"/>
        </w:pBdr>
        <w:ind w:left="283"/>
        <w:rPr>
          <w:rFonts w:ascii="Arial Narrow" w:hAnsi="Arial Narrow"/>
          <w:color w:val="000000"/>
          <w:sz w:val="24"/>
        </w:rPr>
      </w:pPr>
    </w:p>
    <w:p w:rsidR="000247EA" w:rsidRPr="000247EA" w:rsidRDefault="000247EA" w:rsidP="000247EA">
      <w:pPr>
        <w:suppressAutoHyphens w:val="0"/>
        <w:rPr>
          <w:color w:val="000000"/>
          <w:szCs w:val="24"/>
        </w:rPr>
      </w:pPr>
      <w:r>
        <w:rPr>
          <w:b/>
          <w:bCs/>
          <w:color w:val="000000"/>
          <w:szCs w:val="24"/>
        </w:rPr>
        <w:tab/>
      </w:r>
      <w:r w:rsidRPr="000247EA">
        <w:rPr>
          <w:b/>
          <w:bCs/>
          <w:color w:val="000000"/>
          <w:sz w:val="36"/>
          <w:szCs w:val="36"/>
        </w:rPr>
        <w:t>nice</w:t>
      </w:r>
      <w:r w:rsidRPr="000247EA">
        <w:rPr>
          <w:color w:val="000000"/>
          <w:szCs w:val="24"/>
        </w:rPr>
        <w:t xml:space="preserve"> [</w:t>
      </w:r>
      <w:r w:rsidRPr="000247EA">
        <w:rPr>
          <w:i/>
          <w:iCs/>
          <w:color w:val="000000"/>
          <w:szCs w:val="24"/>
        </w:rPr>
        <w:t>option</w:t>
      </w:r>
      <w:r w:rsidRPr="000247EA">
        <w:rPr>
          <w:color w:val="000000"/>
          <w:szCs w:val="24"/>
        </w:rPr>
        <w:t>] [</w:t>
      </w:r>
      <w:r w:rsidRPr="000247EA">
        <w:rPr>
          <w:i/>
          <w:iCs/>
          <w:color w:val="000000"/>
          <w:szCs w:val="24"/>
        </w:rPr>
        <w:t>command</w:t>
      </w:r>
      <w:r w:rsidRPr="000247EA">
        <w:rPr>
          <w:color w:val="000000"/>
          <w:szCs w:val="24"/>
        </w:rPr>
        <w:t xml:space="preserve"> [</w:t>
      </w:r>
      <w:r w:rsidRPr="000247EA">
        <w:rPr>
          <w:i/>
          <w:iCs/>
          <w:color w:val="000000"/>
          <w:szCs w:val="24"/>
        </w:rPr>
        <w:t>arguments</w:t>
      </w:r>
      <w:r w:rsidRPr="000247EA">
        <w:rPr>
          <w:color w:val="000000"/>
          <w:szCs w:val="24"/>
        </w:rPr>
        <w:t>]]</w:t>
      </w:r>
    </w:p>
    <w:p w:rsidR="000247EA" w:rsidRDefault="000247EA" w:rsidP="000247EA">
      <w:pPr>
        <w:suppressAutoHyphens w:val="0"/>
        <w:rPr>
          <w:color w:val="000000"/>
          <w:szCs w:val="24"/>
        </w:rPr>
      </w:pPr>
      <w:bookmarkStart w:id="38" w:name="idx836"/>
      <w:bookmarkStart w:id="39" w:name="idx837"/>
      <w:bookmarkStart w:id="40" w:name="idx838"/>
      <w:bookmarkEnd w:id="38"/>
      <w:bookmarkEnd w:id="39"/>
      <w:bookmarkEnd w:id="40"/>
    </w:p>
    <w:p w:rsidR="000247EA" w:rsidRPr="000247EA" w:rsidRDefault="000247EA" w:rsidP="000247EA">
      <w:pPr>
        <w:suppressAutoHyphens w:val="0"/>
        <w:rPr>
          <w:color w:val="000000"/>
          <w:szCs w:val="24"/>
          <w:u w:val="single"/>
        </w:rPr>
      </w:pPr>
      <w:r>
        <w:rPr>
          <w:color w:val="000000"/>
          <w:szCs w:val="24"/>
        </w:rPr>
        <w:tab/>
      </w:r>
      <w:r>
        <w:rPr>
          <w:color w:val="000000"/>
          <w:szCs w:val="24"/>
        </w:rPr>
        <w:tab/>
      </w:r>
      <w:r>
        <w:rPr>
          <w:color w:val="000000"/>
          <w:szCs w:val="24"/>
          <w:u w:val="single"/>
        </w:rPr>
        <w:t>DESCRIPTION</w:t>
      </w:r>
    </w:p>
    <w:p w:rsidR="000247EA" w:rsidRDefault="000247EA" w:rsidP="000247EA">
      <w:pPr>
        <w:suppressAutoHyphens w:val="0"/>
        <w:ind w:left="1080"/>
        <w:rPr>
          <w:color w:val="000000"/>
          <w:szCs w:val="24"/>
        </w:rPr>
      </w:pPr>
      <w:r w:rsidRPr="000247EA">
        <w:rPr>
          <w:color w:val="000000"/>
          <w:szCs w:val="24"/>
        </w:rPr>
        <w:t xml:space="preserve">Execute a </w:t>
      </w:r>
      <w:r w:rsidRPr="000247EA">
        <w:rPr>
          <w:i/>
          <w:iCs/>
          <w:color w:val="000000"/>
          <w:szCs w:val="24"/>
        </w:rPr>
        <w:t>command</w:t>
      </w:r>
      <w:r w:rsidRPr="000247EA">
        <w:rPr>
          <w:color w:val="000000"/>
          <w:szCs w:val="24"/>
        </w:rPr>
        <w:t xml:space="preserve"> (with its </w:t>
      </w:r>
      <w:r w:rsidRPr="000247EA">
        <w:rPr>
          <w:i/>
          <w:iCs/>
          <w:color w:val="000000"/>
          <w:szCs w:val="24"/>
        </w:rPr>
        <w:t>arguments</w:t>
      </w:r>
      <w:r w:rsidRPr="000247EA">
        <w:rPr>
          <w:color w:val="000000"/>
          <w:szCs w:val="24"/>
        </w:rPr>
        <w:t xml:space="preserve">) with lower priority (i.e., be "nice" to other users). With no arguments, </w:t>
      </w:r>
      <w:r w:rsidRPr="000247EA">
        <w:rPr>
          <w:b/>
          <w:bCs/>
          <w:color w:val="000000"/>
          <w:szCs w:val="24"/>
        </w:rPr>
        <w:t>nice</w:t>
      </w:r>
      <w:r w:rsidRPr="000247EA">
        <w:rPr>
          <w:color w:val="000000"/>
          <w:szCs w:val="24"/>
        </w:rPr>
        <w:t xml:space="preserve"> prints the default scheduling priority (niceness). If </w:t>
      </w:r>
      <w:r w:rsidRPr="000247EA">
        <w:rPr>
          <w:b/>
          <w:bCs/>
          <w:color w:val="000000"/>
          <w:szCs w:val="24"/>
        </w:rPr>
        <w:t>nice</w:t>
      </w:r>
      <w:r w:rsidRPr="000247EA">
        <w:rPr>
          <w:color w:val="000000"/>
          <w:szCs w:val="24"/>
        </w:rPr>
        <w:t xml:space="preserve"> is a child process, it prints the parent process's scheduling priority. Niceness has a range of -20 (highest priority) to 19 (lowest priority).</w:t>
      </w:r>
    </w:p>
    <w:p w:rsidR="000247EA" w:rsidRPr="000247EA" w:rsidRDefault="000247EA" w:rsidP="000247EA">
      <w:pPr>
        <w:suppressAutoHyphens w:val="0"/>
        <w:ind w:left="1080"/>
        <w:rPr>
          <w:color w:val="000000"/>
          <w:szCs w:val="24"/>
        </w:rPr>
      </w:pPr>
    </w:p>
    <w:p w:rsidR="000247EA" w:rsidRPr="000247EA" w:rsidRDefault="000247EA" w:rsidP="000247EA">
      <w:pPr>
        <w:numPr>
          <w:ilvl w:val="3"/>
          <w:numId w:val="1"/>
        </w:numPr>
        <w:suppressAutoHyphens w:val="0"/>
        <w:outlineLvl w:val="3"/>
        <w:rPr>
          <w:bCs/>
          <w:color w:val="000000"/>
          <w:szCs w:val="24"/>
          <w:u w:val="single"/>
        </w:rPr>
      </w:pPr>
      <w:r w:rsidRPr="000247EA">
        <w:rPr>
          <w:bCs/>
          <w:color w:val="000000"/>
          <w:szCs w:val="24"/>
        </w:rPr>
        <w:tab/>
      </w:r>
      <w:r w:rsidRPr="000247EA">
        <w:rPr>
          <w:bCs/>
          <w:color w:val="000000"/>
          <w:szCs w:val="24"/>
        </w:rPr>
        <w:tab/>
      </w:r>
      <w:r>
        <w:rPr>
          <w:bCs/>
          <w:color w:val="000000"/>
          <w:szCs w:val="24"/>
          <w:u w:val="single"/>
        </w:rPr>
        <w:t>OPTIONS</w:t>
      </w:r>
    </w:p>
    <w:p w:rsidR="000247EA" w:rsidRPr="000247EA" w:rsidRDefault="00E35226" w:rsidP="000247EA">
      <w:pPr>
        <w:suppressAutoHyphens w:val="0"/>
        <w:rPr>
          <w:color w:val="000000"/>
          <w:szCs w:val="24"/>
        </w:rPr>
      </w:pPr>
      <w:r>
        <w:rPr>
          <w:b/>
          <w:bCs/>
          <w:color w:val="000000"/>
          <w:szCs w:val="24"/>
        </w:rPr>
        <w:tab/>
      </w:r>
      <w:r>
        <w:rPr>
          <w:b/>
          <w:bCs/>
          <w:color w:val="000000"/>
          <w:szCs w:val="24"/>
        </w:rPr>
        <w:tab/>
      </w:r>
      <w:r>
        <w:rPr>
          <w:b/>
          <w:bCs/>
          <w:color w:val="000000"/>
          <w:szCs w:val="24"/>
        </w:rPr>
        <w:tab/>
      </w:r>
      <w:r w:rsidR="000247EA" w:rsidRPr="000247EA">
        <w:rPr>
          <w:b/>
          <w:bCs/>
          <w:color w:val="000000"/>
          <w:szCs w:val="24"/>
        </w:rPr>
        <w:t>-n</w:t>
      </w:r>
      <w:r w:rsidR="000247EA" w:rsidRPr="000247EA">
        <w:rPr>
          <w:color w:val="000000"/>
          <w:szCs w:val="24"/>
        </w:rPr>
        <w:t xml:space="preserve"> </w:t>
      </w:r>
      <w:r w:rsidR="000247EA" w:rsidRPr="000247EA">
        <w:rPr>
          <w:i/>
          <w:iCs/>
          <w:color w:val="000000"/>
          <w:szCs w:val="24"/>
        </w:rPr>
        <w:t>adjustment</w:t>
      </w:r>
      <w:r w:rsidR="000247EA" w:rsidRPr="000247EA">
        <w:rPr>
          <w:color w:val="000000"/>
          <w:szCs w:val="24"/>
        </w:rPr>
        <w:t>, -</w:t>
      </w:r>
      <w:r w:rsidR="000247EA" w:rsidRPr="000247EA">
        <w:rPr>
          <w:i/>
          <w:iCs/>
          <w:color w:val="000000"/>
          <w:szCs w:val="24"/>
        </w:rPr>
        <w:t>adjustment</w:t>
      </w:r>
      <w:r w:rsidR="000247EA" w:rsidRPr="000247EA">
        <w:rPr>
          <w:color w:val="000000"/>
          <w:szCs w:val="24"/>
        </w:rPr>
        <w:t xml:space="preserve">, </w:t>
      </w:r>
      <w:r>
        <w:rPr>
          <w:b/>
          <w:color w:val="000000"/>
        </w:rPr>
        <w:t>-</w:t>
      </w:r>
      <w:r w:rsidRPr="00A74440">
        <w:rPr>
          <w:b/>
          <w:color w:val="000000"/>
          <w:sz w:val="4"/>
          <w:szCs w:val="4"/>
        </w:rPr>
        <w:t xml:space="preserve"> </w:t>
      </w:r>
      <w:r>
        <w:rPr>
          <w:b/>
          <w:color w:val="000000"/>
        </w:rPr>
        <w:t>-</w:t>
      </w:r>
      <w:r w:rsidR="000247EA" w:rsidRPr="000247EA">
        <w:rPr>
          <w:b/>
          <w:bCs/>
          <w:color w:val="000000"/>
          <w:szCs w:val="24"/>
        </w:rPr>
        <w:t>adjustment=</w:t>
      </w:r>
      <w:r w:rsidR="000247EA" w:rsidRPr="000247EA">
        <w:rPr>
          <w:i/>
          <w:iCs/>
          <w:color w:val="000000"/>
          <w:szCs w:val="24"/>
        </w:rPr>
        <w:t>adjustment</w:t>
      </w:r>
    </w:p>
    <w:p w:rsidR="000247EA" w:rsidRPr="000247EA" w:rsidRDefault="00E35226" w:rsidP="000247EA">
      <w:pPr>
        <w:suppressAutoHyphens w:val="0"/>
        <w:ind w:left="720"/>
        <w:rPr>
          <w:color w:val="000000"/>
          <w:szCs w:val="24"/>
        </w:rPr>
      </w:pPr>
      <w:r>
        <w:rPr>
          <w:color w:val="000000"/>
          <w:szCs w:val="24"/>
        </w:rPr>
        <w:tab/>
      </w:r>
      <w:r>
        <w:rPr>
          <w:color w:val="000000"/>
          <w:szCs w:val="24"/>
        </w:rPr>
        <w:tab/>
      </w:r>
      <w:r w:rsidR="000247EA" w:rsidRPr="000247EA">
        <w:rPr>
          <w:color w:val="000000"/>
          <w:szCs w:val="24"/>
        </w:rPr>
        <w:t xml:space="preserve">Run </w:t>
      </w:r>
      <w:r w:rsidR="000247EA" w:rsidRPr="000247EA">
        <w:rPr>
          <w:i/>
          <w:iCs/>
          <w:color w:val="000000"/>
          <w:szCs w:val="24"/>
        </w:rPr>
        <w:t>command</w:t>
      </w:r>
      <w:r w:rsidR="000247EA" w:rsidRPr="000247EA">
        <w:rPr>
          <w:color w:val="000000"/>
          <w:szCs w:val="24"/>
        </w:rPr>
        <w:t xml:space="preserve"> with niceness incremented by </w:t>
      </w:r>
      <w:r w:rsidR="000247EA" w:rsidRPr="000247EA">
        <w:rPr>
          <w:i/>
          <w:iCs/>
          <w:color w:val="000000"/>
          <w:szCs w:val="24"/>
        </w:rPr>
        <w:t>adjustment</w:t>
      </w:r>
      <w:r w:rsidR="000247EA" w:rsidRPr="000247EA">
        <w:rPr>
          <w:color w:val="000000"/>
          <w:szCs w:val="24"/>
        </w:rPr>
        <w:t xml:space="preserve"> (1-19); default is 10. A privileged user can </w:t>
      </w:r>
      <w:r>
        <w:rPr>
          <w:color w:val="000000"/>
          <w:szCs w:val="24"/>
        </w:rPr>
        <w:tab/>
      </w:r>
      <w:r>
        <w:rPr>
          <w:color w:val="000000"/>
          <w:szCs w:val="24"/>
        </w:rPr>
        <w:tab/>
      </w:r>
      <w:r w:rsidR="000247EA" w:rsidRPr="000247EA">
        <w:rPr>
          <w:color w:val="000000"/>
          <w:szCs w:val="24"/>
        </w:rPr>
        <w:t xml:space="preserve">raise priority by specifying a negative </w:t>
      </w:r>
      <w:r w:rsidR="000247EA" w:rsidRPr="000247EA">
        <w:rPr>
          <w:i/>
          <w:iCs/>
          <w:color w:val="000000"/>
          <w:szCs w:val="24"/>
        </w:rPr>
        <w:t>adjustment</w:t>
      </w:r>
      <w:r w:rsidR="000247EA" w:rsidRPr="000247EA">
        <w:rPr>
          <w:color w:val="000000"/>
          <w:szCs w:val="24"/>
        </w:rPr>
        <w:t xml:space="preserve"> (e.g., -5).</w:t>
      </w:r>
    </w:p>
    <w:p w:rsidR="00F7327E" w:rsidRDefault="00F7327E" w:rsidP="00E35226">
      <w:pPr>
        <w:pStyle w:val="WW-HTMLPreformatted"/>
        <w:pBdr>
          <w:bottom w:val="single" w:sz="4" w:space="1" w:color="auto"/>
        </w:pBdr>
        <w:ind w:left="283"/>
        <w:rPr>
          <w:rFonts w:ascii="Arial Narrow" w:hAnsi="Arial Narrow"/>
          <w:color w:val="000000"/>
          <w:sz w:val="24"/>
        </w:rPr>
      </w:pPr>
    </w:p>
    <w:p w:rsidR="000B13B4" w:rsidRDefault="000B13B4">
      <w:pPr>
        <w:pStyle w:val="WW-HTMLPreformatted"/>
        <w:ind w:left="283"/>
        <w:rPr>
          <w:rFonts w:ascii="Arial Narrow" w:hAnsi="Arial Narrow"/>
          <w:color w:val="000000"/>
          <w:sz w:val="24"/>
        </w:rPr>
      </w:pPr>
      <w:r>
        <w:rPr>
          <w:rFonts w:ascii="Arial Narrow" w:hAnsi="Arial Narrow"/>
          <w:color w:val="000000"/>
          <w:sz w:val="24"/>
        </w:rPr>
        <w:tab/>
      </w:r>
      <w:r>
        <w:rPr>
          <w:rFonts w:ascii="Arial Narrow" w:hAnsi="Arial Narrow"/>
          <w:b/>
          <w:color w:val="000000"/>
          <w:sz w:val="36"/>
        </w:rPr>
        <w:t>nl</w:t>
      </w:r>
      <w:r>
        <w:rPr>
          <w:rFonts w:ascii="Arial Narrow" w:hAnsi="Arial Narrow"/>
          <w:b/>
          <w:color w:val="000000"/>
          <w:sz w:val="24"/>
        </w:rPr>
        <w:tab/>
      </w:r>
      <w:r>
        <w:rPr>
          <w:rFonts w:ascii="Arial Narrow" w:hAnsi="Arial Narrow"/>
          <w:b/>
          <w:color w:val="000000"/>
          <w:sz w:val="24"/>
        </w:rPr>
        <w:tab/>
      </w:r>
      <w:r>
        <w:rPr>
          <w:rFonts w:ascii="Arial Narrow" w:hAnsi="Arial Narrow"/>
          <w:color w:val="000000"/>
          <w:sz w:val="24"/>
        </w:rPr>
        <w:t xml:space="preserve">Number lines and write files, writes each FILE to standard output, with line numbers added to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3337E5">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some or all of the lines. If no input file (or - ) is given nl will read from standard input.</w:t>
      </w:r>
    </w:p>
    <w:p w:rsidR="000B13B4" w:rsidRDefault="000B13B4">
      <w:pPr>
        <w:pStyle w:val="WW-HTMLPreformatted"/>
        <w:ind w:left="360"/>
        <w:rPr>
          <w:rFonts w:ascii="Arial Narrow" w:hAnsi="Arial Narrow"/>
          <w:color w:val="000000"/>
          <w:sz w:val="24"/>
          <w:u w:val="single"/>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nl [OPTION]... [FILE]...</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b/>
          <w:color w:val="000000"/>
          <w:sz w:val="24"/>
        </w:rPr>
        <w:t>-b STYLE -</w:t>
      </w:r>
      <w:r w:rsidR="001A20B1" w:rsidRPr="001A20B1">
        <w:rPr>
          <w:rFonts w:ascii="Arial Narrow" w:hAnsi="Arial Narrow"/>
          <w:b/>
          <w:color w:val="000000"/>
          <w:sz w:val="4"/>
          <w:szCs w:val="4"/>
        </w:rPr>
        <w:t xml:space="preserve"> </w:t>
      </w:r>
      <w:r>
        <w:rPr>
          <w:rFonts w:ascii="Arial Narrow" w:hAnsi="Arial Narrow"/>
          <w:b/>
          <w:color w:val="000000"/>
          <w:sz w:val="24"/>
        </w:rPr>
        <w:t>-body-numbering=STYLE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 xml:space="preserve">Select the numbering style for lines in the body section of each logical page.  The styles are: a (number </w:t>
      </w:r>
      <w:r w:rsidR="00E35226">
        <w:rPr>
          <w:rFonts w:ascii="Arial Narrow" w:hAnsi="Arial Narrow"/>
          <w:color w:val="000000"/>
          <w:sz w:val="24"/>
        </w:rPr>
        <w:tab/>
      </w:r>
      <w:r w:rsidR="00E35226">
        <w:rPr>
          <w:rFonts w:ascii="Arial Narrow" w:hAnsi="Arial Narrow"/>
          <w:color w:val="000000"/>
          <w:sz w:val="24"/>
        </w:rPr>
        <w:tab/>
      </w:r>
      <w:r>
        <w:rPr>
          <w:rFonts w:ascii="Arial Narrow" w:hAnsi="Arial Narrow"/>
          <w:color w:val="000000"/>
          <w:sz w:val="24"/>
        </w:rPr>
        <w:t>all lines), t (number only nonempty lines</w:t>
      </w:r>
      <w:r w:rsidR="00E35226">
        <w:rPr>
          <w:rFonts w:ascii="Arial Narrow" w:hAnsi="Arial Narrow"/>
          <w:color w:val="000000"/>
          <w:sz w:val="24"/>
        </w:rPr>
        <w:t xml:space="preserve"> </w:t>
      </w:r>
      <w:r>
        <w:rPr>
          <w:rFonts w:ascii="Arial Narrow" w:hAnsi="Arial Narrow"/>
          <w:color w:val="000000"/>
          <w:sz w:val="24"/>
        </w:rPr>
        <w:t xml:space="preserve">(default </w:t>
      </w:r>
      <w:r>
        <w:rPr>
          <w:rFonts w:ascii="Arial Narrow" w:hAnsi="Arial Narrow"/>
          <w:color w:val="000000"/>
          <w:sz w:val="24"/>
        </w:rPr>
        <w:tab/>
        <w:t xml:space="preserve">for body)), n (do not number lines (default for header </w:t>
      </w:r>
      <w:r w:rsidR="00E35226">
        <w:rPr>
          <w:rFonts w:ascii="Arial Narrow" w:hAnsi="Arial Narrow"/>
          <w:color w:val="000000"/>
          <w:sz w:val="24"/>
        </w:rPr>
        <w:tab/>
      </w:r>
      <w:r w:rsidR="00E35226">
        <w:rPr>
          <w:rFonts w:ascii="Arial Narrow" w:hAnsi="Arial Narrow"/>
          <w:color w:val="000000"/>
          <w:sz w:val="24"/>
        </w:rPr>
        <w:tab/>
      </w:r>
      <w:r w:rsidR="00E35226">
        <w:rPr>
          <w:rFonts w:ascii="Arial Narrow" w:hAnsi="Arial Narrow"/>
          <w:color w:val="000000"/>
          <w:sz w:val="24"/>
        </w:rPr>
        <w:tab/>
      </w:r>
      <w:r>
        <w:rPr>
          <w:rFonts w:ascii="Arial Narrow" w:hAnsi="Arial Narrow"/>
          <w:color w:val="000000"/>
          <w:sz w:val="24"/>
        </w:rPr>
        <w:t>and footer)), pREGEXP    (number only lines that contain a match for REGEXP).</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 xml:space="preserve">-f STYLE </w:t>
      </w:r>
      <w:r w:rsidR="001A20B1">
        <w:rPr>
          <w:rFonts w:ascii="Arial Narrow" w:hAnsi="Arial Narrow"/>
          <w:b/>
          <w:color w:val="000000"/>
          <w:sz w:val="24"/>
        </w:rPr>
        <w:t>-</w:t>
      </w:r>
      <w:r w:rsidR="001A20B1" w:rsidRPr="001A20B1">
        <w:rPr>
          <w:rFonts w:ascii="Arial Narrow" w:hAnsi="Arial Narrow"/>
          <w:b/>
          <w:color w:val="000000"/>
          <w:sz w:val="4"/>
          <w:szCs w:val="4"/>
        </w:rPr>
        <w:t xml:space="preserve"> </w:t>
      </w:r>
      <w:r w:rsidR="001A20B1">
        <w:rPr>
          <w:rFonts w:ascii="Arial Narrow" w:hAnsi="Arial Narrow"/>
          <w:b/>
          <w:color w:val="000000"/>
          <w:sz w:val="24"/>
        </w:rPr>
        <w:t>-</w:t>
      </w:r>
      <w:r>
        <w:rPr>
          <w:rFonts w:ascii="Arial Narrow" w:hAnsi="Arial Narrow"/>
          <w:b/>
          <w:color w:val="000000"/>
          <w:sz w:val="24"/>
        </w:rPr>
        <w:t>footer-numbering=STYLE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Analogous to --body-numbering.</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 xml:space="preserve">-h STYLE </w:t>
      </w:r>
      <w:r w:rsidR="001A20B1">
        <w:rPr>
          <w:rFonts w:ascii="Arial Narrow" w:hAnsi="Arial Narrow"/>
          <w:b/>
          <w:color w:val="000000"/>
          <w:sz w:val="24"/>
        </w:rPr>
        <w:t>-</w:t>
      </w:r>
      <w:r w:rsidR="001A20B1" w:rsidRPr="001A20B1">
        <w:rPr>
          <w:rFonts w:ascii="Arial Narrow" w:hAnsi="Arial Narrow"/>
          <w:b/>
          <w:color w:val="000000"/>
          <w:sz w:val="4"/>
          <w:szCs w:val="4"/>
        </w:rPr>
        <w:t xml:space="preserve"> </w:t>
      </w:r>
      <w:r w:rsidR="001A20B1">
        <w:rPr>
          <w:rFonts w:ascii="Arial Narrow" w:hAnsi="Arial Narrow"/>
          <w:b/>
          <w:color w:val="000000"/>
          <w:sz w:val="24"/>
        </w:rPr>
        <w:t>-</w:t>
      </w:r>
      <w:r>
        <w:rPr>
          <w:rFonts w:ascii="Arial Narrow" w:hAnsi="Arial Narrow"/>
          <w:b/>
          <w:color w:val="000000"/>
          <w:sz w:val="24"/>
        </w:rPr>
        <w:t>header-numbering=STYLE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Analogous to --body-numbering.</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-i NUMBER -</w:t>
      </w:r>
      <w:r>
        <w:rPr>
          <w:rFonts w:ascii="Arial Narrow" w:hAnsi="Arial Narrow"/>
          <w:color w:val="000000"/>
          <w:sz w:val="6"/>
        </w:rPr>
        <w:t xml:space="preserve"> </w:t>
      </w:r>
      <w:r>
        <w:rPr>
          <w:rFonts w:ascii="Arial Narrow" w:hAnsi="Arial Narrow"/>
          <w:color w:val="000000"/>
          <w:sz w:val="24"/>
        </w:rPr>
        <w:t>-page-increment=NUMBER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Increment line numbers by NUMBER (default 1).</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-l NUMBER -</w:t>
      </w:r>
      <w:r>
        <w:rPr>
          <w:rFonts w:ascii="Arial Narrow" w:hAnsi="Arial Narrow"/>
          <w:color w:val="000000"/>
          <w:sz w:val="6"/>
        </w:rPr>
        <w:t xml:space="preserve"> </w:t>
      </w:r>
      <w:r>
        <w:rPr>
          <w:rFonts w:ascii="Arial Narrow" w:hAnsi="Arial Narrow"/>
          <w:color w:val="000000"/>
          <w:sz w:val="24"/>
        </w:rPr>
        <w:t>-join-blank-lines=NUMBER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 xml:space="preserve">Consider NUMBER (default 1) consecutive empty lines to be one logical line for numbering, and only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t xml:space="preserve">number the last one.  Where fewer than NUMBER consecutive empty lines occur, do not number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791BC8">
        <w:rPr>
          <w:rFonts w:ascii="Arial Narrow" w:hAnsi="Arial Narrow"/>
          <w:color w:val="000000"/>
          <w:sz w:val="24"/>
        </w:rPr>
        <w:tab/>
      </w:r>
      <w:r>
        <w:rPr>
          <w:rFonts w:ascii="Arial Narrow" w:hAnsi="Arial Narrow"/>
          <w:color w:val="000000"/>
          <w:sz w:val="24"/>
        </w:rPr>
        <w:t>them.  An empty line is one that contains no characters, not even spaces or tabs.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b/>
          <w:color w:val="000000"/>
          <w:sz w:val="24"/>
        </w:rPr>
        <w:t>-n FORMAT -</w:t>
      </w:r>
      <w:r>
        <w:rPr>
          <w:rFonts w:ascii="Arial Narrow" w:hAnsi="Arial Narrow"/>
          <w:b/>
          <w:color w:val="000000"/>
          <w:sz w:val="6"/>
        </w:rPr>
        <w:t xml:space="preserve"> </w:t>
      </w:r>
      <w:r>
        <w:rPr>
          <w:rFonts w:ascii="Arial Narrow" w:hAnsi="Arial Narrow"/>
          <w:b/>
          <w:color w:val="000000"/>
          <w:sz w:val="24"/>
        </w:rPr>
        <w:t>-number-format=FORMAT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Select the line numbering format (default is rn):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ln</w:t>
      </w:r>
      <w:r>
        <w:rPr>
          <w:rFonts w:ascii="Arial Narrow" w:hAnsi="Arial Narrow"/>
          <w:color w:val="000000"/>
          <w:sz w:val="24"/>
        </w:rPr>
        <w:tab/>
        <w:t>left justified, no leading zeros;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rn</w:t>
      </w:r>
      <w:r>
        <w:rPr>
          <w:rFonts w:ascii="Arial Narrow" w:hAnsi="Arial Narrow"/>
          <w:color w:val="000000"/>
          <w:sz w:val="24"/>
        </w:rPr>
        <w:tab/>
        <w:t>right justified, no leading zeros;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rz</w:t>
      </w:r>
      <w:r>
        <w:rPr>
          <w:rFonts w:ascii="Arial Narrow" w:hAnsi="Arial Narrow"/>
          <w:color w:val="000000"/>
          <w:sz w:val="24"/>
        </w:rPr>
        <w:tab/>
        <w:t>right justified, leading zeros.</w:t>
      </w:r>
    </w:p>
    <w:p w:rsidR="000B13B4" w:rsidRDefault="00E35226">
      <w:pPr>
        <w:pStyle w:val="WW-HTMLPreformatted"/>
        <w:ind w:left="360"/>
        <w:rPr>
          <w:rFonts w:ascii="Arial Narrow" w:hAnsi="Arial Narrow"/>
          <w:color w:val="000000"/>
          <w:sz w:val="24"/>
        </w:rPr>
      </w:pPr>
      <w:r>
        <w:rPr>
          <w:rFonts w:ascii="Arial Narrow" w:hAnsi="Arial Narrow"/>
          <w:color w:val="000000"/>
          <w:sz w:val="24"/>
        </w:rPr>
        <w:br w:type="page"/>
      </w:r>
      <w:r w:rsidR="000B13B4">
        <w:rPr>
          <w:rFonts w:ascii="Arial Narrow" w:hAnsi="Arial Narrow"/>
          <w:color w:val="000000"/>
          <w:sz w:val="24"/>
        </w:rPr>
        <w:lastRenderedPageBreak/>
        <w:tab/>
        <w:t>-p -</w:t>
      </w:r>
      <w:r w:rsidR="000B13B4">
        <w:rPr>
          <w:rFonts w:ascii="Arial Narrow" w:hAnsi="Arial Narrow"/>
          <w:color w:val="000000"/>
          <w:sz w:val="6"/>
        </w:rPr>
        <w:t xml:space="preserve"> </w:t>
      </w:r>
      <w:r w:rsidR="000B13B4">
        <w:rPr>
          <w:rFonts w:ascii="Arial Narrow" w:hAnsi="Arial Narrow"/>
          <w:color w:val="000000"/>
          <w:sz w:val="24"/>
        </w:rPr>
        <w:t>-no-renumber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Do not reset the line number at the start of a logical page.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-s </w:t>
      </w:r>
      <w:r>
        <w:rPr>
          <w:rFonts w:ascii="Arial Narrow" w:hAnsi="Arial Narrow"/>
          <w:color w:val="000000"/>
          <w:sz w:val="24"/>
        </w:rPr>
        <w:tab/>
        <w:t>STRING --number-separator=STRING</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Separate the line number from the text line in the output with STRING (default is the TAB character).</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Pr>
          <w:rFonts w:ascii="Arial Narrow" w:hAnsi="Arial Narrow"/>
          <w:b/>
          <w:color w:val="000000"/>
          <w:sz w:val="24"/>
        </w:rPr>
        <w:t xml:space="preserve">-v </w:t>
      </w:r>
      <w:r>
        <w:rPr>
          <w:rFonts w:ascii="Arial Narrow" w:hAnsi="Arial Narrow"/>
          <w:b/>
          <w:color w:val="000000"/>
          <w:sz w:val="24"/>
        </w:rPr>
        <w:tab/>
        <w:t>NUMBER -</w:t>
      </w:r>
      <w:r>
        <w:rPr>
          <w:rFonts w:ascii="Arial Narrow" w:hAnsi="Arial Narrow"/>
          <w:b/>
          <w:color w:val="000000"/>
          <w:sz w:val="6"/>
        </w:rPr>
        <w:t xml:space="preserve"> </w:t>
      </w:r>
      <w:r>
        <w:rPr>
          <w:rFonts w:ascii="Arial Narrow" w:hAnsi="Arial Narrow"/>
          <w:b/>
          <w:color w:val="000000"/>
          <w:sz w:val="24"/>
        </w:rPr>
        <w:t>-starting-line-number=NUMBER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Set the initial line number on each logical page to NUMBER (default 1).</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-w </w:t>
      </w:r>
      <w:r>
        <w:rPr>
          <w:rFonts w:ascii="Arial Narrow" w:hAnsi="Arial Narrow"/>
          <w:color w:val="000000"/>
          <w:sz w:val="24"/>
        </w:rPr>
        <w:tab/>
        <w:t xml:space="preserve">NUMBER </w:t>
      </w:r>
      <w:r w:rsidR="001A20B1" w:rsidRPr="001A20B1">
        <w:rPr>
          <w:rFonts w:ascii="Arial Narrow" w:hAnsi="Arial Narrow"/>
          <w:color w:val="000000"/>
          <w:sz w:val="24"/>
        </w:rPr>
        <w:t>-</w:t>
      </w:r>
      <w:r w:rsidR="001A20B1" w:rsidRPr="001A20B1">
        <w:rPr>
          <w:rFonts w:ascii="Arial Narrow" w:hAnsi="Arial Narrow"/>
          <w:color w:val="000000"/>
          <w:sz w:val="4"/>
          <w:szCs w:val="4"/>
        </w:rPr>
        <w:t xml:space="preserve"> </w:t>
      </w:r>
      <w:r w:rsidR="001A20B1" w:rsidRPr="001A20B1">
        <w:rPr>
          <w:rFonts w:ascii="Arial Narrow" w:hAnsi="Arial Narrow"/>
          <w:color w:val="000000"/>
          <w:sz w:val="24"/>
        </w:rPr>
        <w:t>-</w:t>
      </w:r>
      <w:r>
        <w:rPr>
          <w:rFonts w:ascii="Arial Narrow" w:hAnsi="Arial Narrow"/>
          <w:color w:val="000000"/>
          <w:sz w:val="24"/>
        </w:rPr>
        <w:t>number-width=NUMBER</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Use NUMBER characters for line numbers (default 6).</w:t>
      </w:r>
    </w:p>
    <w:p w:rsidR="000B13B4" w:rsidRDefault="000B13B4">
      <w:pPr>
        <w:pStyle w:val="body"/>
        <w:spacing w:before="0" w:after="0"/>
        <w:ind w:left="360"/>
        <w:rPr>
          <w:rFonts w:ascii="Arial Narrow" w:hAnsi="Arial Narrow"/>
          <w:color w:val="000000"/>
        </w:rPr>
      </w:pPr>
    </w:p>
    <w:p w:rsidR="000B13B4" w:rsidRDefault="000B13B4" w:rsidP="00E35226">
      <w:pPr>
        <w:pStyle w:val="body"/>
        <w:spacing w:before="0" w:after="0"/>
        <w:ind w:left="360"/>
        <w:rPr>
          <w:rFonts w:ascii="Arial Narrow" w:hAnsi="Arial Narrow"/>
          <w:color w:val="000000"/>
        </w:rPr>
      </w:pPr>
      <w:r>
        <w:rPr>
          <w:rFonts w:ascii="Arial Narrow" w:hAnsi="Arial Narrow"/>
          <w:color w:val="000000"/>
        </w:rPr>
        <w:t xml:space="preserve">nl decomposes its input into (logical) pages; by default, the line number is reset to 1 at the top of each logical </w:t>
      </w:r>
    </w:p>
    <w:p w:rsidR="000B13B4" w:rsidRDefault="00E35226">
      <w:pPr>
        <w:pStyle w:val="head"/>
        <w:pBdr>
          <w:bottom w:val="single" w:sz="1" w:space="1" w:color="000000"/>
        </w:pBdr>
        <w:spacing w:before="0" w:after="0"/>
        <w:rPr>
          <w:rFonts w:ascii="Arial Narrow" w:hAnsi="Arial Narrow"/>
          <w:color w:val="000000"/>
        </w:rPr>
      </w:pPr>
      <w:r>
        <w:rPr>
          <w:rFonts w:ascii="Arial Narrow" w:hAnsi="Arial Narrow"/>
          <w:color w:val="000000"/>
        </w:rPr>
        <w:tab/>
      </w:r>
      <w:r w:rsidR="000B13B4">
        <w:rPr>
          <w:rFonts w:ascii="Arial Narrow" w:hAnsi="Arial Narrow"/>
          <w:color w:val="000000"/>
        </w:rPr>
        <w:t xml:space="preserve">page. nl treats all of the input files as a single document; it does not reset line numbers or logical pages between </w:t>
      </w:r>
      <w:r>
        <w:rPr>
          <w:rFonts w:ascii="Arial Narrow" w:hAnsi="Arial Narrow"/>
          <w:color w:val="000000"/>
        </w:rPr>
        <w:tab/>
      </w:r>
      <w:r w:rsidR="000B13B4">
        <w:rPr>
          <w:rFonts w:ascii="Arial Narrow" w:hAnsi="Arial Narrow"/>
          <w:color w:val="000000"/>
        </w:rPr>
        <w:t xml:space="preserve">files. A logical page consists of three sections: header, body, and footer. Any of the sections can be empty. Each </w:t>
      </w:r>
      <w:r>
        <w:rPr>
          <w:rFonts w:ascii="Arial Narrow" w:hAnsi="Arial Narrow"/>
          <w:color w:val="000000"/>
        </w:rPr>
        <w:tab/>
      </w:r>
      <w:r w:rsidR="000B13B4">
        <w:rPr>
          <w:rFonts w:ascii="Arial Narrow" w:hAnsi="Arial Narrow"/>
          <w:color w:val="000000"/>
        </w:rPr>
        <w:t xml:space="preserve">can be numbered in a different style from the others. </w:t>
      </w:r>
      <w:r w:rsidR="000B13B4">
        <w:rPr>
          <w:rFonts w:ascii="Arial Narrow" w:hAnsi="Arial Narrow"/>
          <w:color w:val="000000"/>
        </w:rPr>
        <w:br/>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ntsysv</w:t>
      </w:r>
      <w:r>
        <w:rPr>
          <w:rFonts w:ascii="Arial Narrow" w:hAnsi="Arial Narrow"/>
          <w:color w:val="000000"/>
        </w:rPr>
        <w:tab/>
      </w:r>
      <w:r>
        <w:rPr>
          <w:rFonts w:ascii="Arial Narrow" w:hAnsi="Arial Narrow"/>
          <w:color w:val="000000"/>
        </w:rPr>
        <w:tab/>
        <w:t>Simple command line Interface for setting up runlevel services</w:t>
      </w:r>
      <w:r>
        <w:rPr>
          <w:rFonts w:ascii="Arial Narrow" w:hAnsi="Arial Narrow"/>
          <w:color w:val="000000"/>
        </w:rPr>
        <w:tab/>
      </w:r>
    </w:p>
    <w:p w:rsidR="000B13B4" w:rsidRDefault="000B13B4">
      <w:pPr>
        <w:ind w:left="360"/>
      </w:pPr>
      <w:r>
        <w:t xml:space="preserve">                                                                                </w:t>
      </w:r>
    </w:p>
    <w:p w:rsidR="000B13B4" w:rsidRDefault="000B13B4">
      <w:pPr>
        <w:ind w:left="360"/>
        <w:rPr>
          <w:u w:val="single"/>
        </w:rPr>
      </w:pPr>
      <w:r>
        <w:rPr>
          <w:u w:val="single"/>
        </w:rPr>
        <w:t>SYNTAX</w:t>
      </w:r>
    </w:p>
    <w:p w:rsidR="000B13B4" w:rsidRDefault="000B13B4">
      <w:pPr>
        <w:ind w:left="360"/>
        <w:rPr>
          <w:b/>
        </w:rPr>
      </w:pPr>
      <w:r>
        <w:rPr>
          <w:b/>
        </w:rPr>
        <w:t xml:space="preserve">       ntsysv </w:t>
      </w:r>
      <w:r w:rsidR="001A20B1">
        <w:rPr>
          <w:b/>
          <w:color w:val="000000"/>
        </w:rPr>
        <w:t>-</w:t>
      </w:r>
      <w:r w:rsidR="001A20B1" w:rsidRPr="001A20B1">
        <w:rPr>
          <w:b/>
          <w:color w:val="000000"/>
          <w:sz w:val="4"/>
          <w:szCs w:val="4"/>
        </w:rPr>
        <w:t xml:space="preserve"> </w:t>
      </w:r>
      <w:r w:rsidR="001A20B1">
        <w:rPr>
          <w:b/>
          <w:color w:val="000000"/>
        </w:rPr>
        <w:t>-</w:t>
      </w:r>
      <w:r>
        <w:rPr>
          <w:b/>
        </w:rPr>
        <w:t>back] [</w:t>
      </w:r>
      <w:r>
        <w:rPr>
          <w:b/>
          <w:color w:val="000000"/>
        </w:rPr>
        <w:t>-</w:t>
      </w:r>
      <w:r>
        <w:rPr>
          <w:b/>
          <w:color w:val="000000"/>
          <w:sz w:val="6"/>
        </w:rPr>
        <w:t xml:space="preserve"> </w:t>
      </w:r>
      <w:r>
        <w:rPr>
          <w:b/>
          <w:color w:val="000000"/>
        </w:rPr>
        <w:t>-</w:t>
      </w:r>
      <w:r>
        <w:rPr>
          <w:b/>
        </w:rPr>
        <w:t>level &lt;levels&gt;]</w:t>
      </w:r>
    </w:p>
    <w:p w:rsidR="000B13B4" w:rsidRDefault="000B13B4">
      <w:pPr>
        <w:ind w:left="360"/>
      </w:pPr>
      <w:r>
        <w:t xml:space="preserve">                                                                                </w:t>
      </w:r>
    </w:p>
    <w:p w:rsidR="000B13B4" w:rsidRDefault="000B13B4">
      <w:pPr>
        <w:ind w:left="360"/>
        <w:rPr>
          <w:u w:val="single"/>
        </w:rPr>
      </w:pPr>
      <w:r>
        <w:rPr>
          <w:u w:val="single"/>
        </w:rPr>
        <w:t>DESCRIPTION</w:t>
      </w:r>
    </w:p>
    <w:p w:rsidR="000B13B4" w:rsidRDefault="000B13B4">
      <w:pPr>
        <w:ind w:left="705"/>
      </w:pPr>
      <w:r>
        <w:t xml:space="preserve">ntsysv  is  a  simple interface for configuring runlevel services which are also configurable through </w:t>
      </w:r>
      <w:r>
        <w:tab/>
      </w:r>
      <w:r>
        <w:tab/>
        <w:t xml:space="preserve">chkconfig. By default, it configures  the current  runlevel. If the user would like to configure other runlevels, </w:t>
      </w:r>
      <w:r>
        <w:tab/>
        <w:t>those levels can be specified on the command line by listing the levels after  --levels,  without  any spaces. For example, the option --levels  016 edits runlevels 0, 1, and 6.</w:t>
      </w:r>
    </w:p>
    <w:p w:rsidR="000B13B4" w:rsidRDefault="000B13B4">
      <w:pPr>
        <w:ind w:left="360"/>
      </w:pPr>
      <w:r>
        <w:t xml:space="preserve"> </w:t>
      </w:r>
    </w:p>
    <w:p w:rsidR="000B13B4" w:rsidRDefault="000B13B4">
      <w:pPr>
        <w:ind w:left="360"/>
      </w:pPr>
      <w:r>
        <w:t xml:space="preserve">      A service is considered to be started in the  runlevel  set  if  it  is started in any of the runlevels which are</w:t>
      </w:r>
    </w:p>
    <w:p w:rsidR="000B13B4" w:rsidRDefault="000B13B4">
      <w:pPr>
        <w:ind w:left="360"/>
      </w:pPr>
      <w:r>
        <w:t xml:space="preserve">      being edited. The ntsysv window normally contains a Cancel button. If --back is specified, a Back button </w:t>
      </w:r>
      <w:r>
        <w:tab/>
        <w:t>appears instead.</w:t>
      </w:r>
    </w:p>
    <w:p w:rsidR="000B13B4" w:rsidRDefault="000B13B4">
      <w:pPr>
        <w:ind w:left="360"/>
      </w:pPr>
    </w:p>
    <w:p w:rsidR="000B13B4" w:rsidRDefault="000B13B4">
      <w:pPr>
        <w:ind w:left="360"/>
        <w:rPr>
          <w:rFonts w:ascii="Courier" w:hAnsi="Courier"/>
          <w:b/>
          <w:color w:val="000000"/>
        </w:rPr>
      </w:pPr>
      <w:r>
        <w:rPr>
          <w:rFonts w:ascii="Courier" w:hAnsi="Courier"/>
          <w:b/>
          <w:color w:val="000000"/>
        </w:rPr>
        <w:t xml:space="preserve">           ntsysv 1.3.8 - (C) 2000-2001 Red Hat, Inc.                                                                                </w:t>
      </w:r>
    </w:p>
    <w:p w:rsidR="000B13B4" w:rsidRDefault="000B13B4">
      <w:pPr>
        <w:ind w:left="360"/>
        <w:rPr>
          <w:rFonts w:ascii="Courier" w:hAnsi="Courier"/>
        </w:rPr>
      </w:pPr>
      <w:r>
        <w:rPr>
          <w:rFonts w:ascii="Courier" w:hAnsi="Courier"/>
        </w:rPr>
        <w:t xml:space="preserve">       ┌──────────────────┤ Services ├───────────────────┐</w:t>
      </w:r>
    </w:p>
    <w:p w:rsidR="000B13B4" w:rsidRDefault="000B13B4">
      <w:pPr>
        <w:ind w:left="360"/>
        <w:rPr>
          <w:rFonts w:ascii="Courier" w:hAnsi="Courier"/>
        </w:rPr>
      </w:pPr>
      <w:r>
        <w:rPr>
          <w:rFonts w:ascii="Courier" w:hAnsi="Courier"/>
        </w:rPr>
        <w:t xml:space="preserve">       │                                                 │</w:t>
      </w:r>
    </w:p>
    <w:p w:rsidR="000B13B4" w:rsidRDefault="000B13B4">
      <w:pPr>
        <w:ind w:left="360"/>
        <w:rPr>
          <w:rFonts w:ascii="Courier" w:hAnsi="Courier"/>
        </w:rPr>
      </w:pPr>
      <w:r>
        <w:rPr>
          <w:rFonts w:ascii="Courier" w:hAnsi="Courier"/>
        </w:rPr>
        <w:t xml:space="preserve">       │ What services should be automatically started?  │</w:t>
      </w:r>
    </w:p>
    <w:p w:rsidR="000B13B4" w:rsidRDefault="000B13B4">
      <w:pPr>
        <w:ind w:left="360"/>
        <w:rPr>
          <w:rFonts w:ascii="Courier" w:hAnsi="Courier"/>
        </w:rPr>
      </w:pPr>
      <w:r>
        <w:rPr>
          <w:rFonts w:ascii="Courier" w:hAnsi="Courier"/>
        </w:rPr>
        <w:t xml:space="preserve">       │               [ ] aep1000      #                │</w:t>
      </w:r>
    </w:p>
    <w:p w:rsidR="000B13B4" w:rsidRDefault="000B13B4">
      <w:pPr>
        <w:ind w:left="360"/>
        <w:rPr>
          <w:rFonts w:ascii="Courier" w:hAnsi="Courier"/>
        </w:rPr>
      </w:pPr>
      <w:r>
        <w:rPr>
          <w:rFonts w:ascii="Courier" w:hAnsi="Courier"/>
        </w:rPr>
        <w:t xml:space="preserve">       │               [*] anacron      ▒                │</w:t>
      </w:r>
    </w:p>
    <w:p w:rsidR="000B13B4" w:rsidRDefault="000B13B4">
      <w:pPr>
        <w:ind w:left="360"/>
        <w:rPr>
          <w:rFonts w:ascii="Courier" w:hAnsi="Courier"/>
        </w:rPr>
      </w:pPr>
      <w:r>
        <w:rPr>
          <w:rFonts w:ascii="Courier" w:hAnsi="Courier"/>
        </w:rPr>
        <w:t xml:space="preserve">       │               [*] apmd         ▒                │</w:t>
      </w:r>
    </w:p>
    <w:p w:rsidR="000B13B4" w:rsidRDefault="000B13B4">
      <w:pPr>
        <w:ind w:left="360"/>
        <w:rPr>
          <w:rFonts w:ascii="Courier" w:hAnsi="Courier"/>
        </w:rPr>
      </w:pPr>
      <w:r>
        <w:rPr>
          <w:rFonts w:ascii="Courier" w:hAnsi="Courier"/>
        </w:rPr>
        <w:t xml:space="preserve">       │               [*] atd          ▒                │</w:t>
      </w:r>
    </w:p>
    <w:p w:rsidR="000B13B4" w:rsidRDefault="000B13B4">
      <w:pPr>
        <w:ind w:left="360"/>
        <w:rPr>
          <w:rFonts w:ascii="Courier" w:hAnsi="Courier"/>
        </w:rPr>
      </w:pPr>
      <w:r>
        <w:rPr>
          <w:rFonts w:ascii="Courier" w:hAnsi="Courier"/>
        </w:rPr>
        <w:t xml:space="preserve">       │               [*] autofs       ▒                │</w:t>
      </w:r>
    </w:p>
    <w:p w:rsidR="000B13B4" w:rsidRDefault="000B13B4">
      <w:pPr>
        <w:ind w:left="360"/>
        <w:rPr>
          <w:rFonts w:ascii="Courier" w:hAnsi="Courier"/>
        </w:rPr>
      </w:pPr>
      <w:r>
        <w:rPr>
          <w:rFonts w:ascii="Courier" w:hAnsi="Courier"/>
        </w:rPr>
        <w:t xml:space="preserve">       │               [ ] bcm5820      ▒                │</w:t>
      </w:r>
    </w:p>
    <w:p w:rsidR="000B13B4" w:rsidRDefault="000B13B4">
      <w:pPr>
        <w:ind w:left="360"/>
        <w:rPr>
          <w:rFonts w:ascii="Courier" w:hAnsi="Courier"/>
        </w:rPr>
      </w:pPr>
      <w:r>
        <w:rPr>
          <w:rFonts w:ascii="Courier" w:hAnsi="Courier"/>
        </w:rPr>
        <w:t xml:space="preserve">       │               [ ] chargen      ▒                │</w:t>
      </w:r>
    </w:p>
    <w:p w:rsidR="000B13B4" w:rsidRDefault="000B13B4">
      <w:pPr>
        <w:ind w:left="360"/>
        <w:rPr>
          <w:rFonts w:ascii="Courier" w:hAnsi="Courier"/>
        </w:rPr>
      </w:pPr>
      <w:r>
        <w:rPr>
          <w:rFonts w:ascii="Courier" w:hAnsi="Courier"/>
        </w:rPr>
        <w:t xml:space="preserve">       │               [ ] chargen-udp  ▒                │</w:t>
      </w:r>
    </w:p>
    <w:p w:rsidR="000B13B4" w:rsidRDefault="000B13B4">
      <w:pPr>
        <w:ind w:left="360"/>
        <w:rPr>
          <w:rFonts w:ascii="Courier" w:hAnsi="Courier"/>
        </w:rPr>
      </w:pPr>
      <w:r>
        <w:rPr>
          <w:rFonts w:ascii="Courier" w:hAnsi="Courier"/>
        </w:rPr>
        <w:t xml:space="preserve">       │                                                 │</w:t>
      </w:r>
    </w:p>
    <w:p w:rsidR="000B13B4" w:rsidRDefault="000B13B4">
      <w:pPr>
        <w:ind w:left="360"/>
        <w:rPr>
          <w:rFonts w:ascii="Courier" w:hAnsi="Courier"/>
        </w:rPr>
      </w:pPr>
      <w:r>
        <w:rPr>
          <w:rFonts w:ascii="Courier" w:hAnsi="Courier"/>
        </w:rPr>
        <w:t xml:space="preserve">       │         ┌────┐               ┌────────┐         │</w:t>
      </w:r>
    </w:p>
    <w:p w:rsidR="000B13B4" w:rsidRDefault="000B13B4">
      <w:pPr>
        <w:ind w:left="360"/>
        <w:rPr>
          <w:rFonts w:ascii="Courier" w:hAnsi="Courier"/>
        </w:rPr>
      </w:pPr>
      <w:r>
        <w:rPr>
          <w:rFonts w:ascii="Courier" w:hAnsi="Courier"/>
        </w:rPr>
        <w:t xml:space="preserve">       │         │ Ok │               │ Cancel │         │</w:t>
      </w:r>
    </w:p>
    <w:p w:rsidR="000B13B4" w:rsidRDefault="000B13B4">
      <w:pPr>
        <w:ind w:left="360"/>
        <w:rPr>
          <w:rFonts w:ascii="Courier" w:hAnsi="Courier"/>
        </w:rPr>
      </w:pPr>
      <w:r>
        <w:rPr>
          <w:rFonts w:ascii="Courier" w:hAnsi="Courier"/>
        </w:rPr>
        <w:t xml:space="preserve">       │         └────┘               └────────┘         │</w:t>
      </w:r>
    </w:p>
    <w:p w:rsidR="000B13B4" w:rsidRDefault="000B13B4">
      <w:pPr>
        <w:ind w:left="360"/>
        <w:rPr>
          <w:rFonts w:ascii="Courier" w:hAnsi="Courier"/>
        </w:rPr>
      </w:pPr>
      <w:r>
        <w:rPr>
          <w:rFonts w:ascii="Courier" w:hAnsi="Courier"/>
        </w:rPr>
        <w:t xml:space="preserve">       └─────────────────────────────────────────────────┘</w:t>
      </w:r>
    </w:p>
    <w:p w:rsidR="000B13B4" w:rsidRDefault="000B13B4">
      <w:pPr>
        <w:ind w:left="360"/>
        <w:rPr>
          <w:rFonts w:ascii="Courier" w:hAnsi="Courier"/>
          <w:b/>
          <w:color w:val="000000"/>
        </w:rPr>
      </w:pPr>
      <w:r>
        <w:rPr>
          <w:rFonts w:ascii="Courier" w:hAnsi="Courier"/>
          <w:b/>
          <w:color w:val="000000"/>
        </w:rPr>
        <w:t xml:space="preserve">          Press &lt;F1&gt; for more information on a service.</w:t>
      </w:r>
    </w:p>
    <w:p w:rsidR="00576119" w:rsidRDefault="00576119" w:rsidP="00576119">
      <w:pPr>
        <w:pBdr>
          <w:bottom w:val="single" w:sz="4" w:space="1" w:color="auto"/>
        </w:pBdr>
        <w:ind w:left="360"/>
        <w:rPr>
          <w:rFonts w:ascii="Courier" w:hAnsi="Courier"/>
          <w:b/>
          <w:color w:val="000000"/>
        </w:rPr>
      </w:pPr>
    </w:p>
    <w:p w:rsidR="00576119" w:rsidRDefault="00576119">
      <w:pPr>
        <w:ind w:left="360"/>
        <w:rPr>
          <w:rFonts w:ascii="Courier" w:hAnsi="Courier"/>
          <w:b/>
          <w:color w:val="000000"/>
        </w:rPr>
      </w:pPr>
      <w:r>
        <w:br w:type="page"/>
      </w:r>
      <w:r w:rsidR="000B13B4">
        <w:rPr>
          <w:b/>
          <w:color w:val="000000"/>
          <w:sz w:val="36"/>
        </w:rPr>
        <w:lastRenderedPageBreak/>
        <w:t>passwd</w:t>
      </w:r>
      <w:r w:rsidR="000B13B4">
        <w:rPr>
          <w:b/>
          <w:color w:val="000000"/>
        </w:rPr>
        <w:tab/>
      </w:r>
      <w:r w:rsidR="000B13B4">
        <w:rPr>
          <w:b/>
          <w:color w:val="000000"/>
        </w:rPr>
        <w:tab/>
      </w:r>
      <w:r w:rsidR="000B13B4">
        <w:rPr>
          <w:color w:val="000000"/>
        </w:rPr>
        <w:t xml:space="preserve">Modify a user password. </w:t>
      </w:r>
    </w:p>
    <w:p w:rsidR="000B13B4" w:rsidRDefault="000B13B4">
      <w:pPr>
        <w:pStyle w:val="body"/>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passwd</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passwd [OPTION...] </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 -d, </w:t>
      </w:r>
      <w:r w:rsidR="001A20B1">
        <w:rPr>
          <w:rFonts w:ascii="Arial Narrow" w:hAnsi="Arial Narrow"/>
          <w:b/>
          <w:color w:val="000000"/>
          <w:sz w:val="24"/>
        </w:rPr>
        <w:t>-</w:t>
      </w:r>
      <w:r w:rsidR="001A20B1" w:rsidRPr="001A20B1">
        <w:rPr>
          <w:rFonts w:ascii="Arial Narrow" w:hAnsi="Arial Narrow"/>
          <w:b/>
          <w:color w:val="000000"/>
          <w:sz w:val="4"/>
          <w:szCs w:val="4"/>
        </w:rPr>
        <w:t xml:space="preserve"> </w:t>
      </w:r>
      <w:r w:rsidR="001A20B1">
        <w:rPr>
          <w:rFonts w:ascii="Arial Narrow" w:hAnsi="Arial Narrow"/>
          <w:b/>
          <w:color w:val="000000"/>
          <w:sz w:val="24"/>
        </w:rPr>
        <w:t>-</w:t>
      </w:r>
      <w:r>
        <w:rPr>
          <w:rFonts w:ascii="Arial Narrow" w:hAnsi="Arial Narrow"/>
          <w:b/>
          <w:color w:val="000000"/>
          <w:sz w:val="24"/>
        </w:rPr>
        <w:t xml:space="preserve">delete </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delete the password for the named account (root only)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-l, </w:t>
      </w:r>
      <w:r w:rsidR="001A20B1">
        <w:rPr>
          <w:rFonts w:ascii="Arial Narrow" w:hAnsi="Arial Narrow"/>
          <w:b/>
          <w:color w:val="000000"/>
          <w:sz w:val="24"/>
        </w:rPr>
        <w:t>-</w:t>
      </w:r>
      <w:r w:rsidR="001A20B1" w:rsidRPr="001A20B1">
        <w:rPr>
          <w:rFonts w:ascii="Arial Narrow" w:hAnsi="Arial Narrow"/>
          <w:b/>
          <w:color w:val="000000"/>
          <w:sz w:val="4"/>
          <w:szCs w:val="4"/>
        </w:rPr>
        <w:t xml:space="preserve"> </w:t>
      </w:r>
      <w:r w:rsidR="001A20B1">
        <w:rPr>
          <w:rFonts w:ascii="Arial Narrow" w:hAnsi="Arial Narrow"/>
          <w:b/>
          <w:color w:val="000000"/>
          <w:sz w:val="24"/>
        </w:rPr>
        <w:t>-</w:t>
      </w:r>
      <w:r>
        <w:rPr>
          <w:rFonts w:ascii="Arial Narrow" w:hAnsi="Arial Narrow"/>
          <w:b/>
          <w:color w:val="000000"/>
          <w:sz w:val="24"/>
        </w:rPr>
        <w:t xml:space="preserve">lock </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lock the named account (root only)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-S, </w:t>
      </w:r>
      <w:r w:rsidR="001A20B1" w:rsidRPr="001A20B1">
        <w:rPr>
          <w:rFonts w:ascii="Arial Narrow" w:hAnsi="Arial Narrow"/>
          <w:color w:val="000000"/>
          <w:sz w:val="24"/>
        </w:rPr>
        <w:t>-</w:t>
      </w:r>
      <w:r w:rsidR="001A20B1" w:rsidRPr="001A20B1">
        <w:rPr>
          <w:rFonts w:ascii="Arial Narrow" w:hAnsi="Arial Narrow"/>
          <w:color w:val="000000"/>
          <w:sz w:val="4"/>
          <w:szCs w:val="4"/>
        </w:rPr>
        <w:t xml:space="preserve"> </w:t>
      </w:r>
      <w:r w:rsidR="001A20B1" w:rsidRPr="001A20B1">
        <w:rPr>
          <w:rFonts w:ascii="Arial Narrow" w:hAnsi="Arial Narrow"/>
          <w:color w:val="000000"/>
          <w:sz w:val="24"/>
        </w:rPr>
        <w:t>-</w:t>
      </w:r>
      <w:r>
        <w:rPr>
          <w:rFonts w:ascii="Arial Narrow" w:hAnsi="Arial Narrow"/>
          <w:color w:val="000000"/>
          <w:sz w:val="24"/>
        </w:rPr>
        <w:t xml:space="preserve">status        </w:t>
      </w:r>
      <w:r>
        <w:rPr>
          <w:rFonts w:ascii="Arial Narrow" w:hAnsi="Arial Narrow"/>
          <w:color w:val="000000"/>
          <w:sz w:val="24"/>
        </w:rPr>
        <w:tab/>
      </w:r>
      <w:r>
        <w:rPr>
          <w:rFonts w:ascii="Arial Narrow" w:hAnsi="Arial Narrow"/>
          <w:color w:val="000000"/>
          <w:sz w:val="24"/>
        </w:rPr>
        <w:tab/>
        <w:t>report password status on the named account (root only)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  -u, </w:t>
      </w:r>
      <w:r w:rsidR="001A20B1">
        <w:rPr>
          <w:rFonts w:ascii="Arial Narrow" w:hAnsi="Arial Narrow"/>
          <w:b/>
          <w:color w:val="000000"/>
          <w:sz w:val="24"/>
        </w:rPr>
        <w:t>-</w:t>
      </w:r>
      <w:r w:rsidR="001A20B1" w:rsidRPr="001A20B1">
        <w:rPr>
          <w:rFonts w:ascii="Arial Narrow" w:hAnsi="Arial Narrow"/>
          <w:b/>
          <w:color w:val="000000"/>
          <w:sz w:val="4"/>
          <w:szCs w:val="4"/>
        </w:rPr>
        <w:t xml:space="preserve"> </w:t>
      </w:r>
      <w:r w:rsidR="001A20B1">
        <w:rPr>
          <w:rFonts w:ascii="Arial Narrow" w:hAnsi="Arial Narrow"/>
          <w:b/>
          <w:color w:val="000000"/>
          <w:sz w:val="24"/>
        </w:rPr>
        <w:t>-</w:t>
      </w:r>
      <w:r>
        <w:rPr>
          <w:rFonts w:ascii="Arial Narrow" w:hAnsi="Arial Narrow"/>
          <w:b/>
          <w:color w:val="000000"/>
          <w:sz w:val="24"/>
        </w:rPr>
        <w:t xml:space="preserve">unlock </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unlock the named account (root only)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Show this help message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sidR="001A20B1" w:rsidRPr="001A20B1">
        <w:rPr>
          <w:rFonts w:ascii="Arial Narrow" w:hAnsi="Arial Narrow"/>
          <w:color w:val="000000"/>
          <w:sz w:val="24"/>
        </w:rPr>
        <w:t>-</w:t>
      </w:r>
      <w:r w:rsidR="001A20B1" w:rsidRPr="001A20B1">
        <w:rPr>
          <w:rFonts w:ascii="Arial Narrow" w:hAnsi="Arial Narrow"/>
          <w:color w:val="000000"/>
          <w:sz w:val="4"/>
          <w:szCs w:val="4"/>
        </w:rPr>
        <w:t xml:space="preserve"> </w:t>
      </w:r>
      <w:r w:rsidR="001A20B1" w:rsidRPr="001A20B1">
        <w:rPr>
          <w:rFonts w:ascii="Arial Narrow" w:hAnsi="Arial Narrow"/>
          <w:color w:val="000000"/>
          <w:sz w:val="24"/>
        </w:rPr>
        <w:t>-</w:t>
      </w:r>
      <w:r>
        <w:rPr>
          <w:rFonts w:ascii="Arial Narrow" w:hAnsi="Arial Narrow"/>
          <w:color w:val="000000"/>
          <w:sz w:val="24"/>
        </w:rPr>
        <w:t xml:space="preserve">usage             </w:t>
      </w:r>
      <w:r>
        <w:rPr>
          <w:rFonts w:ascii="Arial Narrow" w:hAnsi="Arial Narrow"/>
          <w:color w:val="000000"/>
          <w:sz w:val="24"/>
        </w:rPr>
        <w:tab/>
      </w:r>
      <w:r>
        <w:rPr>
          <w:rFonts w:ascii="Arial Narrow" w:hAnsi="Arial Narrow"/>
          <w:color w:val="000000"/>
          <w:sz w:val="24"/>
        </w:rPr>
        <w:tab/>
        <w:t>Display brief usage message</w:t>
      </w:r>
    </w:p>
    <w:p w:rsidR="000B13B4" w:rsidRDefault="000B13B4">
      <w:pPr>
        <w:pStyle w:val="body"/>
        <w:spacing w:before="0" w:after="0"/>
        <w:ind w:left="360"/>
        <w:rPr>
          <w:rFonts w:ascii="Arial Narrow" w:hAnsi="Arial Narrow"/>
          <w:color w:val="000000"/>
        </w:rPr>
      </w:pPr>
    </w:p>
    <w:p w:rsidR="000B13B4" w:rsidRDefault="000B13B4">
      <w:pPr>
        <w:pStyle w:val="body"/>
        <w:spacing w:before="0" w:after="0"/>
        <w:ind w:left="360"/>
        <w:rPr>
          <w:rFonts w:ascii="Arial Narrow" w:hAnsi="Arial Narrow"/>
          <w:color w:val="000000"/>
        </w:rPr>
      </w:pPr>
      <w:r>
        <w:rPr>
          <w:rFonts w:ascii="Arial Narrow" w:hAnsi="Arial Narrow"/>
          <w:color w:val="000000"/>
        </w:rPr>
        <w:t>If no options are specified - passwd will change the password of the currently logged in user - will prompt for the old and new passwords.</w:t>
      </w:r>
    </w:p>
    <w:p w:rsidR="000B13B4" w:rsidRDefault="000B13B4">
      <w:pPr>
        <w:pStyle w:val="body"/>
        <w:pBdr>
          <w:bottom w:val="single" w:sz="1" w:space="1" w:color="000000"/>
        </w:pBdr>
        <w:spacing w:before="0" w:after="0"/>
        <w:ind w:left="360"/>
        <w:rPr>
          <w:rFonts w:ascii="Arial Narrow" w:hAnsi="Arial Narrow"/>
          <w:color w:val="000000"/>
        </w:rPr>
      </w:pPr>
    </w:p>
    <w:p w:rsidR="000B13B4" w:rsidRDefault="000B13B4">
      <w:pPr>
        <w:pStyle w:val="WW-NormalWeb"/>
        <w:spacing w:before="0" w:after="0"/>
        <w:ind w:left="360"/>
        <w:rPr>
          <w:rFonts w:ascii="Arial Narrow" w:hAnsi="Arial Narrow"/>
        </w:rPr>
      </w:pPr>
      <w:r>
        <w:rPr>
          <w:rFonts w:ascii="Arial Narrow" w:hAnsi="Arial Narrow"/>
          <w:b/>
          <w:color w:val="000000"/>
          <w:sz w:val="36"/>
        </w:rPr>
        <w:t>pico</w:t>
      </w:r>
      <w:r>
        <w:rPr>
          <w:rFonts w:ascii="Arial Narrow" w:hAnsi="Arial Narrow"/>
          <w:b/>
          <w:color w:val="000000"/>
        </w:rPr>
        <w:t xml:space="preserve"> [filename]</w:t>
      </w:r>
      <w:r>
        <w:rPr>
          <w:rFonts w:ascii="Arial Narrow" w:hAnsi="Arial Narrow"/>
          <w:b/>
          <w:color w:val="000000"/>
        </w:rPr>
        <w:tab/>
      </w:r>
      <w:r>
        <w:rPr>
          <w:rFonts w:ascii="Arial Narrow" w:hAnsi="Arial Narrow"/>
        </w:rPr>
        <w:t xml:space="preserve">Type pico at the </w:t>
      </w:r>
      <w:r w:rsidR="00BE7E34">
        <w:rPr>
          <w:rFonts w:ascii="Arial Narrow" w:hAnsi="Arial Narrow"/>
        </w:rPr>
        <w:t>UNIX</w:t>
      </w:r>
      <w:r>
        <w:rPr>
          <w:rFonts w:ascii="Arial Narrow" w:hAnsi="Arial Narrow"/>
        </w:rPr>
        <w:t xml:space="preserve"> prompt, along with a filename. For example, we may type </w:t>
      </w:r>
      <w:r>
        <w:rPr>
          <w:rFonts w:ascii="Arial Narrow" w:hAnsi="Arial Narrow"/>
          <w:i/>
        </w:rPr>
        <w:t xml:space="preserve">pico </w:t>
      </w:r>
      <w:r>
        <w:rPr>
          <w:rFonts w:ascii="Arial Narrow" w:hAnsi="Arial Narrow"/>
          <w:i/>
        </w:rPr>
        <w:tab/>
      </w:r>
      <w:r>
        <w:rPr>
          <w:rFonts w:ascii="Arial Narrow" w:hAnsi="Arial Narrow"/>
          <w:i/>
        </w:rPr>
        <w:tab/>
      </w:r>
      <w:r>
        <w:rPr>
          <w:rFonts w:ascii="Arial Narrow" w:hAnsi="Arial Narrow"/>
          <w:i/>
        </w:rPr>
        <w:tab/>
        <w:t>books.txt</w:t>
      </w:r>
      <w:r>
        <w:rPr>
          <w:rFonts w:ascii="Arial Narrow" w:hAnsi="Arial Narrow"/>
        </w:rPr>
        <w:t xml:space="preserve">. </w:t>
      </w:r>
    </w:p>
    <w:p w:rsidR="000B13B4" w:rsidRDefault="000B13B4">
      <w:pPr>
        <w:pStyle w:val="WW-NormalWeb"/>
        <w:spacing w:before="0" w:after="0"/>
        <w:ind w:left="360"/>
        <w:rPr>
          <w:rFonts w:ascii="Arial Narrow" w:hAnsi="Arial Narrow"/>
        </w:rPr>
      </w:pPr>
    </w:p>
    <w:p w:rsidR="000B13B4" w:rsidRDefault="000B13B4">
      <w:pPr>
        <w:pStyle w:val="WW-NormalWeb"/>
        <w:spacing w:before="0" w:after="0"/>
        <w:ind w:left="360"/>
        <w:rPr>
          <w:rFonts w:ascii="Arial Narrow" w:hAnsi="Arial Narrow"/>
        </w:rPr>
      </w:pPr>
      <w:r>
        <w:rPr>
          <w:rFonts w:ascii="Arial Narrow" w:hAnsi="Arial Narrow"/>
        </w:rPr>
        <w:tab/>
        <w:t xml:space="preserve">The status line at the top displays the version number of pico, the filename, and the modifications. The </w:t>
      </w:r>
      <w:r w:rsidR="00791BC8">
        <w:rPr>
          <w:rFonts w:ascii="Arial Narrow" w:hAnsi="Arial Narrow"/>
        </w:rPr>
        <w:tab/>
      </w:r>
      <w:r>
        <w:rPr>
          <w:rFonts w:ascii="Arial Narrow" w:hAnsi="Arial Narrow"/>
        </w:rPr>
        <w:t xml:space="preserve">bottom lines at the screen list the available editing commands. The editing commands are listed </w:t>
      </w:r>
      <w:r>
        <w:rPr>
          <w:rFonts w:ascii="Arial Narrow" w:hAnsi="Arial Narrow"/>
        </w:rPr>
        <w:tab/>
        <w:t xml:space="preserve">below. </w:t>
      </w:r>
      <w:r w:rsidR="00791BC8">
        <w:rPr>
          <w:rFonts w:ascii="Arial Narrow" w:hAnsi="Arial Narrow"/>
        </w:rPr>
        <w:tab/>
      </w:r>
      <w:r>
        <w:rPr>
          <w:rFonts w:ascii="Arial Narrow" w:hAnsi="Arial Narrow"/>
        </w:rPr>
        <w:t xml:space="preserve">The ^ is the control key. </w:t>
      </w:r>
    </w:p>
    <w:p w:rsidR="000B13B4" w:rsidRDefault="000B13B4">
      <w:pPr>
        <w:pStyle w:val="WW-NormalWeb"/>
        <w:spacing w:before="0" w:after="0"/>
        <w:ind w:left="360"/>
        <w:rPr>
          <w:rFonts w:ascii="Arial Narrow" w:hAnsi="Arial Narrow"/>
        </w:rPr>
      </w:pPr>
    </w:p>
    <w:p w:rsidR="000B13B4" w:rsidRDefault="000B13B4">
      <w:pPr>
        <w:pStyle w:val="WW-NormalWeb"/>
        <w:spacing w:before="0" w:after="0"/>
        <w:ind w:left="360"/>
        <w:rPr>
          <w:rFonts w:ascii="Arial Narrow" w:hAnsi="Arial Narrow"/>
          <w:u w:val="single"/>
        </w:rPr>
      </w:pPr>
      <w:r>
        <w:rPr>
          <w:rFonts w:ascii="Arial Narrow" w:hAnsi="Arial Narrow"/>
          <w:u w:val="single"/>
        </w:rPr>
        <w:t>Editing Commands</w:t>
      </w:r>
    </w:p>
    <w:p w:rsidR="000B13B4" w:rsidRDefault="000B13B4">
      <w:pPr>
        <w:pStyle w:val="WW-NormalWeb"/>
        <w:spacing w:before="0" w:after="0"/>
        <w:ind w:left="360"/>
        <w:rPr>
          <w:rFonts w:ascii="Arial Narrow" w:hAnsi="Arial Narrow"/>
        </w:rPr>
      </w:pPr>
      <w:r>
        <w:rPr>
          <w:rFonts w:ascii="Arial Narrow" w:hAnsi="Arial Narrow"/>
        </w:rPr>
        <w:tab/>
        <w:t xml:space="preserve">^G </w:t>
      </w:r>
      <w:r>
        <w:rPr>
          <w:rFonts w:ascii="Arial Narrow" w:hAnsi="Arial Narrow"/>
        </w:rPr>
        <w:tab/>
        <w:t>Displays help while using pico.</w:t>
      </w:r>
      <w:r>
        <w:rPr>
          <w:rFonts w:ascii="Arial Narrow" w:hAnsi="Arial Narrow"/>
        </w:rPr>
        <w:br/>
      </w:r>
      <w:r>
        <w:rPr>
          <w:rFonts w:ascii="Arial Narrow" w:hAnsi="Arial Narrow"/>
        </w:rPr>
        <w:tab/>
      </w:r>
      <w:r>
        <w:rPr>
          <w:rFonts w:ascii="Arial Narrow" w:hAnsi="Arial Narrow"/>
          <w:b/>
        </w:rPr>
        <w:t>^O</w:t>
      </w:r>
      <w:r>
        <w:rPr>
          <w:rFonts w:ascii="Arial Narrow" w:hAnsi="Arial Narrow"/>
        </w:rPr>
        <w:t xml:space="preserve"> </w:t>
      </w:r>
      <w:r>
        <w:rPr>
          <w:rFonts w:ascii="Arial Narrow" w:hAnsi="Arial Narrow"/>
        </w:rPr>
        <w:tab/>
        <w:t>Write the current buffer to a file.</w:t>
      </w:r>
      <w:r>
        <w:rPr>
          <w:rFonts w:ascii="Arial Narrow" w:hAnsi="Arial Narrow"/>
        </w:rPr>
        <w:br/>
      </w:r>
      <w:r>
        <w:rPr>
          <w:rFonts w:ascii="Arial Narrow" w:hAnsi="Arial Narrow"/>
        </w:rPr>
        <w:tab/>
      </w:r>
      <w:r>
        <w:rPr>
          <w:rFonts w:ascii="Arial Narrow" w:hAnsi="Arial Narrow"/>
          <w:b/>
        </w:rPr>
        <w:t>^R</w:t>
      </w:r>
      <w:r>
        <w:rPr>
          <w:rFonts w:ascii="Arial Narrow" w:hAnsi="Arial Narrow"/>
        </w:rPr>
        <w:t xml:space="preserve"> </w:t>
      </w:r>
      <w:r>
        <w:rPr>
          <w:rFonts w:ascii="Arial Narrow" w:hAnsi="Arial Narrow"/>
        </w:rPr>
        <w:tab/>
        <w:t>Insert a file at the current cursor position.</w:t>
      </w:r>
      <w:r>
        <w:rPr>
          <w:rFonts w:ascii="Arial Narrow" w:hAnsi="Arial Narrow"/>
        </w:rPr>
        <w:br/>
      </w:r>
      <w:r>
        <w:rPr>
          <w:rFonts w:ascii="Arial Narrow" w:hAnsi="Arial Narrow"/>
        </w:rPr>
        <w:tab/>
        <w:t xml:space="preserve">^Y </w:t>
      </w:r>
      <w:r>
        <w:rPr>
          <w:rFonts w:ascii="Arial Narrow" w:hAnsi="Arial Narrow"/>
        </w:rPr>
        <w:tab/>
        <w:t>Moves to the previous page.</w:t>
      </w:r>
      <w:r>
        <w:rPr>
          <w:rFonts w:ascii="Arial Narrow" w:hAnsi="Arial Narrow"/>
        </w:rPr>
        <w:br/>
      </w:r>
      <w:r>
        <w:rPr>
          <w:rFonts w:ascii="Arial Narrow" w:hAnsi="Arial Narrow"/>
        </w:rPr>
        <w:tab/>
      </w:r>
      <w:r>
        <w:rPr>
          <w:rFonts w:ascii="Arial Narrow" w:hAnsi="Arial Narrow"/>
          <w:b/>
        </w:rPr>
        <w:t>^K</w:t>
      </w:r>
      <w:r>
        <w:rPr>
          <w:rFonts w:ascii="Arial Narrow" w:hAnsi="Arial Narrow"/>
        </w:rPr>
        <w:t xml:space="preserve"> </w:t>
      </w:r>
      <w:r>
        <w:rPr>
          <w:rFonts w:ascii="Arial Narrow" w:hAnsi="Arial Narrow"/>
        </w:rPr>
        <w:tab/>
        <w:t>Cut selected text.</w:t>
      </w:r>
      <w:r>
        <w:rPr>
          <w:rFonts w:ascii="Arial Narrow" w:hAnsi="Arial Narrow"/>
        </w:rPr>
        <w:br/>
      </w:r>
      <w:r>
        <w:rPr>
          <w:rFonts w:ascii="Arial Narrow" w:hAnsi="Arial Narrow"/>
        </w:rPr>
        <w:tab/>
        <w:t xml:space="preserve">^C </w:t>
      </w:r>
      <w:r>
        <w:rPr>
          <w:rFonts w:ascii="Arial Narrow" w:hAnsi="Arial Narrow"/>
        </w:rPr>
        <w:tab/>
        <w:t>Shows the current position of the cursor.</w:t>
      </w:r>
      <w:r>
        <w:rPr>
          <w:rFonts w:ascii="Arial Narrow" w:hAnsi="Arial Narrow"/>
        </w:rPr>
        <w:br/>
      </w:r>
      <w:r>
        <w:rPr>
          <w:rFonts w:ascii="Arial Narrow" w:hAnsi="Arial Narrow"/>
        </w:rPr>
        <w:tab/>
      </w:r>
      <w:r>
        <w:rPr>
          <w:rFonts w:ascii="Arial Narrow" w:hAnsi="Arial Narrow"/>
          <w:b/>
        </w:rPr>
        <w:t>^X</w:t>
      </w:r>
      <w:r>
        <w:rPr>
          <w:rFonts w:ascii="Arial Narrow" w:hAnsi="Arial Narrow"/>
        </w:rPr>
        <w:t xml:space="preserve"> </w:t>
      </w:r>
      <w:r>
        <w:rPr>
          <w:rFonts w:ascii="Arial Narrow" w:hAnsi="Arial Narrow"/>
        </w:rPr>
        <w:tab/>
        <w:t>Exit pico, saves buffer.</w:t>
      </w:r>
      <w:r>
        <w:rPr>
          <w:rFonts w:ascii="Arial Narrow" w:hAnsi="Arial Narrow"/>
        </w:rPr>
        <w:br/>
      </w:r>
      <w:r>
        <w:rPr>
          <w:rFonts w:ascii="Arial Narrow" w:hAnsi="Arial Narrow"/>
        </w:rPr>
        <w:tab/>
        <w:t xml:space="preserve">^J </w:t>
      </w:r>
      <w:r>
        <w:rPr>
          <w:rFonts w:ascii="Arial Narrow" w:hAnsi="Arial Narrow"/>
        </w:rPr>
        <w:tab/>
        <w:t>Justify (format) the current paragraph.</w:t>
      </w:r>
      <w:r>
        <w:rPr>
          <w:rFonts w:ascii="Arial Narrow" w:hAnsi="Arial Narrow"/>
        </w:rPr>
        <w:br/>
      </w:r>
      <w:r>
        <w:rPr>
          <w:rFonts w:ascii="Arial Narrow" w:hAnsi="Arial Narrow"/>
        </w:rPr>
        <w:tab/>
        <w:t xml:space="preserve">^W </w:t>
      </w:r>
      <w:r>
        <w:rPr>
          <w:rFonts w:ascii="Arial Narrow" w:hAnsi="Arial Narrow"/>
        </w:rPr>
        <w:tab/>
        <w:t>Search for text.</w:t>
      </w:r>
      <w:r>
        <w:rPr>
          <w:rFonts w:ascii="Arial Narrow" w:hAnsi="Arial Narrow"/>
        </w:rPr>
        <w:br/>
      </w:r>
      <w:r>
        <w:rPr>
          <w:rFonts w:ascii="Arial Narrow" w:hAnsi="Arial Narrow"/>
        </w:rPr>
        <w:tab/>
        <w:t xml:space="preserve">^V </w:t>
      </w:r>
      <w:r>
        <w:rPr>
          <w:rFonts w:ascii="Arial Narrow" w:hAnsi="Arial Narrow"/>
        </w:rPr>
        <w:tab/>
        <w:t>Moves to next page.</w:t>
      </w:r>
      <w:r>
        <w:rPr>
          <w:rFonts w:ascii="Arial Narrow" w:hAnsi="Arial Narrow"/>
        </w:rPr>
        <w:br/>
      </w:r>
      <w:r>
        <w:rPr>
          <w:rFonts w:ascii="Arial Narrow" w:hAnsi="Arial Narrow"/>
        </w:rPr>
        <w:tab/>
      </w:r>
      <w:r>
        <w:rPr>
          <w:rFonts w:ascii="Arial Narrow" w:hAnsi="Arial Narrow"/>
          <w:b/>
        </w:rPr>
        <w:t>^U</w:t>
      </w:r>
      <w:r>
        <w:rPr>
          <w:rFonts w:ascii="Arial Narrow" w:hAnsi="Arial Narrow"/>
        </w:rPr>
        <w:t xml:space="preserve"> </w:t>
      </w:r>
      <w:r>
        <w:rPr>
          <w:rFonts w:ascii="Arial Narrow" w:hAnsi="Arial Narrow"/>
        </w:rPr>
        <w:tab/>
        <w:t>Paste last cut text.</w:t>
      </w:r>
      <w:r>
        <w:rPr>
          <w:rFonts w:ascii="Arial Narrow" w:hAnsi="Arial Narrow"/>
        </w:rPr>
        <w:br/>
      </w:r>
      <w:r>
        <w:rPr>
          <w:rFonts w:ascii="Arial Narrow" w:hAnsi="Arial Narrow"/>
        </w:rPr>
        <w:tab/>
        <w:t xml:space="preserve">^T </w:t>
      </w:r>
      <w:r>
        <w:rPr>
          <w:rFonts w:ascii="Arial Narrow" w:hAnsi="Arial Narrow"/>
        </w:rPr>
        <w:tab/>
        <w:t>Invokes the spell checker.</w:t>
      </w:r>
    </w:p>
    <w:p w:rsidR="000B13B4" w:rsidRDefault="000B13B4">
      <w:pPr>
        <w:pStyle w:val="WW-NormalWeb"/>
        <w:spacing w:before="0" w:after="0"/>
        <w:ind w:left="360"/>
        <w:rPr>
          <w:rFonts w:ascii="Arial Narrow" w:hAnsi="Arial Narrow"/>
        </w:rPr>
      </w:pPr>
    </w:p>
    <w:p w:rsidR="000B13B4" w:rsidRDefault="000B13B4">
      <w:pPr>
        <w:pStyle w:val="WW-NormalWeb"/>
        <w:spacing w:before="0" w:after="0"/>
        <w:ind w:left="360"/>
        <w:rPr>
          <w:rFonts w:ascii="Arial Narrow" w:hAnsi="Arial Narrow"/>
        </w:rPr>
      </w:pPr>
      <w:r>
        <w:rPr>
          <w:rFonts w:ascii="Arial Narrow" w:hAnsi="Arial Narrow"/>
        </w:rPr>
        <w:t xml:space="preserve">The Editing Commands Menu (below) is shown on the bottom of the editor window.                                                                                </w:t>
      </w:r>
    </w:p>
    <w:p w:rsidR="000B13B4" w:rsidRDefault="000B13B4">
      <w:pPr>
        <w:pStyle w:val="WW-NormalWeb"/>
        <w:spacing w:before="0" w:after="0"/>
        <w:ind w:left="360"/>
        <w:rPr>
          <w:rFonts w:ascii="Arial Narrow" w:hAnsi="Arial Narrow"/>
        </w:rPr>
      </w:pPr>
      <w:r>
        <w:rPr>
          <w:rFonts w:ascii="Arial Narrow" w:hAnsi="Arial Narrow"/>
        </w:rPr>
        <w:t xml:space="preserve">                                                                                </w:t>
      </w:r>
    </w:p>
    <w:p w:rsidR="000B13B4" w:rsidRDefault="000B13B4">
      <w:pPr>
        <w:pStyle w:val="WW-NormalWeb"/>
        <w:spacing w:before="0" w:after="0"/>
        <w:ind w:left="360"/>
        <w:rPr>
          <w:rFonts w:ascii="Courier" w:hAnsi="Courier"/>
          <w:sz w:val="20"/>
        </w:rPr>
      </w:pPr>
      <w:r>
        <w:rPr>
          <w:rFonts w:ascii="Courier" w:hAnsi="Courier"/>
          <w:sz w:val="20"/>
        </w:rPr>
        <w:t>^G Get Help  ^O WriteOut  ^R Read File ^Y Prev Pg   ^K Cut Text  ^C Cur Pos</w:t>
      </w:r>
    </w:p>
    <w:p w:rsidR="000B13B4" w:rsidRDefault="000B13B4">
      <w:pPr>
        <w:pStyle w:val="WW-NormalWeb"/>
        <w:spacing w:before="0" w:after="0"/>
        <w:ind w:left="360"/>
        <w:rPr>
          <w:rFonts w:ascii="Courier" w:hAnsi="Courier"/>
          <w:sz w:val="20"/>
        </w:rPr>
      </w:pPr>
      <w:r>
        <w:rPr>
          <w:rFonts w:ascii="Courier" w:hAnsi="Courier"/>
          <w:sz w:val="20"/>
        </w:rPr>
        <w:t>^X Exit      ^J Justify   ^W Where is  ^V Next Pg   ^U UnCut Text^T To Spell</w:t>
      </w:r>
    </w:p>
    <w:p w:rsidR="001A20B1" w:rsidRDefault="001A20B1" w:rsidP="001A20B1">
      <w:pPr>
        <w:pStyle w:val="WW-NormalWeb"/>
        <w:pBdr>
          <w:bottom w:val="single" w:sz="4" w:space="1" w:color="auto"/>
        </w:pBdr>
        <w:spacing w:before="0" w:after="0"/>
        <w:ind w:left="360"/>
        <w:rPr>
          <w:rFonts w:ascii="Courier" w:hAnsi="Courier"/>
          <w:sz w:val="20"/>
        </w:rPr>
      </w:pPr>
    </w:p>
    <w:p w:rsidR="001A20B1" w:rsidRDefault="001A20B1">
      <w:pPr>
        <w:pStyle w:val="WW-NormalWeb"/>
        <w:spacing w:before="0" w:after="0"/>
        <w:ind w:left="360"/>
        <w:rPr>
          <w:rFonts w:ascii="Courier" w:hAnsi="Courier"/>
          <w:sz w:val="20"/>
        </w:rPr>
      </w:pPr>
      <w:r>
        <w:br w:type="page"/>
      </w:r>
      <w:r w:rsidR="000B13B4">
        <w:rPr>
          <w:rFonts w:ascii="Arial Narrow" w:hAnsi="Arial Narrow"/>
          <w:b/>
          <w:color w:val="000000"/>
          <w:sz w:val="36"/>
        </w:rPr>
        <w:lastRenderedPageBreak/>
        <w:t>ping</w:t>
      </w:r>
      <w:r w:rsidR="000B13B4">
        <w:rPr>
          <w:rFonts w:ascii="Courier" w:hAnsi="Courier"/>
          <w:b/>
          <w:color w:val="000000"/>
          <w:sz w:val="20"/>
        </w:rPr>
        <w:t xml:space="preserve"> [</w:t>
      </w:r>
      <w:r w:rsidR="000B13B4">
        <w:rPr>
          <w:rFonts w:ascii="Courier" w:hAnsi="Courier"/>
          <w:b/>
          <w:i/>
          <w:color w:val="000000"/>
          <w:sz w:val="20"/>
        </w:rPr>
        <w:t>options</w:t>
      </w:r>
      <w:r w:rsidR="000B13B4">
        <w:rPr>
          <w:rFonts w:ascii="Courier" w:hAnsi="Courier"/>
          <w:b/>
          <w:color w:val="000000"/>
          <w:sz w:val="20"/>
        </w:rPr>
        <w:t xml:space="preserve">] </w:t>
      </w:r>
      <w:r w:rsidR="000B13B4">
        <w:rPr>
          <w:rFonts w:ascii="Courier" w:hAnsi="Courier"/>
          <w:b/>
          <w:i/>
          <w:color w:val="000000"/>
          <w:sz w:val="20"/>
        </w:rPr>
        <w:t>host</w:t>
      </w:r>
    </w:p>
    <w:p w:rsidR="000B13B4" w:rsidRDefault="000B13B4">
      <w:pPr>
        <w:ind w:left="360"/>
        <w:rPr>
          <w:color w:val="000000"/>
        </w:rPr>
      </w:pPr>
      <w:bookmarkStart w:id="41" w:name="idx858"/>
      <w:bookmarkStart w:id="42" w:name="idx859"/>
      <w:bookmarkStart w:id="43" w:name="idx860"/>
      <w:bookmarkStart w:id="44" w:name="idx861"/>
      <w:r>
        <w:rPr>
          <w:color w:val="000000"/>
        </w:rPr>
        <w:tab/>
      </w:r>
      <w:bookmarkEnd w:id="41"/>
      <w:bookmarkEnd w:id="42"/>
      <w:bookmarkEnd w:id="43"/>
      <w:bookmarkEnd w:id="44"/>
      <w:r>
        <w:rPr>
          <w:color w:val="000000"/>
        </w:rPr>
        <w:t xml:space="preserve">System administration command. Confirm that a remote host is online and responding. </w:t>
      </w:r>
      <w:r>
        <w:rPr>
          <w:b/>
          <w:color w:val="000000"/>
        </w:rPr>
        <w:t>ping</w:t>
      </w:r>
      <w:r>
        <w:rPr>
          <w:color w:val="000000"/>
        </w:rPr>
        <w:t xml:space="preserve"> is intended </w:t>
      </w:r>
      <w:r>
        <w:rPr>
          <w:color w:val="000000"/>
        </w:rPr>
        <w:tab/>
        <w:t xml:space="preserve">for use in network testing, measurement, and management. Because of the load it can impose on the </w:t>
      </w:r>
      <w:r>
        <w:rPr>
          <w:color w:val="000000"/>
        </w:rPr>
        <w:tab/>
      </w:r>
      <w:r>
        <w:rPr>
          <w:color w:val="000000"/>
        </w:rPr>
        <w:tab/>
        <w:t xml:space="preserve">network, it is unwise to use </w:t>
      </w:r>
      <w:r>
        <w:rPr>
          <w:b/>
          <w:color w:val="000000"/>
        </w:rPr>
        <w:t>ping</w:t>
      </w:r>
      <w:r>
        <w:rPr>
          <w:color w:val="000000"/>
        </w:rPr>
        <w:t xml:space="preserve"> during normal operations or from automated scripts.</w:t>
      </w:r>
    </w:p>
    <w:p w:rsidR="000B13B4" w:rsidRDefault="000B13B4">
      <w:pPr>
        <w:ind w:left="360"/>
        <w:rPr>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-c</w:t>
      </w:r>
      <w:r>
        <w:rPr>
          <w:color w:val="000000"/>
        </w:rPr>
        <w:t xml:space="preserve"> </w:t>
      </w:r>
      <w:r>
        <w:rPr>
          <w:color w:val="000000"/>
        </w:rPr>
        <w:tab/>
      </w:r>
      <w:r>
        <w:rPr>
          <w:i/>
          <w:color w:val="000000"/>
        </w:rPr>
        <w:t>count</w:t>
      </w:r>
      <w:r>
        <w:rPr>
          <w:i/>
          <w:color w:val="000000"/>
        </w:rPr>
        <w:tab/>
      </w:r>
      <w:r>
        <w:rPr>
          <w:color w:val="000000"/>
        </w:rPr>
        <w:t xml:space="preserve">Stop after sending (and receiving) </w:t>
      </w:r>
      <w:r>
        <w:rPr>
          <w:i/>
          <w:color w:val="000000"/>
        </w:rPr>
        <w:t>count</w:t>
      </w:r>
      <w:r>
        <w:rPr>
          <w:color w:val="000000"/>
        </w:rPr>
        <w:t xml:space="preserve"> ECHO_RESPONSE packets.</w:t>
      </w:r>
    </w:p>
    <w:p w:rsidR="000B13B4" w:rsidRDefault="000B13B4">
      <w:pPr>
        <w:ind w:left="360"/>
        <w:rPr>
          <w:color w:val="000000"/>
        </w:rPr>
      </w:pPr>
      <w:r>
        <w:rPr>
          <w:b/>
          <w:color w:val="000000"/>
        </w:rPr>
        <w:tab/>
        <w:t>-f</w:t>
      </w:r>
      <w:r>
        <w:rPr>
          <w:b/>
          <w:color w:val="000000"/>
        </w:rPr>
        <w:tab/>
      </w:r>
      <w:r>
        <w:rPr>
          <w:b/>
          <w:color w:val="000000"/>
        </w:rPr>
        <w:tab/>
      </w:r>
      <w:r>
        <w:rPr>
          <w:b/>
          <w:color w:val="000000"/>
        </w:rPr>
        <w:tab/>
      </w:r>
      <w:r>
        <w:rPr>
          <w:color w:val="000000"/>
        </w:rPr>
        <w:t xml:space="preserve">Flood ping-output packets as fast as they come back or 100 times per second, whichever is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 xml:space="preserve">more. This can be very hard on a network and should be used with caution; only a privileged </w:t>
      </w:r>
    </w:p>
    <w:p w:rsidR="000B13B4" w:rsidRDefault="000B13B4">
      <w:pPr>
        <w:ind w:left="360"/>
        <w:rPr>
          <w:color w:val="000000"/>
        </w:rPr>
      </w:pPr>
      <w:r>
        <w:rPr>
          <w:color w:val="000000"/>
        </w:rPr>
        <w:tab/>
      </w:r>
      <w:r>
        <w:rPr>
          <w:color w:val="000000"/>
        </w:rPr>
        <w:tab/>
      </w:r>
      <w:r>
        <w:rPr>
          <w:color w:val="000000"/>
        </w:rPr>
        <w:tab/>
      </w:r>
      <w:r>
        <w:rPr>
          <w:color w:val="000000"/>
        </w:rPr>
        <w:tab/>
        <w:t>user may use this option.</w:t>
      </w:r>
    </w:p>
    <w:p w:rsidR="000B13B4" w:rsidRDefault="000B13B4">
      <w:pPr>
        <w:ind w:left="360"/>
        <w:rPr>
          <w:color w:val="000000"/>
        </w:rPr>
      </w:pPr>
      <w:r>
        <w:rPr>
          <w:b/>
          <w:color w:val="000000"/>
        </w:rPr>
        <w:tab/>
        <w:t>-i</w:t>
      </w:r>
      <w:r>
        <w:rPr>
          <w:color w:val="000000"/>
        </w:rPr>
        <w:t xml:space="preserve"> </w:t>
      </w:r>
      <w:r>
        <w:rPr>
          <w:i/>
          <w:color w:val="000000"/>
        </w:rPr>
        <w:t>wait</w:t>
      </w:r>
      <w:r>
        <w:rPr>
          <w:i/>
          <w:color w:val="000000"/>
        </w:rPr>
        <w:tab/>
      </w:r>
      <w:r>
        <w:rPr>
          <w:i/>
          <w:color w:val="000000"/>
        </w:rPr>
        <w:tab/>
      </w:r>
      <w:r>
        <w:rPr>
          <w:color w:val="000000"/>
        </w:rPr>
        <w:t xml:space="preserve">Wait </w:t>
      </w:r>
      <w:r>
        <w:rPr>
          <w:i/>
          <w:color w:val="000000"/>
        </w:rPr>
        <w:t>wait</w:t>
      </w:r>
      <w:r>
        <w:rPr>
          <w:color w:val="000000"/>
        </w:rPr>
        <w:t xml:space="preserve"> seconds between sending each packet. Default is to wait 1 second between each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 xml:space="preserve">packet. This option is incompatible with the </w:t>
      </w:r>
      <w:r>
        <w:rPr>
          <w:b/>
          <w:color w:val="000000"/>
        </w:rPr>
        <w:t>-f</w:t>
      </w:r>
      <w:r>
        <w:rPr>
          <w:color w:val="000000"/>
        </w:rPr>
        <w:t xml:space="preserve"> option.</w:t>
      </w:r>
    </w:p>
    <w:p w:rsidR="000B13B4" w:rsidRDefault="000B13B4">
      <w:pPr>
        <w:ind w:left="360"/>
        <w:rPr>
          <w:color w:val="000000"/>
        </w:rPr>
      </w:pPr>
      <w:r>
        <w:rPr>
          <w:b/>
          <w:color w:val="000000"/>
        </w:rPr>
        <w:tab/>
        <w:t>-l</w:t>
      </w:r>
      <w:r>
        <w:rPr>
          <w:color w:val="000000"/>
        </w:rPr>
        <w:t xml:space="preserve"> </w:t>
      </w:r>
      <w:r>
        <w:rPr>
          <w:i/>
          <w:color w:val="000000"/>
        </w:rPr>
        <w:t>preload</w:t>
      </w:r>
      <w:r>
        <w:rPr>
          <w:i/>
          <w:color w:val="000000"/>
        </w:rPr>
        <w:tab/>
      </w:r>
      <w:r>
        <w:rPr>
          <w:color w:val="000000"/>
        </w:rPr>
        <w:t xml:space="preserve">Send </w:t>
      </w:r>
      <w:r>
        <w:rPr>
          <w:i/>
          <w:color w:val="000000"/>
        </w:rPr>
        <w:t>preload</w:t>
      </w:r>
      <w:r>
        <w:rPr>
          <w:color w:val="000000"/>
        </w:rPr>
        <w:t xml:space="preserve"> number of packets as fast as possible before falling into normal mode of </w:t>
      </w:r>
      <w:r>
        <w:rPr>
          <w:b/>
          <w:color w:val="000000"/>
        </w:rPr>
        <w:tab/>
      </w:r>
      <w:r>
        <w:rPr>
          <w:b/>
          <w:color w:val="000000"/>
        </w:rPr>
        <w:tab/>
      </w:r>
      <w:r>
        <w:rPr>
          <w:b/>
          <w:color w:val="000000"/>
        </w:rPr>
        <w:tab/>
      </w:r>
      <w:r>
        <w:rPr>
          <w:b/>
          <w:color w:val="000000"/>
        </w:rPr>
        <w:tab/>
      </w:r>
      <w:r>
        <w:rPr>
          <w:b/>
          <w:color w:val="000000"/>
        </w:rPr>
        <w:tab/>
      </w:r>
      <w:r>
        <w:rPr>
          <w:b/>
          <w:color w:val="000000"/>
        </w:rPr>
        <w:tab/>
      </w:r>
      <w:r w:rsidR="00791BC8">
        <w:rPr>
          <w:b/>
          <w:color w:val="000000"/>
        </w:rPr>
        <w:tab/>
      </w:r>
      <w:r>
        <w:rPr>
          <w:color w:val="000000"/>
        </w:rPr>
        <w:t>behavior.</w:t>
      </w:r>
    </w:p>
    <w:p w:rsidR="000B13B4" w:rsidRDefault="000B13B4">
      <w:pPr>
        <w:ind w:left="360"/>
        <w:rPr>
          <w:color w:val="000000"/>
        </w:rPr>
      </w:pPr>
      <w:r>
        <w:rPr>
          <w:b/>
          <w:color w:val="000000"/>
        </w:rPr>
        <w:tab/>
        <w:t>-n</w:t>
      </w:r>
      <w:r>
        <w:rPr>
          <w:b/>
          <w:color w:val="000000"/>
        </w:rPr>
        <w:tab/>
      </w:r>
      <w:r>
        <w:rPr>
          <w:b/>
          <w:color w:val="000000"/>
        </w:rPr>
        <w:tab/>
      </w:r>
      <w:r>
        <w:rPr>
          <w:b/>
          <w:color w:val="000000"/>
        </w:rPr>
        <w:tab/>
      </w:r>
      <w:r>
        <w:rPr>
          <w:color w:val="000000"/>
        </w:rPr>
        <w:t>Numeric output only. No attempt will be made to look up symbolic names for host addresses.</w:t>
      </w:r>
    </w:p>
    <w:p w:rsidR="000B13B4" w:rsidRDefault="000B13B4">
      <w:pPr>
        <w:ind w:left="360"/>
        <w:rPr>
          <w:color w:val="000000"/>
        </w:rPr>
      </w:pPr>
      <w:r>
        <w:rPr>
          <w:b/>
          <w:color w:val="000000"/>
        </w:rPr>
        <w:tab/>
        <w:t>-p</w:t>
      </w:r>
      <w:r>
        <w:rPr>
          <w:color w:val="000000"/>
        </w:rPr>
        <w:t xml:space="preserve"> </w:t>
      </w:r>
      <w:r>
        <w:rPr>
          <w:i/>
          <w:color w:val="000000"/>
        </w:rPr>
        <w:t>digits</w:t>
      </w:r>
      <w:r>
        <w:rPr>
          <w:i/>
          <w:color w:val="000000"/>
        </w:rPr>
        <w:tab/>
      </w:r>
      <w:r>
        <w:rPr>
          <w:i/>
          <w:color w:val="000000"/>
        </w:rPr>
        <w:tab/>
      </w:r>
      <w:r>
        <w:rPr>
          <w:color w:val="000000"/>
        </w:rPr>
        <w:t>Specify up to 16 pad bytes to fill out packet sent. This is useful for diagnosing data-</w:t>
      </w:r>
      <w:r>
        <w:rPr>
          <w:color w:val="000000"/>
        </w:rPr>
        <w:tab/>
      </w:r>
      <w:r>
        <w:rPr>
          <w:color w:val="000000"/>
        </w:rPr>
        <w:tab/>
      </w:r>
      <w:r>
        <w:rPr>
          <w:color w:val="000000"/>
        </w:rPr>
        <w:tab/>
      </w:r>
      <w:r>
        <w:rPr>
          <w:color w:val="000000"/>
        </w:rPr>
        <w:tab/>
      </w:r>
      <w:r>
        <w:rPr>
          <w:color w:val="000000"/>
        </w:rPr>
        <w:tab/>
      </w:r>
      <w:r>
        <w:rPr>
          <w:color w:val="000000"/>
        </w:rPr>
        <w:tab/>
      </w:r>
      <w:r w:rsidR="00791BC8">
        <w:rPr>
          <w:color w:val="000000"/>
        </w:rPr>
        <w:tab/>
      </w:r>
      <w:r>
        <w:rPr>
          <w:color w:val="000000"/>
        </w:rPr>
        <w:t xml:space="preserve">dependent problems in a network. </w:t>
      </w:r>
      <w:r>
        <w:rPr>
          <w:i/>
          <w:color w:val="000000"/>
        </w:rPr>
        <w:t>digits</w:t>
      </w:r>
      <w:r>
        <w:rPr>
          <w:color w:val="000000"/>
        </w:rPr>
        <w:t xml:space="preserve"> are in hex. For example, </w:t>
      </w:r>
      <w:r>
        <w:rPr>
          <w:b/>
          <w:color w:val="000000"/>
        </w:rPr>
        <w:t>-p ff</w:t>
      </w:r>
      <w:r>
        <w:rPr>
          <w:color w:val="000000"/>
        </w:rPr>
        <w:t xml:space="preserve"> will cause the sent </w:t>
      </w:r>
      <w:r>
        <w:rPr>
          <w:color w:val="000000"/>
        </w:rPr>
        <w:tab/>
      </w:r>
      <w:r>
        <w:rPr>
          <w:color w:val="000000"/>
        </w:rPr>
        <w:tab/>
      </w:r>
      <w:r>
        <w:rPr>
          <w:color w:val="000000"/>
        </w:rPr>
        <w:tab/>
      </w:r>
      <w:r>
        <w:rPr>
          <w:color w:val="000000"/>
        </w:rPr>
        <w:tab/>
      </w:r>
      <w:r>
        <w:rPr>
          <w:color w:val="000000"/>
        </w:rPr>
        <w:tab/>
      </w:r>
      <w:r w:rsidR="00791BC8">
        <w:rPr>
          <w:color w:val="000000"/>
        </w:rPr>
        <w:tab/>
      </w:r>
      <w:r>
        <w:rPr>
          <w:color w:val="000000"/>
        </w:rPr>
        <w:t>packet to be filled with all 1s.</w:t>
      </w:r>
    </w:p>
    <w:p w:rsidR="000B13B4" w:rsidRDefault="000B13B4">
      <w:pPr>
        <w:ind w:left="360"/>
        <w:rPr>
          <w:color w:val="000000"/>
        </w:rPr>
      </w:pPr>
      <w:r>
        <w:rPr>
          <w:b/>
          <w:color w:val="000000"/>
        </w:rPr>
        <w:tab/>
        <w:t>-q</w:t>
      </w:r>
      <w:r>
        <w:rPr>
          <w:b/>
          <w:color w:val="000000"/>
        </w:rPr>
        <w:tab/>
      </w:r>
      <w:r>
        <w:rPr>
          <w:b/>
          <w:color w:val="000000"/>
        </w:rPr>
        <w:tab/>
      </w:r>
      <w:r>
        <w:rPr>
          <w:b/>
          <w:color w:val="000000"/>
        </w:rPr>
        <w:tab/>
      </w:r>
      <w:r>
        <w:rPr>
          <w:color w:val="000000"/>
        </w:rPr>
        <w:t xml:space="preserve">Quiet output—nothing is displayed except the summary lines at startup time and when </w:t>
      </w:r>
      <w:r>
        <w:rPr>
          <w:color w:val="000000"/>
        </w:rPr>
        <w:tab/>
      </w:r>
      <w:r>
        <w:rPr>
          <w:color w:val="000000"/>
        </w:rPr>
        <w:tab/>
      </w:r>
      <w:r>
        <w:rPr>
          <w:color w:val="000000"/>
        </w:rPr>
        <w:tab/>
      </w:r>
      <w:r>
        <w:rPr>
          <w:color w:val="000000"/>
        </w:rPr>
        <w:tab/>
      </w:r>
      <w:r>
        <w:rPr>
          <w:color w:val="000000"/>
        </w:rPr>
        <w:tab/>
      </w:r>
      <w:r>
        <w:rPr>
          <w:color w:val="000000"/>
        </w:rPr>
        <w:tab/>
      </w:r>
      <w:r w:rsidR="00791BC8">
        <w:rPr>
          <w:color w:val="000000"/>
        </w:rPr>
        <w:tab/>
      </w:r>
      <w:r>
        <w:rPr>
          <w:color w:val="000000"/>
        </w:rPr>
        <w:t>finished.</w:t>
      </w:r>
    </w:p>
    <w:p w:rsidR="000B13B4" w:rsidRDefault="000B13B4">
      <w:pPr>
        <w:ind w:left="360"/>
        <w:rPr>
          <w:color w:val="000000"/>
        </w:rPr>
      </w:pPr>
      <w:r>
        <w:rPr>
          <w:b/>
          <w:color w:val="000000"/>
        </w:rPr>
        <w:tab/>
        <w:t>-r</w:t>
      </w:r>
      <w:r>
        <w:rPr>
          <w:b/>
          <w:color w:val="000000"/>
        </w:rPr>
        <w:tab/>
      </w:r>
      <w:r>
        <w:rPr>
          <w:b/>
          <w:color w:val="000000"/>
        </w:rPr>
        <w:tab/>
      </w:r>
      <w:r>
        <w:rPr>
          <w:b/>
          <w:color w:val="000000"/>
        </w:rPr>
        <w:tab/>
      </w:r>
      <w:r>
        <w:rPr>
          <w:color w:val="000000"/>
        </w:rPr>
        <w:t>Bypass the normal routing tables and send directly to a host on an attached network.</w:t>
      </w:r>
    </w:p>
    <w:p w:rsidR="000B13B4" w:rsidRDefault="000B13B4">
      <w:pPr>
        <w:ind w:left="360"/>
        <w:rPr>
          <w:i/>
          <w:color w:val="000000"/>
        </w:rPr>
      </w:pPr>
      <w:r>
        <w:rPr>
          <w:b/>
          <w:color w:val="000000"/>
        </w:rPr>
        <w:tab/>
        <w:t>-s</w:t>
      </w:r>
      <w:r>
        <w:rPr>
          <w:color w:val="000000"/>
        </w:rPr>
        <w:t xml:space="preserve"> </w:t>
      </w:r>
      <w:r>
        <w:rPr>
          <w:i/>
          <w:color w:val="000000"/>
        </w:rPr>
        <w:t>packetsize</w:t>
      </w:r>
    </w:p>
    <w:p w:rsidR="000B13B4" w:rsidRDefault="000B13B4">
      <w:pPr>
        <w:ind w:left="360"/>
        <w:rPr>
          <w:color w:val="000000"/>
        </w:rPr>
      </w:pPr>
      <w:r>
        <w:rPr>
          <w:color w:val="000000"/>
        </w:rPr>
        <w:tab/>
      </w:r>
      <w:r>
        <w:rPr>
          <w:color w:val="000000"/>
        </w:rPr>
        <w:tab/>
      </w:r>
      <w:r>
        <w:rPr>
          <w:color w:val="000000"/>
        </w:rPr>
        <w:tab/>
      </w:r>
      <w:r>
        <w:rPr>
          <w:color w:val="000000"/>
        </w:rPr>
        <w:tab/>
        <w:t xml:space="preserve">Specify number of data bytes to be sent. Default is 56, which translates into 64 ICMP data </w:t>
      </w:r>
    </w:p>
    <w:p w:rsidR="000B13B4" w:rsidRDefault="000B13B4">
      <w:pPr>
        <w:ind w:left="360"/>
        <w:rPr>
          <w:color w:val="000000"/>
        </w:rPr>
      </w:pPr>
      <w:r>
        <w:rPr>
          <w:color w:val="000000"/>
        </w:rPr>
        <w:tab/>
      </w:r>
      <w:r>
        <w:rPr>
          <w:color w:val="000000"/>
        </w:rPr>
        <w:tab/>
      </w:r>
      <w:r>
        <w:rPr>
          <w:color w:val="000000"/>
        </w:rPr>
        <w:tab/>
      </w:r>
      <w:r>
        <w:rPr>
          <w:color w:val="000000"/>
        </w:rPr>
        <w:tab/>
        <w:t>bytes when combined with the 8 bytes of ICMP header data.</w:t>
      </w:r>
    </w:p>
    <w:p w:rsidR="000B13B4" w:rsidRDefault="000B13B4">
      <w:pPr>
        <w:ind w:left="360"/>
        <w:rPr>
          <w:color w:val="000000"/>
        </w:rPr>
      </w:pPr>
      <w:r>
        <w:rPr>
          <w:b/>
          <w:color w:val="000000"/>
        </w:rPr>
        <w:tab/>
        <w:t>-v</w:t>
      </w:r>
      <w:r>
        <w:rPr>
          <w:b/>
          <w:color w:val="000000"/>
        </w:rPr>
        <w:tab/>
      </w:r>
      <w:r>
        <w:rPr>
          <w:b/>
          <w:color w:val="000000"/>
        </w:rPr>
        <w:tab/>
        <w:t xml:space="preserve">      </w:t>
      </w:r>
      <w:r>
        <w:rPr>
          <w:b/>
          <w:color w:val="000000"/>
        </w:rPr>
        <w:tab/>
      </w:r>
      <w:r>
        <w:rPr>
          <w:color w:val="000000"/>
        </w:rPr>
        <w:t>Verbose—list ICMP packets received other than ECHO_RESPONSE.</w:t>
      </w:r>
    </w:p>
    <w:p w:rsidR="000B13B4" w:rsidRDefault="000B13B4">
      <w:pPr>
        <w:ind w:left="360"/>
        <w:rPr>
          <w:color w:val="000000"/>
        </w:rPr>
      </w:pPr>
      <w:r>
        <w:rPr>
          <w:b/>
          <w:color w:val="000000"/>
        </w:rPr>
        <w:tab/>
        <w:t>-R</w:t>
      </w:r>
      <w:r>
        <w:rPr>
          <w:b/>
          <w:color w:val="000000"/>
        </w:rPr>
        <w:tab/>
      </w:r>
      <w:r>
        <w:rPr>
          <w:b/>
          <w:color w:val="000000"/>
        </w:rPr>
        <w:tab/>
        <w:t xml:space="preserve">      </w:t>
      </w:r>
      <w:r>
        <w:rPr>
          <w:b/>
          <w:color w:val="000000"/>
        </w:rPr>
        <w:tab/>
      </w:r>
      <w:r>
        <w:rPr>
          <w:color w:val="000000"/>
        </w:rPr>
        <w:t xml:space="preserve">Set the IP record route option, which will store the route of the packet inside the IP header. </w:t>
      </w:r>
      <w:r>
        <w:rPr>
          <w:color w:val="000000"/>
        </w:rPr>
        <w:tab/>
      </w:r>
      <w:r>
        <w:rPr>
          <w:color w:val="000000"/>
        </w:rPr>
        <w:tab/>
      </w:r>
      <w:r>
        <w:rPr>
          <w:color w:val="000000"/>
        </w:rPr>
        <w:tab/>
        <w:t xml:space="preserve">      </w:t>
      </w:r>
      <w:r>
        <w:rPr>
          <w:color w:val="000000"/>
        </w:rPr>
        <w:tab/>
      </w:r>
      <w:r w:rsidR="00791BC8">
        <w:rPr>
          <w:color w:val="000000"/>
        </w:rPr>
        <w:tab/>
      </w:r>
      <w:r>
        <w:rPr>
          <w:color w:val="000000"/>
        </w:rPr>
        <w:t xml:space="preserve">The contents of the record route will be printed if the </w:t>
      </w:r>
      <w:r>
        <w:rPr>
          <w:b/>
          <w:color w:val="000000"/>
        </w:rPr>
        <w:t>-v</w:t>
      </w:r>
      <w:r>
        <w:rPr>
          <w:color w:val="000000"/>
        </w:rPr>
        <w:t xml:space="preserve"> option is given, and will be set on </w:t>
      </w:r>
      <w:r>
        <w:rPr>
          <w:color w:val="000000"/>
        </w:rPr>
        <w:tab/>
      </w:r>
      <w:r>
        <w:rPr>
          <w:color w:val="000000"/>
        </w:rPr>
        <w:tab/>
      </w:r>
      <w:r>
        <w:rPr>
          <w:color w:val="000000"/>
        </w:rPr>
        <w:tab/>
      </w:r>
      <w:r>
        <w:rPr>
          <w:color w:val="000000"/>
        </w:rPr>
        <w:tab/>
      </w:r>
      <w:r>
        <w:rPr>
          <w:color w:val="000000"/>
        </w:rPr>
        <w:tab/>
      </w:r>
      <w:r w:rsidR="00791BC8">
        <w:rPr>
          <w:color w:val="000000"/>
        </w:rPr>
        <w:tab/>
      </w:r>
      <w:r>
        <w:rPr>
          <w:color w:val="000000"/>
        </w:rPr>
        <w:t xml:space="preserve">return packets if the target host preserves the record route option across echoes or the </w:t>
      </w:r>
      <w:r>
        <w:rPr>
          <w:b/>
          <w:color w:val="000000"/>
        </w:rPr>
        <w:t>-l</w:t>
      </w:r>
      <w:r>
        <w:rPr>
          <w:color w:val="000000"/>
        </w:rPr>
        <w:t xml:space="preserve"> </w:t>
      </w:r>
      <w:r>
        <w:rPr>
          <w:color w:val="000000"/>
        </w:rPr>
        <w:tab/>
      </w:r>
      <w:r>
        <w:rPr>
          <w:color w:val="000000"/>
        </w:rPr>
        <w:tab/>
      </w:r>
      <w:r>
        <w:rPr>
          <w:color w:val="000000"/>
        </w:rPr>
        <w:tab/>
      </w:r>
      <w:r>
        <w:rPr>
          <w:color w:val="000000"/>
        </w:rPr>
        <w:tab/>
      </w:r>
      <w:r>
        <w:rPr>
          <w:color w:val="000000"/>
        </w:rPr>
        <w:tab/>
      </w:r>
      <w:r w:rsidR="00791BC8">
        <w:rPr>
          <w:color w:val="000000"/>
        </w:rPr>
        <w:tab/>
      </w:r>
      <w:r>
        <w:rPr>
          <w:color w:val="000000"/>
        </w:rPr>
        <w:t>option is given.</w:t>
      </w:r>
    </w:p>
    <w:p w:rsidR="000B13B4" w:rsidRDefault="000B13B4">
      <w:pPr>
        <w:pBdr>
          <w:bottom w:val="single" w:sz="1" w:space="1" w:color="000000"/>
        </w:pBdr>
        <w:ind w:left="360"/>
        <w:rPr>
          <w:color w:val="000000"/>
        </w:rPr>
      </w:pPr>
    </w:p>
    <w:p w:rsidR="000B13B4" w:rsidRDefault="000B13B4">
      <w:pPr>
        <w:pStyle w:val="head"/>
        <w:spacing w:before="0" w:after="0"/>
        <w:ind w:left="360"/>
        <w:rPr>
          <w:color w:val="000000"/>
        </w:rPr>
      </w:pPr>
      <w:r>
        <w:rPr>
          <w:rFonts w:ascii="Arial Narrow" w:hAnsi="Arial Narrow"/>
          <w:b/>
          <w:color w:val="000000"/>
          <w:sz w:val="36"/>
        </w:rPr>
        <w:t>pr</w:t>
      </w:r>
      <w:r>
        <w:rPr>
          <w:color w:val="000000"/>
        </w:rPr>
        <w:t xml:space="preserve"> [</w:t>
      </w:r>
      <w:r>
        <w:rPr>
          <w:i/>
          <w:color w:val="000000"/>
        </w:rPr>
        <w:t>files</w:t>
      </w:r>
      <w:r>
        <w:rPr>
          <w:color w:val="000000"/>
        </w:rPr>
        <w:t>]</w:t>
      </w:r>
    </w:p>
    <w:p w:rsidR="000B13B4" w:rsidRDefault="000B13B4">
      <w:pPr>
        <w:ind w:left="360"/>
        <w:rPr>
          <w:color w:val="000000"/>
        </w:rPr>
      </w:pPr>
      <w:bookmarkStart w:id="45" w:name="idx867"/>
      <w:bookmarkStart w:id="46" w:name="idx868"/>
      <w:bookmarkStart w:id="47" w:name="idx869"/>
      <w:bookmarkEnd w:id="45"/>
      <w:bookmarkEnd w:id="46"/>
      <w:bookmarkEnd w:id="47"/>
      <w:r>
        <w:rPr>
          <w:color w:val="000000"/>
        </w:rPr>
        <w:t xml:space="preserve">Convert a text file or files to a paginated, columned version, with headers. If </w:t>
      </w:r>
      <w:r>
        <w:rPr>
          <w:b/>
          <w:color w:val="000000"/>
        </w:rPr>
        <w:t>-</w:t>
      </w:r>
      <w:r>
        <w:rPr>
          <w:color w:val="000000"/>
        </w:rPr>
        <w:t xml:space="preserve"> is provided as the filename, read from standard input.</w:t>
      </w:r>
    </w:p>
    <w:p w:rsidR="000B13B4" w:rsidRDefault="000B13B4">
      <w:pPr>
        <w:ind w:left="360"/>
        <w:rPr>
          <w:b/>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w:t>
      </w:r>
      <w:r>
        <w:rPr>
          <w:i/>
          <w:color w:val="000000"/>
        </w:rPr>
        <w:t>beg_pag</w:t>
      </w:r>
      <w:r>
        <w:rPr>
          <w:color w:val="000000"/>
        </w:rPr>
        <w:t>[:</w:t>
      </w:r>
      <w:r>
        <w:rPr>
          <w:i/>
          <w:color w:val="000000"/>
        </w:rPr>
        <w:t>end-pag</w:t>
      </w:r>
      <w:r>
        <w:rPr>
          <w:color w:val="000000"/>
        </w:rPr>
        <w:t xml:space="preserve">], </w:t>
      </w:r>
      <w:r>
        <w:rPr>
          <w:b/>
          <w:color w:val="000000"/>
        </w:rPr>
        <w:t>-</w:t>
      </w:r>
      <w:r>
        <w:rPr>
          <w:b/>
          <w:color w:val="000000"/>
          <w:sz w:val="6"/>
        </w:rPr>
        <w:t xml:space="preserve"> </w:t>
      </w:r>
      <w:r>
        <w:rPr>
          <w:b/>
          <w:color w:val="000000"/>
        </w:rPr>
        <w:t>-pages=</w:t>
      </w:r>
      <w:r>
        <w:rPr>
          <w:color w:val="000000"/>
        </w:rPr>
        <w:t>[</w:t>
      </w:r>
      <w:r>
        <w:rPr>
          <w:i/>
          <w:color w:val="000000"/>
        </w:rPr>
        <w:t>beg_pag</w:t>
      </w:r>
      <w:r>
        <w:rPr>
          <w:color w:val="000000"/>
        </w:rPr>
        <w:t>[:</w:t>
      </w:r>
      <w:r>
        <w:rPr>
          <w:i/>
          <w:color w:val="000000"/>
        </w:rPr>
        <w:t>end-pag</w:t>
      </w:r>
      <w:r>
        <w:rPr>
          <w:color w:val="000000"/>
        </w:rPr>
        <w:t>]</w:t>
      </w:r>
    </w:p>
    <w:p w:rsidR="000B13B4" w:rsidRDefault="000B13B4">
      <w:pPr>
        <w:ind w:left="360"/>
        <w:rPr>
          <w:color w:val="000000"/>
        </w:rPr>
      </w:pPr>
      <w:r>
        <w:rPr>
          <w:color w:val="000000"/>
        </w:rPr>
        <w:tab/>
      </w:r>
      <w:r>
        <w:rPr>
          <w:color w:val="000000"/>
        </w:rPr>
        <w:tab/>
        <w:t xml:space="preserve">Begin printing on page </w:t>
      </w:r>
      <w:r>
        <w:rPr>
          <w:i/>
          <w:color w:val="000000"/>
        </w:rPr>
        <w:t>beg_pag</w:t>
      </w:r>
      <w:r>
        <w:rPr>
          <w:color w:val="000000"/>
        </w:rPr>
        <w:t xml:space="preserve"> and end on </w:t>
      </w:r>
      <w:r>
        <w:rPr>
          <w:i/>
          <w:color w:val="000000"/>
        </w:rPr>
        <w:t>end-pag</w:t>
      </w:r>
      <w:r>
        <w:rPr>
          <w:color w:val="000000"/>
        </w:rPr>
        <w:t xml:space="preserve"> if specified.</w:t>
      </w:r>
    </w:p>
    <w:p w:rsidR="000B13B4" w:rsidRDefault="000B13B4">
      <w:pPr>
        <w:ind w:left="360"/>
        <w:rPr>
          <w:i/>
          <w:color w:val="000000"/>
        </w:rPr>
      </w:pPr>
      <w:r>
        <w:rPr>
          <w:b/>
          <w:color w:val="000000"/>
        </w:rPr>
        <w:tab/>
        <w:t>-</w:t>
      </w:r>
      <w:r>
        <w:rPr>
          <w:i/>
          <w:color w:val="000000"/>
        </w:rPr>
        <w:t>num_cols</w:t>
      </w:r>
      <w:r>
        <w:rPr>
          <w:color w:val="000000"/>
        </w:rPr>
        <w:t xml:space="preserve">, </w:t>
      </w:r>
      <w:r>
        <w:rPr>
          <w:b/>
          <w:color w:val="000000"/>
        </w:rPr>
        <w:t>-</w:t>
      </w:r>
      <w:r>
        <w:rPr>
          <w:b/>
          <w:color w:val="000000"/>
          <w:sz w:val="6"/>
        </w:rPr>
        <w:t xml:space="preserve"> </w:t>
      </w:r>
      <w:r>
        <w:rPr>
          <w:b/>
          <w:color w:val="000000"/>
        </w:rPr>
        <w:t>-columns=</w:t>
      </w:r>
      <w:r>
        <w:rPr>
          <w:i/>
          <w:color w:val="000000"/>
        </w:rPr>
        <w:t>num_cols</w:t>
      </w:r>
    </w:p>
    <w:p w:rsidR="000B13B4" w:rsidRDefault="000B13B4">
      <w:pPr>
        <w:ind w:left="360"/>
        <w:rPr>
          <w:color w:val="000000"/>
        </w:rPr>
      </w:pPr>
      <w:r>
        <w:rPr>
          <w:color w:val="000000"/>
        </w:rPr>
        <w:tab/>
      </w:r>
      <w:r>
        <w:rPr>
          <w:color w:val="000000"/>
        </w:rPr>
        <w:tab/>
        <w:t xml:space="preserve">Print in </w:t>
      </w:r>
      <w:r>
        <w:rPr>
          <w:i/>
          <w:color w:val="000000"/>
        </w:rPr>
        <w:t>num_cols</w:t>
      </w:r>
      <w:r>
        <w:rPr>
          <w:color w:val="000000"/>
        </w:rPr>
        <w:t xml:space="preserve"> number of columns, balancing the number of lines in the columns on each page.</w:t>
      </w:r>
    </w:p>
    <w:p w:rsidR="000B13B4" w:rsidRDefault="000B13B4">
      <w:pPr>
        <w:ind w:left="360"/>
        <w:rPr>
          <w:b/>
          <w:color w:val="000000"/>
        </w:rPr>
      </w:pPr>
      <w:r>
        <w:rPr>
          <w:b/>
          <w:color w:val="000000"/>
        </w:rPr>
        <w:tab/>
        <w:t>-a, -</w:t>
      </w:r>
      <w:r>
        <w:rPr>
          <w:b/>
          <w:color w:val="000000"/>
          <w:sz w:val="6"/>
        </w:rPr>
        <w:t xml:space="preserve"> </w:t>
      </w:r>
      <w:r>
        <w:rPr>
          <w:b/>
          <w:color w:val="000000"/>
        </w:rPr>
        <w:t>-across</w:t>
      </w:r>
    </w:p>
    <w:p w:rsidR="000B13B4" w:rsidRDefault="000B13B4">
      <w:pPr>
        <w:ind w:left="360"/>
        <w:rPr>
          <w:color w:val="000000"/>
        </w:rPr>
      </w:pPr>
      <w:r>
        <w:rPr>
          <w:color w:val="000000"/>
        </w:rPr>
        <w:tab/>
      </w:r>
      <w:r>
        <w:rPr>
          <w:color w:val="000000"/>
        </w:rPr>
        <w:tab/>
        <w:t>Print columns horizontally, not vertically.</w:t>
      </w:r>
    </w:p>
    <w:p w:rsidR="000B13B4" w:rsidRDefault="000B13B4">
      <w:pPr>
        <w:ind w:left="360"/>
        <w:rPr>
          <w:b/>
          <w:color w:val="000000"/>
        </w:rPr>
      </w:pPr>
      <w:r>
        <w:rPr>
          <w:b/>
          <w:color w:val="000000"/>
        </w:rPr>
        <w:tab/>
        <w:t>-c, -</w:t>
      </w:r>
      <w:r>
        <w:rPr>
          <w:b/>
          <w:color w:val="000000"/>
          <w:sz w:val="6"/>
        </w:rPr>
        <w:t xml:space="preserve"> </w:t>
      </w:r>
      <w:r>
        <w:rPr>
          <w:b/>
          <w:color w:val="000000"/>
        </w:rPr>
        <w:t>-show-control-chars</w:t>
      </w:r>
    </w:p>
    <w:p w:rsidR="000B13B4" w:rsidRDefault="000B13B4">
      <w:pPr>
        <w:ind w:left="360"/>
        <w:rPr>
          <w:color w:val="000000"/>
        </w:rPr>
      </w:pPr>
      <w:r>
        <w:rPr>
          <w:color w:val="000000"/>
        </w:rPr>
        <w:tab/>
      </w:r>
      <w:r>
        <w:rPr>
          <w:color w:val="000000"/>
        </w:rPr>
        <w:tab/>
        <w:t xml:space="preserve">Convert control characters to hat notation (such as </w:t>
      </w:r>
      <w:r>
        <w:rPr>
          <w:b/>
          <w:color w:val="000000"/>
        </w:rPr>
        <w:t>^C</w:t>
      </w:r>
      <w:r>
        <w:rPr>
          <w:color w:val="000000"/>
        </w:rPr>
        <w:t xml:space="preserve">) and other unprintable characters to octal </w:t>
      </w:r>
      <w:r>
        <w:rPr>
          <w:color w:val="000000"/>
        </w:rPr>
        <w:tab/>
      </w:r>
      <w:r>
        <w:rPr>
          <w:color w:val="000000"/>
        </w:rPr>
        <w:tab/>
      </w:r>
      <w:r>
        <w:rPr>
          <w:color w:val="000000"/>
        </w:rPr>
        <w:tab/>
      </w:r>
      <w:r w:rsidR="00732C2F">
        <w:rPr>
          <w:color w:val="000000"/>
        </w:rPr>
        <w:tab/>
      </w:r>
      <w:r>
        <w:rPr>
          <w:color w:val="000000"/>
        </w:rPr>
        <w:t>backslash format.</w:t>
      </w:r>
    </w:p>
    <w:p w:rsidR="000B13B4" w:rsidRDefault="000B13B4">
      <w:pPr>
        <w:ind w:left="360"/>
        <w:rPr>
          <w:b/>
          <w:color w:val="000000"/>
        </w:rPr>
      </w:pPr>
      <w:r>
        <w:rPr>
          <w:b/>
          <w:color w:val="000000"/>
        </w:rPr>
        <w:tab/>
        <w:t>-d, -</w:t>
      </w:r>
      <w:r>
        <w:rPr>
          <w:b/>
          <w:color w:val="000000"/>
          <w:sz w:val="6"/>
        </w:rPr>
        <w:t xml:space="preserve"> </w:t>
      </w:r>
      <w:r>
        <w:rPr>
          <w:b/>
          <w:color w:val="000000"/>
        </w:rPr>
        <w:t>-double-space</w:t>
      </w:r>
      <w:r>
        <w:rPr>
          <w:b/>
          <w:color w:val="000000"/>
        </w:rPr>
        <w:tab/>
      </w:r>
    </w:p>
    <w:p w:rsidR="000B13B4" w:rsidRDefault="000B13B4">
      <w:pPr>
        <w:ind w:left="720" w:firstLine="360"/>
        <w:rPr>
          <w:color w:val="000000"/>
        </w:rPr>
      </w:pPr>
      <w:r>
        <w:rPr>
          <w:color w:val="000000"/>
        </w:rPr>
        <w:t>Double space.</w:t>
      </w:r>
      <w:r>
        <w:br w:type="page"/>
      </w:r>
      <w:r>
        <w:rPr>
          <w:b/>
          <w:color w:val="000000"/>
        </w:rPr>
        <w:lastRenderedPageBreak/>
        <w:tab/>
        <w:t>-e</w:t>
      </w:r>
      <w:r>
        <w:rPr>
          <w:color w:val="000000"/>
        </w:rPr>
        <w:t>[</w:t>
      </w:r>
      <w:r>
        <w:rPr>
          <w:i/>
          <w:color w:val="000000"/>
        </w:rPr>
        <w:t>tab-char</w:t>
      </w:r>
      <w:r>
        <w:rPr>
          <w:color w:val="000000"/>
        </w:rPr>
        <w:t>[</w:t>
      </w:r>
      <w:r>
        <w:rPr>
          <w:i/>
          <w:color w:val="000000"/>
        </w:rPr>
        <w:t>width</w:t>
      </w:r>
      <w:r>
        <w:rPr>
          <w:color w:val="000000"/>
        </w:rPr>
        <w:t xml:space="preserve">]], </w:t>
      </w:r>
      <w:r>
        <w:rPr>
          <w:b/>
          <w:color w:val="000000"/>
        </w:rPr>
        <w:t>--expand-tabs=</w:t>
      </w:r>
      <w:r>
        <w:rPr>
          <w:color w:val="000000"/>
        </w:rPr>
        <w:t>[</w:t>
      </w:r>
      <w:r>
        <w:rPr>
          <w:i/>
          <w:color w:val="000000"/>
        </w:rPr>
        <w:t>tab-char</w:t>
      </w:r>
      <w:r>
        <w:rPr>
          <w:color w:val="000000"/>
        </w:rPr>
        <w:t>[</w:t>
      </w:r>
      <w:r>
        <w:rPr>
          <w:i/>
          <w:color w:val="000000"/>
        </w:rPr>
        <w:t>width</w:t>
      </w:r>
      <w:r>
        <w:rPr>
          <w:color w:val="000000"/>
        </w:rPr>
        <w:t>]]</w:t>
      </w:r>
    </w:p>
    <w:p w:rsidR="000B13B4" w:rsidRDefault="000B13B4">
      <w:pPr>
        <w:ind w:left="360"/>
        <w:rPr>
          <w:color w:val="000000"/>
        </w:rPr>
      </w:pPr>
      <w:r>
        <w:rPr>
          <w:color w:val="000000"/>
        </w:rPr>
        <w:tab/>
      </w:r>
      <w:r>
        <w:rPr>
          <w:color w:val="000000"/>
        </w:rPr>
        <w:tab/>
        <w:t xml:space="preserve">Convert tabs (or </w:t>
      </w:r>
      <w:r>
        <w:rPr>
          <w:i/>
          <w:color w:val="000000"/>
        </w:rPr>
        <w:t>tab-char</w:t>
      </w:r>
      <w:r>
        <w:rPr>
          <w:color w:val="000000"/>
        </w:rPr>
        <w:t xml:space="preserve">s) to spaces. If </w:t>
      </w:r>
      <w:r>
        <w:rPr>
          <w:i/>
          <w:color w:val="000000"/>
        </w:rPr>
        <w:t>width</w:t>
      </w:r>
      <w:r>
        <w:rPr>
          <w:color w:val="000000"/>
        </w:rPr>
        <w:t xml:space="preserve"> is specified, convert tabs to </w:t>
      </w:r>
      <w:r>
        <w:rPr>
          <w:i/>
          <w:color w:val="000000"/>
        </w:rPr>
        <w:t>width</w:t>
      </w:r>
      <w:r>
        <w:rPr>
          <w:color w:val="000000"/>
        </w:rPr>
        <w:t xml:space="preserve"> characters-default 8.</w:t>
      </w:r>
    </w:p>
    <w:p w:rsidR="000B13B4" w:rsidRDefault="000B13B4">
      <w:pPr>
        <w:ind w:left="360"/>
        <w:rPr>
          <w:b/>
          <w:color w:val="000000"/>
        </w:rPr>
      </w:pPr>
      <w:r>
        <w:rPr>
          <w:b/>
          <w:color w:val="000000"/>
        </w:rPr>
        <w:tab/>
        <w:t>-f, -F, --form-feed</w:t>
      </w:r>
      <w:r>
        <w:rPr>
          <w:b/>
          <w:color w:val="000000"/>
        </w:rPr>
        <w:tab/>
      </w:r>
    </w:p>
    <w:p w:rsidR="000B13B4" w:rsidRDefault="000B13B4">
      <w:pPr>
        <w:ind w:left="360"/>
        <w:rPr>
          <w:color w:val="000000"/>
        </w:rPr>
      </w:pPr>
      <w:r>
        <w:rPr>
          <w:b/>
          <w:color w:val="000000"/>
        </w:rPr>
        <w:tab/>
      </w:r>
      <w:r>
        <w:rPr>
          <w:b/>
          <w:color w:val="000000"/>
        </w:rPr>
        <w:tab/>
      </w:r>
      <w:r>
        <w:rPr>
          <w:color w:val="000000"/>
        </w:rPr>
        <w:t>Separate pages with form feeds, not newlines.</w:t>
      </w:r>
    </w:p>
    <w:p w:rsidR="000B13B4" w:rsidRDefault="000B13B4">
      <w:pPr>
        <w:ind w:left="360"/>
        <w:rPr>
          <w:i/>
          <w:color w:val="000000"/>
        </w:rPr>
      </w:pPr>
      <w:r>
        <w:rPr>
          <w:b/>
          <w:color w:val="000000"/>
        </w:rPr>
        <w:tab/>
        <w:t>-h</w:t>
      </w:r>
      <w:r>
        <w:rPr>
          <w:color w:val="000000"/>
        </w:rPr>
        <w:t xml:space="preserve"> </w:t>
      </w:r>
      <w:r>
        <w:rPr>
          <w:i/>
          <w:color w:val="000000"/>
        </w:rPr>
        <w:t>header</w:t>
      </w:r>
      <w:r>
        <w:rPr>
          <w:color w:val="000000"/>
        </w:rPr>
        <w:t xml:space="preserve">, </w:t>
      </w:r>
      <w:r>
        <w:rPr>
          <w:b/>
          <w:color w:val="000000"/>
        </w:rPr>
        <w:t>--header=</w:t>
      </w:r>
      <w:r>
        <w:rPr>
          <w:i/>
          <w:color w:val="000000"/>
        </w:rPr>
        <w:t xml:space="preserve">header    </w:t>
      </w:r>
    </w:p>
    <w:p w:rsidR="000B13B4" w:rsidRDefault="000B13B4">
      <w:pPr>
        <w:ind w:left="360"/>
        <w:rPr>
          <w:color w:val="000000"/>
        </w:rPr>
      </w:pPr>
      <w:r>
        <w:rPr>
          <w:i/>
          <w:color w:val="000000"/>
        </w:rPr>
        <w:tab/>
      </w:r>
      <w:r>
        <w:rPr>
          <w:i/>
          <w:color w:val="000000"/>
        </w:rPr>
        <w:tab/>
      </w:r>
      <w:r>
        <w:rPr>
          <w:color w:val="000000"/>
        </w:rPr>
        <w:t xml:space="preserve">Use </w:t>
      </w:r>
      <w:r>
        <w:rPr>
          <w:i/>
          <w:color w:val="000000"/>
        </w:rPr>
        <w:t>header</w:t>
      </w:r>
      <w:r>
        <w:rPr>
          <w:color w:val="000000"/>
        </w:rPr>
        <w:t xml:space="preserve"> for the header instead of the filename.</w:t>
      </w:r>
    </w:p>
    <w:p w:rsidR="000B13B4" w:rsidRDefault="000B13B4">
      <w:pPr>
        <w:pStyle w:val="dt"/>
        <w:spacing w:before="0" w:after="0"/>
        <w:ind w:left="360"/>
        <w:rPr>
          <w:rFonts w:ascii="Arial Narrow" w:hAnsi="Arial Narrow"/>
          <w:b/>
          <w:sz w:val="24"/>
        </w:rPr>
      </w:pPr>
      <w:r>
        <w:rPr>
          <w:rFonts w:ascii="Arial Narrow" w:hAnsi="Arial Narrow"/>
          <w:b/>
          <w:sz w:val="24"/>
        </w:rPr>
        <w:tab/>
        <w:t>-D, --date-format=FORMAT</w:t>
      </w:r>
    </w:p>
    <w:p w:rsidR="000B13B4" w:rsidRDefault="000B13B4">
      <w:pPr>
        <w:pStyle w:val="dt"/>
        <w:spacing w:before="0" w:after="0"/>
        <w:ind w:left="360"/>
        <w:rPr>
          <w:rFonts w:ascii="Arial Narrow" w:hAnsi="Arial Narrow"/>
          <w:sz w:val="24"/>
        </w:rPr>
      </w:pPr>
      <w:r>
        <w:rPr>
          <w:rFonts w:ascii="Arial Narrow" w:hAnsi="Arial Narrow"/>
          <w:sz w:val="24"/>
        </w:rPr>
        <w:t xml:space="preserve">         </w:t>
      </w:r>
      <w:r>
        <w:rPr>
          <w:rFonts w:ascii="Arial Narrow" w:hAnsi="Arial Narrow"/>
          <w:sz w:val="24"/>
        </w:rPr>
        <w:tab/>
        <w:t>use FORMAT to change format of header date, refer to date command for options</w:t>
      </w:r>
    </w:p>
    <w:p w:rsidR="000B13B4" w:rsidRDefault="000B13B4">
      <w:pPr>
        <w:ind w:left="360"/>
        <w:rPr>
          <w:color w:val="000000"/>
        </w:rPr>
      </w:pPr>
      <w:r>
        <w:rPr>
          <w:b/>
          <w:color w:val="000000"/>
        </w:rPr>
        <w:tab/>
      </w:r>
      <w:r>
        <w:rPr>
          <w:b/>
          <w:color w:val="000000"/>
        </w:rPr>
        <w:tab/>
      </w:r>
      <w:r>
        <w:rPr>
          <w:b/>
          <w:color w:val="000000"/>
        </w:rPr>
        <w:tab/>
        <w:t>%</w:t>
      </w:r>
      <w:r>
        <w:rPr>
          <w:b/>
          <w:color w:val="000000"/>
        </w:rPr>
        <w:tab/>
      </w:r>
      <w:r>
        <w:rPr>
          <w:color w:val="000000"/>
        </w:rPr>
        <w:t xml:space="preserve">Literal </w:t>
      </w:r>
      <w:r>
        <w:rPr>
          <w:b/>
          <w:color w:val="000000"/>
        </w:rPr>
        <w:t>%</w:t>
      </w:r>
      <w:r>
        <w:rPr>
          <w:color w:val="000000"/>
        </w:rPr>
        <w:t>.</w:t>
      </w:r>
      <w:r>
        <w:rPr>
          <w:color w:val="000000"/>
        </w:rPr>
        <w:tab/>
      </w:r>
    </w:p>
    <w:p w:rsidR="000B13B4" w:rsidRDefault="000B13B4">
      <w:pPr>
        <w:ind w:left="360"/>
        <w:rPr>
          <w:color w:val="000000"/>
        </w:rPr>
      </w:pPr>
      <w:r>
        <w:rPr>
          <w:color w:val="000000"/>
        </w:rPr>
        <w:tab/>
      </w:r>
      <w:r>
        <w:rPr>
          <w:color w:val="000000"/>
        </w:rPr>
        <w:tab/>
      </w:r>
      <w:r>
        <w:rPr>
          <w:color w:val="000000"/>
        </w:rPr>
        <w:tab/>
      </w:r>
      <w:r>
        <w:rPr>
          <w:b/>
          <w:color w:val="000000"/>
        </w:rPr>
        <w:t>%a</w:t>
      </w:r>
      <w:r>
        <w:rPr>
          <w:b/>
          <w:color w:val="000000"/>
        </w:rPr>
        <w:tab/>
      </w:r>
      <w:r>
        <w:rPr>
          <w:color w:val="000000"/>
        </w:rPr>
        <w:t>Abbreviated weekday.</w:t>
      </w:r>
    </w:p>
    <w:p w:rsidR="000B13B4" w:rsidRDefault="000B13B4">
      <w:pPr>
        <w:ind w:left="360"/>
        <w:rPr>
          <w:color w:val="000000"/>
        </w:rPr>
      </w:pPr>
      <w:r>
        <w:rPr>
          <w:b/>
          <w:color w:val="000000"/>
        </w:rPr>
        <w:tab/>
      </w:r>
      <w:r>
        <w:rPr>
          <w:b/>
          <w:color w:val="000000"/>
        </w:rPr>
        <w:tab/>
      </w:r>
      <w:r>
        <w:rPr>
          <w:b/>
          <w:color w:val="000000"/>
        </w:rPr>
        <w:tab/>
        <w:t>%b</w:t>
      </w:r>
      <w:r>
        <w:rPr>
          <w:b/>
          <w:color w:val="000000"/>
        </w:rPr>
        <w:tab/>
      </w:r>
      <w:r>
        <w:rPr>
          <w:color w:val="000000"/>
        </w:rPr>
        <w:t>Abbreviated month name.</w:t>
      </w:r>
    </w:p>
    <w:p w:rsidR="000B13B4" w:rsidRDefault="000B13B4">
      <w:pPr>
        <w:ind w:left="360"/>
        <w:rPr>
          <w:color w:val="000000"/>
        </w:rPr>
      </w:pPr>
      <w:r>
        <w:rPr>
          <w:b/>
          <w:color w:val="000000"/>
        </w:rPr>
        <w:tab/>
      </w:r>
      <w:r>
        <w:rPr>
          <w:b/>
          <w:color w:val="000000"/>
        </w:rPr>
        <w:tab/>
      </w:r>
      <w:r>
        <w:rPr>
          <w:b/>
          <w:color w:val="000000"/>
        </w:rPr>
        <w:tab/>
        <w:t>%d</w:t>
      </w:r>
      <w:r>
        <w:rPr>
          <w:b/>
          <w:color w:val="000000"/>
        </w:rPr>
        <w:tab/>
      </w:r>
      <w:r>
        <w:rPr>
          <w:color w:val="000000"/>
        </w:rPr>
        <w:t>Day of month (01-31).</w:t>
      </w:r>
    </w:p>
    <w:p w:rsidR="000B13B4" w:rsidRDefault="000B13B4">
      <w:pPr>
        <w:ind w:left="360"/>
        <w:rPr>
          <w:color w:val="000000"/>
        </w:rPr>
      </w:pPr>
      <w:r>
        <w:rPr>
          <w:b/>
          <w:color w:val="000000"/>
        </w:rPr>
        <w:tab/>
      </w:r>
      <w:r>
        <w:rPr>
          <w:b/>
          <w:color w:val="000000"/>
        </w:rPr>
        <w:tab/>
      </w:r>
      <w:r>
        <w:rPr>
          <w:b/>
          <w:color w:val="000000"/>
        </w:rPr>
        <w:tab/>
        <w:t>%k</w:t>
      </w:r>
      <w:r>
        <w:rPr>
          <w:b/>
          <w:color w:val="000000"/>
        </w:rPr>
        <w:tab/>
      </w:r>
      <w:r>
        <w:rPr>
          <w:color w:val="000000"/>
        </w:rPr>
        <w:t>Hour in 24-hour format, without leading zeros (0-23).</w:t>
      </w:r>
    </w:p>
    <w:p w:rsidR="000B13B4" w:rsidRDefault="000B13B4">
      <w:pPr>
        <w:ind w:left="360"/>
        <w:rPr>
          <w:color w:val="000000"/>
        </w:rPr>
      </w:pPr>
      <w:r>
        <w:rPr>
          <w:b/>
          <w:color w:val="000000"/>
        </w:rPr>
        <w:tab/>
      </w:r>
      <w:r>
        <w:rPr>
          <w:b/>
          <w:color w:val="000000"/>
        </w:rPr>
        <w:tab/>
      </w:r>
      <w:r>
        <w:rPr>
          <w:b/>
          <w:color w:val="000000"/>
        </w:rPr>
        <w:tab/>
        <w:t>%l</w:t>
      </w:r>
      <w:r>
        <w:rPr>
          <w:b/>
          <w:color w:val="000000"/>
        </w:rPr>
        <w:tab/>
      </w:r>
      <w:r>
        <w:rPr>
          <w:color w:val="000000"/>
        </w:rPr>
        <w:t>Hour in 12-hour format, without leading zeros (1-12).</w:t>
      </w:r>
    </w:p>
    <w:p w:rsidR="000B13B4" w:rsidRDefault="000B13B4">
      <w:pPr>
        <w:ind w:left="360"/>
        <w:rPr>
          <w:color w:val="000000"/>
        </w:rPr>
      </w:pPr>
      <w:r>
        <w:rPr>
          <w:b/>
          <w:color w:val="000000"/>
        </w:rPr>
        <w:tab/>
      </w:r>
      <w:r>
        <w:rPr>
          <w:b/>
          <w:color w:val="000000"/>
        </w:rPr>
        <w:tab/>
      </w:r>
      <w:r>
        <w:rPr>
          <w:b/>
          <w:color w:val="000000"/>
        </w:rPr>
        <w:tab/>
        <w:t>%m</w:t>
      </w:r>
      <w:r>
        <w:rPr>
          <w:b/>
          <w:color w:val="000000"/>
        </w:rPr>
        <w:tab/>
      </w:r>
      <w:r>
        <w:rPr>
          <w:color w:val="000000"/>
        </w:rPr>
        <w:t>Month of year (01-12).</w:t>
      </w:r>
    </w:p>
    <w:p w:rsidR="000B13B4" w:rsidRDefault="000B13B4">
      <w:pPr>
        <w:ind w:left="360"/>
        <w:rPr>
          <w:color w:val="000000"/>
        </w:rPr>
      </w:pPr>
      <w:r>
        <w:rPr>
          <w:b/>
          <w:color w:val="000000"/>
        </w:rPr>
        <w:tab/>
      </w:r>
      <w:r>
        <w:rPr>
          <w:b/>
          <w:color w:val="000000"/>
        </w:rPr>
        <w:tab/>
      </w:r>
      <w:r>
        <w:rPr>
          <w:b/>
          <w:color w:val="000000"/>
        </w:rPr>
        <w:tab/>
        <w:t>%n</w:t>
      </w:r>
      <w:r>
        <w:rPr>
          <w:b/>
          <w:color w:val="000000"/>
        </w:rPr>
        <w:tab/>
      </w:r>
      <w:r>
        <w:rPr>
          <w:color w:val="000000"/>
        </w:rPr>
        <w:t>Insert a new line.</w:t>
      </w:r>
    </w:p>
    <w:p w:rsidR="000B13B4" w:rsidRDefault="000B13B4">
      <w:pPr>
        <w:ind w:left="360"/>
        <w:rPr>
          <w:color w:val="000000"/>
        </w:rPr>
      </w:pPr>
      <w:r>
        <w:rPr>
          <w:b/>
          <w:color w:val="000000"/>
        </w:rPr>
        <w:tab/>
      </w:r>
      <w:r>
        <w:rPr>
          <w:b/>
          <w:color w:val="000000"/>
        </w:rPr>
        <w:tab/>
      </w:r>
      <w:r>
        <w:rPr>
          <w:b/>
          <w:color w:val="000000"/>
        </w:rPr>
        <w:tab/>
        <w:t>%p</w:t>
      </w:r>
      <w:r>
        <w:rPr>
          <w:b/>
          <w:color w:val="000000"/>
        </w:rPr>
        <w:tab/>
      </w:r>
      <w:r>
        <w:rPr>
          <w:color w:val="000000"/>
        </w:rPr>
        <w:t>String to indicate AM or PM.</w:t>
      </w:r>
    </w:p>
    <w:p w:rsidR="000B13B4" w:rsidRDefault="000B13B4">
      <w:pPr>
        <w:ind w:left="360"/>
        <w:rPr>
          <w:color w:val="000000"/>
        </w:rPr>
      </w:pPr>
      <w:r>
        <w:rPr>
          <w:b/>
          <w:color w:val="000000"/>
        </w:rPr>
        <w:tab/>
      </w:r>
      <w:r>
        <w:rPr>
          <w:b/>
          <w:color w:val="000000"/>
        </w:rPr>
        <w:tab/>
      </w:r>
      <w:r>
        <w:rPr>
          <w:b/>
          <w:color w:val="000000"/>
        </w:rPr>
        <w:tab/>
        <w:t>%r</w:t>
      </w:r>
      <w:r>
        <w:rPr>
          <w:b/>
          <w:color w:val="000000"/>
        </w:rPr>
        <w:tab/>
      </w:r>
      <w:r>
        <w:rPr>
          <w:color w:val="000000"/>
        </w:rPr>
        <w:t xml:space="preserve">Time in </w:t>
      </w:r>
      <w:r>
        <w:rPr>
          <w:b/>
          <w:color w:val="000000"/>
        </w:rPr>
        <w:t>%I:%M:%S %p</w:t>
      </w:r>
      <w:r>
        <w:rPr>
          <w:color w:val="000000"/>
        </w:rPr>
        <w:t xml:space="preserve"> (12-hour) format.</w:t>
      </w:r>
    </w:p>
    <w:p w:rsidR="000B13B4" w:rsidRDefault="000B13B4">
      <w:pPr>
        <w:ind w:left="360"/>
        <w:rPr>
          <w:color w:val="000000"/>
        </w:rPr>
      </w:pPr>
      <w:r>
        <w:rPr>
          <w:b/>
          <w:color w:val="000000"/>
        </w:rPr>
        <w:tab/>
      </w:r>
      <w:r>
        <w:rPr>
          <w:b/>
          <w:color w:val="000000"/>
        </w:rPr>
        <w:tab/>
      </w:r>
      <w:r>
        <w:rPr>
          <w:b/>
          <w:color w:val="000000"/>
        </w:rPr>
        <w:tab/>
        <w:t>%t</w:t>
      </w:r>
      <w:r>
        <w:rPr>
          <w:b/>
          <w:color w:val="000000"/>
        </w:rPr>
        <w:tab/>
      </w:r>
      <w:r>
        <w:rPr>
          <w:color w:val="000000"/>
        </w:rPr>
        <w:t>Insert a tab.</w:t>
      </w:r>
    </w:p>
    <w:p w:rsidR="000B13B4" w:rsidRDefault="000B13B4">
      <w:pPr>
        <w:ind w:left="360"/>
        <w:rPr>
          <w:color w:val="000000"/>
        </w:rPr>
      </w:pPr>
      <w:r>
        <w:rPr>
          <w:b/>
          <w:color w:val="000000"/>
        </w:rPr>
        <w:tab/>
      </w:r>
      <w:r>
        <w:rPr>
          <w:b/>
          <w:color w:val="000000"/>
        </w:rPr>
        <w:tab/>
      </w:r>
      <w:r>
        <w:rPr>
          <w:b/>
          <w:color w:val="000000"/>
        </w:rPr>
        <w:tab/>
        <w:t>%w</w:t>
      </w:r>
      <w:r>
        <w:rPr>
          <w:b/>
          <w:color w:val="000000"/>
        </w:rPr>
        <w:tab/>
      </w:r>
      <w:r>
        <w:rPr>
          <w:color w:val="000000"/>
        </w:rPr>
        <w:t>Day of week (Sunday = 0).</w:t>
      </w:r>
    </w:p>
    <w:p w:rsidR="000B13B4" w:rsidRDefault="000B13B4">
      <w:pPr>
        <w:ind w:left="360"/>
        <w:rPr>
          <w:color w:val="000000"/>
        </w:rPr>
      </w:pPr>
      <w:r>
        <w:rPr>
          <w:b/>
          <w:color w:val="000000"/>
        </w:rPr>
        <w:tab/>
      </w:r>
      <w:r>
        <w:rPr>
          <w:b/>
          <w:color w:val="000000"/>
        </w:rPr>
        <w:tab/>
      </w:r>
      <w:r>
        <w:rPr>
          <w:b/>
          <w:color w:val="000000"/>
        </w:rPr>
        <w:tab/>
        <w:t>%y</w:t>
      </w:r>
      <w:r>
        <w:rPr>
          <w:b/>
          <w:color w:val="000000"/>
        </w:rPr>
        <w:tab/>
      </w:r>
      <w:r>
        <w:rPr>
          <w:color w:val="000000"/>
        </w:rPr>
        <w:t>Last two digits of year (00-99).</w:t>
      </w:r>
    </w:p>
    <w:p w:rsidR="000B13B4" w:rsidRDefault="000B13B4">
      <w:pPr>
        <w:ind w:left="360"/>
        <w:rPr>
          <w:color w:val="000000"/>
        </w:rPr>
      </w:pPr>
      <w:r>
        <w:rPr>
          <w:b/>
          <w:color w:val="000000"/>
        </w:rPr>
        <w:tab/>
      </w:r>
      <w:r>
        <w:rPr>
          <w:b/>
          <w:color w:val="000000"/>
        </w:rPr>
        <w:tab/>
      </w:r>
      <w:r>
        <w:rPr>
          <w:b/>
          <w:color w:val="000000"/>
        </w:rPr>
        <w:tab/>
        <w:t>%A</w:t>
      </w:r>
      <w:r>
        <w:rPr>
          <w:b/>
          <w:color w:val="000000"/>
        </w:rPr>
        <w:tab/>
      </w:r>
      <w:r>
        <w:rPr>
          <w:color w:val="000000"/>
        </w:rPr>
        <w:t>Full weekday.</w:t>
      </w:r>
    </w:p>
    <w:p w:rsidR="000B13B4" w:rsidRDefault="000B13B4">
      <w:pPr>
        <w:ind w:left="360"/>
        <w:rPr>
          <w:color w:val="000000"/>
        </w:rPr>
      </w:pPr>
      <w:r>
        <w:rPr>
          <w:b/>
          <w:color w:val="000000"/>
        </w:rPr>
        <w:tab/>
      </w:r>
      <w:r>
        <w:rPr>
          <w:b/>
          <w:color w:val="000000"/>
        </w:rPr>
        <w:tab/>
      </w:r>
      <w:r>
        <w:rPr>
          <w:b/>
          <w:color w:val="000000"/>
        </w:rPr>
        <w:tab/>
        <w:t>%B</w:t>
      </w:r>
      <w:r>
        <w:rPr>
          <w:b/>
          <w:color w:val="000000"/>
        </w:rPr>
        <w:tab/>
      </w:r>
      <w:r>
        <w:rPr>
          <w:color w:val="000000"/>
        </w:rPr>
        <w:t>Full month name.</w:t>
      </w:r>
    </w:p>
    <w:p w:rsidR="000B13B4" w:rsidRDefault="000B13B4">
      <w:pPr>
        <w:ind w:left="360"/>
        <w:rPr>
          <w:color w:val="000000"/>
        </w:rPr>
      </w:pPr>
      <w:r>
        <w:rPr>
          <w:b/>
          <w:color w:val="000000"/>
        </w:rPr>
        <w:tab/>
      </w:r>
      <w:r>
        <w:rPr>
          <w:b/>
          <w:color w:val="000000"/>
        </w:rPr>
        <w:tab/>
      </w:r>
      <w:r>
        <w:rPr>
          <w:b/>
          <w:color w:val="000000"/>
        </w:rPr>
        <w:tab/>
        <w:t>%D</w:t>
      </w:r>
      <w:r>
        <w:rPr>
          <w:b/>
          <w:color w:val="000000"/>
        </w:rPr>
        <w:tab/>
      </w:r>
      <w:r>
        <w:rPr>
          <w:color w:val="000000"/>
        </w:rPr>
        <w:t xml:space="preserve">Date in </w:t>
      </w:r>
      <w:r>
        <w:rPr>
          <w:b/>
          <w:color w:val="000000"/>
        </w:rPr>
        <w:t>%m/%d/%y</w:t>
      </w:r>
      <w:r>
        <w:rPr>
          <w:color w:val="000000"/>
        </w:rPr>
        <w:t xml:space="preserve"> format.</w:t>
      </w:r>
    </w:p>
    <w:p w:rsidR="000B13B4" w:rsidRDefault="000B13B4">
      <w:pPr>
        <w:ind w:left="360"/>
        <w:rPr>
          <w:color w:val="000000"/>
        </w:rPr>
      </w:pPr>
      <w:r>
        <w:rPr>
          <w:b/>
          <w:color w:val="000000"/>
        </w:rPr>
        <w:tab/>
      </w:r>
      <w:r>
        <w:rPr>
          <w:b/>
          <w:color w:val="000000"/>
        </w:rPr>
        <w:tab/>
      </w:r>
      <w:r>
        <w:rPr>
          <w:b/>
          <w:color w:val="000000"/>
        </w:rPr>
        <w:tab/>
        <w:t>%H</w:t>
      </w:r>
      <w:r>
        <w:rPr>
          <w:b/>
          <w:color w:val="000000"/>
        </w:rPr>
        <w:tab/>
      </w:r>
      <w:r>
        <w:rPr>
          <w:color w:val="000000"/>
        </w:rPr>
        <w:t>Hour in 24-hour format (00-23).</w:t>
      </w:r>
    </w:p>
    <w:p w:rsidR="000B13B4" w:rsidRDefault="000B13B4">
      <w:pPr>
        <w:ind w:left="360"/>
        <w:rPr>
          <w:color w:val="000000"/>
        </w:rPr>
      </w:pPr>
      <w:r>
        <w:rPr>
          <w:b/>
          <w:color w:val="000000"/>
        </w:rPr>
        <w:tab/>
      </w:r>
      <w:r>
        <w:rPr>
          <w:b/>
          <w:color w:val="000000"/>
        </w:rPr>
        <w:tab/>
      </w:r>
      <w:r>
        <w:rPr>
          <w:b/>
          <w:color w:val="000000"/>
        </w:rPr>
        <w:tab/>
        <w:t>%I</w:t>
      </w:r>
      <w:r>
        <w:rPr>
          <w:b/>
          <w:color w:val="000000"/>
        </w:rPr>
        <w:tab/>
      </w:r>
      <w:r>
        <w:rPr>
          <w:color w:val="000000"/>
        </w:rPr>
        <w:t>Hour in 12-hour format (01-12).</w:t>
      </w:r>
    </w:p>
    <w:p w:rsidR="000B13B4" w:rsidRDefault="000B13B4">
      <w:pPr>
        <w:ind w:left="360"/>
        <w:rPr>
          <w:color w:val="000000"/>
        </w:rPr>
      </w:pPr>
      <w:r>
        <w:rPr>
          <w:b/>
          <w:color w:val="000000"/>
        </w:rPr>
        <w:tab/>
      </w:r>
      <w:r>
        <w:rPr>
          <w:b/>
          <w:color w:val="000000"/>
        </w:rPr>
        <w:tab/>
      </w:r>
      <w:r>
        <w:rPr>
          <w:b/>
          <w:color w:val="000000"/>
        </w:rPr>
        <w:tab/>
        <w:t>%M</w:t>
      </w:r>
      <w:r>
        <w:rPr>
          <w:b/>
          <w:color w:val="000000"/>
        </w:rPr>
        <w:tab/>
      </w:r>
      <w:r>
        <w:rPr>
          <w:color w:val="000000"/>
        </w:rPr>
        <w:t>Minutes (00-59).</w:t>
      </w:r>
    </w:p>
    <w:p w:rsidR="000B13B4" w:rsidRDefault="000B13B4">
      <w:pPr>
        <w:ind w:left="360"/>
        <w:rPr>
          <w:color w:val="000000"/>
        </w:rPr>
      </w:pPr>
      <w:r>
        <w:rPr>
          <w:b/>
          <w:color w:val="000000"/>
        </w:rPr>
        <w:tab/>
      </w:r>
      <w:r>
        <w:rPr>
          <w:b/>
          <w:color w:val="000000"/>
        </w:rPr>
        <w:tab/>
      </w:r>
      <w:r>
        <w:rPr>
          <w:b/>
          <w:color w:val="000000"/>
        </w:rPr>
        <w:tab/>
        <w:t>%S</w:t>
      </w:r>
      <w:r>
        <w:rPr>
          <w:b/>
          <w:color w:val="000000"/>
        </w:rPr>
        <w:tab/>
      </w:r>
      <w:r>
        <w:rPr>
          <w:color w:val="000000"/>
        </w:rPr>
        <w:t>Seconds (00-59).</w:t>
      </w:r>
    </w:p>
    <w:p w:rsidR="000B13B4" w:rsidRDefault="000B13B4">
      <w:pPr>
        <w:ind w:left="360"/>
        <w:rPr>
          <w:color w:val="000000"/>
        </w:rPr>
      </w:pPr>
      <w:r>
        <w:rPr>
          <w:b/>
          <w:color w:val="000000"/>
        </w:rPr>
        <w:tab/>
      </w:r>
      <w:r>
        <w:rPr>
          <w:b/>
          <w:color w:val="000000"/>
        </w:rPr>
        <w:tab/>
      </w:r>
      <w:r>
        <w:rPr>
          <w:b/>
          <w:color w:val="000000"/>
        </w:rPr>
        <w:tab/>
        <w:t>%T</w:t>
      </w:r>
      <w:r>
        <w:rPr>
          <w:b/>
          <w:color w:val="000000"/>
        </w:rPr>
        <w:tab/>
      </w:r>
      <w:r>
        <w:rPr>
          <w:color w:val="000000"/>
        </w:rPr>
        <w:t xml:space="preserve">Time in </w:t>
      </w:r>
      <w:r>
        <w:rPr>
          <w:b/>
          <w:color w:val="000000"/>
        </w:rPr>
        <w:t>%H:%M:%S</w:t>
      </w:r>
      <w:r>
        <w:rPr>
          <w:color w:val="000000"/>
        </w:rPr>
        <w:t xml:space="preserve"> format.</w:t>
      </w:r>
    </w:p>
    <w:p w:rsidR="000B13B4" w:rsidRDefault="000B13B4">
      <w:pPr>
        <w:ind w:left="360"/>
        <w:rPr>
          <w:color w:val="000000"/>
        </w:rPr>
      </w:pPr>
      <w:r>
        <w:rPr>
          <w:b/>
          <w:color w:val="000000"/>
        </w:rPr>
        <w:tab/>
      </w:r>
      <w:r>
        <w:rPr>
          <w:b/>
          <w:color w:val="000000"/>
        </w:rPr>
        <w:tab/>
      </w:r>
      <w:r>
        <w:rPr>
          <w:b/>
          <w:color w:val="000000"/>
        </w:rPr>
        <w:tab/>
        <w:t>%U</w:t>
      </w:r>
      <w:r>
        <w:rPr>
          <w:b/>
          <w:color w:val="000000"/>
        </w:rPr>
        <w:tab/>
      </w:r>
      <w:r>
        <w:rPr>
          <w:color w:val="000000"/>
        </w:rPr>
        <w:t>Week number in year (00-53); start week on Sunday.</w:t>
      </w:r>
    </w:p>
    <w:p w:rsidR="000B13B4" w:rsidRDefault="000B13B4">
      <w:pPr>
        <w:ind w:left="360"/>
        <w:rPr>
          <w:color w:val="000000"/>
        </w:rPr>
      </w:pPr>
      <w:r>
        <w:rPr>
          <w:b/>
          <w:color w:val="000000"/>
        </w:rPr>
        <w:tab/>
      </w:r>
      <w:r>
        <w:rPr>
          <w:b/>
          <w:color w:val="000000"/>
        </w:rPr>
        <w:tab/>
      </w:r>
      <w:r>
        <w:rPr>
          <w:b/>
          <w:color w:val="000000"/>
        </w:rPr>
        <w:tab/>
        <w:t>%V</w:t>
      </w:r>
      <w:r>
        <w:rPr>
          <w:b/>
          <w:color w:val="000000"/>
        </w:rPr>
        <w:tab/>
      </w:r>
      <w:r>
        <w:rPr>
          <w:color w:val="000000"/>
        </w:rPr>
        <w:t>Week number in year (01-52); start week on Monday.</w:t>
      </w:r>
    </w:p>
    <w:p w:rsidR="000B13B4" w:rsidRDefault="000B13B4">
      <w:pPr>
        <w:ind w:left="360"/>
        <w:rPr>
          <w:color w:val="000000"/>
        </w:rPr>
      </w:pPr>
      <w:r>
        <w:rPr>
          <w:b/>
          <w:color w:val="000000"/>
        </w:rPr>
        <w:tab/>
      </w:r>
      <w:r>
        <w:rPr>
          <w:b/>
          <w:color w:val="000000"/>
        </w:rPr>
        <w:tab/>
      </w:r>
      <w:r>
        <w:rPr>
          <w:b/>
          <w:color w:val="000000"/>
        </w:rPr>
        <w:tab/>
        <w:t>%W</w:t>
      </w:r>
      <w:r>
        <w:rPr>
          <w:b/>
          <w:color w:val="000000"/>
        </w:rPr>
        <w:tab/>
      </w:r>
      <w:r>
        <w:rPr>
          <w:color w:val="000000"/>
        </w:rPr>
        <w:t>Week number in year (00-53); start week on Monday.</w:t>
      </w:r>
    </w:p>
    <w:p w:rsidR="000B13B4" w:rsidRDefault="000B13B4">
      <w:pPr>
        <w:ind w:left="360"/>
        <w:rPr>
          <w:color w:val="000000"/>
        </w:rPr>
      </w:pPr>
      <w:r>
        <w:rPr>
          <w:b/>
          <w:color w:val="000000"/>
        </w:rPr>
        <w:tab/>
      </w:r>
      <w:r>
        <w:rPr>
          <w:b/>
          <w:color w:val="000000"/>
        </w:rPr>
        <w:tab/>
      </w:r>
      <w:r>
        <w:rPr>
          <w:b/>
          <w:color w:val="000000"/>
        </w:rPr>
        <w:tab/>
        <w:t>%Y</w:t>
      </w:r>
      <w:r>
        <w:rPr>
          <w:b/>
          <w:color w:val="000000"/>
        </w:rPr>
        <w:tab/>
      </w:r>
      <w:r>
        <w:rPr>
          <w:color w:val="000000"/>
        </w:rPr>
        <w:t>Four-digit year (e.g., 1996).</w:t>
      </w:r>
    </w:p>
    <w:p w:rsidR="000B13B4" w:rsidRDefault="000B13B4">
      <w:pPr>
        <w:ind w:left="360"/>
        <w:rPr>
          <w:color w:val="000000"/>
        </w:rPr>
      </w:pPr>
      <w:r>
        <w:rPr>
          <w:b/>
          <w:color w:val="000000"/>
        </w:rPr>
        <w:tab/>
      </w:r>
      <w:r>
        <w:rPr>
          <w:b/>
          <w:color w:val="000000"/>
        </w:rPr>
        <w:tab/>
      </w:r>
      <w:r>
        <w:rPr>
          <w:b/>
          <w:color w:val="000000"/>
        </w:rPr>
        <w:tab/>
        <w:t>%Z</w:t>
      </w:r>
      <w:r>
        <w:rPr>
          <w:b/>
          <w:color w:val="000000"/>
        </w:rPr>
        <w:tab/>
      </w:r>
      <w:r>
        <w:rPr>
          <w:color w:val="000000"/>
        </w:rPr>
        <w:t>Time zone name.</w:t>
      </w:r>
    </w:p>
    <w:p w:rsidR="000B13B4" w:rsidRDefault="000B13B4">
      <w:pPr>
        <w:ind w:left="360"/>
        <w:rPr>
          <w:color w:val="000000"/>
        </w:rPr>
      </w:pPr>
      <w:r>
        <w:rPr>
          <w:b/>
          <w:color w:val="000000"/>
        </w:rPr>
        <w:tab/>
        <w:t>-i</w:t>
      </w:r>
      <w:r>
        <w:rPr>
          <w:color w:val="000000"/>
        </w:rPr>
        <w:t>[</w:t>
      </w:r>
      <w:r>
        <w:rPr>
          <w:i/>
          <w:color w:val="000000"/>
        </w:rPr>
        <w:t>out-tab-char</w:t>
      </w:r>
      <w:r>
        <w:rPr>
          <w:color w:val="000000"/>
        </w:rPr>
        <w:t>[</w:t>
      </w:r>
      <w:r>
        <w:rPr>
          <w:i/>
          <w:color w:val="000000"/>
        </w:rPr>
        <w:t>out-tab-width</w:t>
      </w:r>
      <w:r>
        <w:rPr>
          <w:color w:val="000000"/>
        </w:rPr>
        <w:t xml:space="preserve">]], </w:t>
      </w:r>
      <w:r>
        <w:rPr>
          <w:b/>
          <w:color w:val="000000"/>
        </w:rPr>
        <w:t>--output-tabs</w:t>
      </w:r>
      <w:r>
        <w:rPr>
          <w:color w:val="000000"/>
        </w:rPr>
        <w:t>[=</w:t>
      </w:r>
      <w:r>
        <w:rPr>
          <w:i/>
          <w:color w:val="000000"/>
        </w:rPr>
        <w:t>out-tab-char</w:t>
      </w:r>
      <w:r>
        <w:rPr>
          <w:color w:val="000000"/>
        </w:rPr>
        <w:t>[</w:t>
      </w:r>
      <w:r>
        <w:rPr>
          <w:i/>
          <w:color w:val="000000"/>
        </w:rPr>
        <w:t>out-tab-width</w:t>
      </w:r>
      <w:r>
        <w:rPr>
          <w:color w:val="000000"/>
        </w:rPr>
        <w:t>]]</w:t>
      </w:r>
    </w:p>
    <w:p w:rsidR="000B13B4" w:rsidRDefault="000B13B4">
      <w:pPr>
        <w:ind w:left="360"/>
        <w:rPr>
          <w:color w:val="000000"/>
        </w:rPr>
      </w:pPr>
      <w:r>
        <w:rPr>
          <w:color w:val="000000"/>
        </w:rPr>
        <w:tab/>
      </w:r>
      <w:r>
        <w:rPr>
          <w:color w:val="000000"/>
        </w:rPr>
        <w:tab/>
        <w:t xml:space="preserve">Replace spaces with tabs on output. Can specify alternative tab character (default is tab) and width </w:t>
      </w:r>
      <w:r>
        <w:rPr>
          <w:color w:val="000000"/>
        </w:rPr>
        <w:tab/>
      </w:r>
      <w:r>
        <w:rPr>
          <w:color w:val="000000"/>
        </w:rPr>
        <w:tab/>
      </w:r>
      <w:r w:rsidR="00732C2F">
        <w:rPr>
          <w:color w:val="000000"/>
        </w:rPr>
        <w:tab/>
      </w:r>
      <w:r>
        <w:rPr>
          <w:color w:val="000000"/>
        </w:rPr>
        <w:t>(default is 8).</w:t>
      </w:r>
    </w:p>
    <w:p w:rsidR="000B13B4" w:rsidRDefault="000B13B4">
      <w:pPr>
        <w:ind w:left="360"/>
        <w:rPr>
          <w:b/>
          <w:color w:val="000000"/>
        </w:rPr>
      </w:pPr>
      <w:r>
        <w:rPr>
          <w:b/>
          <w:color w:val="000000"/>
        </w:rPr>
        <w:tab/>
        <w:t>-J, -</w:t>
      </w:r>
      <w:r>
        <w:rPr>
          <w:b/>
          <w:color w:val="000000"/>
          <w:sz w:val="6"/>
        </w:rPr>
        <w:t xml:space="preserve"> </w:t>
      </w:r>
      <w:r>
        <w:rPr>
          <w:b/>
          <w:color w:val="000000"/>
        </w:rPr>
        <w:t>-join-lines</w:t>
      </w:r>
      <w:r>
        <w:rPr>
          <w:b/>
          <w:color w:val="000000"/>
        </w:rPr>
        <w:tab/>
      </w:r>
    </w:p>
    <w:p w:rsidR="000B13B4" w:rsidRDefault="000B13B4">
      <w:pPr>
        <w:ind w:left="360"/>
        <w:rPr>
          <w:color w:val="000000"/>
        </w:rPr>
      </w:pPr>
      <w:r>
        <w:rPr>
          <w:b/>
          <w:color w:val="000000"/>
        </w:rPr>
        <w:tab/>
      </w:r>
      <w:r>
        <w:rPr>
          <w:b/>
          <w:color w:val="000000"/>
        </w:rPr>
        <w:tab/>
      </w:r>
      <w:r>
        <w:rPr>
          <w:color w:val="000000"/>
        </w:rPr>
        <w:t xml:space="preserve">Merge full lines; ignore </w:t>
      </w:r>
      <w:r>
        <w:rPr>
          <w:b/>
          <w:color w:val="000000"/>
        </w:rPr>
        <w:t>-W</w:t>
      </w:r>
      <w:r>
        <w:rPr>
          <w:color w:val="000000"/>
        </w:rPr>
        <w:t xml:space="preserve"> if set.</w:t>
      </w:r>
    </w:p>
    <w:p w:rsidR="000B13B4" w:rsidRDefault="000B13B4">
      <w:pPr>
        <w:ind w:left="360"/>
        <w:rPr>
          <w:i/>
          <w:color w:val="000000"/>
        </w:rPr>
      </w:pPr>
      <w:r>
        <w:rPr>
          <w:b/>
          <w:color w:val="000000"/>
        </w:rPr>
        <w:tab/>
        <w:t>-l</w:t>
      </w:r>
      <w:r>
        <w:rPr>
          <w:color w:val="000000"/>
        </w:rPr>
        <w:t xml:space="preserve"> </w:t>
      </w:r>
      <w:r>
        <w:rPr>
          <w:i/>
          <w:color w:val="000000"/>
        </w:rPr>
        <w:t>lines</w:t>
      </w:r>
      <w:r>
        <w:rPr>
          <w:color w:val="000000"/>
        </w:rPr>
        <w:t xml:space="preserve">, </w:t>
      </w:r>
      <w:r>
        <w:rPr>
          <w:b/>
          <w:color w:val="000000"/>
        </w:rPr>
        <w:t>-</w:t>
      </w:r>
      <w:r>
        <w:rPr>
          <w:b/>
          <w:color w:val="000000"/>
          <w:sz w:val="6"/>
        </w:rPr>
        <w:t xml:space="preserve"> </w:t>
      </w:r>
      <w:r>
        <w:rPr>
          <w:b/>
          <w:color w:val="000000"/>
        </w:rPr>
        <w:t>-length=</w:t>
      </w:r>
      <w:r>
        <w:rPr>
          <w:i/>
          <w:color w:val="000000"/>
        </w:rPr>
        <w:t xml:space="preserve">lines   </w:t>
      </w:r>
    </w:p>
    <w:p w:rsidR="000B13B4" w:rsidRDefault="000B13B4">
      <w:pPr>
        <w:ind w:left="360"/>
        <w:rPr>
          <w:color w:val="000000"/>
        </w:rPr>
      </w:pPr>
      <w:r>
        <w:rPr>
          <w:i/>
          <w:color w:val="000000"/>
        </w:rPr>
        <w:tab/>
      </w:r>
      <w:r>
        <w:rPr>
          <w:i/>
          <w:color w:val="000000"/>
        </w:rPr>
        <w:tab/>
      </w:r>
      <w:r>
        <w:rPr>
          <w:color w:val="000000"/>
        </w:rPr>
        <w:t xml:space="preserve">Set page length to </w:t>
      </w:r>
      <w:r>
        <w:rPr>
          <w:i/>
          <w:color w:val="000000"/>
        </w:rPr>
        <w:t>lines</w:t>
      </w:r>
      <w:r>
        <w:rPr>
          <w:color w:val="000000"/>
        </w:rPr>
        <w:t xml:space="preserve"> (default 66). If </w:t>
      </w:r>
      <w:r>
        <w:rPr>
          <w:i/>
          <w:color w:val="000000"/>
        </w:rPr>
        <w:t>lines</w:t>
      </w:r>
      <w:r>
        <w:rPr>
          <w:color w:val="000000"/>
        </w:rPr>
        <w:t xml:space="preserve"> is less than 10, omit headers and footers.</w:t>
      </w:r>
    </w:p>
    <w:p w:rsidR="000B13B4" w:rsidRDefault="000B13B4">
      <w:pPr>
        <w:ind w:left="360"/>
        <w:rPr>
          <w:b/>
          <w:color w:val="000000"/>
        </w:rPr>
      </w:pPr>
      <w:r>
        <w:rPr>
          <w:b/>
          <w:color w:val="000000"/>
        </w:rPr>
        <w:tab/>
        <w:t>-m, --merge</w:t>
      </w:r>
      <w:r>
        <w:rPr>
          <w:b/>
          <w:color w:val="000000"/>
        </w:rPr>
        <w:tab/>
      </w:r>
    </w:p>
    <w:p w:rsidR="000B13B4" w:rsidRDefault="000B13B4">
      <w:pPr>
        <w:ind w:left="360"/>
        <w:rPr>
          <w:color w:val="000000"/>
        </w:rPr>
      </w:pPr>
      <w:r>
        <w:rPr>
          <w:b/>
          <w:color w:val="000000"/>
        </w:rPr>
        <w:tab/>
      </w:r>
      <w:r>
        <w:rPr>
          <w:b/>
          <w:color w:val="000000"/>
        </w:rPr>
        <w:tab/>
      </w:r>
      <w:r>
        <w:rPr>
          <w:color w:val="000000"/>
        </w:rPr>
        <w:t>Print all files, one file per column.</w:t>
      </w:r>
    </w:p>
    <w:p w:rsidR="000B13B4" w:rsidRDefault="000B13B4">
      <w:pPr>
        <w:ind w:left="360"/>
        <w:rPr>
          <w:color w:val="000000"/>
        </w:rPr>
      </w:pPr>
      <w:r>
        <w:rPr>
          <w:b/>
          <w:color w:val="000000"/>
        </w:rPr>
        <w:tab/>
        <w:t>-n</w:t>
      </w:r>
      <w:r>
        <w:rPr>
          <w:color w:val="000000"/>
        </w:rPr>
        <w:t>[</w:t>
      </w:r>
      <w:r>
        <w:rPr>
          <w:i/>
          <w:color w:val="000000"/>
        </w:rPr>
        <w:t>delimiter</w:t>
      </w:r>
      <w:r>
        <w:rPr>
          <w:color w:val="000000"/>
        </w:rPr>
        <w:t>[</w:t>
      </w:r>
      <w:r>
        <w:rPr>
          <w:i/>
          <w:color w:val="000000"/>
        </w:rPr>
        <w:t>digits</w:t>
      </w:r>
      <w:r>
        <w:rPr>
          <w:color w:val="000000"/>
        </w:rPr>
        <w:t xml:space="preserve">]], </w:t>
      </w:r>
      <w:r>
        <w:rPr>
          <w:b/>
          <w:color w:val="000000"/>
        </w:rPr>
        <w:t>-</w:t>
      </w:r>
      <w:r>
        <w:rPr>
          <w:b/>
          <w:color w:val="000000"/>
          <w:sz w:val="6"/>
        </w:rPr>
        <w:t xml:space="preserve"> </w:t>
      </w:r>
      <w:r>
        <w:rPr>
          <w:b/>
          <w:color w:val="000000"/>
        </w:rPr>
        <w:t>-number-lines</w:t>
      </w:r>
      <w:r>
        <w:rPr>
          <w:color w:val="000000"/>
        </w:rPr>
        <w:t>[=</w:t>
      </w:r>
      <w:r>
        <w:rPr>
          <w:i/>
          <w:color w:val="000000"/>
        </w:rPr>
        <w:t>delimiter</w:t>
      </w:r>
      <w:r>
        <w:rPr>
          <w:color w:val="000000"/>
        </w:rPr>
        <w:t>[</w:t>
      </w:r>
      <w:r>
        <w:rPr>
          <w:i/>
          <w:color w:val="000000"/>
        </w:rPr>
        <w:t>digits</w:t>
      </w:r>
      <w:r>
        <w:rPr>
          <w:color w:val="000000"/>
        </w:rPr>
        <w:t>]]</w:t>
      </w:r>
    </w:p>
    <w:p w:rsidR="000B13B4" w:rsidRDefault="000B13B4">
      <w:pPr>
        <w:ind w:left="360"/>
        <w:rPr>
          <w:color w:val="000000"/>
        </w:rPr>
      </w:pPr>
      <w:r>
        <w:rPr>
          <w:color w:val="000000"/>
        </w:rPr>
        <w:tab/>
      </w:r>
      <w:r>
        <w:rPr>
          <w:color w:val="000000"/>
        </w:rPr>
        <w:tab/>
        <w:t xml:space="preserve">Number columns, or, with the </w:t>
      </w:r>
      <w:r>
        <w:rPr>
          <w:b/>
          <w:color w:val="000000"/>
        </w:rPr>
        <w:t>-m</w:t>
      </w:r>
      <w:r>
        <w:rPr>
          <w:color w:val="000000"/>
        </w:rPr>
        <w:t xml:space="preserve"> option, number lines. Append </w:t>
      </w:r>
      <w:r>
        <w:rPr>
          <w:i/>
          <w:color w:val="000000"/>
        </w:rPr>
        <w:t>delimiter</w:t>
      </w:r>
      <w:r>
        <w:rPr>
          <w:color w:val="000000"/>
        </w:rPr>
        <w:t xml:space="preserve"> to each number (default is a </w:t>
      </w:r>
      <w:r>
        <w:rPr>
          <w:color w:val="000000"/>
        </w:rPr>
        <w:tab/>
      </w:r>
      <w:r>
        <w:rPr>
          <w:color w:val="000000"/>
        </w:rPr>
        <w:tab/>
      </w:r>
      <w:r w:rsidR="00732C2F">
        <w:rPr>
          <w:color w:val="000000"/>
        </w:rPr>
        <w:tab/>
      </w:r>
      <w:r>
        <w:rPr>
          <w:color w:val="000000"/>
        </w:rPr>
        <w:t xml:space="preserve">tab) and limit the size of numbers to </w:t>
      </w:r>
      <w:r>
        <w:rPr>
          <w:i/>
          <w:color w:val="000000"/>
        </w:rPr>
        <w:t>digits</w:t>
      </w:r>
      <w:r>
        <w:rPr>
          <w:color w:val="000000"/>
        </w:rPr>
        <w:t xml:space="preserve"> (default is 5).</w:t>
      </w:r>
    </w:p>
    <w:p w:rsidR="000B13B4" w:rsidRDefault="000B13B4">
      <w:pPr>
        <w:ind w:left="360"/>
        <w:rPr>
          <w:i/>
          <w:color w:val="000000"/>
        </w:rPr>
      </w:pPr>
      <w:r>
        <w:rPr>
          <w:b/>
          <w:color w:val="000000"/>
        </w:rPr>
        <w:tab/>
        <w:t>-o</w:t>
      </w:r>
      <w:r>
        <w:rPr>
          <w:color w:val="000000"/>
        </w:rPr>
        <w:t xml:space="preserve"> </w:t>
      </w:r>
      <w:r>
        <w:rPr>
          <w:i/>
          <w:color w:val="000000"/>
        </w:rPr>
        <w:t>width</w:t>
      </w:r>
      <w:r>
        <w:rPr>
          <w:color w:val="000000"/>
        </w:rPr>
        <w:t xml:space="preserve">, </w:t>
      </w:r>
      <w:r>
        <w:rPr>
          <w:b/>
          <w:color w:val="000000"/>
        </w:rPr>
        <w:t>--indent=</w:t>
      </w:r>
      <w:r>
        <w:rPr>
          <w:i/>
          <w:color w:val="000000"/>
        </w:rPr>
        <w:t xml:space="preserve">width   </w:t>
      </w:r>
    </w:p>
    <w:p w:rsidR="000B13B4" w:rsidRDefault="000B13B4">
      <w:pPr>
        <w:ind w:left="360"/>
        <w:rPr>
          <w:color w:val="000000"/>
        </w:rPr>
      </w:pPr>
      <w:r>
        <w:rPr>
          <w:i/>
          <w:color w:val="000000"/>
        </w:rPr>
        <w:tab/>
      </w:r>
      <w:r>
        <w:rPr>
          <w:i/>
          <w:color w:val="000000"/>
        </w:rPr>
        <w:tab/>
      </w:r>
      <w:r>
        <w:rPr>
          <w:color w:val="000000"/>
        </w:rPr>
        <w:t xml:space="preserve">Set left margin to </w:t>
      </w:r>
      <w:r>
        <w:rPr>
          <w:i/>
          <w:color w:val="000000"/>
        </w:rPr>
        <w:t>width</w:t>
      </w:r>
      <w:r>
        <w:rPr>
          <w:color w:val="000000"/>
        </w:rPr>
        <w:t>.</w:t>
      </w:r>
      <w:r>
        <w:br w:type="page"/>
      </w:r>
      <w:r>
        <w:rPr>
          <w:b/>
          <w:color w:val="000000"/>
        </w:rPr>
        <w:lastRenderedPageBreak/>
        <w:tab/>
        <w:t xml:space="preserve">-r, --no-file-warnings   </w:t>
      </w:r>
    </w:p>
    <w:p w:rsidR="000B13B4" w:rsidRDefault="000B13B4">
      <w:pPr>
        <w:ind w:left="360"/>
        <w:rPr>
          <w:color w:val="000000"/>
        </w:rPr>
      </w:pPr>
      <w:r>
        <w:rPr>
          <w:b/>
          <w:color w:val="000000"/>
        </w:rPr>
        <w:tab/>
      </w:r>
      <w:r>
        <w:rPr>
          <w:b/>
          <w:color w:val="000000"/>
        </w:rPr>
        <w:tab/>
      </w:r>
      <w:r>
        <w:rPr>
          <w:color w:val="000000"/>
        </w:rPr>
        <w:t>Continue silently when unable to open an input file.</w:t>
      </w:r>
    </w:p>
    <w:p w:rsidR="000B13B4" w:rsidRDefault="000B13B4">
      <w:pPr>
        <w:ind w:left="360"/>
        <w:rPr>
          <w:color w:val="000000"/>
        </w:rPr>
      </w:pPr>
      <w:r>
        <w:rPr>
          <w:b/>
          <w:color w:val="000000"/>
        </w:rPr>
        <w:tab/>
        <w:t>-s</w:t>
      </w:r>
      <w:r>
        <w:rPr>
          <w:color w:val="000000"/>
        </w:rPr>
        <w:t>[</w:t>
      </w:r>
      <w:r>
        <w:rPr>
          <w:i/>
          <w:color w:val="000000"/>
        </w:rPr>
        <w:t>delimiter</w:t>
      </w:r>
      <w:r>
        <w:rPr>
          <w:color w:val="000000"/>
        </w:rPr>
        <w:t xml:space="preserve">], </w:t>
      </w:r>
      <w:r>
        <w:rPr>
          <w:b/>
          <w:color w:val="000000"/>
        </w:rPr>
        <w:t>--separator</w:t>
      </w:r>
      <w:r>
        <w:rPr>
          <w:color w:val="000000"/>
        </w:rPr>
        <w:t>[</w:t>
      </w:r>
      <w:r>
        <w:rPr>
          <w:b/>
          <w:color w:val="000000"/>
        </w:rPr>
        <w:t>=</w:t>
      </w:r>
      <w:r>
        <w:rPr>
          <w:i/>
          <w:color w:val="000000"/>
        </w:rPr>
        <w:t>delimiter</w:t>
      </w:r>
      <w:r>
        <w:rPr>
          <w:color w:val="000000"/>
        </w:rPr>
        <w:t xml:space="preserve">]  </w:t>
      </w:r>
    </w:p>
    <w:p w:rsidR="000B13B4" w:rsidRDefault="000B13B4">
      <w:pPr>
        <w:ind w:left="360"/>
        <w:rPr>
          <w:color w:val="000000"/>
        </w:rPr>
      </w:pPr>
      <w:r>
        <w:rPr>
          <w:color w:val="000000"/>
        </w:rPr>
        <w:tab/>
      </w:r>
      <w:r>
        <w:rPr>
          <w:color w:val="000000"/>
        </w:rPr>
        <w:tab/>
        <w:t xml:space="preserve">Separate columns with </w:t>
      </w:r>
      <w:r>
        <w:rPr>
          <w:i/>
          <w:color w:val="000000"/>
        </w:rPr>
        <w:t>delimiter</w:t>
      </w:r>
      <w:r>
        <w:rPr>
          <w:color w:val="000000"/>
        </w:rPr>
        <w:t xml:space="preserve"> (default is a tab) instead of spaces.</w:t>
      </w:r>
    </w:p>
    <w:p w:rsidR="000B13B4" w:rsidRDefault="000B13B4">
      <w:pPr>
        <w:ind w:left="360"/>
        <w:rPr>
          <w:color w:val="000000"/>
        </w:rPr>
      </w:pPr>
      <w:r>
        <w:rPr>
          <w:b/>
          <w:color w:val="000000"/>
        </w:rPr>
        <w:tab/>
        <w:t>-S</w:t>
      </w:r>
      <w:r>
        <w:rPr>
          <w:color w:val="000000"/>
        </w:rPr>
        <w:t>[</w:t>
      </w:r>
      <w:r>
        <w:rPr>
          <w:i/>
          <w:color w:val="000000"/>
        </w:rPr>
        <w:t>string</w:t>
      </w:r>
      <w:r>
        <w:rPr>
          <w:color w:val="000000"/>
        </w:rPr>
        <w:t xml:space="preserve">], </w:t>
      </w:r>
      <w:r>
        <w:rPr>
          <w:b/>
          <w:color w:val="000000"/>
        </w:rPr>
        <w:t>-</w:t>
      </w:r>
      <w:r>
        <w:rPr>
          <w:b/>
          <w:color w:val="000000"/>
          <w:sz w:val="6"/>
        </w:rPr>
        <w:t xml:space="preserve"> </w:t>
      </w:r>
      <w:r>
        <w:rPr>
          <w:b/>
          <w:color w:val="000000"/>
        </w:rPr>
        <w:t>-sep-string</w:t>
      </w:r>
      <w:r>
        <w:rPr>
          <w:color w:val="000000"/>
        </w:rPr>
        <w:t>[</w:t>
      </w:r>
      <w:r>
        <w:rPr>
          <w:b/>
          <w:color w:val="000000"/>
        </w:rPr>
        <w:t>=</w:t>
      </w:r>
      <w:r>
        <w:rPr>
          <w:i/>
          <w:color w:val="000000"/>
        </w:rPr>
        <w:t>string</w:t>
      </w:r>
      <w:r>
        <w:rPr>
          <w:color w:val="000000"/>
        </w:rPr>
        <w:t xml:space="preserve">]   </w:t>
      </w:r>
    </w:p>
    <w:p w:rsidR="000B13B4" w:rsidRDefault="000B13B4">
      <w:pPr>
        <w:ind w:left="360"/>
        <w:rPr>
          <w:color w:val="000000"/>
        </w:rPr>
      </w:pPr>
      <w:r>
        <w:rPr>
          <w:color w:val="000000"/>
        </w:rPr>
        <w:tab/>
      </w:r>
      <w:r>
        <w:rPr>
          <w:color w:val="000000"/>
        </w:rPr>
        <w:tab/>
        <w:t xml:space="preserve">Separate columns with </w:t>
      </w:r>
      <w:r>
        <w:rPr>
          <w:i/>
          <w:color w:val="000000"/>
        </w:rPr>
        <w:t>string</w:t>
      </w:r>
      <w:r>
        <w:rPr>
          <w:color w:val="000000"/>
        </w:rPr>
        <w:t xml:space="preserve">. Default is a tab with </w:t>
      </w:r>
      <w:r>
        <w:rPr>
          <w:b/>
          <w:color w:val="000000"/>
        </w:rPr>
        <w:t>-J</w:t>
      </w:r>
      <w:r>
        <w:rPr>
          <w:color w:val="000000"/>
        </w:rPr>
        <w:t xml:space="preserve"> and a space otherwise.</w:t>
      </w:r>
    </w:p>
    <w:p w:rsidR="000B13B4" w:rsidRDefault="000B13B4">
      <w:pPr>
        <w:ind w:left="360"/>
        <w:rPr>
          <w:b/>
          <w:color w:val="000000"/>
        </w:rPr>
      </w:pPr>
      <w:r>
        <w:rPr>
          <w:b/>
          <w:color w:val="000000"/>
        </w:rPr>
        <w:tab/>
        <w:t>-t, -</w:t>
      </w:r>
      <w:r>
        <w:rPr>
          <w:b/>
          <w:color w:val="000000"/>
          <w:sz w:val="6"/>
        </w:rPr>
        <w:t xml:space="preserve"> </w:t>
      </w:r>
      <w:r>
        <w:rPr>
          <w:b/>
          <w:color w:val="000000"/>
        </w:rPr>
        <w:t xml:space="preserve">-omit-header   </w:t>
      </w:r>
    </w:p>
    <w:p w:rsidR="000B13B4" w:rsidRDefault="000B13B4">
      <w:pPr>
        <w:ind w:left="360"/>
        <w:rPr>
          <w:color w:val="000000"/>
        </w:rPr>
      </w:pPr>
      <w:r>
        <w:rPr>
          <w:b/>
          <w:color w:val="000000"/>
        </w:rPr>
        <w:tab/>
      </w:r>
      <w:r>
        <w:rPr>
          <w:b/>
          <w:color w:val="000000"/>
        </w:rPr>
        <w:tab/>
      </w:r>
      <w:r>
        <w:rPr>
          <w:color w:val="000000"/>
        </w:rPr>
        <w:t>Suppress headers, footers, and fills at end of pages.</w:t>
      </w:r>
    </w:p>
    <w:p w:rsidR="000B13B4" w:rsidRDefault="000B13B4">
      <w:pPr>
        <w:ind w:left="360"/>
        <w:rPr>
          <w:b/>
          <w:color w:val="000000"/>
        </w:rPr>
      </w:pPr>
      <w:r>
        <w:rPr>
          <w:b/>
          <w:color w:val="000000"/>
        </w:rPr>
        <w:tab/>
        <w:t>-T, -</w:t>
      </w:r>
      <w:r>
        <w:rPr>
          <w:b/>
          <w:color w:val="000000"/>
          <w:sz w:val="6"/>
        </w:rPr>
        <w:t xml:space="preserve"> </w:t>
      </w:r>
      <w:r>
        <w:rPr>
          <w:b/>
          <w:color w:val="000000"/>
        </w:rPr>
        <w:t xml:space="preserve">-omit-pagination   </w:t>
      </w:r>
    </w:p>
    <w:p w:rsidR="000B13B4" w:rsidRDefault="000B13B4">
      <w:pPr>
        <w:ind w:left="360"/>
        <w:rPr>
          <w:color w:val="000000"/>
        </w:rPr>
      </w:pPr>
      <w:r>
        <w:rPr>
          <w:b/>
          <w:color w:val="000000"/>
        </w:rPr>
        <w:tab/>
      </w:r>
      <w:r>
        <w:rPr>
          <w:b/>
          <w:color w:val="000000"/>
        </w:rPr>
        <w:tab/>
      </w:r>
      <w:r>
        <w:rPr>
          <w:color w:val="000000"/>
        </w:rPr>
        <w:t xml:space="preserve">Like </w:t>
      </w:r>
      <w:r>
        <w:rPr>
          <w:b/>
          <w:color w:val="000000"/>
        </w:rPr>
        <w:t>-t</w:t>
      </w:r>
      <w:r>
        <w:rPr>
          <w:color w:val="000000"/>
        </w:rPr>
        <w:t xml:space="preserve"> but also suppress form feeds.</w:t>
      </w:r>
    </w:p>
    <w:p w:rsidR="000B13B4" w:rsidRDefault="000B13B4">
      <w:pPr>
        <w:ind w:left="360"/>
        <w:rPr>
          <w:b/>
          <w:color w:val="000000"/>
        </w:rPr>
      </w:pPr>
      <w:r>
        <w:rPr>
          <w:b/>
          <w:color w:val="000000"/>
        </w:rPr>
        <w:tab/>
        <w:t>-v, -</w:t>
      </w:r>
      <w:r>
        <w:rPr>
          <w:b/>
          <w:color w:val="000000"/>
          <w:sz w:val="6"/>
        </w:rPr>
        <w:t xml:space="preserve"> </w:t>
      </w:r>
      <w:r>
        <w:rPr>
          <w:b/>
          <w:color w:val="000000"/>
        </w:rPr>
        <w:t>-show-non-printing</w:t>
      </w:r>
      <w:r>
        <w:rPr>
          <w:b/>
          <w:color w:val="000000"/>
        </w:rPr>
        <w:tab/>
      </w:r>
    </w:p>
    <w:p w:rsidR="000B13B4" w:rsidRDefault="000B13B4">
      <w:pPr>
        <w:ind w:left="360"/>
        <w:rPr>
          <w:color w:val="000000"/>
        </w:rPr>
      </w:pPr>
      <w:r>
        <w:rPr>
          <w:b/>
          <w:color w:val="000000"/>
        </w:rPr>
        <w:tab/>
      </w:r>
      <w:r>
        <w:rPr>
          <w:b/>
          <w:color w:val="000000"/>
        </w:rPr>
        <w:tab/>
      </w:r>
      <w:r>
        <w:rPr>
          <w:color w:val="000000"/>
        </w:rPr>
        <w:t>Convert unprintable characters to octal backslash format.</w:t>
      </w:r>
    </w:p>
    <w:p w:rsidR="000B13B4" w:rsidRDefault="000B13B4">
      <w:pPr>
        <w:ind w:left="360"/>
        <w:rPr>
          <w:i/>
          <w:color w:val="000000"/>
        </w:rPr>
      </w:pPr>
      <w:r>
        <w:rPr>
          <w:b/>
          <w:color w:val="000000"/>
        </w:rPr>
        <w:tab/>
        <w:t>-w</w:t>
      </w:r>
      <w:r>
        <w:rPr>
          <w:color w:val="000000"/>
        </w:rPr>
        <w:t xml:space="preserve"> </w:t>
      </w:r>
      <w:r>
        <w:rPr>
          <w:i/>
          <w:color w:val="000000"/>
        </w:rPr>
        <w:t>page_width</w:t>
      </w:r>
      <w:r>
        <w:rPr>
          <w:color w:val="000000"/>
        </w:rPr>
        <w:t xml:space="preserve">, </w:t>
      </w:r>
      <w:r>
        <w:rPr>
          <w:b/>
          <w:color w:val="000000"/>
        </w:rPr>
        <w:t>--width=</w:t>
      </w:r>
      <w:r>
        <w:rPr>
          <w:i/>
          <w:color w:val="000000"/>
        </w:rPr>
        <w:t>page_width</w:t>
      </w:r>
    </w:p>
    <w:p w:rsidR="000B13B4" w:rsidRDefault="000B13B4">
      <w:pPr>
        <w:ind w:left="360"/>
        <w:rPr>
          <w:color w:val="000000"/>
        </w:rPr>
      </w:pPr>
      <w:r>
        <w:rPr>
          <w:color w:val="000000"/>
        </w:rPr>
        <w:tab/>
      </w:r>
      <w:r>
        <w:rPr>
          <w:color w:val="000000"/>
        </w:rPr>
        <w:tab/>
        <w:t xml:space="preserve">Set the page width to </w:t>
      </w:r>
      <w:r>
        <w:rPr>
          <w:i/>
          <w:color w:val="000000"/>
        </w:rPr>
        <w:t>page_width</w:t>
      </w:r>
      <w:r>
        <w:rPr>
          <w:color w:val="000000"/>
        </w:rPr>
        <w:t xml:space="preserve"> characters for multi-column output. Default is 72.</w:t>
      </w:r>
    </w:p>
    <w:p w:rsidR="000B13B4" w:rsidRDefault="000B13B4">
      <w:pPr>
        <w:ind w:left="360"/>
        <w:rPr>
          <w:i/>
          <w:color w:val="000000"/>
        </w:rPr>
      </w:pPr>
      <w:r>
        <w:rPr>
          <w:b/>
          <w:color w:val="000000"/>
        </w:rPr>
        <w:tab/>
        <w:t>-W</w:t>
      </w:r>
      <w:r>
        <w:rPr>
          <w:color w:val="000000"/>
        </w:rPr>
        <w:t xml:space="preserve"> </w:t>
      </w:r>
      <w:r>
        <w:rPr>
          <w:i/>
          <w:color w:val="000000"/>
        </w:rPr>
        <w:t>page_width</w:t>
      </w:r>
      <w:r>
        <w:rPr>
          <w:color w:val="000000"/>
        </w:rPr>
        <w:t xml:space="preserve">, </w:t>
      </w:r>
      <w:r>
        <w:rPr>
          <w:b/>
          <w:color w:val="000000"/>
        </w:rPr>
        <w:t>-</w:t>
      </w:r>
      <w:r>
        <w:rPr>
          <w:b/>
          <w:color w:val="000000"/>
          <w:sz w:val="6"/>
        </w:rPr>
        <w:t xml:space="preserve"> </w:t>
      </w:r>
      <w:r>
        <w:rPr>
          <w:b/>
          <w:color w:val="000000"/>
        </w:rPr>
        <w:t>-page-width=</w:t>
      </w:r>
      <w:r>
        <w:rPr>
          <w:i/>
          <w:color w:val="000000"/>
        </w:rPr>
        <w:t>page_width</w:t>
      </w:r>
    </w:p>
    <w:p w:rsidR="000B13B4" w:rsidRDefault="000B13B4">
      <w:pPr>
        <w:ind w:left="360"/>
        <w:rPr>
          <w:color w:val="000000"/>
        </w:rPr>
      </w:pPr>
      <w:r>
        <w:rPr>
          <w:color w:val="000000"/>
        </w:rPr>
        <w:tab/>
      </w:r>
      <w:r>
        <w:rPr>
          <w:color w:val="000000"/>
        </w:rPr>
        <w:tab/>
        <w:t xml:space="preserve">Set the page width to always be </w:t>
      </w:r>
      <w:r>
        <w:rPr>
          <w:i/>
          <w:color w:val="000000"/>
        </w:rPr>
        <w:t>page_width</w:t>
      </w:r>
      <w:r>
        <w:rPr>
          <w:color w:val="000000"/>
        </w:rPr>
        <w:t xml:space="preserve"> characters. Default is 72.</w:t>
      </w:r>
    </w:p>
    <w:p w:rsidR="000B13B4" w:rsidRDefault="000B13B4">
      <w:pPr>
        <w:pBdr>
          <w:bottom w:val="single" w:sz="1" w:space="1" w:color="000000"/>
        </w:pBdr>
        <w:ind w:left="360"/>
        <w:rPr>
          <w:b/>
          <w:color w:val="000000"/>
        </w:rPr>
      </w:pPr>
    </w:p>
    <w:p w:rsidR="000B13B4" w:rsidRDefault="000B13B4">
      <w:pPr>
        <w:pStyle w:val="head"/>
        <w:spacing w:before="0" w:after="0"/>
        <w:ind w:left="360"/>
        <w:rPr>
          <w:color w:val="000000"/>
        </w:rPr>
      </w:pPr>
      <w:r>
        <w:rPr>
          <w:rFonts w:ascii="Arial Narrow" w:hAnsi="Arial Narrow"/>
          <w:b/>
          <w:color w:val="000000"/>
          <w:sz w:val="36"/>
        </w:rPr>
        <w:t>ps</w:t>
      </w:r>
      <w:r>
        <w:rPr>
          <w:color w:val="000000"/>
        </w:rPr>
        <w:t xml:space="preserve"> [</w:t>
      </w:r>
      <w:r>
        <w:rPr>
          <w:i/>
          <w:color w:val="000000"/>
        </w:rPr>
        <w:t>options</w:t>
      </w:r>
      <w:r>
        <w:rPr>
          <w:color w:val="000000"/>
        </w:rPr>
        <w:t>]</w:t>
      </w:r>
    </w:p>
    <w:p w:rsidR="000B13B4" w:rsidRDefault="000B13B4">
      <w:pPr>
        <w:ind w:left="360"/>
        <w:rPr>
          <w:color w:val="000000"/>
        </w:rPr>
      </w:pPr>
    </w:p>
    <w:p w:rsidR="000B13B4" w:rsidRDefault="000B13B4">
      <w:pPr>
        <w:ind w:left="360"/>
        <w:rPr>
          <w:color w:val="000000"/>
        </w:rPr>
      </w:pPr>
      <w:r>
        <w:rPr>
          <w:color w:val="000000"/>
        </w:rPr>
        <w:t xml:space="preserve">Report on active processes. Note that you do not need to include a - before options. In options, </w:t>
      </w:r>
      <w:r>
        <w:rPr>
          <w:i/>
          <w:color w:val="000000"/>
        </w:rPr>
        <w:t>list</w:t>
      </w:r>
      <w:r>
        <w:rPr>
          <w:color w:val="000000"/>
        </w:rPr>
        <w:t xml:space="preserve"> arguments should either be separated by commas or be put in double quotes. In comparing the amount of output produced, note that </w:t>
      </w:r>
      <w:r>
        <w:rPr>
          <w:b/>
          <w:color w:val="000000"/>
        </w:rPr>
        <w:t>e</w:t>
      </w:r>
      <w:r>
        <w:rPr>
          <w:color w:val="000000"/>
        </w:rPr>
        <w:t xml:space="preserve"> prints more than </w:t>
      </w:r>
      <w:r>
        <w:rPr>
          <w:b/>
          <w:color w:val="000000"/>
        </w:rPr>
        <w:t>a</w:t>
      </w:r>
      <w:r>
        <w:rPr>
          <w:color w:val="000000"/>
        </w:rPr>
        <w:t xml:space="preserve"> and </w:t>
      </w:r>
      <w:r>
        <w:rPr>
          <w:b/>
          <w:color w:val="000000"/>
        </w:rPr>
        <w:t>l</w:t>
      </w:r>
      <w:r>
        <w:rPr>
          <w:color w:val="000000"/>
        </w:rPr>
        <w:t xml:space="preserve"> prints more than </w:t>
      </w:r>
      <w:r>
        <w:rPr>
          <w:b/>
          <w:color w:val="000000"/>
        </w:rPr>
        <w:t>f</w:t>
      </w:r>
      <w:r>
        <w:rPr>
          <w:color w:val="000000"/>
        </w:rPr>
        <w:t>.</w:t>
      </w:r>
    </w:p>
    <w:p w:rsidR="000B13B4" w:rsidRDefault="000B13B4">
      <w:pPr>
        <w:ind w:left="360"/>
        <w:rPr>
          <w:b/>
          <w:color w:val="000000"/>
          <w:u w:val="single"/>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i/>
          <w:color w:val="000000"/>
        </w:rPr>
        <w:tab/>
        <w:t>pids</w:t>
      </w:r>
      <w:r>
        <w:rPr>
          <w:i/>
          <w:color w:val="000000"/>
        </w:rPr>
        <w:tab/>
      </w:r>
      <w:r>
        <w:rPr>
          <w:i/>
          <w:color w:val="000000"/>
        </w:rPr>
        <w:tab/>
      </w:r>
      <w:r>
        <w:rPr>
          <w:color w:val="000000"/>
        </w:rPr>
        <w:t>Include only specified processes, which are given in a comma-delimited list.</w:t>
      </w:r>
    </w:p>
    <w:p w:rsidR="000B13B4" w:rsidRDefault="000B13B4">
      <w:pPr>
        <w:ind w:left="360"/>
        <w:rPr>
          <w:color w:val="000000"/>
        </w:rPr>
      </w:pPr>
      <w:r>
        <w:rPr>
          <w:b/>
          <w:color w:val="000000"/>
        </w:rPr>
        <w:tab/>
        <w:t>a</w:t>
      </w:r>
      <w:r>
        <w:rPr>
          <w:b/>
          <w:color w:val="000000"/>
        </w:rPr>
        <w:tab/>
      </w:r>
      <w:r>
        <w:rPr>
          <w:b/>
          <w:color w:val="000000"/>
        </w:rPr>
        <w:tab/>
      </w:r>
      <w:r>
        <w:rPr>
          <w:b/>
          <w:color w:val="000000"/>
        </w:rPr>
        <w:tab/>
      </w:r>
      <w:r>
        <w:rPr>
          <w:color w:val="000000"/>
        </w:rPr>
        <w:t>List all processes.</w:t>
      </w:r>
    </w:p>
    <w:p w:rsidR="000B13B4" w:rsidRDefault="000B13B4">
      <w:pPr>
        <w:ind w:left="360"/>
        <w:rPr>
          <w:color w:val="000000"/>
        </w:rPr>
      </w:pPr>
      <w:r>
        <w:rPr>
          <w:b/>
          <w:color w:val="000000"/>
        </w:rPr>
        <w:tab/>
        <w:t>c</w:t>
      </w:r>
      <w:r>
        <w:rPr>
          <w:b/>
          <w:color w:val="000000"/>
        </w:rPr>
        <w:tab/>
      </w:r>
      <w:r>
        <w:rPr>
          <w:b/>
          <w:color w:val="000000"/>
        </w:rPr>
        <w:tab/>
      </w:r>
      <w:r>
        <w:rPr>
          <w:b/>
          <w:color w:val="000000"/>
        </w:rPr>
        <w:tab/>
      </w:r>
      <w:r>
        <w:rPr>
          <w:color w:val="000000"/>
        </w:rPr>
        <w:t xml:space="preserve">Consult </w:t>
      </w:r>
      <w:r>
        <w:rPr>
          <w:b/>
          <w:color w:val="000000"/>
        </w:rPr>
        <w:t>task_struct</w:t>
      </w:r>
      <w:r>
        <w:rPr>
          <w:color w:val="000000"/>
        </w:rPr>
        <w:t xml:space="preserve"> for command name.</w:t>
      </w:r>
    </w:p>
    <w:p w:rsidR="000B13B4" w:rsidRDefault="000B13B4">
      <w:pPr>
        <w:ind w:left="360"/>
        <w:rPr>
          <w:color w:val="000000"/>
        </w:rPr>
      </w:pPr>
      <w:r>
        <w:rPr>
          <w:b/>
          <w:color w:val="000000"/>
        </w:rPr>
        <w:tab/>
        <w:t>e</w:t>
      </w:r>
      <w:r>
        <w:rPr>
          <w:b/>
          <w:color w:val="000000"/>
        </w:rPr>
        <w:tab/>
      </w:r>
      <w:r>
        <w:rPr>
          <w:b/>
          <w:color w:val="000000"/>
        </w:rPr>
        <w:tab/>
      </w:r>
      <w:r>
        <w:rPr>
          <w:b/>
          <w:color w:val="000000"/>
        </w:rPr>
        <w:tab/>
      </w:r>
      <w:r>
        <w:rPr>
          <w:color w:val="000000"/>
        </w:rPr>
        <w:t>Include environment.</w:t>
      </w:r>
    </w:p>
    <w:p w:rsidR="000B13B4" w:rsidRDefault="000B13B4">
      <w:pPr>
        <w:ind w:left="360"/>
        <w:rPr>
          <w:color w:val="000000"/>
        </w:rPr>
      </w:pPr>
      <w:r>
        <w:rPr>
          <w:b/>
          <w:color w:val="000000"/>
        </w:rPr>
        <w:tab/>
        <w:t>f</w:t>
      </w:r>
      <w:r>
        <w:rPr>
          <w:b/>
          <w:color w:val="000000"/>
        </w:rPr>
        <w:tab/>
      </w:r>
      <w:r>
        <w:rPr>
          <w:b/>
          <w:color w:val="000000"/>
        </w:rPr>
        <w:tab/>
      </w:r>
      <w:r>
        <w:rPr>
          <w:b/>
          <w:color w:val="000000"/>
        </w:rPr>
        <w:tab/>
      </w:r>
      <w:r>
        <w:rPr>
          <w:color w:val="000000"/>
        </w:rPr>
        <w:t>"</w:t>
      </w:r>
      <w:smartTag w:uri="urn:schemas-microsoft-com:office:smarttags" w:element="place">
        <w:r>
          <w:rPr>
            <w:color w:val="000000"/>
          </w:rPr>
          <w:t>Forest</w:t>
        </w:r>
      </w:smartTag>
      <w:r>
        <w:rPr>
          <w:color w:val="000000"/>
        </w:rPr>
        <w:t>" family tree format.</w:t>
      </w:r>
    </w:p>
    <w:p w:rsidR="000B13B4" w:rsidRDefault="000B13B4">
      <w:pPr>
        <w:ind w:left="360"/>
        <w:rPr>
          <w:color w:val="000000"/>
        </w:rPr>
      </w:pPr>
      <w:r>
        <w:rPr>
          <w:b/>
          <w:color w:val="000000"/>
        </w:rPr>
        <w:tab/>
        <w:t>h</w:t>
      </w:r>
      <w:r>
        <w:rPr>
          <w:b/>
          <w:color w:val="000000"/>
        </w:rPr>
        <w:tab/>
      </w:r>
      <w:r>
        <w:rPr>
          <w:b/>
          <w:color w:val="000000"/>
        </w:rPr>
        <w:tab/>
      </w:r>
      <w:r>
        <w:rPr>
          <w:b/>
          <w:color w:val="000000"/>
        </w:rPr>
        <w:tab/>
      </w:r>
      <w:r>
        <w:rPr>
          <w:color w:val="000000"/>
        </w:rPr>
        <w:t>Suppress header.</w:t>
      </w:r>
      <w:r>
        <w:rPr>
          <w:color w:val="000000"/>
        </w:rPr>
        <w:tab/>
      </w:r>
    </w:p>
    <w:p w:rsidR="000B13B4" w:rsidRDefault="000B13B4">
      <w:pPr>
        <w:ind w:left="360"/>
        <w:rPr>
          <w:color w:val="000000"/>
        </w:rPr>
      </w:pPr>
      <w:r>
        <w:rPr>
          <w:b/>
          <w:color w:val="000000"/>
        </w:rPr>
        <w:tab/>
        <w:t>j</w:t>
      </w:r>
      <w:r>
        <w:rPr>
          <w:b/>
          <w:color w:val="000000"/>
        </w:rPr>
        <w:tab/>
      </w:r>
      <w:r>
        <w:rPr>
          <w:b/>
          <w:color w:val="000000"/>
        </w:rPr>
        <w:tab/>
      </w:r>
      <w:r>
        <w:rPr>
          <w:b/>
          <w:color w:val="000000"/>
        </w:rPr>
        <w:tab/>
      </w:r>
      <w:r>
        <w:rPr>
          <w:color w:val="000000"/>
        </w:rPr>
        <w:t>Jobs format.</w:t>
      </w:r>
    </w:p>
    <w:p w:rsidR="000B13B4" w:rsidRDefault="000B13B4">
      <w:pPr>
        <w:ind w:left="360"/>
        <w:rPr>
          <w:color w:val="000000"/>
        </w:rPr>
      </w:pPr>
      <w:r>
        <w:rPr>
          <w:b/>
          <w:color w:val="000000"/>
        </w:rPr>
        <w:tab/>
        <w:t>l</w:t>
      </w:r>
      <w:r>
        <w:rPr>
          <w:b/>
          <w:color w:val="000000"/>
        </w:rPr>
        <w:tab/>
      </w:r>
      <w:r>
        <w:rPr>
          <w:b/>
          <w:color w:val="000000"/>
        </w:rPr>
        <w:tab/>
      </w:r>
      <w:r>
        <w:rPr>
          <w:b/>
          <w:color w:val="000000"/>
        </w:rPr>
        <w:tab/>
      </w:r>
      <w:r>
        <w:rPr>
          <w:color w:val="000000"/>
        </w:rPr>
        <w:t>Produce a long listing.</w:t>
      </w:r>
    </w:p>
    <w:p w:rsidR="000B13B4" w:rsidRDefault="000B13B4">
      <w:pPr>
        <w:ind w:left="360"/>
        <w:rPr>
          <w:color w:val="000000"/>
        </w:rPr>
      </w:pPr>
      <w:r>
        <w:rPr>
          <w:b/>
          <w:color w:val="000000"/>
        </w:rPr>
        <w:tab/>
        <w:t>m</w:t>
      </w:r>
      <w:r>
        <w:rPr>
          <w:b/>
          <w:color w:val="000000"/>
        </w:rPr>
        <w:tab/>
      </w:r>
      <w:r>
        <w:rPr>
          <w:b/>
          <w:color w:val="000000"/>
        </w:rPr>
        <w:tab/>
      </w:r>
      <w:r>
        <w:rPr>
          <w:b/>
          <w:color w:val="000000"/>
        </w:rPr>
        <w:tab/>
      </w:r>
      <w:r>
        <w:rPr>
          <w:color w:val="000000"/>
        </w:rPr>
        <w:t>Memory format.</w:t>
      </w:r>
    </w:p>
    <w:p w:rsidR="000B13B4" w:rsidRDefault="000B13B4">
      <w:pPr>
        <w:ind w:left="360"/>
        <w:rPr>
          <w:color w:val="000000"/>
        </w:rPr>
      </w:pPr>
      <w:r>
        <w:rPr>
          <w:b/>
          <w:color w:val="000000"/>
        </w:rPr>
        <w:tab/>
        <w:t>n</w:t>
      </w:r>
      <w:r>
        <w:rPr>
          <w:b/>
          <w:color w:val="000000"/>
        </w:rPr>
        <w:tab/>
      </w:r>
      <w:r>
        <w:rPr>
          <w:b/>
          <w:color w:val="000000"/>
        </w:rPr>
        <w:tab/>
      </w:r>
      <w:r>
        <w:rPr>
          <w:b/>
          <w:color w:val="000000"/>
        </w:rPr>
        <w:tab/>
      </w:r>
      <w:r>
        <w:rPr>
          <w:color w:val="000000"/>
        </w:rPr>
        <w:t>Print user IDs and WCHAN numerically.</w:t>
      </w:r>
    </w:p>
    <w:p w:rsidR="000B13B4" w:rsidRDefault="000B13B4">
      <w:pPr>
        <w:ind w:left="360"/>
        <w:rPr>
          <w:color w:val="000000"/>
        </w:rPr>
      </w:pPr>
      <w:r>
        <w:rPr>
          <w:b/>
          <w:color w:val="000000"/>
        </w:rPr>
        <w:tab/>
        <w:t>r</w:t>
      </w:r>
      <w:r>
        <w:rPr>
          <w:b/>
          <w:color w:val="000000"/>
        </w:rPr>
        <w:tab/>
      </w:r>
      <w:r>
        <w:rPr>
          <w:b/>
          <w:color w:val="000000"/>
        </w:rPr>
        <w:tab/>
      </w:r>
      <w:r>
        <w:rPr>
          <w:b/>
          <w:color w:val="000000"/>
        </w:rPr>
        <w:tab/>
      </w:r>
      <w:r>
        <w:rPr>
          <w:color w:val="000000"/>
        </w:rPr>
        <w:t>Exclude processes that are not running.</w:t>
      </w:r>
    </w:p>
    <w:p w:rsidR="000B13B4" w:rsidRDefault="000B13B4">
      <w:pPr>
        <w:ind w:left="360"/>
        <w:rPr>
          <w:color w:val="000000"/>
        </w:rPr>
      </w:pPr>
      <w:r>
        <w:rPr>
          <w:b/>
          <w:color w:val="000000"/>
        </w:rPr>
        <w:tab/>
        <w:t>s</w:t>
      </w:r>
      <w:r>
        <w:rPr>
          <w:b/>
          <w:color w:val="000000"/>
        </w:rPr>
        <w:tab/>
      </w:r>
      <w:r>
        <w:rPr>
          <w:b/>
          <w:color w:val="000000"/>
        </w:rPr>
        <w:tab/>
      </w:r>
      <w:r>
        <w:rPr>
          <w:b/>
          <w:color w:val="000000"/>
        </w:rPr>
        <w:tab/>
      </w:r>
      <w:r>
        <w:rPr>
          <w:color w:val="000000"/>
        </w:rPr>
        <w:t>Signal format.</w:t>
      </w:r>
    </w:p>
    <w:p w:rsidR="000B13B4" w:rsidRDefault="000B13B4">
      <w:pPr>
        <w:ind w:left="360"/>
        <w:rPr>
          <w:color w:val="000000"/>
        </w:rPr>
      </w:pPr>
      <w:r>
        <w:rPr>
          <w:b/>
          <w:color w:val="000000"/>
        </w:rPr>
        <w:tab/>
      </w:r>
      <w:r w:rsidR="001A20B1">
        <w:rPr>
          <w:b/>
          <w:color w:val="000000"/>
        </w:rPr>
        <w:t>-</w:t>
      </w:r>
      <w:r w:rsidR="001A20B1" w:rsidRPr="001A20B1">
        <w:rPr>
          <w:b/>
          <w:color w:val="000000"/>
          <w:sz w:val="4"/>
          <w:szCs w:val="4"/>
        </w:rPr>
        <w:t xml:space="preserve"> </w:t>
      </w:r>
      <w:r w:rsidR="001A20B1">
        <w:rPr>
          <w:b/>
          <w:color w:val="000000"/>
        </w:rPr>
        <w:t>-</w:t>
      </w:r>
      <w:r>
        <w:rPr>
          <w:b/>
          <w:color w:val="000000"/>
        </w:rPr>
        <w:t>sort</w:t>
      </w:r>
      <w:r>
        <w:rPr>
          <w:i/>
          <w:color w:val="000000"/>
        </w:rPr>
        <w:t>delimiter</w:t>
      </w:r>
      <w:r>
        <w:rPr>
          <w:color w:val="000000"/>
        </w:rPr>
        <w:t>[+|-]</w:t>
      </w:r>
      <w:r>
        <w:rPr>
          <w:i/>
          <w:color w:val="000000"/>
        </w:rPr>
        <w:t>key</w:t>
      </w:r>
      <w:r>
        <w:rPr>
          <w:color w:val="000000"/>
        </w:rPr>
        <w:t>[,[+|-]</w:t>
      </w:r>
      <w:r>
        <w:rPr>
          <w:i/>
          <w:color w:val="000000"/>
        </w:rPr>
        <w:t>key</w:t>
      </w:r>
      <w:r>
        <w:rPr>
          <w:color w:val="000000"/>
        </w:rPr>
        <w:t>[,...]]</w:t>
      </w:r>
    </w:p>
    <w:p w:rsidR="000B13B4" w:rsidRDefault="000B13B4">
      <w:pPr>
        <w:ind w:left="360"/>
        <w:rPr>
          <w:color w:val="000000"/>
        </w:rPr>
      </w:pPr>
      <w:r>
        <w:rPr>
          <w:color w:val="000000"/>
        </w:rPr>
        <w:tab/>
      </w:r>
      <w:r>
        <w:rPr>
          <w:color w:val="000000"/>
        </w:rPr>
        <w:tab/>
      </w:r>
      <w:r>
        <w:rPr>
          <w:color w:val="000000"/>
        </w:rPr>
        <w:tab/>
      </w:r>
      <w:r>
        <w:rPr>
          <w:color w:val="000000"/>
        </w:rPr>
        <w:tab/>
        <w:t xml:space="preserve">Similar to </w:t>
      </w:r>
      <w:r>
        <w:rPr>
          <w:b/>
          <w:color w:val="000000"/>
        </w:rPr>
        <w:t>O</w:t>
      </w:r>
      <w:r>
        <w:rPr>
          <w:color w:val="000000"/>
        </w:rPr>
        <w:t>, but designed to protect multi</w:t>
      </w:r>
      <w:r w:rsidR="00BE7E34">
        <w:rPr>
          <w:color w:val="000000"/>
        </w:rPr>
        <w:t>-</w:t>
      </w:r>
      <w:r>
        <w:rPr>
          <w:color w:val="000000"/>
        </w:rPr>
        <w:t>letter sort keys. See the later list, "Sort keys".</w:t>
      </w:r>
    </w:p>
    <w:p w:rsidR="000B13B4" w:rsidRDefault="000B13B4">
      <w:pPr>
        <w:ind w:left="360"/>
        <w:rPr>
          <w:color w:val="000000"/>
        </w:rPr>
      </w:pPr>
      <w:r>
        <w:rPr>
          <w:b/>
          <w:color w:val="000000"/>
        </w:rPr>
        <w:tab/>
        <w:t>t</w:t>
      </w:r>
      <w:r>
        <w:rPr>
          <w:i/>
          <w:color w:val="000000"/>
        </w:rPr>
        <w:t>tty</w:t>
      </w:r>
      <w:r>
        <w:rPr>
          <w:i/>
          <w:color w:val="000000"/>
        </w:rPr>
        <w:tab/>
      </w:r>
      <w:r>
        <w:rPr>
          <w:i/>
          <w:color w:val="000000"/>
        </w:rPr>
        <w:tab/>
      </w:r>
      <w:r>
        <w:rPr>
          <w:i/>
          <w:color w:val="000000"/>
        </w:rPr>
        <w:tab/>
      </w:r>
      <w:r>
        <w:rPr>
          <w:color w:val="000000"/>
        </w:rPr>
        <w:t xml:space="preserve">Display only processes running on </w:t>
      </w:r>
      <w:r>
        <w:rPr>
          <w:i/>
          <w:color w:val="000000"/>
        </w:rPr>
        <w:t>tty</w:t>
      </w:r>
      <w:r>
        <w:rPr>
          <w:color w:val="000000"/>
        </w:rPr>
        <w:t>.</w:t>
      </w:r>
    </w:p>
    <w:p w:rsidR="000B13B4" w:rsidRDefault="000B13B4">
      <w:pPr>
        <w:ind w:left="360"/>
        <w:rPr>
          <w:color w:val="000000"/>
        </w:rPr>
      </w:pPr>
      <w:r>
        <w:rPr>
          <w:b/>
          <w:color w:val="000000"/>
        </w:rPr>
        <w:tab/>
        <w:t>u</w:t>
      </w:r>
      <w:r>
        <w:rPr>
          <w:b/>
          <w:color w:val="000000"/>
        </w:rPr>
        <w:tab/>
      </w:r>
      <w:r>
        <w:rPr>
          <w:b/>
          <w:color w:val="000000"/>
        </w:rPr>
        <w:tab/>
      </w:r>
      <w:r>
        <w:rPr>
          <w:b/>
          <w:color w:val="000000"/>
        </w:rPr>
        <w:tab/>
      </w:r>
      <w:r>
        <w:rPr>
          <w:color w:val="000000"/>
        </w:rPr>
        <w:t>Include username and start time.</w:t>
      </w:r>
    </w:p>
    <w:p w:rsidR="000B13B4" w:rsidRDefault="000B13B4">
      <w:pPr>
        <w:ind w:left="360"/>
        <w:rPr>
          <w:color w:val="000000"/>
        </w:rPr>
      </w:pPr>
      <w:r>
        <w:rPr>
          <w:b/>
          <w:color w:val="000000"/>
        </w:rPr>
        <w:tab/>
        <w:t>v</w:t>
      </w:r>
      <w:r>
        <w:rPr>
          <w:b/>
          <w:color w:val="000000"/>
        </w:rPr>
        <w:tab/>
      </w:r>
      <w:r>
        <w:rPr>
          <w:b/>
          <w:color w:val="000000"/>
        </w:rPr>
        <w:tab/>
      </w:r>
      <w:r>
        <w:rPr>
          <w:b/>
          <w:color w:val="000000"/>
        </w:rPr>
        <w:tab/>
        <w:t>vm</w:t>
      </w:r>
      <w:r>
        <w:rPr>
          <w:color w:val="000000"/>
        </w:rPr>
        <w:t xml:space="preserve"> format.</w:t>
      </w:r>
    </w:p>
    <w:p w:rsidR="000B13B4" w:rsidRDefault="000B13B4">
      <w:pPr>
        <w:ind w:left="360"/>
        <w:rPr>
          <w:color w:val="000000"/>
        </w:rPr>
      </w:pPr>
      <w:r>
        <w:rPr>
          <w:b/>
          <w:color w:val="000000"/>
        </w:rPr>
        <w:tab/>
        <w:t>w</w:t>
      </w:r>
      <w:r>
        <w:rPr>
          <w:b/>
          <w:color w:val="000000"/>
        </w:rPr>
        <w:tab/>
      </w:r>
      <w:r>
        <w:rPr>
          <w:b/>
          <w:color w:val="000000"/>
        </w:rPr>
        <w:tab/>
      </w:r>
      <w:r>
        <w:rPr>
          <w:b/>
          <w:color w:val="000000"/>
        </w:rPr>
        <w:tab/>
      </w:r>
      <w:r>
        <w:rPr>
          <w:color w:val="000000"/>
        </w:rPr>
        <w:t>Wide format. Dont truncate long lines.</w:t>
      </w:r>
    </w:p>
    <w:p w:rsidR="000B13B4" w:rsidRDefault="000B13B4">
      <w:pPr>
        <w:ind w:left="360"/>
        <w:rPr>
          <w:color w:val="000000"/>
        </w:rPr>
      </w:pPr>
      <w:r>
        <w:rPr>
          <w:b/>
          <w:color w:val="000000"/>
        </w:rPr>
        <w:tab/>
        <w:t>x</w:t>
      </w:r>
      <w:r>
        <w:rPr>
          <w:b/>
          <w:color w:val="000000"/>
        </w:rPr>
        <w:tab/>
      </w:r>
      <w:r>
        <w:rPr>
          <w:b/>
          <w:color w:val="000000"/>
        </w:rPr>
        <w:tab/>
      </w:r>
      <w:r>
        <w:rPr>
          <w:b/>
          <w:color w:val="000000"/>
        </w:rPr>
        <w:tab/>
      </w:r>
      <w:r>
        <w:rPr>
          <w:color w:val="000000"/>
        </w:rPr>
        <w:t>Include processes without an associated terminal.</w:t>
      </w:r>
    </w:p>
    <w:p w:rsidR="000B13B4" w:rsidRDefault="000B13B4">
      <w:pPr>
        <w:ind w:left="360"/>
        <w:rPr>
          <w:color w:val="000000"/>
        </w:rPr>
      </w:pPr>
      <w:r>
        <w:rPr>
          <w:b/>
          <w:color w:val="000000"/>
        </w:rPr>
        <w:tab/>
        <w:t>O[+|-]</w:t>
      </w:r>
      <w:r>
        <w:rPr>
          <w:i/>
          <w:color w:val="000000"/>
        </w:rPr>
        <w:t>key</w:t>
      </w:r>
      <w:r>
        <w:rPr>
          <w:color w:val="000000"/>
        </w:rPr>
        <w:t>[,[</w:t>
      </w:r>
      <w:r>
        <w:rPr>
          <w:b/>
          <w:color w:val="000000"/>
        </w:rPr>
        <w:t>+</w:t>
      </w:r>
      <w:r>
        <w:rPr>
          <w:color w:val="000000"/>
        </w:rPr>
        <w:t>|</w:t>
      </w:r>
      <w:r>
        <w:rPr>
          <w:b/>
          <w:color w:val="000000"/>
        </w:rPr>
        <w:t>-</w:t>
      </w:r>
      <w:r>
        <w:rPr>
          <w:color w:val="000000"/>
        </w:rPr>
        <w:t>]</w:t>
      </w:r>
      <w:r>
        <w:rPr>
          <w:i/>
          <w:color w:val="000000"/>
        </w:rPr>
        <w:t>key</w:t>
      </w:r>
      <w:r>
        <w:rPr>
          <w:color w:val="000000"/>
        </w:rPr>
        <w:t>[</w:t>
      </w:r>
      <w:r>
        <w:rPr>
          <w:b/>
          <w:color w:val="000000"/>
        </w:rPr>
        <w:t>,</w:t>
      </w:r>
      <w:r>
        <w:rPr>
          <w:color w:val="000000"/>
        </w:rPr>
        <w:t>...]]</w:t>
      </w:r>
    </w:p>
    <w:p w:rsidR="000B13B4" w:rsidRDefault="000B13B4">
      <w:pPr>
        <w:ind w:left="360"/>
        <w:rPr>
          <w:color w:val="000000"/>
        </w:rPr>
      </w:pPr>
      <w:r>
        <w:rPr>
          <w:color w:val="000000"/>
        </w:rPr>
        <w:tab/>
      </w:r>
      <w:r>
        <w:rPr>
          <w:color w:val="000000"/>
        </w:rPr>
        <w:tab/>
      </w:r>
      <w:r>
        <w:rPr>
          <w:color w:val="000000"/>
        </w:rPr>
        <w:tab/>
      </w:r>
      <w:r>
        <w:rPr>
          <w:color w:val="000000"/>
        </w:rPr>
        <w:tab/>
      </w:r>
      <w:r>
        <w:rPr>
          <w:color w:val="000000"/>
        </w:rPr>
        <w:tab/>
        <w:t>Sort processes. (See the following list, "Sort keys.")</w:t>
      </w:r>
    </w:p>
    <w:p w:rsidR="000B13B4" w:rsidRDefault="000B13B4">
      <w:pPr>
        <w:ind w:left="360"/>
        <w:rPr>
          <w:color w:val="000000"/>
        </w:rPr>
      </w:pPr>
      <w:r>
        <w:rPr>
          <w:b/>
          <w:color w:val="000000"/>
        </w:rPr>
        <w:tab/>
      </w:r>
      <w:r>
        <w:rPr>
          <w:b/>
          <w:color w:val="000000"/>
        </w:rPr>
        <w:tab/>
      </w:r>
      <w:r>
        <w:rPr>
          <w:b/>
          <w:color w:val="000000"/>
        </w:rPr>
        <w:tab/>
      </w:r>
      <w:r>
        <w:rPr>
          <w:b/>
          <w:color w:val="000000"/>
        </w:rPr>
        <w:tab/>
        <w:t>+</w:t>
      </w:r>
      <w:r>
        <w:rPr>
          <w:b/>
          <w:color w:val="000000"/>
        </w:rPr>
        <w:tab/>
      </w:r>
      <w:r>
        <w:rPr>
          <w:color w:val="000000"/>
        </w:rPr>
        <w:t>Return key to default direction.</w:t>
      </w:r>
    </w:p>
    <w:p w:rsidR="000B13B4" w:rsidRDefault="000B13B4">
      <w:pPr>
        <w:ind w:left="360"/>
        <w:rPr>
          <w:color w:val="000000"/>
        </w:rPr>
      </w:pPr>
      <w:r>
        <w:rPr>
          <w:b/>
          <w:color w:val="000000"/>
        </w:rPr>
        <w:tab/>
      </w:r>
      <w:r>
        <w:rPr>
          <w:b/>
          <w:color w:val="000000"/>
        </w:rPr>
        <w:tab/>
      </w:r>
      <w:r>
        <w:rPr>
          <w:b/>
          <w:color w:val="000000"/>
        </w:rPr>
        <w:tab/>
      </w:r>
      <w:r>
        <w:rPr>
          <w:b/>
          <w:color w:val="000000"/>
        </w:rPr>
        <w:tab/>
        <w:t>-</w:t>
      </w:r>
      <w:r>
        <w:rPr>
          <w:b/>
          <w:color w:val="000000"/>
        </w:rPr>
        <w:tab/>
      </w:r>
      <w:r>
        <w:rPr>
          <w:color w:val="000000"/>
        </w:rPr>
        <w:t>Reverse default direction on key.</w:t>
      </w:r>
    </w:p>
    <w:p w:rsidR="000B13B4" w:rsidRDefault="00EB0033">
      <w:pPr>
        <w:ind w:left="360"/>
        <w:rPr>
          <w:b/>
          <w:color w:val="000000"/>
          <w:u w:val="single"/>
        </w:rPr>
      </w:pPr>
      <w:r>
        <w:rPr>
          <w:b/>
          <w:color w:val="000000"/>
          <w:u w:val="single"/>
        </w:rPr>
        <w:br w:type="page"/>
      </w:r>
      <w:r w:rsidR="000B13B4">
        <w:rPr>
          <w:b/>
          <w:color w:val="000000"/>
          <w:u w:val="single"/>
        </w:rPr>
        <w:lastRenderedPageBreak/>
        <w:t>Sort keys</w:t>
      </w:r>
    </w:p>
    <w:p w:rsidR="000B13B4" w:rsidRDefault="000B13B4">
      <w:pPr>
        <w:ind w:left="360"/>
        <w:rPr>
          <w:color w:val="000000"/>
        </w:rPr>
      </w:pPr>
      <w:r>
        <w:rPr>
          <w:b/>
          <w:color w:val="000000"/>
        </w:rPr>
        <w:tab/>
        <w:t>c, cmd</w:t>
      </w:r>
      <w:r>
        <w:rPr>
          <w:b/>
          <w:color w:val="000000"/>
        </w:rPr>
        <w:tab/>
      </w:r>
      <w:r>
        <w:rPr>
          <w:b/>
          <w:color w:val="000000"/>
        </w:rPr>
        <w:tab/>
      </w:r>
      <w:r>
        <w:rPr>
          <w:b/>
          <w:color w:val="000000"/>
        </w:rPr>
        <w:tab/>
      </w:r>
      <w:r>
        <w:rPr>
          <w:color w:val="000000"/>
        </w:rPr>
        <w:t>Name of executable.</w:t>
      </w:r>
    </w:p>
    <w:p w:rsidR="000B13B4" w:rsidRDefault="000B13B4">
      <w:pPr>
        <w:ind w:left="360"/>
        <w:rPr>
          <w:color w:val="000000"/>
        </w:rPr>
      </w:pPr>
      <w:r>
        <w:rPr>
          <w:b/>
          <w:color w:val="000000"/>
        </w:rPr>
        <w:tab/>
        <w:t>C, cmdline</w:t>
      </w:r>
      <w:r>
        <w:rPr>
          <w:b/>
          <w:color w:val="000000"/>
        </w:rPr>
        <w:tab/>
      </w:r>
      <w:r>
        <w:rPr>
          <w:b/>
          <w:color w:val="000000"/>
        </w:rPr>
        <w:tab/>
      </w:r>
      <w:r>
        <w:rPr>
          <w:color w:val="000000"/>
        </w:rPr>
        <w:t>Whole command line.</w:t>
      </w:r>
    </w:p>
    <w:p w:rsidR="000B13B4" w:rsidRDefault="000B13B4">
      <w:pPr>
        <w:ind w:left="360"/>
        <w:rPr>
          <w:color w:val="000000"/>
        </w:rPr>
      </w:pPr>
      <w:r>
        <w:rPr>
          <w:b/>
          <w:color w:val="000000"/>
        </w:rPr>
        <w:tab/>
        <w:t>f, flags</w:t>
      </w:r>
      <w:r>
        <w:rPr>
          <w:b/>
          <w:color w:val="000000"/>
        </w:rPr>
        <w:tab/>
      </w:r>
      <w:r>
        <w:rPr>
          <w:b/>
          <w:color w:val="000000"/>
        </w:rPr>
        <w:tab/>
      </w:r>
      <w:r>
        <w:rPr>
          <w:b/>
          <w:color w:val="000000"/>
        </w:rPr>
        <w:tab/>
      </w:r>
      <w:r>
        <w:rPr>
          <w:color w:val="000000"/>
        </w:rPr>
        <w:t>Flags.</w:t>
      </w:r>
    </w:p>
    <w:p w:rsidR="000B13B4" w:rsidRDefault="000B13B4">
      <w:pPr>
        <w:ind w:left="360"/>
        <w:rPr>
          <w:color w:val="000000"/>
        </w:rPr>
      </w:pPr>
      <w:r>
        <w:rPr>
          <w:b/>
          <w:color w:val="000000"/>
        </w:rPr>
        <w:tab/>
        <w:t>g, pgrp</w:t>
      </w:r>
      <w:r>
        <w:rPr>
          <w:b/>
          <w:color w:val="000000"/>
        </w:rPr>
        <w:tab/>
      </w:r>
      <w:r>
        <w:rPr>
          <w:b/>
          <w:color w:val="000000"/>
        </w:rPr>
        <w:tab/>
      </w:r>
      <w:r>
        <w:rPr>
          <w:b/>
          <w:color w:val="000000"/>
        </w:rPr>
        <w:tab/>
      </w:r>
      <w:r>
        <w:rPr>
          <w:color w:val="000000"/>
        </w:rPr>
        <w:t>Group ID of process.</w:t>
      </w:r>
    </w:p>
    <w:p w:rsidR="000B13B4" w:rsidRDefault="000B13B4">
      <w:pPr>
        <w:ind w:left="360"/>
        <w:rPr>
          <w:color w:val="000000"/>
        </w:rPr>
      </w:pPr>
      <w:r>
        <w:rPr>
          <w:b/>
          <w:color w:val="000000"/>
        </w:rPr>
        <w:tab/>
        <w:t>G, tpgid</w:t>
      </w:r>
      <w:r>
        <w:rPr>
          <w:b/>
          <w:color w:val="000000"/>
        </w:rPr>
        <w:tab/>
      </w:r>
      <w:r>
        <w:rPr>
          <w:b/>
          <w:color w:val="000000"/>
        </w:rPr>
        <w:tab/>
      </w:r>
      <w:r>
        <w:rPr>
          <w:color w:val="000000"/>
        </w:rPr>
        <w:t>Group ID of associated tty.</w:t>
      </w:r>
    </w:p>
    <w:p w:rsidR="000B13B4" w:rsidRDefault="000B13B4">
      <w:pPr>
        <w:ind w:left="360"/>
        <w:rPr>
          <w:color w:val="000000"/>
        </w:rPr>
      </w:pPr>
      <w:r>
        <w:rPr>
          <w:b/>
          <w:color w:val="000000"/>
        </w:rPr>
        <w:tab/>
        <w:t>j, cutime</w:t>
      </w:r>
      <w:r>
        <w:rPr>
          <w:b/>
          <w:color w:val="000000"/>
        </w:rPr>
        <w:tab/>
      </w:r>
      <w:r>
        <w:rPr>
          <w:b/>
          <w:color w:val="000000"/>
        </w:rPr>
        <w:tab/>
      </w:r>
      <w:r>
        <w:rPr>
          <w:color w:val="000000"/>
        </w:rPr>
        <w:t>Cumulative user time.</w:t>
      </w:r>
    </w:p>
    <w:p w:rsidR="000B13B4" w:rsidRDefault="000B13B4">
      <w:pPr>
        <w:ind w:left="360"/>
        <w:rPr>
          <w:color w:val="000000"/>
        </w:rPr>
      </w:pPr>
      <w:r>
        <w:rPr>
          <w:b/>
          <w:color w:val="000000"/>
        </w:rPr>
        <w:tab/>
        <w:t>J, cstime</w:t>
      </w:r>
      <w:r>
        <w:rPr>
          <w:b/>
          <w:color w:val="000000"/>
        </w:rPr>
        <w:tab/>
      </w:r>
      <w:r>
        <w:rPr>
          <w:b/>
          <w:color w:val="000000"/>
        </w:rPr>
        <w:tab/>
      </w:r>
      <w:r>
        <w:rPr>
          <w:color w:val="000000"/>
        </w:rPr>
        <w:t>Cumulative system time.</w:t>
      </w:r>
    </w:p>
    <w:p w:rsidR="000B13B4" w:rsidRDefault="000B13B4">
      <w:pPr>
        <w:ind w:left="360"/>
        <w:rPr>
          <w:color w:val="000000"/>
        </w:rPr>
      </w:pPr>
      <w:r>
        <w:rPr>
          <w:b/>
          <w:color w:val="000000"/>
        </w:rPr>
        <w:tab/>
        <w:t>k, utime</w:t>
      </w:r>
      <w:r>
        <w:rPr>
          <w:b/>
          <w:color w:val="000000"/>
        </w:rPr>
        <w:tab/>
      </w:r>
      <w:r>
        <w:rPr>
          <w:b/>
          <w:color w:val="000000"/>
        </w:rPr>
        <w:tab/>
      </w:r>
      <w:r>
        <w:rPr>
          <w:color w:val="000000"/>
        </w:rPr>
        <w:t>User time.</w:t>
      </w:r>
    </w:p>
    <w:p w:rsidR="000B13B4" w:rsidRDefault="000B13B4">
      <w:pPr>
        <w:ind w:left="360"/>
        <w:rPr>
          <w:color w:val="000000"/>
        </w:rPr>
      </w:pPr>
      <w:r>
        <w:rPr>
          <w:b/>
          <w:color w:val="000000"/>
        </w:rPr>
        <w:tab/>
        <w:t>K, stime</w:t>
      </w:r>
      <w:r>
        <w:rPr>
          <w:b/>
          <w:color w:val="000000"/>
        </w:rPr>
        <w:tab/>
      </w:r>
      <w:r>
        <w:rPr>
          <w:b/>
          <w:color w:val="000000"/>
        </w:rPr>
        <w:tab/>
      </w:r>
      <w:r>
        <w:rPr>
          <w:color w:val="000000"/>
        </w:rPr>
        <w:t>System time.</w:t>
      </w:r>
    </w:p>
    <w:p w:rsidR="000B13B4" w:rsidRDefault="000B13B4">
      <w:pPr>
        <w:ind w:left="360"/>
        <w:rPr>
          <w:color w:val="000000"/>
        </w:rPr>
      </w:pPr>
      <w:r>
        <w:rPr>
          <w:b/>
          <w:color w:val="000000"/>
        </w:rPr>
        <w:tab/>
        <w:t>m, min_flt</w:t>
      </w:r>
      <w:r>
        <w:rPr>
          <w:b/>
          <w:color w:val="000000"/>
        </w:rPr>
        <w:tab/>
      </w:r>
      <w:r>
        <w:rPr>
          <w:b/>
          <w:color w:val="000000"/>
        </w:rPr>
        <w:tab/>
      </w:r>
      <w:r>
        <w:rPr>
          <w:color w:val="000000"/>
        </w:rPr>
        <w:t>Number of minor page faults.</w:t>
      </w:r>
    </w:p>
    <w:p w:rsidR="000B13B4" w:rsidRDefault="000B13B4">
      <w:pPr>
        <w:ind w:left="360"/>
        <w:rPr>
          <w:color w:val="000000"/>
        </w:rPr>
      </w:pPr>
      <w:r>
        <w:rPr>
          <w:b/>
          <w:color w:val="000000"/>
        </w:rPr>
        <w:tab/>
        <w:t>M, maj_flt</w:t>
      </w:r>
      <w:r>
        <w:rPr>
          <w:b/>
          <w:color w:val="000000"/>
        </w:rPr>
        <w:tab/>
      </w:r>
      <w:r>
        <w:rPr>
          <w:b/>
          <w:color w:val="000000"/>
        </w:rPr>
        <w:tab/>
      </w:r>
      <w:r>
        <w:rPr>
          <w:color w:val="000000"/>
        </w:rPr>
        <w:t>Amount of major page faults.</w:t>
      </w:r>
    </w:p>
    <w:p w:rsidR="000B13B4" w:rsidRDefault="000B13B4">
      <w:pPr>
        <w:ind w:left="360"/>
        <w:rPr>
          <w:color w:val="000000"/>
        </w:rPr>
      </w:pPr>
      <w:r>
        <w:rPr>
          <w:b/>
          <w:color w:val="000000"/>
        </w:rPr>
        <w:tab/>
        <w:t>n, cmin_flt</w:t>
      </w:r>
      <w:r>
        <w:rPr>
          <w:b/>
          <w:color w:val="000000"/>
        </w:rPr>
        <w:tab/>
      </w:r>
      <w:r>
        <w:rPr>
          <w:b/>
          <w:color w:val="000000"/>
        </w:rPr>
        <w:tab/>
      </w:r>
      <w:r>
        <w:rPr>
          <w:color w:val="000000"/>
        </w:rPr>
        <w:t>Total minor page faults.</w:t>
      </w:r>
    </w:p>
    <w:p w:rsidR="000B13B4" w:rsidRDefault="000B13B4">
      <w:pPr>
        <w:ind w:left="360"/>
        <w:rPr>
          <w:color w:val="000000"/>
        </w:rPr>
      </w:pPr>
      <w:r>
        <w:rPr>
          <w:b/>
          <w:color w:val="000000"/>
        </w:rPr>
        <w:tab/>
        <w:t>N, cmaj_flt</w:t>
      </w:r>
      <w:r>
        <w:rPr>
          <w:b/>
          <w:color w:val="000000"/>
        </w:rPr>
        <w:tab/>
      </w:r>
      <w:r>
        <w:rPr>
          <w:b/>
          <w:color w:val="000000"/>
        </w:rPr>
        <w:tab/>
      </w:r>
      <w:r>
        <w:rPr>
          <w:color w:val="000000"/>
        </w:rPr>
        <w:t>Total major page faults.</w:t>
      </w:r>
    </w:p>
    <w:p w:rsidR="000B13B4" w:rsidRDefault="000B13B4">
      <w:pPr>
        <w:ind w:left="360"/>
        <w:rPr>
          <w:color w:val="000000"/>
        </w:rPr>
      </w:pPr>
      <w:r>
        <w:rPr>
          <w:b/>
          <w:color w:val="000000"/>
        </w:rPr>
        <w:tab/>
        <w:t>o, session</w:t>
      </w:r>
      <w:r>
        <w:rPr>
          <w:b/>
          <w:color w:val="000000"/>
        </w:rPr>
        <w:tab/>
      </w:r>
      <w:r>
        <w:rPr>
          <w:b/>
          <w:color w:val="000000"/>
        </w:rPr>
        <w:tab/>
      </w:r>
      <w:r>
        <w:rPr>
          <w:color w:val="000000"/>
        </w:rPr>
        <w:t>Session ID.</w:t>
      </w:r>
    </w:p>
    <w:p w:rsidR="000B13B4" w:rsidRDefault="000B13B4">
      <w:pPr>
        <w:ind w:left="360"/>
        <w:rPr>
          <w:color w:val="000000"/>
        </w:rPr>
      </w:pPr>
      <w:r>
        <w:rPr>
          <w:b/>
          <w:color w:val="000000"/>
        </w:rPr>
        <w:tab/>
        <w:t>p, pid</w:t>
      </w:r>
      <w:r>
        <w:rPr>
          <w:b/>
          <w:color w:val="000000"/>
        </w:rPr>
        <w:tab/>
      </w:r>
      <w:r>
        <w:rPr>
          <w:b/>
          <w:color w:val="000000"/>
        </w:rPr>
        <w:tab/>
      </w:r>
      <w:r>
        <w:rPr>
          <w:b/>
          <w:color w:val="000000"/>
        </w:rPr>
        <w:tab/>
      </w:r>
      <w:r>
        <w:rPr>
          <w:color w:val="000000"/>
        </w:rPr>
        <w:t>Process ID.</w:t>
      </w:r>
    </w:p>
    <w:p w:rsidR="000B13B4" w:rsidRDefault="000B13B4">
      <w:pPr>
        <w:ind w:left="360"/>
        <w:rPr>
          <w:color w:val="000000"/>
        </w:rPr>
      </w:pPr>
      <w:r>
        <w:rPr>
          <w:b/>
          <w:color w:val="000000"/>
        </w:rPr>
        <w:tab/>
        <w:t>P, ppid</w:t>
      </w:r>
      <w:r>
        <w:rPr>
          <w:b/>
          <w:color w:val="000000"/>
        </w:rPr>
        <w:tab/>
      </w:r>
      <w:r>
        <w:rPr>
          <w:b/>
          <w:color w:val="000000"/>
        </w:rPr>
        <w:tab/>
      </w:r>
      <w:r>
        <w:rPr>
          <w:b/>
          <w:color w:val="000000"/>
        </w:rPr>
        <w:tab/>
      </w:r>
      <w:r>
        <w:rPr>
          <w:color w:val="000000"/>
        </w:rPr>
        <w:t>Parents process ID.</w:t>
      </w:r>
    </w:p>
    <w:p w:rsidR="000B13B4" w:rsidRDefault="000B13B4">
      <w:pPr>
        <w:ind w:left="360"/>
        <w:rPr>
          <w:color w:val="000000"/>
        </w:rPr>
      </w:pPr>
      <w:r>
        <w:rPr>
          <w:b/>
          <w:color w:val="000000"/>
        </w:rPr>
        <w:tab/>
        <w:t>r, rss</w:t>
      </w:r>
      <w:r>
        <w:rPr>
          <w:b/>
          <w:color w:val="000000"/>
        </w:rPr>
        <w:tab/>
      </w:r>
      <w:r>
        <w:rPr>
          <w:b/>
          <w:color w:val="000000"/>
        </w:rPr>
        <w:tab/>
      </w:r>
      <w:r>
        <w:rPr>
          <w:b/>
          <w:color w:val="000000"/>
        </w:rPr>
        <w:tab/>
      </w:r>
      <w:r>
        <w:rPr>
          <w:color w:val="000000"/>
        </w:rPr>
        <w:t>Resident set size.</w:t>
      </w:r>
    </w:p>
    <w:p w:rsidR="000B13B4" w:rsidRDefault="000B13B4">
      <w:pPr>
        <w:ind w:left="360"/>
        <w:rPr>
          <w:color w:val="000000"/>
        </w:rPr>
      </w:pPr>
      <w:r>
        <w:rPr>
          <w:b/>
          <w:color w:val="000000"/>
        </w:rPr>
        <w:tab/>
        <w:t xml:space="preserve">R, resident </w:t>
      </w:r>
      <w:r>
        <w:rPr>
          <w:b/>
          <w:color w:val="000000"/>
        </w:rPr>
        <w:tab/>
      </w:r>
      <w:r>
        <w:rPr>
          <w:b/>
          <w:color w:val="000000"/>
        </w:rPr>
        <w:tab/>
      </w:r>
      <w:r>
        <w:rPr>
          <w:color w:val="000000"/>
        </w:rPr>
        <w:t>Resident pages.</w:t>
      </w:r>
    </w:p>
    <w:p w:rsidR="000B13B4" w:rsidRDefault="000B13B4">
      <w:pPr>
        <w:ind w:left="360"/>
        <w:rPr>
          <w:color w:val="000000"/>
        </w:rPr>
      </w:pPr>
      <w:r>
        <w:rPr>
          <w:b/>
          <w:color w:val="000000"/>
        </w:rPr>
        <w:tab/>
        <w:t>s, size</w:t>
      </w:r>
      <w:r>
        <w:rPr>
          <w:b/>
          <w:color w:val="000000"/>
        </w:rPr>
        <w:tab/>
      </w:r>
      <w:r>
        <w:rPr>
          <w:b/>
          <w:color w:val="000000"/>
        </w:rPr>
        <w:tab/>
      </w:r>
      <w:r>
        <w:rPr>
          <w:b/>
          <w:color w:val="000000"/>
        </w:rPr>
        <w:tab/>
      </w:r>
      <w:r>
        <w:rPr>
          <w:color w:val="000000"/>
        </w:rPr>
        <w:t>Kilobytes of memory used.</w:t>
      </w:r>
    </w:p>
    <w:p w:rsidR="000B13B4" w:rsidRDefault="000B13B4">
      <w:pPr>
        <w:ind w:left="360"/>
        <w:rPr>
          <w:color w:val="000000"/>
        </w:rPr>
      </w:pPr>
      <w:r>
        <w:rPr>
          <w:b/>
          <w:color w:val="000000"/>
        </w:rPr>
        <w:tab/>
        <w:t>S, share</w:t>
      </w:r>
      <w:r>
        <w:rPr>
          <w:b/>
          <w:color w:val="000000"/>
        </w:rPr>
        <w:tab/>
      </w:r>
      <w:r>
        <w:rPr>
          <w:b/>
          <w:color w:val="000000"/>
        </w:rPr>
        <w:tab/>
      </w:r>
      <w:r>
        <w:rPr>
          <w:color w:val="000000"/>
        </w:rPr>
        <w:t>Number of shared pages.</w:t>
      </w:r>
    </w:p>
    <w:p w:rsidR="000B13B4" w:rsidRDefault="000B13B4">
      <w:pPr>
        <w:ind w:left="360"/>
        <w:rPr>
          <w:color w:val="000000"/>
        </w:rPr>
      </w:pPr>
      <w:r>
        <w:rPr>
          <w:b/>
          <w:color w:val="000000"/>
        </w:rPr>
        <w:tab/>
        <w:t>t, tty</w:t>
      </w:r>
      <w:r>
        <w:rPr>
          <w:b/>
          <w:color w:val="000000"/>
        </w:rPr>
        <w:tab/>
      </w:r>
      <w:r>
        <w:rPr>
          <w:b/>
          <w:color w:val="000000"/>
        </w:rPr>
        <w:tab/>
      </w:r>
      <w:r>
        <w:rPr>
          <w:b/>
          <w:color w:val="000000"/>
        </w:rPr>
        <w:tab/>
      </w:r>
      <w:r>
        <w:rPr>
          <w:color w:val="000000"/>
        </w:rPr>
        <w:t>tty.</w:t>
      </w:r>
    </w:p>
    <w:p w:rsidR="000B13B4" w:rsidRDefault="000B13B4">
      <w:pPr>
        <w:ind w:left="360"/>
        <w:rPr>
          <w:color w:val="000000"/>
        </w:rPr>
      </w:pPr>
      <w:r>
        <w:rPr>
          <w:b/>
          <w:color w:val="000000"/>
        </w:rPr>
        <w:tab/>
        <w:t>T, start_time</w:t>
      </w:r>
      <w:r>
        <w:rPr>
          <w:b/>
          <w:color w:val="000000"/>
        </w:rPr>
        <w:tab/>
      </w:r>
      <w:r w:rsidR="00BE7E34">
        <w:rPr>
          <w:color w:val="000000"/>
        </w:rPr>
        <w:t>Processes</w:t>
      </w:r>
      <w:r>
        <w:rPr>
          <w:color w:val="000000"/>
        </w:rPr>
        <w:t xml:space="preserve"> start time.</w:t>
      </w:r>
    </w:p>
    <w:p w:rsidR="000B13B4" w:rsidRDefault="000B13B4">
      <w:pPr>
        <w:ind w:left="360"/>
        <w:rPr>
          <w:color w:val="000000"/>
        </w:rPr>
      </w:pPr>
      <w:r>
        <w:rPr>
          <w:b/>
          <w:color w:val="000000"/>
        </w:rPr>
        <w:tab/>
        <w:t>U, uid</w:t>
      </w:r>
      <w:r>
        <w:rPr>
          <w:b/>
          <w:color w:val="000000"/>
        </w:rPr>
        <w:tab/>
      </w:r>
      <w:r>
        <w:rPr>
          <w:b/>
          <w:color w:val="000000"/>
        </w:rPr>
        <w:tab/>
      </w:r>
      <w:r>
        <w:rPr>
          <w:b/>
          <w:color w:val="000000"/>
        </w:rPr>
        <w:tab/>
      </w:r>
      <w:r>
        <w:rPr>
          <w:color w:val="000000"/>
        </w:rPr>
        <w:t>User ID.</w:t>
      </w:r>
    </w:p>
    <w:p w:rsidR="000B13B4" w:rsidRDefault="000B13B4">
      <w:pPr>
        <w:ind w:left="360"/>
        <w:rPr>
          <w:color w:val="000000"/>
        </w:rPr>
      </w:pPr>
      <w:r>
        <w:rPr>
          <w:b/>
          <w:color w:val="000000"/>
        </w:rPr>
        <w:tab/>
        <w:t>u, user</w:t>
      </w:r>
      <w:r>
        <w:rPr>
          <w:b/>
          <w:color w:val="000000"/>
        </w:rPr>
        <w:tab/>
      </w:r>
      <w:r>
        <w:rPr>
          <w:b/>
          <w:color w:val="000000"/>
        </w:rPr>
        <w:tab/>
      </w:r>
      <w:r>
        <w:rPr>
          <w:b/>
          <w:color w:val="000000"/>
        </w:rPr>
        <w:tab/>
      </w:r>
      <w:r>
        <w:rPr>
          <w:color w:val="000000"/>
        </w:rPr>
        <w:t>Users name.</w:t>
      </w:r>
    </w:p>
    <w:p w:rsidR="000B13B4" w:rsidRDefault="000B13B4">
      <w:pPr>
        <w:ind w:left="360"/>
        <w:rPr>
          <w:color w:val="000000"/>
        </w:rPr>
      </w:pPr>
      <w:r>
        <w:rPr>
          <w:b/>
          <w:color w:val="000000"/>
        </w:rPr>
        <w:tab/>
        <w:t>v, vsize</w:t>
      </w:r>
      <w:r>
        <w:rPr>
          <w:b/>
          <w:color w:val="000000"/>
        </w:rPr>
        <w:tab/>
      </w:r>
      <w:r>
        <w:rPr>
          <w:b/>
          <w:color w:val="000000"/>
        </w:rPr>
        <w:tab/>
      </w:r>
      <w:r>
        <w:rPr>
          <w:b/>
          <w:color w:val="000000"/>
        </w:rPr>
        <w:tab/>
      </w:r>
      <w:r>
        <w:rPr>
          <w:color w:val="000000"/>
        </w:rPr>
        <w:t>Bytes of VM used.</w:t>
      </w:r>
    </w:p>
    <w:p w:rsidR="000B13B4" w:rsidRDefault="000B13B4">
      <w:pPr>
        <w:ind w:left="360"/>
        <w:rPr>
          <w:color w:val="000000"/>
        </w:rPr>
      </w:pPr>
      <w:r>
        <w:rPr>
          <w:b/>
          <w:color w:val="000000"/>
        </w:rPr>
        <w:tab/>
        <w:t>y, priority</w:t>
      </w:r>
      <w:r>
        <w:rPr>
          <w:b/>
          <w:color w:val="000000"/>
        </w:rPr>
        <w:tab/>
      </w:r>
      <w:r>
        <w:rPr>
          <w:b/>
          <w:color w:val="000000"/>
        </w:rPr>
        <w:tab/>
      </w:r>
      <w:r>
        <w:rPr>
          <w:color w:val="000000"/>
        </w:rPr>
        <w:t>Kernels scheduling priority.</w:t>
      </w:r>
    </w:p>
    <w:p w:rsidR="000B13B4" w:rsidRDefault="000B13B4">
      <w:pPr>
        <w:ind w:left="360"/>
        <w:rPr>
          <w:b/>
          <w:color w:val="000000"/>
          <w:u w:val="single"/>
        </w:rPr>
      </w:pPr>
    </w:p>
    <w:p w:rsidR="000B13B4" w:rsidRDefault="000B13B4">
      <w:pPr>
        <w:ind w:left="360"/>
        <w:rPr>
          <w:b/>
          <w:color w:val="000000"/>
          <w:u w:val="single"/>
        </w:rPr>
      </w:pPr>
      <w:r>
        <w:rPr>
          <w:b/>
          <w:color w:val="000000"/>
          <w:u w:val="single"/>
        </w:rPr>
        <w:t>Fields</w:t>
      </w:r>
    </w:p>
    <w:p w:rsidR="000B13B4" w:rsidRDefault="000B13B4">
      <w:pPr>
        <w:ind w:left="360"/>
        <w:rPr>
          <w:color w:val="000000"/>
        </w:rPr>
      </w:pPr>
      <w:r>
        <w:rPr>
          <w:b/>
          <w:color w:val="000000"/>
        </w:rPr>
        <w:tab/>
        <w:t xml:space="preserve">PAGEIN   </w:t>
      </w:r>
      <w:r>
        <w:rPr>
          <w:b/>
          <w:color w:val="000000"/>
        </w:rPr>
        <w:tab/>
      </w:r>
      <w:r>
        <w:rPr>
          <w:b/>
          <w:color w:val="000000"/>
        </w:rPr>
        <w:tab/>
      </w:r>
      <w:r>
        <w:rPr>
          <w:color w:val="000000"/>
        </w:rPr>
        <w:t>Number of major page faults.</w:t>
      </w:r>
    </w:p>
    <w:p w:rsidR="000B13B4" w:rsidRDefault="000B13B4">
      <w:pPr>
        <w:ind w:left="360"/>
        <w:rPr>
          <w:color w:val="000000"/>
        </w:rPr>
      </w:pPr>
      <w:r>
        <w:rPr>
          <w:b/>
          <w:color w:val="000000"/>
        </w:rPr>
        <w:tab/>
        <w:t>PRI</w:t>
      </w:r>
      <w:r>
        <w:rPr>
          <w:b/>
          <w:color w:val="000000"/>
        </w:rPr>
        <w:tab/>
      </w:r>
      <w:r>
        <w:rPr>
          <w:b/>
          <w:color w:val="000000"/>
        </w:rPr>
        <w:tab/>
      </w:r>
      <w:r>
        <w:rPr>
          <w:b/>
          <w:color w:val="000000"/>
        </w:rPr>
        <w:tab/>
      </w:r>
      <w:r>
        <w:rPr>
          <w:b/>
          <w:color w:val="000000"/>
        </w:rPr>
        <w:tab/>
      </w:r>
      <w:r w:rsidR="00BE7E34">
        <w:rPr>
          <w:color w:val="000000"/>
        </w:rPr>
        <w:t>Processes</w:t>
      </w:r>
      <w:r>
        <w:rPr>
          <w:color w:val="000000"/>
        </w:rPr>
        <w:t xml:space="preserve"> scheduling priority. A higher number indicates lower priority.</w:t>
      </w:r>
    </w:p>
    <w:p w:rsidR="000B13B4" w:rsidRDefault="000B13B4">
      <w:pPr>
        <w:ind w:left="360"/>
        <w:rPr>
          <w:color w:val="000000"/>
        </w:rPr>
      </w:pPr>
      <w:r>
        <w:rPr>
          <w:b/>
          <w:color w:val="000000"/>
        </w:rPr>
        <w:tab/>
        <w:t>NI</w:t>
      </w:r>
      <w:r>
        <w:rPr>
          <w:b/>
          <w:color w:val="000000"/>
        </w:rPr>
        <w:tab/>
      </w:r>
      <w:r>
        <w:rPr>
          <w:b/>
          <w:color w:val="000000"/>
        </w:rPr>
        <w:tab/>
      </w:r>
      <w:r>
        <w:rPr>
          <w:b/>
          <w:color w:val="000000"/>
        </w:rPr>
        <w:tab/>
      </w:r>
      <w:r>
        <w:rPr>
          <w:b/>
          <w:color w:val="000000"/>
        </w:rPr>
        <w:tab/>
      </w:r>
      <w:r w:rsidR="00BE7E34">
        <w:rPr>
          <w:color w:val="000000"/>
        </w:rPr>
        <w:t>Processes</w:t>
      </w:r>
      <w:r>
        <w:rPr>
          <w:color w:val="000000"/>
        </w:rPr>
        <w:t xml:space="preserve"> </w:t>
      </w:r>
      <w:r>
        <w:rPr>
          <w:b/>
          <w:color w:val="000000"/>
        </w:rPr>
        <w:t>nice</w:t>
      </w:r>
      <w:r>
        <w:rPr>
          <w:color w:val="000000"/>
        </w:rPr>
        <w:t xml:space="preserve"> value. A higher number indicates less CPU time.</w:t>
      </w:r>
    </w:p>
    <w:p w:rsidR="000B13B4" w:rsidRDefault="000B13B4">
      <w:pPr>
        <w:ind w:left="360"/>
        <w:rPr>
          <w:color w:val="000000"/>
        </w:rPr>
      </w:pPr>
      <w:r>
        <w:rPr>
          <w:b/>
          <w:color w:val="000000"/>
        </w:rPr>
        <w:tab/>
        <w:t>SIZE</w:t>
      </w:r>
      <w:r>
        <w:rPr>
          <w:b/>
          <w:color w:val="000000"/>
        </w:rPr>
        <w:tab/>
      </w:r>
      <w:r>
        <w:rPr>
          <w:b/>
          <w:color w:val="000000"/>
        </w:rPr>
        <w:tab/>
      </w:r>
      <w:r>
        <w:rPr>
          <w:b/>
          <w:color w:val="000000"/>
        </w:rPr>
        <w:tab/>
      </w:r>
      <w:r>
        <w:rPr>
          <w:color w:val="000000"/>
        </w:rPr>
        <w:t>Size of virtual image.</w:t>
      </w:r>
    </w:p>
    <w:p w:rsidR="000B13B4" w:rsidRDefault="000B13B4">
      <w:pPr>
        <w:ind w:left="360"/>
        <w:rPr>
          <w:color w:val="000000"/>
        </w:rPr>
      </w:pPr>
      <w:r>
        <w:rPr>
          <w:b/>
          <w:color w:val="000000"/>
        </w:rPr>
        <w:tab/>
        <w:t>RSS</w:t>
      </w:r>
      <w:r>
        <w:rPr>
          <w:b/>
          <w:color w:val="000000"/>
        </w:rPr>
        <w:tab/>
      </w:r>
      <w:r>
        <w:rPr>
          <w:b/>
          <w:color w:val="000000"/>
        </w:rPr>
        <w:tab/>
      </w:r>
      <w:r>
        <w:rPr>
          <w:b/>
          <w:color w:val="000000"/>
        </w:rPr>
        <w:tab/>
      </w:r>
      <w:r>
        <w:rPr>
          <w:color w:val="000000"/>
        </w:rPr>
        <w:t>Resident set size (amount of physical memory), in kilobytes.</w:t>
      </w:r>
    </w:p>
    <w:p w:rsidR="000B13B4" w:rsidRDefault="000B13B4">
      <w:pPr>
        <w:ind w:left="360"/>
        <w:rPr>
          <w:color w:val="000000"/>
        </w:rPr>
      </w:pPr>
      <w:r>
        <w:rPr>
          <w:b/>
          <w:color w:val="000000"/>
        </w:rPr>
        <w:tab/>
        <w:t>WCHAN</w:t>
      </w:r>
      <w:r>
        <w:rPr>
          <w:b/>
          <w:color w:val="000000"/>
        </w:rPr>
        <w:tab/>
      </w:r>
      <w:r>
        <w:rPr>
          <w:b/>
          <w:color w:val="000000"/>
        </w:rPr>
        <w:tab/>
      </w:r>
      <w:r>
        <w:rPr>
          <w:color w:val="000000"/>
        </w:rPr>
        <w:t>Kernel function in which process resides.</w:t>
      </w:r>
    </w:p>
    <w:p w:rsidR="000B13B4" w:rsidRDefault="000B13B4">
      <w:pPr>
        <w:ind w:left="360"/>
        <w:rPr>
          <w:color w:val="000000"/>
        </w:rPr>
      </w:pPr>
      <w:r>
        <w:rPr>
          <w:b/>
          <w:color w:val="000000"/>
        </w:rPr>
        <w:tab/>
        <w:t>STAT</w:t>
      </w:r>
      <w:r>
        <w:rPr>
          <w:b/>
          <w:color w:val="000000"/>
        </w:rPr>
        <w:tab/>
      </w:r>
      <w:r>
        <w:rPr>
          <w:b/>
          <w:color w:val="000000"/>
        </w:rPr>
        <w:tab/>
      </w:r>
      <w:r>
        <w:rPr>
          <w:b/>
          <w:color w:val="000000"/>
        </w:rPr>
        <w:tab/>
      </w:r>
      <w:r>
        <w:rPr>
          <w:color w:val="000000"/>
        </w:rPr>
        <w:t>Status:</w:t>
      </w:r>
    </w:p>
    <w:p w:rsidR="000B13B4" w:rsidRDefault="000B13B4">
      <w:pPr>
        <w:ind w:left="360"/>
        <w:rPr>
          <w:color w:val="000000"/>
        </w:rPr>
      </w:pPr>
      <w:r>
        <w:rPr>
          <w:b/>
          <w:color w:val="000000"/>
        </w:rPr>
        <w:tab/>
      </w:r>
      <w:r>
        <w:rPr>
          <w:b/>
          <w:color w:val="000000"/>
        </w:rPr>
        <w:tab/>
      </w:r>
      <w:r>
        <w:rPr>
          <w:b/>
          <w:color w:val="000000"/>
        </w:rPr>
        <w:tab/>
      </w:r>
      <w:r>
        <w:rPr>
          <w:b/>
          <w:color w:val="000000"/>
        </w:rPr>
        <w:tab/>
      </w:r>
      <w:r>
        <w:rPr>
          <w:b/>
          <w:color w:val="000000"/>
        </w:rPr>
        <w:tab/>
      </w:r>
      <w:r>
        <w:rPr>
          <w:b/>
          <w:color w:val="000000"/>
        </w:rPr>
        <w:tab/>
        <w:t>R</w:t>
      </w:r>
      <w:r>
        <w:rPr>
          <w:b/>
          <w:color w:val="000000"/>
        </w:rPr>
        <w:tab/>
      </w:r>
      <w:r>
        <w:rPr>
          <w:color w:val="000000"/>
        </w:rPr>
        <w:t>Runnable</w:t>
      </w:r>
    </w:p>
    <w:p w:rsidR="000B13B4" w:rsidRDefault="000B13B4">
      <w:pPr>
        <w:ind w:left="360"/>
        <w:rPr>
          <w:color w:val="000000"/>
        </w:rPr>
      </w:pPr>
      <w:r>
        <w:rPr>
          <w:b/>
          <w:color w:val="000000"/>
        </w:rPr>
        <w:tab/>
      </w:r>
      <w:r>
        <w:rPr>
          <w:b/>
          <w:color w:val="000000"/>
        </w:rPr>
        <w:tab/>
      </w:r>
      <w:r>
        <w:rPr>
          <w:b/>
          <w:color w:val="000000"/>
        </w:rPr>
        <w:tab/>
      </w:r>
      <w:r>
        <w:rPr>
          <w:b/>
          <w:color w:val="000000"/>
        </w:rPr>
        <w:tab/>
      </w:r>
      <w:r>
        <w:rPr>
          <w:b/>
          <w:color w:val="000000"/>
        </w:rPr>
        <w:tab/>
      </w:r>
      <w:r>
        <w:rPr>
          <w:b/>
          <w:color w:val="000000"/>
        </w:rPr>
        <w:tab/>
        <w:t>T</w:t>
      </w:r>
      <w:r>
        <w:rPr>
          <w:b/>
          <w:color w:val="000000"/>
        </w:rPr>
        <w:tab/>
      </w:r>
      <w:r>
        <w:rPr>
          <w:color w:val="000000"/>
        </w:rPr>
        <w:t>Stopped</w:t>
      </w:r>
    </w:p>
    <w:p w:rsidR="000B13B4" w:rsidRDefault="000B13B4">
      <w:pPr>
        <w:ind w:left="360"/>
        <w:rPr>
          <w:color w:val="000000"/>
        </w:rPr>
      </w:pPr>
      <w:r>
        <w:rPr>
          <w:b/>
          <w:color w:val="000000"/>
        </w:rPr>
        <w:tab/>
      </w:r>
      <w:r>
        <w:rPr>
          <w:b/>
          <w:color w:val="000000"/>
        </w:rPr>
        <w:tab/>
      </w:r>
      <w:r>
        <w:rPr>
          <w:b/>
          <w:color w:val="000000"/>
        </w:rPr>
        <w:tab/>
      </w:r>
      <w:r>
        <w:rPr>
          <w:b/>
          <w:color w:val="000000"/>
        </w:rPr>
        <w:tab/>
      </w:r>
      <w:r>
        <w:rPr>
          <w:b/>
          <w:color w:val="000000"/>
        </w:rPr>
        <w:tab/>
      </w:r>
      <w:r>
        <w:rPr>
          <w:b/>
          <w:color w:val="000000"/>
        </w:rPr>
        <w:tab/>
        <w:t>D</w:t>
      </w:r>
      <w:r>
        <w:rPr>
          <w:b/>
          <w:color w:val="000000"/>
        </w:rPr>
        <w:tab/>
      </w:r>
      <w:r>
        <w:rPr>
          <w:color w:val="000000"/>
        </w:rPr>
        <w:t>Asleep and not interruptible</w:t>
      </w:r>
    </w:p>
    <w:p w:rsidR="000B13B4" w:rsidRDefault="000B13B4">
      <w:pPr>
        <w:ind w:left="360"/>
        <w:rPr>
          <w:color w:val="000000"/>
        </w:rPr>
      </w:pPr>
      <w:r>
        <w:rPr>
          <w:b/>
          <w:color w:val="000000"/>
        </w:rPr>
        <w:tab/>
      </w:r>
      <w:r>
        <w:rPr>
          <w:b/>
          <w:color w:val="000000"/>
        </w:rPr>
        <w:tab/>
      </w:r>
      <w:r>
        <w:rPr>
          <w:b/>
          <w:color w:val="000000"/>
        </w:rPr>
        <w:tab/>
      </w:r>
      <w:r>
        <w:rPr>
          <w:b/>
          <w:color w:val="000000"/>
        </w:rPr>
        <w:tab/>
      </w:r>
      <w:r>
        <w:rPr>
          <w:b/>
          <w:color w:val="000000"/>
        </w:rPr>
        <w:tab/>
      </w:r>
      <w:r>
        <w:rPr>
          <w:b/>
          <w:color w:val="000000"/>
        </w:rPr>
        <w:tab/>
        <w:t>S</w:t>
      </w:r>
      <w:r>
        <w:rPr>
          <w:b/>
          <w:color w:val="000000"/>
        </w:rPr>
        <w:tab/>
      </w:r>
      <w:r>
        <w:rPr>
          <w:color w:val="000000"/>
        </w:rPr>
        <w:t>Asleep</w:t>
      </w:r>
    </w:p>
    <w:p w:rsidR="000B13B4" w:rsidRDefault="000B13B4">
      <w:pPr>
        <w:ind w:left="360"/>
        <w:rPr>
          <w:color w:val="000000"/>
        </w:rPr>
      </w:pPr>
      <w:r>
        <w:rPr>
          <w:b/>
          <w:color w:val="000000"/>
        </w:rPr>
        <w:tab/>
      </w:r>
      <w:r>
        <w:rPr>
          <w:b/>
          <w:color w:val="000000"/>
        </w:rPr>
        <w:tab/>
      </w:r>
      <w:r>
        <w:rPr>
          <w:b/>
          <w:color w:val="000000"/>
        </w:rPr>
        <w:tab/>
      </w:r>
      <w:r>
        <w:rPr>
          <w:b/>
          <w:color w:val="000000"/>
        </w:rPr>
        <w:tab/>
      </w:r>
      <w:r>
        <w:rPr>
          <w:b/>
          <w:color w:val="000000"/>
        </w:rPr>
        <w:tab/>
      </w:r>
      <w:r>
        <w:rPr>
          <w:b/>
          <w:color w:val="000000"/>
        </w:rPr>
        <w:tab/>
        <w:t>W</w:t>
      </w:r>
      <w:r>
        <w:rPr>
          <w:b/>
          <w:color w:val="000000"/>
        </w:rPr>
        <w:tab/>
      </w:r>
      <w:r>
        <w:rPr>
          <w:color w:val="000000"/>
        </w:rPr>
        <w:t>No resident pages (second field)</w:t>
      </w:r>
    </w:p>
    <w:p w:rsidR="000B13B4" w:rsidRDefault="000B13B4">
      <w:pPr>
        <w:ind w:left="360"/>
        <w:rPr>
          <w:color w:val="000000"/>
        </w:rPr>
      </w:pPr>
      <w:r>
        <w:rPr>
          <w:b/>
          <w:color w:val="000000"/>
        </w:rPr>
        <w:tab/>
      </w:r>
      <w:r>
        <w:rPr>
          <w:b/>
          <w:color w:val="000000"/>
        </w:rPr>
        <w:tab/>
      </w:r>
      <w:r>
        <w:rPr>
          <w:b/>
          <w:color w:val="000000"/>
        </w:rPr>
        <w:tab/>
      </w:r>
      <w:r>
        <w:rPr>
          <w:b/>
          <w:color w:val="000000"/>
        </w:rPr>
        <w:tab/>
      </w:r>
      <w:r>
        <w:rPr>
          <w:b/>
          <w:color w:val="000000"/>
        </w:rPr>
        <w:tab/>
      </w:r>
      <w:r>
        <w:rPr>
          <w:b/>
          <w:color w:val="000000"/>
        </w:rPr>
        <w:tab/>
        <w:t>N</w:t>
      </w:r>
      <w:r>
        <w:rPr>
          <w:b/>
          <w:color w:val="000000"/>
        </w:rPr>
        <w:tab/>
      </w:r>
      <w:r>
        <w:rPr>
          <w:color w:val="000000"/>
        </w:rPr>
        <w:t xml:space="preserve">Positive </w:t>
      </w:r>
      <w:r>
        <w:rPr>
          <w:b/>
          <w:color w:val="000000"/>
        </w:rPr>
        <w:t>nice</w:t>
      </w:r>
      <w:r>
        <w:rPr>
          <w:color w:val="000000"/>
        </w:rPr>
        <w:t xml:space="preserve"> value (third field)</w:t>
      </w:r>
    </w:p>
    <w:p w:rsidR="000B13B4" w:rsidRDefault="000B13B4">
      <w:pPr>
        <w:ind w:left="360"/>
        <w:rPr>
          <w:color w:val="000000"/>
        </w:rPr>
      </w:pPr>
      <w:r>
        <w:rPr>
          <w:b/>
          <w:color w:val="000000"/>
        </w:rPr>
        <w:tab/>
        <w:t>SWAP</w:t>
      </w:r>
      <w:r>
        <w:rPr>
          <w:b/>
          <w:color w:val="000000"/>
        </w:rPr>
        <w:tab/>
      </w:r>
      <w:r>
        <w:rPr>
          <w:b/>
          <w:color w:val="000000"/>
        </w:rPr>
        <w:tab/>
      </w:r>
      <w:r>
        <w:rPr>
          <w:b/>
          <w:color w:val="000000"/>
        </w:rPr>
        <w:tab/>
      </w:r>
      <w:r>
        <w:rPr>
          <w:color w:val="000000"/>
        </w:rPr>
        <w:t>Amount of swap used, in kilobytes.</w:t>
      </w:r>
    </w:p>
    <w:p w:rsidR="000B13B4" w:rsidRDefault="000B13B4">
      <w:pPr>
        <w:ind w:left="360"/>
        <w:rPr>
          <w:color w:val="000000"/>
        </w:rPr>
      </w:pPr>
      <w:r>
        <w:rPr>
          <w:b/>
          <w:color w:val="000000"/>
        </w:rPr>
        <w:tab/>
        <w:t>SHARE</w:t>
      </w:r>
      <w:r>
        <w:rPr>
          <w:b/>
          <w:color w:val="000000"/>
        </w:rPr>
        <w:tab/>
      </w:r>
      <w:r>
        <w:rPr>
          <w:b/>
          <w:color w:val="000000"/>
        </w:rPr>
        <w:tab/>
      </w:r>
      <w:r>
        <w:rPr>
          <w:b/>
          <w:color w:val="000000"/>
        </w:rPr>
        <w:tab/>
      </w:r>
      <w:r>
        <w:rPr>
          <w:color w:val="000000"/>
        </w:rPr>
        <w:t>Shared memory.</w:t>
      </w:r>
    </w:p>
    <w:p w:rsidR="000B13B4" w:rsidRDefault="000B13B4">
      <w:pPr>
        <w:ind w:left="360"/>
        <w:rPr>
          <w:color w:val="000000"/>
        </w:rPr>
      </w:pPr>
      <w:r>
        <w:rPr>
          <w:b/>
          <w:color w:val="000000"/>
        </w:rPr>
        <w:tab/>
        <w:t>TT</w:t>
      </w:r>
      <w:r>
        <w:rPr>
          <w:b/>
          <w:color w:val="000000"/>
        </w:rPr>
        <w:tab/>
      </w:r>
      <w:r>
        <w:rPr>
          <w:b/>
          <w:color w:val="000000"/>
        </w:rPr>
        <w:tab/>
      </w:r>
      <w:r>
        <w:rPr>
          <w:b/>
          <w:color w:val="000000"/>
        </w:rPr>
        <w:tab/>
      </w:r>
      <w:r>
        <w:rPr>
          <w:b/>
          <w:color w:val="000000"/>
        </w:rPr>
        <w:tab/>
      </w:r>
      <w:r>
        <w:rPr>
          <w:color w:val="000000"/>
        </w:rPr>
        <w:t>Associated tty.</w:t>
      </w:r>
    </w:p>
    <w:p w:rsidR="000B13B4" w:rsidRDefault="000B13B4">
      <w:pPr>
        <w:ind w:left="360"/>
        <w:rPr>
          <w:color w:val="000000"/>
        </w:rPr>
      </w:pPr>
      <w:r>
        <w:rPr>
          <w:b/>
          <w:color w:val="000000"/>
        </w:rPr>
        <w:tab/>
        <w:t>TRS</w:t>
      </w:r>
      <w:r>
        <w:rPr>
          <w:b/>
          <w:color w:val="000000"/>
        </w:rPr>
        <w:tab/>
      </w:r>
      <w:r>
        <w:rPr>
          <w:b/>
          <w:color w:val="000000"/>
        </w:rPr>
        <w:tab/>
      </w:r>
      <w:r>
        <w:rPr>
          <w:b/>
          <w:color w:val="000000"/>
        </w:rPr>
        <w:tab/>
      </w:r>
      <w:r>
        <w:rPr>
          <w:color w:val="000000"/>
        </w:rPr>
        <w:t>Size of resident text.</w:t>
      </w:r>
    </w:p>
    <w:p w:rsidR="000B13B4" w:rsidRDefault="000B13B4">
      <w:pPr>
        <w:pBdr>
          <w:bottom w:val="single" w:sz="1" w:space="1" w:color="000000"/>
        </w:pBdr>
        <w:ind w:left="360"/>
        <w:rPr>
          <w:color w:val="000000"/>
        </w:rPr>
      </w:pPr>
    </w:p>
    <w:p w:rsidR="000B13B4" w:rsidRDefault="00732C2F">
      <w:pPr>
        <w:pStyle w:val="head"/>
        <w:spacing w:before="0" w:after="0"/>
        <w:ind w:left="360"/>
        <w:rPr>
          <w:rFonts w:ascii="Arial Narrow" w:hAnsi="Arial Narrow"/>
          <w:color w:val="000000"/>
        </w:rPr>
      </w:pPr>
      <w:r>
        <w:rPr>
          <w:rFonts w:ascii="Arial Narrow" w:hAnsi="Arial Narrow"/>
          <w:b/>
          <w:color w:val="000000"/>
          <w:sz w:val="36"/>
        </w:rPr>
        <w:br w:type="page"/>
      </w:r>
      <w:r w:rsidR="000B13B4">
        <w:rPr>
          <w:rFonts w:ascii="Arial Narrow" w:hAnsi="Arial Narrow"/>
          <w:b/>
          <w:color w:val="000000"/>
          <w:sz w:val="36"/>
        </w:rPr>
        <w:lastRenderedPageBreak/>
        <w:t>pwd</w:t>
      </w:r>
      <w:r w:rsidR="000B13B4">
        <w:rPr>
          <w:rFonts w:ascii="Arial Narrow" w:hAnsi="Arial Narrow"/>
          <w:b/>
          <w:color w:val="000000"/>
        </w:rPr>
        <w:tab/>
      </w:r>
      <w:r w:rsidR="000B13B4">
        <w:rPr>
          <w:rFonts w:ascii="Arial Narrow" w:hAnsi="Arial Narrow"/>
          <w:color w:val="000000"/>
        </w:rPr>
        <w:t>Print Working Directory</w:t>
      </w:r>
    </w:p>
    <w:p w:rsidR="000B13B4" w:rsidRDefault="000B13B4">
      <w:pPr>
        <w:pStyle w:val="head"/>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pwd [-LP]</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rPr>
      </w:pPr>
      <w:r>
        <w:rPr>
          <w:rFonts w:ascii="Arial Narrow" w:hAnsi="Arial Narrow"/>
          <w:color w:val="000000"/>
          <w:sz w:val="24"/>
          <w:u w:val="single"/>
        </w:rPr>
        <w:t>OPTIONS</w:t>
      </w:r>
      <w:r>
        <w:rPr>
          <w:rFonts w:ascii="Arial Narrow" w:hAnsi="Arial Narrow"/>
          <w:color w:val="000000"/>
          <w:sz w:val="24"/>
        </w:rPr>
        <w:t xml:space="preserve"> (shell </w:t>
      </w:r>
      <w:r w:rsidR="00BE7E34">
        <w:rPr>
          <w:rFonts w:ascii="Arial Narrow" w:hAnsi="Arial Narrow"/>
          <w:color w:val="000000"/>
          <w:sz w:val="24"/>
        </w:rPr>
        <w:t>built-in</w:t>
      </w:r>
      <w:r>
        <w:rPr>
          <w:rFonts w:ascii="Arial Narrow" w:hAnsi="Arial Narrow"/>
          <w:color w:val="000000"/>
          <w:sz w:val="24"/>
        </w:rPr>
        <w: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Style w:val="WW-HTMLSample"/>
          <w:rFonts w:ascii="Arial Narrow" w:hAnsi="Arial Narrow"/>
          <w:color w:val="000000"/>
          <w:sz w:val="24"/>
        </w:rPr>
        <w:t xml:space="preserve">      -P</w:t>
      </w:r>
      <w:r>
        <w:rPr>
          <w:rFonts w:ascii="Arial Narrow" w:hAnsi="Arial Narrow"/>
          <w:color w:val="000000"/>
          <w:sz w:val="24"/>
        </w:rPr>
        <w:t xml:space="preserve"> : The pathname printed will not contain symbolic links.</w:t>
      </w:r>
    </w:p>
    <w:p w:rsidR="000B13B4" w:rsidRDefault="000B13B4">
      <w:pPr>
        <w:pStyle w:val="WW-HTMLPreformatted"/>
        <w:ind w:left="360"/>
        <w:rPr>
          <w:rFonts w:ascii="Arial Narrow" w:hAnsi="Arial Narrow"/>
          <w:color w:val="000000"/>
          <w:sz w:val="24"/>
        </w:rPr>
      </w:pPr>
      <w:r>
        <w:rPr>
          <w:rStyle w:val="WW-HTMLSample"/>
          <w:rFonts w:ascii="Arial Narrow" w:hAnsi="Arial Narrow"/>
          <w:color w:val="000000"/>
          <w:sz w:val="24"/>
        </w:rPr>
        <w:t xml:space="preserve">       -L  :</w:t>
      </w:r>
      <w:r>
        <w:rPr>
          <w:rFonts w:ascii="Arial Narrow" w:hAnsi="Arial Narrow"/>
          <w:color w:val="000000"/>
          <w:sz w:val="24"/>
        </w:rPr>
        <w:t xml:space="preserve"> The pathname printed may contain symbolic links</w:t>
      </w:r>
    </w:p>
    <w:p w:rsidR="000B13B4" w:rsidRDefault="000B13B4">
      <w:pPr>
        <w:pStyle w:val="body"/>
        <w:spacing w:before="0" w:after="0"/>
        <w:ind w:left="360"/>
        <w:rPr>
          <w:rFonts w:ascii="Arial Narrow" w:hAnsi="Arial Narrow"/>
          <w:color w:val="000000"/>
        </w:rPr>
      </w:pPr>
    </w:p>
    <w:p w:rsidR="000B13B4" w:rsidRDefault="000B13B4">
      <w:pPr>
        <w:pStyle w:val="body"/>
        <w:spacing w:before="0" w:after="0"/>
        <w:ind w:left="360"/>
        <w:rPr>
          <w:rFonts w:ascii="Arial Narrow" w:hAnsi="Arial Narrow"/>
          <w:color w:val="000000"/>
        </w:rPr>
      </w:pPr>
      <w:r>
        <w:rPr>
          <w:rFonts w:ascii="Arial Narrow" w:hAnsi="Arial Narrow"/>
          <w:color w:val="000000"/>
        </w:rPr>
        <w:t xml:space="preserve">The default action is to show the current folder as an absolute path. All components of the path will be actual folder names - none will be symbolic links. </w:t>
      </w:r>
    </w:p>
    <w:p w:rsidR="000B13B4" w:rsidRDefault="000B13B4">
      <w:pPr>
        <w:pStyle w:val="head"/>
        <w:pBdr>
          <w:bottom w:val="single" w:sz="1" w:space="1" w:color="000000"/>
        </w:pBdr>
        <w:spacing w:before="0" w:after="0"/>
        <w:ind w:left="360"/>
        <w:rPr>
          <w:rFonts w:ascii="Arial Narrow" w:hAnsi="Arial Narrow"/>
          <w:b/>
          <w:color w:val="000000"/>
        </w:rPr>
      </w:pPr>
    </w:p>
    <w:p w:rsidR="00A617B5" w:rsidRPr="00A617B5" w:rsidRDefault="00A617B5" w:rsidP="00A617B5">
      <w:pPr>
        <w:suppressAutoHyphens w:val="0"/>
        <w:outlineLvl w:val="0"/>
        <w:rPr>
          <w:bCs/>
          <w:color w:val="000000"/>
          <w:kern w:val="36"/>
          <w:sz w:val="36"/>
          <w:szCs w:val="36"/>
        </w:rPr>
      </w:pPr>
      <w:bookmarkStart w:id="48" w:name="S1-MAKEDISKETTE-RAWRITE"/>
      <w:r>
        <w:rPr>
          <w:b/>
          <w:bCs/>
          <w:color w:val="000000"/>
          <w:kern w:val="36"/>
          <w:szCs w:val="24"/>
        </w:rPr>
        <w:tab/>
      </w:r>
      <w:r>
        <w:rPr>
          <w:b/>
          <w:bCs/>
          <w:color w:val="000000"/>
          <w:kern w:val="36"/>
          <w:sz w:val="36"/>
          <w:szCs w:val="36"/>
        </w:rPr>
        <w:t>rawrite.exe</w:t>
      </w:r>
      <w:r>
        <w:rPr>
          <w:b/>
          <w:bCs/>
          <w:color w:val="000000"/>
          <w:kern w:val="36"/>
          <w:sz w:val="36"/>
          <w:szCs w:val="36"/>
        </w:rPr>
        <w:tab/>
      </w:r>
      <w:r>
        <w:rPr>
          <w:b/>
          <w:bCs/>
          <w:color w:val="000000"/>
          <w:kern w:val="36"/>
          <w:sz w:val="36"/>
          <w:szCs w:val="36"/>
        </w:rPr>
        <w:tab/>
      </w:r>
      <w:r>
        <w:rPr>
          <w:bCs/>
          <w:color w:val="000000"/>
          <w:kern w:val="36"/>
          <w:szCs w:val="24"/>
        </w:rPr>
        <w:t>MSDOS program used to create a boot image for Linux Installations</w:t>
      </w:r>
      <w:r>
        <w:rPr>
          <w:b/>
          <w:bCs/>
          <w:color w:val="000000"/>
          <w:kern w:val="36"/>
          <w:sz w:val="36"/>
          <w:szCs w:val="36"/>
        </w:rPr>
        <w:tab/>
      </w:r>
      <w:r>
        <w:rPr>
          <w:b/>
          <w:bCs/>
          <w:color w:val="000000"/>
          <w:kern w:val="36"/>
          <w:sz w:val="36"/>
          <w:szCs w:val="36"/>
        </w:rPr>
        <w:tab/>
      </w:r>
    </w:p>
    <w:p w:rsidR="00A617B5" w:rsidRDefault="00A617B5" w:rsidP="00A617B5">
      <w:pPr>
        <w:suppressAutoHyphens w:val="0"/>
        <w:outlineLvl w:val="0"/>
        <w:rPr>
          <w:b/>
          <w:bCs/>
          <w:color w:val="000000"/>
          <w:kern w:val="36"/>
          <w:szCs w:val="24"/>
        </w:rPr>
      </w:pPr>
    </w:p>
    <w:p w:rsidR="00A617B5" w:rsidRDefault="00A617B5" w:rsidP="00A617B5">
      <w:pPr>
        <w:suppressAutoHyphens w:val="0"/>
        <w:outlineLvl w:val="0"/>
        <w:rPr>
          <w:color w:val="000000"/>
          <w:szCs w:val="24"/>
        </w:rPr>
      </w:pPr>
      <w:r>
        <w:rPr>
          <w:b/>
          <w:bCs/>
          <w:color w:val="000000"/>
          <w:kern w:val="36"/>
          <w:szCs w:val="24"/>
        </w:rPr>
        <w:tab/>
      </w:r>
      <w:bookmarkEnd w:id="48"/>
      <w:r>
        <w:rPr>
          <w:b/>
          <w:bCs/>
          <w:color w:val="000000"/>
          <w:kern w:val="36"/>
          <w:szCs w:val="24"/>
        </w:rPr>
        <w:tab/>
      </w:r>
      <w:r>
        <w:rPr>
          <w:color w:val="000000"/>
          <w:szCs w:val="24"/>
        </w:rPr>
        <w:t xml:space="preserve">A boot image boot floppy is required if you cannot access your CDROM as a boot device or you are </w:t>
      </w:r>
      <w:r>
        <w:rPr>
          <w:color w:val="000000"/>
          <w:szCs w:val="24"/>
        </w:rPr>
        <w:tab/>
      </w:r>
      <w:r>
        <w:rPr>
          <w:color w:val="000000"/>
          <w:szCs w:val="24"/>
        </w:rPr>
        <w:tab/>
      </w:r>
      <w:r>
        <w:rPr>
          <w:color w:val="000000"/>
          <w:szCs w:val="24"/>
        </w:rPr>
        <w:tab/>
      </w:r>
      <w:r>
        <w:rPr>
          <w:color w:val="000000"/>
          <w:szCs w:val="24"/>
        </w:rPr>
        <w:tab/>
        <w:t>performing a network installation (FTP, HTTP, Samba, NFS, etc).</w:t>
      </w:r>
    </w:p>
    <w:p w:rsidR="00A617B5" w:rsidRDefault="00A617B5" w:rsidP="00A617B5">
      <w:pPr>
        <w:suppressAutoHyphens w:val="0"/>
        <w:rPr>
          <w:color w:val="000000"/>
          <w:szCs w:val="24"/>
        </w:rPr>
      </w:pPr>
    </w:p>
    <w:p w:rsidR="00A617B5" w:rsidRDefault="00A617B5" w:rsidP="00A617B5">
      <w:pPr>
        <w:suppressAutoHyphens w:val="0"/>
        <w:rPr>
          <w:color w:val="000000"/>
          <w:szCs w:val="24"/>
        </w:rPr>
      </w:pPr>
      <w:r>
        <w:rPr>
          <w:color w:val="000000"/>
          <w:szCs w:val="24"/>
        </w:rPr>
        <w:tab/>
      </w:r>
      <w:r>
        <w:rPr>
          <w:color w:val="000000"/>
          <w:szCs w:val="24"/>
        </w:rPr>
        <w:tab/>
      </w:r>
      <w:r w:rsidRPr="00A617B5">
        <w:rPr>
          <w:color w:val="000000"/>
          <w:szCs w:val="24"/>
        </w:rPr>
        <w:t xml:space="preserve">The </w:t>
      </w:r>
      <w:r w:rsidRPr="00A617B5">
        <w:rPr>
          <w:b/>
          <w:bCs/>
          <w:color w:val="000000"/>
          <w:szCs w:val="24"/>
        </w:rPr>
        <w:t>rawrite</w:t>
      </w:r>
      <w:r w:rsidRPr="00A617B5">
        <w:rPr>
          <w:color w:val="000000"/>
          <w:szCs w:val="24"/>
        </w:rPr>
        <w:t xml:space="preserve"> command looks like the following (assuming your CD is drive </w:t>
      </w:r>
      <w:r w:rsidRPr="00A617B5">
        <w:rPr>
          <w:rFonts w:cs="Courier New"/>
          <w:color w:val="000000"/>
          <w:szCs w:val="24"/>
        </w:rPr>
        <w:t>D:</w:t>
      </w:r>
      <w:r w:rsidRPr="00A617B5">
        <w:rPr>
          <w:color w:val="000000"/>
          <w:szCs w:val="24"/>
        </w:rPr>
        <w:t xml:space="preserve">): </w:t>
      </w:r>
    </w:p>
    <w:p w:rsidR="00A617B5" w:rsidRPr="00A617B5" w:rsidRDefault="00A617B5" w:rsidP="00A617B5">
      <w:pPr>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r>
        <w:rPr>
          <w:rFonts w:cs="Courier New"/>
          <w:color w:val="000000"/>
          <w:szCs w:val="24"/>
        </w:rPr>
        <w:tab/>
        <w:t xml:space="preserve"> </w:t>
      </w:r>
      <w:r w:rsidRPr="00A617B5">
        <w:rPr>
          <w:rFonts w:cs="Courier New"/>
          <w:color w:val="000000"/>
          <w:szCs w:val="24"/>
        </w:rPr>
        <w:t xml:space="preserve">C:\&gt; </w:t>
      </w:r>
      <w:r w:rsidRPr="00A617B5">
        <w:rPr>
          <w:rFonts w:cs="Courier New"/>
          <w:b/>
          <w:bCs/>
          <w:color w:val="000000"/>
          <w:szCs w:val="24"/>
        </w:rPr>
        <w:t>d:</w:t>
      </w:r>
    </w:p>
    <w:p w:rsidR="00A617B5" w:rsidRPr="00A617B5" w:rsidRDefault="00A617B5" w:rsidP="00A6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r>
        <w:rPr>
          <w:rFonts w:cs="Courier New"/>
          <w:color w:val="000000"/>
          <w:szCs w:val="24"/>
        </w:rPr>
        <w:t xml:space="preserve">                  </w:t>
      </w:r>
      <w:r w:rsidRPr="00A617B5">
        <w:rPr>
          <w:rFonts w:cs="Courier New"/>
          <w:color w:val="000000"/>
          <w:szCs w:val="24"/>
        </w:rPr>
        <w:t xml:space="preserve">D:\&gt; </w:t>
      </w:r>
      <w:r w:rsidRPr="00A617B5">
        <w:rPr>
          <w:rFonts w:cs="Courier New"/>
          <w:b/>
          <w:bCs/>
          <w:color w:val="000000"/>
          <w:szCs w:val="24"/>
        </w:rPr>
        <w:t>cd \dosutils</w:t>
      </w:r>
    </w:p>
    <w:p w:rsidR="00A617B5" w:rsidRDefault="00A617B5" w:rsidP="00A617B5">
      <w:pPr>
        <w:suppressAutoHyphens w:val="0"/>
        <w:rPr>
          <w:rFonts w:cs="Courier New"/>
          <w:b/>
          <w:bCs/>
          <w:color w:val="000000"/>
          <w:szCs w:val="24"/>
        </w:rPr>
      </w:pPr>
      <w:r>
        <w:rPr>
          <w:rFonts w:cs="Courier New"/>
          <w:color w:val="000000"/>
          <w:szCs w:val="24"/>
        </w:rPr>
        <w:t xml:space="preserve">                  </w:t>
      </w:r>
      <w:r w:rsidRPr="00A617B5">
        <w:rPr>
          <w:rFonts w:cs="Courier New"/>
          <w:color w:val="000000"/>
          <w:szCs w:val="24"/>
        </w:rPr>
        <w:t xml:space="preserve">D:\&gt; dosutils&gt; </w:t>
      </w:r>
      <w:r>
        <w:rPr>
          <w:rFonts w:cs="Courier New"/>
          <w:b/>
          <w:bCs/>
          <w:color w:val="000000"/>
          <w:szCs w:val="24"/>
        </w:rPr>
        <w:t>rawrite</w:t>
      </w:r>
    </w:p>
    <w:p w:rsidR="00A617B5" w:rsidRDefault="00A617B5" w:rsidP="00A617B5">
      <w:pPr>
        <w:suppressAutoHyphens w:val="0"/>
        <w:rPr>
          <w:b/>
          <w:bCs/>
          <w:color w:val="000000"/>
          <w:szCs w:val="24"/>
        </w:rPr>
      </w:pPr>
    </w:p>
    <w:p w:rsidR="00A617B5" w:rsidRDefault="00A617B5" w:rsidP="00A617B5">
      <w:pPr>
        <w:suppressAutoHyphens w:val="0"/>
        <w:rPr>
          <w:color w:val="000000"/>
          <w:szCs w:val="24"/>
        </w:rPr>
      </w:pPr>
      <w:r>
        <w:rPr>
          <w:b/>
          <w:bCs/>
          <w:color w:val="000000"/>
          <w:szCs w:val="24"/>
        </w:rPr>
        <w:tab/>
      </w:r>
      <w:r>
        <w:rPr>
          <w:b/>
          <w:bCs/>
          <w:color w:val="000000"/>
          <w:szCs w:val="24"/>
        </w:rPr>
        <w:tab/>
      </w:r>
      <w:r w:rsidRPr="00A617B5">
        <w:rPr>
          <w:b/>
          <w:bCs/>
          <w:color w:val="000000"/>
          <w:szCs w:val="24"/>
        </w:rPr>
        <w:t>Rawrite</w:t>
      </w:r>
      <w:r w:rsidRPr="00A617B5">
        <w:rPr>
          <w:color w:val="000000"/>
          <w:szCs w:val="24"/>
        </w:rPr>
        <w:t xml:space="preserve"> first asks you for the filename of a disk image; enter the directory and name of the image you wish </w:t>
      </w:r>
      <w:r>
        <w:rPr>
          <w:color w:val="000000"/>
          <w:szCs w:val="24"/>
        </w:rPr>
        <w:tab/>
      </w:r>
      <w:r>
        <w:rPr>
          <w:color w:val="000000"/>
          <w:szCs w:val="24"/>
        </w:rPr>
        <w:tab/>
      </w:r>
      <w:r>
        <w:rPr>
          <w:color w:val="000000"/>
          <w:szCs w:val="24"/>
        </w:rPr>
        <w:tab/>
      </w:r>
      <w:r w:rsidRPr="00A617B5">
        <w:rPr>
          <w:color w:val="000000"/>
          <w:szCs w:val="24"/>
        </w:rPr>
        <w:t xml:space="preserve">to write. </w:t>
      </w:r>
    </w:p>
    <w:p w:rsidR="00B01ABB" w:rsidRDefault="00B01ABB" w:rsidP="00A617B5">
      <w:pPr>
        <w:suppressAutoHyphens w:val="0"/>
        <w:rPr>
          <w:rFonts w:cs="Courier New"/>
          <w:b/>
          <w:bCs/>
          <w:i/>
          <w:iCs/>
          <w:color w:val="000000"/>
          <w:szCs w:val="24"/>
        </w:rPr>
      </w:pPr>
      <w:r>
        <w:rPr>
          <w:rFonts w:cs="Courier New"/>
          <w:color w:val="000000"/>
          <w:szCs w:val="24"/>
        </w:rPr>
        <w:tab/>
      </w:r>
      <w:r>
        <w:rPr>
          <w:rFonts w:cs="Courier New"/>
          <w:color w:val="000000"/>
          <w:szCs w:val="24"/>
        </w:rPr>
        <w:tab/>
      </w:r>
      <w:r>
        <w:rPr>
          <w:rFonts w:cs="Courier New"/>
          <w:color w:val="000000"/>
          <w:szCs w:val="24"/>
        </w:rPr>
        <w:tab/>
      </w:r>
      <w:r w:rsidR="00A617B5" w:rsidRPr="00A617B5">
        <w:rPr>
          <w:rFonts w:cs="Courier New"/>
          <w:color w:val="000000"/>
          <w:szCs w:val="24"/>
        </w:rPr>
        <w:t>Enter disk image source file name:</w:t>
      </w:r>
      <w:r w:rsidR="00A617B5" w:rsidRPr="00A617B5">
        <w:rPr>
          <w:rFonts w:cs="Courier New"/>
          <w:b/>
          <w:bCs/>
          <w:color w:val="000000"/>
          <w:szCs w:val="24"/>
        </w:rPr>
        <w:t>D:\images\</w:t>
      </w:r>
      <w:r w:rsidR="00A617B5" w:rsidRPr="00A617B5">
        <w:rPr>
          <w:rFonts w:cs="Courier New"/>
          <w:b/>
          <w:bCs/>
          <w:i/>
          <w:iCs/>
          <w:color w:val="000000"/>
          <w:szCs w:val="24"/>
        </w:rPr>
        <w:t>&lt;image file&gt;</w:t>
      </w:r>
    </w:p>
    <w:p w:rsidR="00A617B5" w:rsidRDefault="00B01ABB" w:rsidP="00A617B5">
      <w:pPr>
        <w:suppressAutoHyphens w:val="0"/>
        <w:rPr>
          <w:color w:val="000000"/>
          <w:szCs w:val="24"/>
        </w:rPr>
      </w:pPr>
      <w:r>
        <w:rPr>
          <w:rFonts w:cs="Courier New"/>
          <w:bCs/>
          <w:iCs/>
          <w:color w:val="000000"/>
          <w:szCs w:val="24"/>
        </w:rPr>
        <w:tab/>
      </w:r>
      <w:r>
        <w:rPr>
          <w:rFonts w:cs="Courier New"/>
          <w:bCs/>
          <w:iCs/>
          <w:color w:val="000000"/>
          <w:szCs w:val="24"/>
        </w:rPr>
        <w:tab/>
      </w:r>
      <w:r w:rsidRPr="00B01ABB">
        <w:rPr>
          <w:rFonts w:cs="Courier New"/>
          <w:bCs/>
          <w:iCs/>
          <w:color w:val="000000"/>
          <w:szCs w:val="24"/>
        </w:rPr>
        <w:t>t</w:t>
      </w:r>
      <w:r w:rsidR="00A617B5" w:rsidRPr="00B01ABB">
        <w:rPr>
          <w:color w:val="000000"/>
          <w:szCs w:val="24"/>
        </w:rPr>
        <w:t>h</w:t>
      </w:r>
      <w:r w:rsidR="00A617B5" w:rsidRPr="00A617B5">
        <w:rPr>
          <w:color w:val="000000"/>
          <w:szCs w:val="24"/>
        </w:rPr>
        <w:t xml:space="preserve">en </w:t>
      </w:r>
      <w:r w:rsidR="00A617B5" w:rsidRPr="00A617B5">
        <w:rPr>
          <w:b/>
          <w:bCs/>
          <w:color w:val="000000"/>
          <w:szCs w:val="24"/>
        </w:rPr>
        <w:t>rawrite</w:t>
      </w:r>
      <w:r w:rsidR="00A617B5" w:rsidRPr="00A617B5">
        <w:rPr>
          <w:color w:val="000000"/>
          <w:szCs w:val="24"/>
        </w:rPr>
        <w:t xml:space="preserve"> asks for a disk drive to write the image to: </w:t>
      </w:r>
    </w:p>
    <w:p w:rsidR="00B01ABB" w:rsidRDefault="00B01ABB" w:rsidP="00A617B5">
      <w:pPr>
        <w:suppressAutoHyphens w:val="0"/>
        <w:rPr>
          <w:rFonts w:cs="Courier New"/>
          <w:b/>
          <w:bCs/>
          <w:color w:val="000000"/>
          <w:szCs w:val="24"/>
        </w:rPr>
      </w:pPr>
      <w:r>
        <w:rPr>
          <w:rFonts w:cs="Courier New"/>
          <w:color w:val="000000"/>
          <w:szCs w:val="24"/>
        </w:rPr>
        <w:tab/>
      </w:r>
      <w:r>
        <w:rPr>
          <w:rFonts w:cs="Courier New"/>
          <w:color w:val="000000"/>
          <w:szCs w:val="24"/>
        </w:rPr>
        <w:tab/>
      </w:r>
      <w:r>
        <w:rPr>
          <w:rFonts w:cs="Courier New"/>
          <w:color w:val="000000"/>
          <w:szCs w:val="24"/>
        </w:rPr>
        <w:tab/>
      </w:r>
      <w:r w:rsidRPr="00A617B5">
        <w:rPr>
          <w:rFonts w:cs="Courier New"/>
          <w:color w:val="000000"/>
          <w:szCs w:val="24"/>
        </w:rPr>
        <w:t>Enter target diskette drive:</w:t>
      </w:r>
      <w:r w:rsidRPr="00A617B5">
        <w:rPr>
          <w:rFonts w:cs="Courier New"/>
          <w:b/>
          <w:bCs/>
          <w:color w:val="000000"/>
          <w:szCs w:val="24"/>
        </w:rPr>
        <w:t>a:</w:t>
      </w:r>
    </w:p>
    <w:p w:rsidR="00A617B5" w:rsidRDefault="00B01ABB" w:rsidP="00A617B5">
      <w:pPr>
        <w:suppressAutoHyphens w:val="0"/>
        <w:rPr>
          <w:color w:val="000000"/>
          <w:szCs w:val="24"/>
        </w:rPr>
      </w:pPr>
      <w:r>
        <w:rPr>
          <w:rFonts w:cs="Courier New"/>
          <w:b/>
          <w:bCs/>
          <w:color w:val="000000"/>
          <w:szCs w:val="24"/>
        </w:rPr>
        <w:tab/>
      </w:r>
      <w:r>
        <w:rPr>
          <w:rFonts w:cs="Courier New"/>
          <w:b/>
          <w:bCs/>
          <w:color w:val="000000"/>
          <w:szCs w:val="24"/>
        </w:rPr>
        <w:tab/>
      </w:r>
      <w:r w:rsidR="00A617B5" w:rsidRPr="00A617B5">
        <w:rPr>
          <w:color w:val="000000"/>
          <w:szCs w:val="24"/>
        </w:rPr>
        <w:t xml:space="preserve">Finally, </w:t>
      </w:r>
      <w:r w:rsidR="00A617B5" w:rsidRPr="00A617B5">
        <w:rPr>
          <w:b/>
          <w:bCs/>
          <w:color w:val="000000"/>
          <w:szCs w:val="24"/>
        </w:rPr>
        <w:t>rawrite</w:t>
      </w:r>
      <w:r w:rsidR="00A617B5" w:rsidRPr="00A617B5">
        <w:rPr>
          <w:color w:val="000000"/>
          <w:szCs w:val="24"/>
        </w:rPr>
        <w:t xml:space="preserve"> asks for confirmation that a formatted disk is in the drive you've selected. After pressing </w:t>
      </w:r>
      <w:r>
        <w:rPr>
          <w:color w:val="000000"/>
          <w:szCs w:val="24"/>
        </w:rPr>
        <w:tab/>
      </w:r>
      <w:r>
        <w:rPr>
          <w:color w:val="000000"/>
          <w:szCs w:val="24"/>
        </w:rPr>
        <w:tab/>
      </w:r>
      <w:r>
        <w:rPr>
          <w:color w:val="000000"/>
          <w:szCs w:val="24"/>
        </w:rPr>
        <w:tab/>
      </w:r>
      <w:r w:rsidR="00A617B5" w:rsidRPr="00A617B5">
        <w:rPr>
          <w:b/>
          <w:bCs/>
          <w:color w:val="000000"/>
          <w:szCs w:val="24"/>
        </w:rPr>
        <w:t>Enter</w:t>
      </w:r>
      <w:r w:rsidR="00A617B5" w:rsidRPr="00A617B5">
        <w:rPr>
          <w:color w:val="000000"/>
          <w:szCs w:val="24"/>
        </w:rPr>
        <w:t xml:space="preserve"> to confirm, </w:t>
      </w:r>
      <w:r w:rsidR="00A617B5" w:rsidRPr="00A617B5">
        <w:rPr>
          <w:b/>
          <w:bCs/>
          <w:color w:val="000000"/>
          <w:szCs w:val="24"/>
        </w:rPr>
        <w:t>rawrite</w:t>
      </w:r>
      <w:r w:rsidR="00A617B5" w:rsidRPr="00A617B5">
        <w:rPr>
          <w:color w:val="000000"/>
          <w:szCs w:val="24"/>
        </w:rPr>
        <w:t xml:space="preserve"> copies the image file onto the disk. </w:t>
      </w:r>
    </w:p>
    <w:p w:rsidR="00B01ABB" w:rsidRPr="00A617B5" w:rsidRDefault="00B01ABB" w:rsidP="00B0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r>
        <w:rPr>
          <w:rFonts w:cs="Courier New"/>
          <w:color w:val="000000"/>
          <w:szCs w:val="24"/>
        </w:rPr>
        <w:tab/>
        <w:t xml:space="preserve">  </w:t>
      </w:r>
      <w:r w:rsidRPr="00A617B5">
        <w:rPr>
          <w:rFonts w:cs="Courier New"/>
          <w:color w:val="000000"/>
          <w:szCs w:val="24"/>
        </w:rPr>
        <w:t>Please insert a formatted diskette into drive A: and press</w:t>
      </w:r>
    </w:p>
    <w:p w:rsidR="00B01ABB" w:rsidRPr="00A617B5" w:rsidRDefault="00B01ABB" w:rsidP="00B0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r>
        <w:rPr>
          <w:rFonts w:cs="Courier New"/>
          <w:color w:val="000000"/>
          <w:szCs w:val="24"/>
        </w:rPr>
        <w:tab/>
      </w:r>
      <w:r w:rsidRPr="00A617B5">
        <w:rPr>
          <w:rFonts w:cs="Courier New"/>
          <w:color w:val="000000"/>
          <w:szCs w:val="24"/>
        </w:rPr>
        <w:t xml:space="preserve"> </w:t>
      </w:r>
      <w:r>
        <w:rPr>
          <w:rFonts w:cs="Courier New"/>
          <w:color w:val="000000"/>
          <w:szCs w:val="24"/>
        </w:rPr>
        <w:t xml:space="preserve"> </w:t>
      </w:r>
      <w:r w:rsidRPr="00A617B5">
        <w:rPr>
          <w:rFonts w:cs="Courier New"/>
          <w:color w:val="000000"/>
          <w:szCs w:val="24"/>
        </w:rPr>
        <w:t xml:space="preserve">--ENTER-- : </w:t>
      </w:r>
      <w:r w:rsidRPr="00A617B5">
        <w:rPr>
          <w:rFonts w:cs="Courier New"/>
          <w:b/>
          <w:bCs/>
          <w:color w:val="000000"/>
          <w:szCs w:val="24"/>
        </w:rPr>
        <w:t>Enter</w:t>
      </w:r>
    </w:p>
    <w:p w:rsidR="00B01ABB" w:rsidRDefault="00B01ABB" w:rsidP="00B01ABB">
      <w:pPr>
        <w:suppressAutoHyphens w:val="0"/>
        <w:rPr>
          <w:rFonts w:cs="Courier New"/>
          <w:color w:val="000000"/>
          <w:szCs w:val="24"/>
        </w:rPr>
      </w:pPr>
      <w:r>
        <w:rPr>
          <w:rFonts w:cs="Courier New"/>
          <w:color w:val="000000"/>
          <w:szCs w:val="24"/>
        </w:rPr>
        <w:tab/>
      </w:r>
      <w:r>
        <w:rPr>
          <w:rFonts w:cs="Courier New"/>
          <w:color w:val="000000"/>
          <w:szCs w:val="24"/>
        </w:rPr>
        <w:tab/>
        <w:t xml:space="preserve">     </w:t>
      </w:r>
      <w:r w:rsidRPr="00A617B5">
        <w:rPr>
          <w:rFonts w:cs="Courier New"/>
          <w:color w:val="000000"/>
          <w:szCs w:val="24"/>
        </w:rPr>
        <w:t>D:\ dosutils&gt;</w:t>
      </w:r>
    </w:p>
    <w:p w:rsidR="00B01ABB" w:rsidRDefault="00B01ABB" w:rsidP="00A617B5">
      <w:pPr>
        <w:suppressAutoHyphens w:val="0"/>
        <w:rPr>
          <w:color w:val="000000"/>
          <w:szCs w:val="24"/>
        </w:rPr>
      </w:pPr>
    </w:p>
    <w:p w:rsidR="00A617B5" w:rsidRDefault="00A617B5" w:rsidP="00B01ABB">
      <w:pPr>
        <w:suppressAutoHyphens w:val="0"/>
        <w:ind w:left="720"/>
        <w:rPr>
          <w:color w:val="000000"/>
          <w:szCs w:val="24"/>
        </w:rPr>
      </w:pPr>
      <w:r w:rsidRPr="00A617B5">
        <w:rPr>
          <w:color w:val="000000"/>
          <w:szCs w:val="24"/>
        </w:rPr>
        <w:t xml:space="preserve">The </w:t>
      </w:r>
      <w:r w:rsidRPr="00A617B5">
        <w:rPr>
          <w:b/>
          <w:bCs/>
          <w:color w:val="000000"/>
          <w:szCs w:val="24"/>
        </w:rPr>
        <w:t>rawrite</w:t>
      </w:r>
      <w:r w:rsidRPr="00A617B5">
        <w:rPr>
          <w:color w:val="000000"/>
          <w:szCs w:val="24"/>
        </w:rPr>
        <w:t xml:space="preserve"> utility will return a message indicating whether your disk was created successfully, or it will inform you if your image failed to transfer correctly. Make sure that you label the disk according to its contents. </w:t>
      </w:r>
    </w:p>
    <w:p w:rsidR="00B01ABB" w:rsidRPr="00A617B5" w:rsidRDefault="00B01ABB" w:rsidP="00B01ABB">
      <w:pPr>
        <w:pBdr>
          <w:bottom w:val="single" w:sz="4" w:space="1" w:color="auto"/>
        </w:pBdr>
        <w:suppressAutoHyphens w:val="0"/>
        <w:ind w:left="360"/>
        <w:rPr>
          <w:color w:val="000000"/>
          <w:szCs w:val="24"/>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 xml:space="preserve">redhat-config-bind           </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DNS Server configuration tool</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redhat-config-date</w:t>
      </w:r>
      <w:r>
        <w:rPr>
          <w:rFonts w:ascii="Arial Narrow" w:hAnsi="Arial Narrow"/>
          <w:color w:val="000000"/>
        </w:rPr>
        <w:t xml:space="preserve">       </w:t>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t xml:space="preserve">Time and Date configuration tool    </w:t>
      </w:r>
      <w:r>
        <w:rPr>
          <w:rFonts w:ascii="Arial Narrow" w:hAnsi="Arial Narrow"/>
          <w:color w:val="000000"/>
        </w:rPr>
        <w:tab/>
      </w:r>
      <w:r>
        <w:rPr>
          <w:rFonts w:ascii="Arial Narrow" w:hAnsi="Arial Narrow"/>
          <w:color w:val="000000"/>
        </w:rPr>
        <w:tab/>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 xml:space="preserve">redhat-config-httpd          </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 xml:space="preserve">Apache Web Server </w:t>
      </w:r>
      <w:r w:rsidR="00BE7E34">
        <w:rPr>
          <w:rFonts w:ascii="Arial Narrow" w:hAnsi="Arial Narrow"/>
          <w:color w:val="000000"/>
        </w:rPr>
        <w:t>configuration</w:t>
      </w:r>
      <w:r>
        <w:rPr>
          <w:rFonts w:ascii="Arial Narrow" w:hAnsi="Arial Narrow"/>
          <w:color w:val="000000"/>
        </w:rPr>
        <w:t xml:space="preserve"> tool</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 xml:space="preserve">redhat-config-kickstart      </w:t>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KickStart (StartUp Config) file tool</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 xml:space="preserve">redhat-config-mouse          </w:t>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Configure mouse type</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 xml:space="preserve">redhat-config-network        </w:t>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Configure Network Interface Card (NIC) settings</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 xml:space="preserve">redhat-config-network-druid  </w:t>
      </w:r>
      <w:r>
        <w:rPr>
          <w:rFonts w:ascii="Arial Narrow" w:hAnsi="Arial Narrow"/>
          <w:b/>
          <w:color w:val="000000"/>
          <w:sz w:val="36"/>
        </w:rPr>
        <w:tab/>
      </w:r>
      <w:r>
        <w:rPr>
          <w:rFonts w:ascii="Arial Narrow" w:hAnsi="Arial Narrow"/>
          <w:color w:val="000000"/>
        </w:rPr>
        <w:t>Add a new Network Device (NIC, modem, ISDN, etc)</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lastRenderedPageBreak/>
        <w:t xml:space="preserve">redhat-config-network-tui    </w:t>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Command Line Interface (CLI) tool for NIC settings</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redhat-config-nfs</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NFS Server configuration tool</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redhat-config-packages</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Remove/Install Linux Packages from Redhat CDROM</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redhat-config-printer</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Printer configuration tool (same as printtool)</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redhat-config-printer-tui</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Command Line Interface tool for Printer configuration</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redhat-config-rootpassword</w:t>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Change root user password</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redhat-config-samba</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SAMBA (SMB) Server configuration tool</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redhat-config-securitylevel</w:t>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Firewall Security configuration tool</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redhat-config-services</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Start/Stop/Restart Services, configure startup services</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redhat-config-soundcard</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Check for Soundcard detection</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redhat-config-users</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Configuration tool to Add/Delete/Modify Users &amp; Groups</w:t>
      </w:r>
    </w:p>
    <w:p w:rsidR="000B13B4" w:rsidRDefault="000B13B4">
      <w:pPr>
        <w:pStyle w:val="head"/>
        <w:spacing w:before="0" w:after="0"/>
        <w:ind w:left="360"/>
        <w:rPr>
          <w:rFonts w:ascii="Arial Narrow" w:hAnsi="Arial Narrow"/>
          <w:color w:val="000000"/>
        </w:rPr>
      </w:pPr>
      <w:r>
        <w:rPr>
          <w:rFonts w:ascii="Arial Narrow" w:hAnsi="Arial Narrow"/>
          <w:b/>
          <w:color w:val="000000"/>
          <w:sz w:val="36"/>
        </w:rPr>
        <w:t>redhat-config-xfree86</w:t>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Configuration tool for X-Windows display settings</w:t>
      </w:r>
    </w:p>
    <w:p w:rsidR="00B01ABB" w:rsidRDefault="00B01ABB">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i/>
          <w:color w:val="000000"/>
          <w:sz w:val="32"/>
        </w:rPr>
      </w:pPr>
      <w:r w:rsidRPr="00B01ABB">
        <w:rPr>
          <w:rFonts w:ascii="Arial Narrow" w:hAnsi="Arial Narrow"/>
          <w:i/>
          <w:color w:val="000000"/>
          <w:sz w:val="28"/>
          <w:szCs w:val="28"/>
        </w:rPr>
        <w:t>The redhat-config-* commands allow you to configure the settings for Redhat Linux. The commands that end in -tui (text user interface) can be run from a command-line session. The other commands bring up an X-Window GUI application</w:t>
      </w:r>
      <w:r>
        <w:rPr>
          <w:rFonts w:ascii="Arial Narrow" w:hAnsi="Arial Narrow"/>
          <w:i/>
          <w:color w:val="000000"/>
          <w:sz w:val="32"/>
        </w:rPr>
        <w:t>.</w:t>
      </w:r>
    </w:p>
    <w:p w:rsidR="000B13B4" w:rsidRDefault="000B13B4" w:rsidP="00612557">
      <w:pPr>
        <w:pStyle w:val="head"/>
        <w:pBdr>
          <w:bottom w:val="single" w:sz="1" w:space="1" w:color="000000"/>
        </w:pBdr>
        <w:spacing w:before="0" w:after="0"/>
        <w:rPr>
          <w:rFonts w:ascii="Arial Narrow" w:hAnsi="Arial Narrow"/>
          <w:color w:val="000000"/>
        </w:rPr>
      </w:pPr>
    </w:p>
    <w:p w:rsidR="00612557" w:rsidRDefault="00612557" w:rsidP="00612557">
      <w:pPr>
        <w:suppressAutoHyphens w:val="0"/>
        <w:rPr>
          <w:color w:val="000000"/>
          <w:szCs w:val="24"/>
        </w:rPr>
      </w:pPr>
      <w:r>
        <w:rPr>
          <w:b/>
          <w:bCs/>
          <w:color w:val="000000"/>
          <w:szCs w:val="24"/>
        </w:rPr>
        <w:tab/>
      </w:r>
      <w:r w:rsidRPr="00612557">
        <w:rPr>
          <w:b/>
          <w:bCs/>
          <w:color w:val="000000"/>
          <w:sz w:val="36"/>
          <w:szCs w:val="36"/>
        </w:rPr>
        <w:t>renice</w:t>
      </w:r>
      <w:r w:rsidRPr="00612557">
        <w:rPr>
          <w:color w:val="000000"/>
          <w:szCs w:val="24"/>
        </w:rPr>
        <w:t xml:space="preserve"> [</w:t>
      </w:r>
      <w:r w:rsidRPr="00612557">
        <w:rPr>
          <w:i/>
          <w:iCs/>
          <w:color w:val="000000"/>
          <w:szCs w:val="24"/>
        </w:rPr>
        <w:t>priority</w:t>
      </w:r>
      <w:r w:rsidRPr="00612557">
        <w:rPr>
          <w:color w:val="000000"/>
          <w:szCs w:val="24"/>
        </w:rPr>
        <w:t>] [</w:t>
      </w:r>
      <w:r w:rsidRPr="00612557">
        <w:rPr>
          <w:i/>
          <w:iCs/>
          <w:color w:val="000000"/>
          <w:szCs w:val="24"/>
        </w:rPr>
        <w:t>options</w:t>
      </w:r>
      <w:r w:rsidRPr="00612557">
        <w:rPr>
          <w:color w:val="000000"/>
          <w:szCs w:val="24"/>
        </w:rPr>
        <w:t>] [</w:t>
      </w:r>
      <w:r w:rsidRPr="00612557">
        <w:rPr>
          <w:i/>
          <w:iCs/>
          <w:color w:val="000000"/>
          <w:szCs w:val="24"/>
        </w:rPr>
        <w:t>target</w:t>
      </w:r>
      <w:r w:rsidRPr="00612557">
        <w:rPr>
          <w:color w:val="000000"/>
          <w:szCs w:val="24"/>
        </w:rPr>
        <w:t>]</w:t>
      </w:r>
    </w:p>
    <w:p w:rsidR="00612557" w:rsidRPr="00612557" w:rsidRDefault="00612557" w:rsidP="00612557">
      <w:pPr>
        <w:suppressAutoHyphens w:val="0"/>
        <w:rPr>
          <w:color w:val="000000"/>
          <w:szCs w:val="24"/>
        </w:rPr>
      </w:pPr>
    </w:p>
    <w:p w:rsidR="00612557" w:rsidRDefault="00612557" w:rsidP="00612557">
      <w:pPr>
        <w:suppressAutoHyphens w:val="0"/>
        <w:rPr>
          <w:color w:val="000000"/>
          <w:szCs w:val="24"/>
        </w:rPr>
      </w:pPr>
      <w:bookmarkStart w:id="49" w:name="idx915"/>
      <w:bookmarkStart w:id="50" w:name="idx916"/>
      <w:bookmarkStart w:id="51" w:name="idx917"/>
      <w:bookmarkEnd w:id="49"/>
      <w:bookmarkEnd w:id="50"/>
      <w:bookmarkEnd w:id="51"/>
      <w:r>
        <w:rPr>
          <w:color w:val="000000"/>
          <w:szCs w:val="24"/>
        </w:rPr>
        <w:tab/>
      </w:r>
      <w:r>
        <w:rPr>
          <w:color w:val="000000"/>
          <w:szCs w:val="24"/>
        </w:rPr>
        <w:tab/>
      </w:r>
      <w:r w:rsidRPr="00612557">
        <w:rPr>
          <w:color w:val="000000"/>
          <w:szCs w:val="24"/>
          <w:u w:val="single"/>
        </w:rPr>
        <w:t>DESCRIPTION</w:t>
      </w:r>
    </w:p>
    <w:p w:rsidR="00612557" w:rsidRDefault="00612557" w:rsidP="00612557">
      <w:pPr>
        <w:suppressAutoHyphens w:val="0"/>
        <w:ind w:left="1080"/>
        <w:rPr>
          <w:color w:val="000000"/>
          <w:szCs w:val="24"/>
        </w:rPr>
      </w:pPr>
      <w:r w:rsidRPr="00612557">
        <w:rPr>
          <w:color w:val="000000"/>
          <w:szCs w:val="24"/>
        </w:rPr>
        <w:t>Control the scheduling priority of various processes as they run. May be applied to a process, process group, or user (</w:t>
      </w:r>
      <w:r w:rsidRPr="00612557">
        <w:rPr>
          <w:i/>
          <w:iCs/>
          <w:color w:val="000000"/>
          <w:szCs w:val="24"/>
        </w:rPr>
        <w:t>target</w:t>
      </w:r>
      <w:r w:rsidRPr="00612557">
        <w:rPr>
          <w:color w:val="000000"/>
          <w:szCs w:val="24"/>
        </w:rPr>
        <w:t xml:space="preserve">). A privileged user may alter the priority of other users' processes. </w:t>
      </w:r>
      <w:r w:rsidRPr="00612557">
        <w:rPr>
          <w:i/>
          <w:iCs/>
          <w:color w:val="000000"/>
          <w:szCs w:val="24"/>
        </w:rPr>
        <w:t>priority</w:t>
      </w:r>
      <w:r w:rsidRPr="00612557">
        <w:rPr>
          <w:color w:val="000000"/>
          <w:szCs w:val="24"/>
        </w:rPr>
        <w:t xml:space="preserve"> must, for ordinary users, lie between 0 and the</w:t>
      </w:r>
      <w:bookmarkStart w:id="52" w:name="idx918"/>
      <w:bookmarkEnd w:id="52"/>
      <w:r w:rsidRPr="00612557">
        <w:rPr>
          <w:color w:val="000000"/>
          <w:szCs w:val="24"/>
        </w:rPr>
        <w:t xml:space="preserve"> environment variable PRIO_MAX (normally 20), with a higher number indicating increased niceness. A privileged user may set a negative priority, as low as PRIO_MIN, to speed up processes.</w:t>
      </w:r>
    </w:p>
    <w:p w:rsidR="00612557" w:rsidRDefault="00612557" w:rsidP="00612557">
      <w:pPr>
        <w:suppressAutoHyphens w:val="0"/>
        <w:ind w:left="720"/>
        <w:rPr>
          <w:color w:val="000000"/>
          <w:szCs w:val="24"/>
          <w:u w:val="single"/>
        </w:rPr>
      </w:pPr>
    </w:p>
    <w:p w:rsidR="00612557" w:rsidRDefault="00612557" w:rsidP="00612557">
      <w:pPr>
        <w:suppressAutoHyphens w:val="0"/>
        <w:ind w:left="720"/>
        <w:rPr>
          <w:color w:val="000000"/>
          <w:szCs w:val="24"/>
        </w:rPr>
      </w:pPr>
      <w:r>
        <w:rPr>
          <w:color w:val="000000"/>
          <w:szCs w:val="24"/>
          <w:u w:val="single"/>
        </w:rPr>
        <w:t>OPTIONS</w:t>
      </w:r>
    </w:p>
    <w:p w:rsidR="00612557" w:rsidRPr="00612557" w:rsidRDefault="00612557" w:rsidP="00612557">
      <w:pPr>
        <w:suppressAutoHyphens w:val="0"/>
        <w:rPr>
          <w:color w:val="000000"/>
          <w:szCs w:val="24"/>
        </w:rPr>
      </w:pPr>
      <w:r>
        <w:rPr>
          <w:b/>
          <w:bCs/>
          <w:color w:val="000000"/>
          <w:szCs w:val="24"/>
        </w:rPr>
        <w:tab/>
      </w:r>
      <w:r>
        <w:rPr>
          <w:b/>
          <w:bCs/>
          <w:color w:val="000000"/>
          <w:szCs w:val="24"/>
        </w:rPr>
        <w:tab/>
      </w:r>
      <w:r>
        <w:rPr>
          <w:b/>
          <w:bCs/>
          <w:color w:val="000000"/>
          <w:szCs w:val="24"/>
        </w:rPr>
        <w:tab/>
      </w:r>
      <w:r w:rsidRPr="00612557">
        <w:rPr>
          <w:b/>
          <w:bCs/>
          <w:color w:val="000000"/>
          <w:szCs w:val="24"/>
        </w:rPr>
        <w:t>+</w:t>
      </w:r>
      <w:r w:rsidRPr="00612557">
        <w:rPr>
          <w:i/>
          <w:iCs/>
          <w:color w:val="000000"/>
          <w:szCs w:val="24"/>
        </w:rPr>
        <w:t>num</w:t>
      </w:r>
      <w:r>
        <w:rPr>
          <w:i/>
          <w:iCs/>
          <w:color w:val="000000"/>
          <w:szCs w:val="24"/>
        </w:rPr>
        <w:tab/>
      </w:r>
      <w:r w:rsidRPr="00612557">
        <w:rPr>
          <w:color w:val="000000"/>
          <w:szCs w:val="24"/>
        </w:rPr>
        <w:t xml:space="preserve">Specify number by which to increase current priority of process, rather than an absolute priority </w:t>
      </w:r>
      <w:r>
        <w:rPr>
          <w:color w:val="000000"/>
          <w:szCs w:val="24"/>
        </w:rPr>
        <w:tab/>
      </w:r>
      <w:r>
        <w:rPr>
          <w:color w:val="000000"/>
          <w:szCs w:val="24"/>
        </w:rPr>
        <w:tab/>
      </w:r>
      <w:r>
        <w:rPr>
          <w:color w:val="000000"/>
          <w:szCs w:val="24"/>
        </w:rPr>
        <w:tab/>
      </w:r>
      <w:r>
        <w:rPr>
          <w:color w:val="000000"/>
          <w:szCs w:val="24"/>
        </w:rPr>
        <w:tab/>
      </w:r>
      <w:r>
        <w:rPr>
          <w:color w:val="000000"/>
          <w:szCs w:val="24"/>
        </w:rPr>
        <w:tab/>
      </w:r>
      <w:r w:rsidRPr="00612557">
        <w:rPr>
          <w:color w:val="000000"/>
          <w:szCs w:val="24"/>
        </w:rPr>
        <w:t>number.</w:t>
      </w:r>
    </w:p>
    <w:p w:rsidR="00612557" w:rsidRPr="00612557" w:rsidRDefault="00612557" w:rsidP="00612557">
      <w:pPr>
        <w:suppressAutoHyphens w:val="0"/>
        <w:rPr>
          <w:color w:val="000000"/>
          <w:szCs w:val="24"/>
        </w:rPr>
      </w:pPr>
      <w:r>
        <w:rPr>
          <w:b/>
          <w:bCs/>
          <w:color w:val="000000"/>
          <w:szCs w:val="24"/>
        </w:rPr>
        <w:tab/>
      </w:r>
      <w:r>
        <w:rPr>
          <w:b/>
          <w:bCs/>
          <w:color w:val="000000"/>
          <w:szCs w:val="24"/>
        </w:rPr>
        <w:tab/>
      </w:r>
      <w:r>
        <w:rPr>
          <w:b/>
          <w:bCs/>
          <w:color w:val="000000"/>
          <w:szCs w:val="24"/>
        </w:rPr>
        <w:tab/>
      </w:r>
      <w:r w:rsidRPr="00612557">
        <w:rPr>
          <w:b/>
          <w:bCs/>
          <w:color w:val="000000"/>
          <w:szCs w:val="24"/>
        </w:rPr>
        <w:t>-</w:t>
      </w:r>
      <w:r w:rsidRPr="00612557">
        <w:rPr>
          <w:i/>
          <w:iCs/>
          <w:color w:val="000000"/>
          <w:szCs w:val="24"/>
        </w:rPr>
        <w:t>num</w:t>
      </w:r>
      <w:r>
        <w:rPr>
          <w:i/>
          <w:iCs/>
          <w:color w:val="000000"/>
          <w:szCs w:val="24"/>
        </w:rPr>
        <w:tab/>
      </w:r>
      <w:r w:rsidRPr="00612557">
        <w:rPr>
          <w:color w:val="000000"/>
          <w:szCs w:val="24"/>
        </w:rPr>
        <w:t xml:space="preserve">Specify number by which to decrease current priority of process, rather than an absolute priority </w:t>
      </w:r>
      <w:r>
        <w:rPr>
          <w:color w:val="000000"/>
          <w:szCs w:val="24"/>
        </w:rPr>
        <w:tab/>
      </w:r>
      <w:r>
        <w:rPr>
          <w:color w:val="000000"/>
          <w:szCs w:val="24"/>
        </w:rPr>
        <w:tab/>
      </w:r>
      <w:r>
        <w:rPr>
          <w:color w:val="000000"/>
          <w:szCs w:val="24"/>
        </w:rPr>
        <w:tab/>
      </w:r>
      <w:r>
        <w:rPr>
          <w:color w:val="000000"/>
          <w:szCs w:val="24"/>
        </w:rPr>
        <w:tab/>
      </w:r>
      <w:r>
        <w:rPr>
          <w:color w:val="000000"/>
          <w:szCs w:val="24"/>
        </w:rPr>
        <w:tab/>
      </w:r>
      <w:r w:rsidRPr="00612557">
        <w:rPr>
          <w:color w:val="000000"/>
          <w:szCs w:val="24"/>
        </w:rPr>
        <w:t>number.</w:t>
      </w:r>
    </w:p>
    <w:p w:rsidR="00612557" w:rsidRPr="00612557" w:rsidRDefault="00612557" w:rsidP="00612557">
      <w:pPr>
        <w:suppressAutoHyphens w:val="0"/>
        <w:rPr>
          <w:color w:val="000000"/>
          <w:szCs w:val="24"/>
        </w:rPr>
      </w:pPr>
      <w:r>
        <w:rPr>
          <w:b/>
          <w:bCs/>
          <w:color w:val="000000"/>
          <w:szCs w:val="24"/>
        </w:rPr>
        <w:tab/>
      </w:r>
      <w:r>
        <w:rPr>
          <w:b/>
          <w:bCs/>
          <w:color w:val="000000"/>
          <w:szCs w:val="24"/>
        </w:rPr>
        <w:tab/>
      </w:r>
      <w:r>
        <w:rPr>
          <w:b/>
          <w:bCs/>
          <w:color w:val="000000"/>
          <w:szCs w:val="24"/>
        </w:rPr>
        <w:tab/>
      </w:r>
      <w:r w:rsidRPr="00612557">
        <w:rPr>
          <w:b/>
          <w:bCs/>
          <w:color w:val="000000"/>
          <w:szCs w:val="24"/>
        </w:rPr>
        <w:t>-g</w:t>
      </w:r>
      <w:r>
        <w:rPr>
          <w:b/>
          <w:bCs/>
          <w:color w:val="000000"/>
          <w:szCs w:val="24"/>
        </w:rPr>
        <w:tab/>
      </w:r>
      <w:r>
        <w:rPr>
          <w:b/>
          <w:bCs/>
          <w:color w:val="000000"/>
          <w:szCs w:val="24"/>
        </w:rPr>
        <w:tab/>
      </w:r>
      <w:r w:rsidRPr="00612557">
        <w:rPr>
          <w:color w:val="000000"/>
          <w:szCs w:val="24"/>
        </w:rPr>
        <w:t xml:space="preserve">Interpret </w:t>
      </w:r>
      <w:r w:rsidRPr="00612557">
        <w:rPr>
          <w:i/>
          <w:iCs/>
          <w:color w:val="000000"/>
          <w:szCs w:val="24"/>
        </w:rPr>
        <w:t>target</w:t>
      </w:r>
      <w:r w:rsidRPr="00612557">
        <w:rPr>
          <w:color w:val="000000"/>
          <w:szCs w:val="24"/>
        </w:rPr>
        <w:t xml:space="preserve"> parameters as process group IDs.</w:t>
      </w:r>
    </w:p>
    <w:p w:rsidR="00612557" w:rsidRPr="00612557" w:rsidRDefault="00612557" w:rsidP="00612557">
      <w:pPr>
        <w:suppressAutoHyphens w:val="0"/>
        <w:rPr>
          <w:color w:val="000000"/>
          <w:szCs w:val="24"/>
        </w:rPr>
      </w:pPr>
      <w:r>
        <w:rPr>
          <w:b/>
          <w:bCs/>
          <w:color w:val="000000"/>
          <w:szCs w:val="24"/>
        </w:rPr>
        <w:tab/>
      </w:r>
      <w:r>
        <w:rPr>
          <w:b/>
          <w:bCs/>
          <w:color w:val="000000"/>
          <w:szCs w:val="24"/>
        </w:rPr>
        <w:tab/>
      </w:r>
      <w:r>
        <w:rPr>
          <w:b/>
          <w:bCs/>
          <w:color w:val="000000"/>
          <w:szCs w:val="24"/>
        </w:rPr>
        <w:tab/>
      </w:r>
      <w:r w:rsidRPr="00612557">
        <w:rPr>
          <w:b/>
          <w:bCs/>
          <w:color w:val="000000"/>
          <w:szCs w:val="24"/>
        </w:rPr>
        <w:t>-p</w:t>
      </w:r>
      <w:r>
        <w:rPr>
          <w:b/>
          <w:bCs/>
          <w:color w:val="000000"/>
          <w:szCs w:val="24"/>
        </w:rPr>
        <w:tab/>
      </w:r>
      <w:r>
        <w:rPr>
          <w:b/>
          <w:bCs/>
          <w:color w:val="000000"/>
          <w:szCs w:val="24"/>
        </w:rPr>
        <w:tab/>
      </w:r>
      <w:r w:rsidRPr="00612557">
        <w:rPr>
          <w:color w:val="000000"/>
          <w:szCs w:val="24"/>
        </w:rPr>
        <w:t xml:space="preserve">Interpret </w:t>
      </w:r>
      <w:r w:rsidRPr="00612557">
        <w:rPr>
          <w:i/>
          <w:iCs/>
          <w:color w:val="000000"/>
          <w:szCs w:val="24"/>
        </w:rPr>
        <w:t>target</w:t>
      </w:r>
      <w:r w:rsidRPr="00612557">
        <w:rPr>
          <w:color w:val="000000"/>
          <w:szCs w:val="24"/>
        </w:rPr>
        <w:t xml:space="preserve"> parameters as process IDs (default).</w:t>
      </w:r>
    </w:p>
    <w:p w:rsidR="00612557" w:rsidRDefault="00612557" w:rsidP="00612557">
      <w:pPr>
        <w:suppressAutoHyphens w:val="0"/>
        <w:rPr>
          <w:color w:val="000000"/>
          <w:szCs w:val="24"/>
        </w:rPr>
      </w:pPr>
      <w:r>
        <w:rPr>
          <w:b/>
          <w:bCs/>
          <w:color w:val="000000"/>
          <w:szCs w:val="24"/>
        </w:rPr>
        <w:tab/>
      </w:r>
      <w:r>
        <w:rPr>
          <w:b/>
          <w:bCs/>
          <w:color w:val="000000"/>
          <w:szCs w:val="24"/>
        </w:rPr>
        <w:tab/>
      </w:r>
      <w:r>
        <w:rPr>
          <w:b/>
          <w:bCs/>
          <w:color w:val="000000"/>
          <w:szCs w:val="24"/>
        </w:rPr>
        <w:tab/>
      </w:r>
      <w:r w:rsidRPr="00612557">
        <w:rPr>
          <w:b/>
          <w:bCs/>
          <w:color w:val="000000"/>
          <w:szCs w:val="24"/>
        </w:rPr>
        <w:t>-u</w:t>
      </w:r>
      <w:r>
        <w:rPr>
          <w:b/>
          <w:bCs/>
          <w:color w:val="000000"/>
          <w:szCs w:val="24"/>
        </w:rPr>
        <w:tab/>
      </w:r>
      <w:r>
        <w:rPr>
          <w:b/>
          <w:bCs/>
          <w:color w:val="000000"/>
          <w:szCs w:val="24"/>
        </w:rPr>
        <w:tab/>
      </w:r>
      <w:r w:rsidRPr="00612557">
        <w:rPr>
          <w:color w:val="000000"/>
          <w:szCs w:val="24"/>
        </w:rPr>
        <w:t xml:space="preserve">Interpret </w:t>
      </w:r>
      <w:r w:rsidRPr="00612557">
        <w:rPr>
          <w:i/>
          <w:iCs/>
          <w:color w:val="000000"/>
          <w:szCs w:val="24"/>
        </w:rPr>
        <w:t>target</w:t>
      </w:r>
      <w:r w:rsidRPr="00612557">
        <w:rPr>
          <w:color w:val="000000"/>
          <w:szCs w:val="24"/>
        </w:rPr>
        <w:t xml:space="preserve"> parameters as usernames.</w:t>
      </w:r>
    </w:p>
    <w:p w:rsidR="00612557" w:rsidRDefault="00612557" w:rsidP="007550E7">
      <w:pPr>
        <w:pBdr>
          <w:bottom w:val="single" w:sz="4" w:space="1" w:color="auto"/>
        </w:pBdr>
        <w:suppressAutoHyphens w:val="0"/>
        <w:rPr>
          <w:color w:val="000000"/>
          <w:szCs w:val="24"/>
        </w:rPr>
      </w:pPr>
    </w:p>
    <w:p w:rsidR="00612557" w:rsidRPr="00612557" w:rsidRDefault="00612557" w:rsidP="00612557">
      <w:pPr>
        <w:suppressAutoHyphens w:val="0"/>
        <w:rPr>
          <w:color w:val="000000"/>
          <w:szCs w:val="24"/>
        </w:rPr>
      </w:pPr>
    </w:p>
    <w:p w:rsidR="000B13B4" w:rsidRDefault="00612557">
      <w:pPr>
        <w:pStyle w:val="head"/>
        <w:spacing w:before="0" w:after="0"/>
        <w:ind w:left="360"/>
        <w:rPr>
          <w:rFonts w:ascii="Arial Narrow" w:hAnsi="Arial Narrow"/>
          <w:color w:val="000000"/>
        </w:rPr>
      </w:pPr>
      <w:r>
        <w:rPr>
          <w:rFonts w:ascii="Arial Narrow" w:hAnsi="Arial Narrow"/>
          <w:b/>
          <w:color w:val="000000"/>
          <w:sz w:val="36"/>
        </w:rPr>
        <w:br w:type="page"/>
      </w:r>
      <w:r w:rsidR="000B13B4">
        <w:rPr>
          <w:rFonts w:ascii="Arial Narrow" w:hAnsi="Arial Narrow"/>
          <w:b/>
          <w:color w:val="000000"/>
          <w:sz w:val="36"/>
        </w:rPr>
        <w:lastRenderedPageBreak/>
        <w:t>rm</w:t>
      </w:r>
      <w:r w:rsidR="000B13B4">
        <w:rPr>
          <w:rFonts w:ascii="Arial Narrow" w:hAnsi="Arial Narrow"/>
          <w:b/>
          <w:color w:val="000000"/>
        </w:rPr>
        <w:tab/>
      </w:r>
      <w:r w:rsidR="000B13B4">
        <w:rPr>
          <w:rFonts w:ascii="Arial Narrow" w:hAnsi="Arial Narrow"/>
          <w:b/>
          <w:color w:val="000000"/>
        </w:rPr>
        <w:tab/>
      </w:r>
      <w:r w:rsidR="000B13B4">
        <w:rPr>
          <w:rFonts w:ascii="Arial Narrow" w:hAnsi="Arial Narrow"/>
          <w:color w:val="000000"/>
        </w:rPr>
        <w:t xml:space="preserve">Remove files (delete/unlink) </w:t>
      </w:r>
    </w:p>
    <w:p w:rsidR="000B13B4" w:rsidRDefault="000B13B4">
      <w:pPr>
        <w:pStyle w:val="WW-HTMLPreformatted"/>
        <w:ind w:left="360"/>
        <w:rPr>
          <w:rFonts w:ascii="Arial Narrow" w:hAnsi="Arial Narrow"/>
          <w:color w:val="000000"/>
          <w:sz w:val="24"/>
          <w:u w:val="single"/>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rm [OPTION]... FILE...</w:t>
      </w:r>
    </w:p>
    <w:p w:rsidR="000B13B4" w:rsidRDefault="000B13B4">
      <w:pPr>
        <w:pStyle w:val="WW-HTMLPreformatted"/>
        <w:ind w:left="360"/>
        <w:rPr>
          <w:rFonts w:ascii="Arial Narrow" w:hAnsi="Arial Narrow"/>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-f, -</w:t>
      </w:r>
      <w:r>
        <w:rPr>
          <w:rFonts w:ascii="Arial Narrow" w:hAnsi="Arial Narrow"/>
          <w:b/>
          <w:color w:val="000000"/>
          <w:sz w:val="6"/>
        </w:rPr>
        <w:t xml:space="preserve"> </w:t>
      </w:r>
      <w:r>
        <w:rPr>
          <w:rFonts w:ascii="Arial Narrow" w:hAnsi="Arial Narrow"/>
          <w:b/>
          <w:color w:val="000000"/>
          <w:sz w:val="24"/>
        </w:rPr>
        <w:t>-force</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ignore nonexistent files, never prompt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 xml:space="preserve">-i, </w:t>
      </w:r>
      <w:r w:rsidR="001A20B1">
        <w:rPr>
          <w:rFonts w:ascii="Arial Narrow" w:hAnsi="Arial Narrow"/>
          <w:b/>
          <w:color w:val="000000"/>
          <w:sz w:val="24"/>
        </w:rPr>
        <w:t>-</w:t>
      </w:r>
      <w:r w:rsidR="001A20B1" w:rsidRPr="001A20B1">
        <w:rPr>
          <w:rFonts w:ascii="Arial Narrow" w:hAnsi="Arial Narrow"/>
          <w:b/>
          <w:color w:val="000000"/>
          <w:sz w:val="4"/>
          <w:szCs w:val="4"/>
        </w:rPr>
        <w:t xml:space="preserve"> </w:t>
      </w:r>
      <w:r w:rsidR="001A20B1">
        <w:rPr>
          <w:rFonts w:ascii="Arial Narrow" w:hAnsi="Arial Narrow"/>
          <w:b/>
          <w:color w:val="000000"/>
          <w:sz w:val="24"/>
        </w:rPr>
        <w:t>-</w:t>
      </w:r>
      <w:r>
        <w:rPr>
          <w:rFonts w:ascii="Arial Narrow" w:hAnsi="Arial Narrow"/>
          <w:b/>
          <w:color w:val="000000"/>
          <w:sz w:val="24"/>
        </w:rPr>
        <w:t>interactive</w:t>
      </w:r>
      <w:r>
        <w:rPr>
          <w:rFonts w:ascii="Arial Narrow" w:hAnsi="Arial Narrow"/>
          <w:color w:val="000000"/>
          <w:sz w:val="24"/>
        </w:rPr>
        <w:t xml:space="preserve">    </w:t>
      </w:r>
      <w:r>
        <w:rPr>
          <w:rFonts w:ascii="Arial Narrow" w:hAnsi="Arial Narrow"/>
          <w:color w:val="000000"/>
          <w:sz w:val="24"/>
        </w:rPr>
        <w:tab/>
        <w:t>prompt before any removal</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b/>
          <w:color w:val="000000"/>
          <w:sz w:val="24"/>
        </w:rPr>
        <w:t xml:space="preserve">-r, -R, </w:t>
      </w:r>
      <w:r w:rsidR="001A20B1">
        <w:rPr>
          <w:rFonts w:ascii="Arial Narrow" w:hAnsi="Arial Narrow"/>
          <w:b/>
          <w:color w:val="000000"/>
          <w:sz w:val="24"/>
        </w:rPr>
        <w:t>-</w:t>
      </w:r>
      <w:r w:rsidR="001A20B1" w:rsidRPr="001A20B1">
        <w:rPr>
          <w:rFonts w:ascii="Arial Narrow" w:hAnsi="Arial Narrow"/>
          <w:b/>
          <w:color w:val="000000"/>
          <w:sz w:val="4"/>
          <w:szCs w:val="4"/>
        </w:rPr>
        <w:t xml:space="preserve"> </w:t>
      </w:r>
      <w:r w:rsidR="001A20B1">
        <w:rPr>
          <w:rFonts w:ascii="Arial Narrow" w:hAnsi="Arial Narrow"/>
          <w:b/>
          <w:color w:val="000000"/>
          <w:sz w:val="24"/>
        </w:rPr>
        <w:t>-</w:t>
      </w:r>
      <w:r>
        <w:rPr>
          <w:rFonts w:ascii="Arial Narrow" w:hAnsi="Arial Narrow"/>
          <w:b/>
          <w:color w:val="000000"/>
          <w:sz w:val="24"/>
        </w:rPr>
        <w:t>recursive</w:t>
      </w:r>
      <w:r>
        <w:rPr>
          <w:rFonts w:ascii="Arial Narrow" w:hAnsi="Arial Narrow"/>
          <w:color w:val="000000"/>
          <w:sz w:val="24"/>
        </w:rPr>
        <w:t xml:space="preserve">  </w:t>
      </w:r>
      <w:r>
        <w:rPr>
          <w:rFonts w:ascii="Arial Narrow" w:hAnsi="Arial Narrow"/>
          <w:color w:val="000000"/>
          <w:sz w:val="24"/>
        </w:rPr>
        <w:tab/>
        <w:t>remove the contents of directories recursively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-v, -</w:t>
      </w:r>
      <w:r w:rsidR="00732C2F" w:rsidRPr="00732C2F">
        <w:rPr>
          <w:rFonts w:ascii="Arial Narrow" w:hAnsi="Arial Narrow"/>
          <w:color w:val="000000"/>
          <w:sz w:val="4"/>
          <w:szCs w:val="4"/>
        </w:rPr>
        <w:t xml:space="preserve"> </w:t>
      </w:r>
      <w:r>
        <w:rPr>
          <w:rFonts w:ascii="Arial Narrow" w:hAnsi="Arial Narrow"/>
          <w:color w:val="000000"/>
          <w:sz w:val="24"/>
        </w:rPr>
        <w:t xml:space="preserve">-verbose        </w:t>
      </w:r>
      <w:r>
        <w:rPr>
          <w:rFonts w:ascii="Arial Narrow" w:hAnsi="Arial Narrow"/>
          <w:color w:val="000000"/>
          <w:sz w:val="24"/>
        </w:rPr>
        <w:tab/>
        <w:t>explain what is being done</w:t>
      </w:r>
    </w:p>
    <w:p w:rsidR="000B13B4" w:rsidRDefault="000B13B4">
      <w:pPr>
        <w:pStyle w:val="body"/>
        <w:spacing w:before="0" w:after="0"/>
        <w:ind w:left="360"/>
        <w:rPr>
          <w:rFonts w:ascii="Arial Narrow" w:hAnsi="Arial Narrow"/>
          <w:color w:val="000000"/>
        </w:rPr>
      </w:pPr>
    </w:p>
    <w:p w:rsidR="000B13B4" w:rsidRDefault="000B13B4">
      <w:pPr>
        <w:pStyle w:val="body"/>
        <w:spacing w:before="0" w:after="0"/>
        <w:ind w:left="360"/>
        <w:rPr>
          <w:rFonts w:ascii="Arial Narrow" w:hAnsi="Arial Narrow"/>
          <w:color w:val="000000"/>
        </w:rPr>
      </w:pPr>
      <w:r>
        <w:rPr>
          <w:rFonts w:ascii="Arial Narrow" w:hAnsi="Arial Narrow"/>
          <w:color w:val="000000"/>
        </w:rPr>
        <w:t>To remove a file you must have write permission on the file and the folder where it is stored. rm -rf will recursively remove folders and their contents The OWNER of a file does not need rw permissions in order to rm it.</w:t>
      </w:r>
    </w:p>
    <w:p w:rsidR="000B13B4" w:rsidRDefault="000B13B4">
      <w:pPr>
        <w:pStyle w:val="body"/>
        <w:pBdr>
          <w:bottom w:val="single" w:sz="1" w:space="1" w:color="000000"/>
        </w:pBdr>
        <w:spacing w:before="0" w:after="0"/>
        <w:ind w:left="360"/>
        <w:rPr>
          <w:rFonts w:ascii="Arial Narrow" w:hAnsi="Arial Narrow"/>
          <w:color w:val="000000"/>
        </w:rPr>
      </w:pPr>
    </w:p>
    <w:p w:rsidR="000B13B4" w:rsidRDefault="000B13B4">
      <w:pPr>
        <w:pStyle w:val="head"/>
        <w:spacing w:before="0" w:after="0"/>
        <w:ind w:left="360"/>
        <w:rPr>
          <w:i/>
          <w:color w:val="000000"/>
        </w:rPr>
      </w:pPr>
      <w:r>
        <w:rPr>
          <w:rFonts w:ascii="Arial Narrow" w:hAnsi="Arial Narrow"/>
          <w:b/>
          <w:color w:val="000000"/>
          <w:sz w:val="36"/>
        </w:rPr>
        <w:t>rmdir</w:t>
      </w:r>
      <w:r>
        <w:rPr>
          <w:color w:val="000000"/>
        </w:rPr>
        <w:t xml:space="preserve"> [</w:t>
      </w:r>
      <w:r>
        <w:rPr>
          <w:i/>
          <w:color w:val="000000"/>
        </w:rPr>
        <w:t>options</w:t>
      </w:r>
      <w:r>
        <w:rPr>
          <w:color w:val="000000"/>
        </w:rPr>
        <w:t xml:space="preserve">] </w:t>
      </w:r>
      <w:r>
        <w:rPr>
          <w:i/>
          <w:color w:val="000000"/>
        </w:rPr>
        <w:t>directories</w:t>
      </w:r>
    </w:p>
    <w:p w:rsidR="000B13B4" w:rsidRDefault="000B13B4">
      <w:pPr>
        <w:ind w:left="360"/>
        <w:rPr>
          <w:color w:val="000000"/>
        </w:rPr>
      </w:pPr>
      <w:bookmarkStart w:id="53" w:name="idx935"/>
      <w:bookmarkStart w:id="54" w:name="idx936"/>
      <w:bookmarkStart w:id="55" w:name="idx937"/>
      <w:bookmarkEnd w:id="53"/>
      <w:bookmarkEnd w:id="54"/>
      <w:bookmarkEnd w:id="55"/>
      <w:r>
        <w:rPr>
          <w:color w:val="000000"/>
        </w:rPr>
        <w:t xml:space="preserve">Delete the named </w:t>
      </w:r>
      <w:r>
        <w:rPr>
          <w:i/>
          <w:color w:val="000000"/>
        </w:rPr>
        <w:t>directories</w:t>
      </w:r>
      <w:r>
        <w:rPr>
          <w:color w:val="000000"/>
        </w:rPr>
        <w:t xml:space="preserve"> (not the contents). </w:t>
      </w:r>
      <w:r>
        <w:rPr>
          <w:i/>
          <w:color w:val="000000"/>
        </w:rPr>
        <w:t>directories</w:t>
      </w:r>
      <w:r>
        <w:rPr>
          <w:color w:val="000000"/>
        </w:rPr>
        <w:t xml:space="preserve"> are deleted from the parent directory and must be empty (if not, </w:t>
      </w:r>
      <w:r>
        <w:rPr>
          <w:b/>
          <w:color w:val="000000"/>
        </w:rPr>
        <w:t>rm -r</w:t>
      </w:r>
      <w:r>
        <w:rPr>
          <w:color w:val="000000"/>
        </w:rPr>
        <w:t xml:space="preserve"> can be used instead). See also </w:t>
      </w:r>
      <w:r>
        <w:rPr>
          <w:b/>
          <w:color w:val="000000"/>
        </w:rPr>
        <w:t>mkdir</w:t>
      </w:r>
      <w:r>
        <w:rPr>
          <w:color w:val="000000"/>
        </w:rPr>
        <w:t>.</w:t>
      </w:r>
    </w:p>
    <w:p w:rsidR="000B13B4" w:rsidRDefault="000B13B4">
      <w:pPr>
        <w:ind w:left="360"/>
        <w:rPr>
          <w:color w:val="000000"/>
        </w:rPr>
      </w:pPr>
    </w:p>
    <w:p w:rsidR="000B13B4" w:rsidRDefault="000B13B4">
      <w:pPr>
        <w:ind w:left="360"/>
        <w:rPr>
          <w:b/>
          <w:color w:val="000000"/>
          <w:u w:val="single"/>
        </w:rPr>
      </w:pPr>
      <w:r>
        <w:rPr>
          <w:b/>
          <w:color w:val="000000"/>
          <w:u w:val="single"/>
        </w:rPr>
        <w:t>Options</w:t>
      </w:r>
    </w:p>
    <w:p w:rsidR="000B13B4" w:rsidRDefault="000B13B4">
      <w:pPr>
        <w:ind w:left="360"/>
        <w:rPr>
          <w:b/>
          <w:color w:val="000000"/>
        </w:rPr>
      </w:pPr>
      <w:r>
        <w:rPr>
          <w:b/>
          <w:color w:val="000000"/>
        </w:rPr>
        <w:tab/>
      </w:r>
      <w:r w:rsidR="001A20B1">
        <w:rPr>
          <w:b/>
          <w:color w:val="000000"/>
        </w:rPr>
        <w:t>-</w:t>
      </w:r>
      <w:r w:rsidR="001A20B1" w:rsidRPr="001A20B1">
        <w:rPr>
          <w:b/>
          <w:color w:val="000000"/>
          <w:sz w:val="4"/>
          <w:szCs w:val="4"/>
        </w:rPr>
        <w:t xml:space="preserve"> </w:t>
      </w:r>
      <w:r w:rsidR="001A20B1">
        <w:rPr>
          <w:b/>
          <w:color w:val="000000"/>
        </w:rPr>
        <w:t>-</w:t>
      </w:r>
      <w:r>
        <w:rPr>
          <w:b/>
          <w:color w:val="000000"/>
        </w:rPr>
        <w:t>ignore-fail-on-non-empty</w:t>
      </w:r>
    </w:p>
    <w:p w:rsidR="000B13B4" w:rsidRDefault="000B13B4">
      <w:pPr>
        <w:ind w:left="360"/>
        <w:rPr>
          <w:color w:val="000000"/>
        </w:rPr>
      </w:pPr>
      <w:r>
        <w:rPr>
          <w:color w:val="000000"/>
        </w:rPr>
        <w:tab/>
      </w:r>
      <w:r>
        <w:rPr>
          <w:color w:val="000000"/>
        </w:rPr>
        <w:tab/>
      </w:r>
      <w:r>
        <w:rPr>
          <w:color w:val="000000"/>
        </w:rPr>
        <w:tab/>
        <w:t>Ignore failure to remove directories that are not empty.</w:t>
      </w:r>
    </w:p>
    <w:p w:rsidR="000B13B4" w:rsidRDefault="000B13B4">
      <w:pPr>
        <w:ind w:left="360"/>
        <w:rPr>
          <w:b/>
          <w:color w:val="000000"/>
        </w:rPr>
      </w:pPr>
      <w:r>
        <w:rPr>
          <w:b/>
          <w:color w:val="000000"/>
        </w:rPr>
        <w:tab/>
        <w:t>-p, -</w:t>
      </w:r>
      <w:r>
        <w:rPr>
          <w:b/>
          <w:color w:val="000000"/>
          <w:sz w:val="6"/>
        </w:rPr>
        <w:t xml:space="preserve"> </w:t>
      </w:r>
      <w:r>
        <w:rPr>
          <w:b/>
          <w:color w:val="000000"/>
        </w:rPr>
        <w:t>-parents</w:t>
      </w:r>
    </w:p>
    <w:p w:rsidR="000B13B4" w:rsidRDefault="000B13B4">
      <w:pPr>
        <w:ind w:left="360"/>
        <w:rPr>
          <w:color w:val="000000"/>
        </w:rPr>
      </w:pPr>
      <w:r>
        <w:rPr>
          <w:color w:val="000000"/>
        </w:rPr>
        <w:tab/>
      </w:r>
      <w:r>
        <w:rPr>
          <w:color w:val="000000"/>
        </w:rPr>
        <w:tab/>
      </w:r>
      <w:r>
        <w:rPr>
          <w:color w:val="000000"/>
        </w:rPr>
        <w:tab/>
        <w:t xml:space="preserve">Remove </w:t>
      </w:r>
      <w:r>
        <w:rPr>
          <w:i/>
          <w:color w:val="000000"/>
        </w:rPr>
        <w:t>directories</w:t>
      </w:r>
      <w:r>
        <w:rPr>
          <w:color w:val="000000"/>
        </w:rPr>
        <w:t xml:space="preserve"> and any intervening parent directories that become empty as a result; useful </w:t>
      </w:r>
      <w:r>
        <w:rPr>
          <w:color w:val="000000"/>
        </w:rPr>
        <w:tab/>
      </w:r>
      <w:r>
        <w:rPr>
          <w:color w:val="000000"/>
        </w:rPr>
        <w:tab/>
      </w:r>
      <w:r>
        <w:rPr>
          <w:color w:val="000000"/>
        </w:rPr>
        <w:tab/>
      </w:r>
      <w:r w:rsidR="00EB0033">
        <w:rPr>
          <w:color w:val="000000"/>
        </w:rPr>
        <w:tab/>
      </w:r>
      <w:r>
        <w:rPr>
          <w:color w:val="000000"/>
        </w:rPr>
        <w:t>for removing subdirectory trees.</w:t>
      </w:r>
    </w:p>
    <w:p w:rsidR="000B13B4" w:rsidRDefault="000B13B4">
      <w:pPr>
        <w:ind w:left="360"/>
        <w:rPr>
          <w:b/>
          <w:color w:val="000000"/>
        </w:rPr>
      </w:pPr>
      <w:r>
        <w:rPr>
          <w:b/>
          <w:color w:val="000000"/>
        </w:rPr>
        <w:tab/>
      </w:r>
      <w:r w:rsidR="001A20B1">
        <w:rPr>
          <w:b/>
          <w:color w:val="000000"/>
        </w:rPr>
        <w:t>-</w:t>
      </w:r>
      <w:r w:rsidR="001A20B1" w:rsidRPr="001A20B1">
        <w:rPr>
          <w:b/>
          <w:color w:val="000000"/>
          <w:sz w:val="4"/>
          <w:szCs w:val="4"/>
        </w:rPr>
        <w:t xml:space="preserve"> </w:t>
      </w:r>
      <w:r w:rsidR="001A20B1">
        <w:rPr>
          <w:b/>
          <w:color w:val="000000"/>
        </w:rPr>
        <w:t>-</w:t>
      </w:r>
      <w:r>
        <w:rPr>
          <w:b/>
          <w:color w:val="000000"/>
        </w:rPr>
        <w:t>verbose</w:t>
      </w:r>
    </w:p>
    <w:p w:rsidR="000B13B4" w:rsidRDefault="000B13B4">
      <w:pPr>
        <w:ind w:left="360"/>
        <w:rPr>
          <w:color w:val="000000"/>
        </w:rPr>
      </w:pPr>
      <w:r>
        <w:rPr>
          <w:color w:val="000000"/>
        </w:rPr>
        <w:tab/>
      </w:r>
      <w:r>
        <w:rPr>
          <w:color w:val="000000"/>
        </w:rPr>
        <w:tab/>
      </w:r>
      <w:r>
        <w:rPr>
          <w:color w:val="000000"/>
        </w:rPr>
        <w:tab/>
        <w:t>Turn on verbose mode; print message for each directory as it is processed.</w:t>
      </w:r>
    </w:p>
    <w:p w:rsidR="00D72BA8" w:rsidRDefault="00D72BA8" w:rsidP="00D72BA8">
      <w:pPr>
        <w:pBdr>
          <w:bottom w:val="single" w:sz="4" w:space="1" w:color="auto"/>
        </w:pBdr>
        <w:ind w:left="360"/>
        <w:rPr>
          <w:color w:val="000000"/>
        </w:rPr>
      </w:pPr>
    </w:p>
    <w:p w:rsidR="000B13B4" w:rsidRDefault="000B13B4">
      <w:pPr>
        <w:pStyle w:val="head"/>
        <w:spacing w:before="0" w:after="0"/>
        <w:ind w:left="360"/>
        <w:rPr>
          <w:color w:val="000000"/>
        </w:rPr>
      </w:pPr>
      <w:r>
        <w:rPr>
          <w:rFonts w:ascii="Arial Narrow" w:hAnsi="Arial Narrow"/>
          <w:b/>
          <w:color w:val="000000"/>
          <w:sz w:val="36"/>
        </w:rPr>
        <w:t>route</w:t>
      </w:r>
      <w:r>
        <w:rPr>
          <w:color w:val="000000"/>
        </w:rPr>
        <w:t xml:space="preserve"> [</w:t>
      </w:r>
      <w:r>
        <w:rPr>
          <w:i/>
          <w:color w:val="000000"/>
        </w:rPr>
        <w:t>option</w:t>
      </w:r>
      <w:r>
        <w:rPr>
          <w:color w:val="000000"/>
        </w:rPr>
        <w:t>] [</w:t>
      </w:r>
      <w:r>
        <w:rPr>
          <w:i/>
          <w:color w:val="000000"/>
        </w:rPr>
        <w:t>command</w:t>
      </w:r>
      <w:r>
        <w:rPr>
          <w:color w:val="000000"/>
        </w:rPr>
        <w:t>]</w:t>
      </w:r>
    </w:p>
    <w:p w:rsidR="000B13B4" w:rsidRDefault="000B13B4">
      <w:pPr>
        <w:ind w:left="360"/>
      </w:pPr>
    </w:p>
    <w:p w:rsidR="000B13B4" w:rsidRDefault="000B13B4">
      <w:pPr>
        <w:ind w:left="720"/>
        <w:rPr>
          <w:color w:val="000000"/>
        </w:rPr>
      </w:pPr>
      <w:bookmarkStart w:id="56" w:name="idx943"/>
      <w:bookmarkStart w:id="57" w:name="idx944"/>
      <w:bookmarkStart w:id="58" w:name="idx945"/>
      <w:bookmarkEnd w:id="56"/>
      <w:bookmarkEnd w:id="57"/>
      <w:bookmarkEnd w:id="58"/>
      <w:r>
        <w:rPr>
          <w:color w:val="000000"/>
        </w:rPr>
        <w:t xml:space="preserve">TCP/IP command. Manually manipulate the routing tables normally maintained by </w:t>
      </w:r>
      <w:r>
        <w:rPr>
          <w:b/>
          <w:color w:val="000000"/>
        </w:rPr>
        <w:t>routed</w:t>
      </w:r>
      <w:r>
        <w:rPr>
          <w:color w:val="000000"/>
        </w:rPr>
        <w:t xml:space="preserve">. </w:t>
      </w:r>
      <w:r>
        <w:rPr>
          <w:b/>
          <w:color w:val="000000"/>
        </w:rPr>
        <w:t>route</w:t>
      </w:r>
      <w:r>
        <w:rPr>
          <w:color w:val="000000"/>
        </w:rPr>
        <w:t xml:space="preserve"> accepts two commands: </w:t>
      </w:r>
      <w:r>
        <w:rPr>
          <w:b/>
          <w:color w:val="000000"/>
        </w:rPr>
        <w:t>add</w:t>
      </w:r>
      <w:r>
        <w:rPr>
          <w:color w:val="000000"/>
        </w:rPr>
        <w:t xml:space="preserve">, to add a route, and </w:t>
      </w:r>
      <w:smartTag w:uri="urn:schemas-microsoft-com:office:smarttags" w:element="State">
        <w:smartTag w:uri="urn:schemas-microsoft-com:office:smarttags" w:element="place">
          <w:r>
            <w:rPr>
              <w:b/>
              <w:color w:val="000000"/>
            </w:rPr>
            <w:t>del</w:t>
          </w:r>
        </w:smartTag>
      </w:smartTag>
      <w:r>
        <w:rPr>
          <w:color w:val="000000"/>
        </w:rPr>
        <w:t>, to delete a route. The two commands have the following syntax:</w:t>
      </w:r>
    </w:p>
    <w:p w:rsidR="000B13B4" w:rsidRDefault="000B13B4">
      <w:pPr>
        <w:ind w:left="360"/>
        <w:rPr>
          <w:color w:val="000000"/>
        </w:rPr>
      </w:pPr>
      <w:r>
        <w:rPr>
          <w:b/>
          <w:color w:val="000000"/>
        </w:rPr>
        <w:tab/>
      </w:r>
      <w:r>
        <w:rPr>
          <w:b/>
          <w:color w:val="000000"/>
        </w:rPr>
        <w:tab/>
        <w:t xml:space="preserve">add </w:t>
      </w:r>
      <w:r>
        <w:rPr>
          <w:color w:val="000000"/>
        </w:rPr>
        <w:t>[</w:t>
      </w:r>
      <w:r>
        <w:rPr>
          <w:b/>
          <w:color w:val="000000"/>
        </w:rPr>
        <w:t>-net</w:t>
      </w:r>
      <w:r>
        <w:rPr>
          <w:color w:val="000000"/>
        </w:rPr>
        <w:t xml:space="preserve"> |</w:t>
      </w:r>
      <w:r>
        <w:rPr>
          <w:b/>
          <w:color w:val="000000"/>
        </w:rPr>
        <w:t xml:space="preserve"> -host</w:t>
      </w:r>
      <w:r>
        <w:rPr>
          <w:color w:val="000000"/>
        </w:rPr>
        <w:t xml:space="preserve">] </w:t>
      </w:r>
      <w:r>
        <w:rPr>
          <w:i/>
          <w:color w:val="000000"/>
        </w:rPr>
        <w:t>address</w:t>
      </w:r>
      <w:r>
        <w:rPr>
          <w:color w:val="000000"/>
        </w:rPr>
        <w:t xml:space="preserve"> [</w:t>
      </w:r>
      <w:r>
        <w:rPr>
          <w:b/>
          <w:color w:val="000000"/>
        </w:rPr>
        <w:t>gw</w:t>
      </w:r>
      <w:r>
        <w:rPr>
          <w:color w:val="000000"/>
        </w:rPr>
        <w:t xml:space="preserve"> </w:t>
      </w:r>
      <w:r>
        <w:rPr>
          <w:i/>
          <w:color w:val="000000"/>
        </w:rPr>
        <w:t>gateway</w:t>
      </w:r>
      <w:r>
        <w:rPr>
          <w:color w:val="000000"/>
        </w:rPr>
        <w:t>] [</w:t>
      </w:r>
      <w:r>
        <w:rPr>
          <w:b/>
          <w:color w:val="000000"/>
        </w:rPr>
        <w:t>netmask</w:t>
      </w:r>
      <w:r>
        <w:rPr>
          <w:color w:val="000000"/>
        </w:rPr>
        <w:t xml:space="preserve"> </w:t>
      </w:r>
      <w:r>
        <w:rPr>
          <w:i/>
          <w:color w:val="000000"/>
        </w:rPr>
        <w:t>mask</w:t>
      </w:r>
      <w:r>
        <w:rPr>
          <w:color w:val="000000"/>
        </w:rPr>
        <w:t>] [</w:t>
      </w:r>
      <w:r>
        <w:rPr>
          <w:b/>
          <w:color w:val="000000"/>
        </w:rPr>
        <w:t>mss</w:t>
      </w:r>
      <w:r>
        <w:rPr>
          <w:color w:val="000000"/>
        </w:rPr>
        <w:t xml:space="preserve"> </w:t>
      </w:r>
      <w:r>
        <w:rPr>
          <w:i/>
          <w:color w:val="000000"/>
        </w:rPr>
        <w:t>tcp-mss</w:t>
      </w:r>
      <w:r>
        <w:rPr>
          <w:color w:val="000000"/>
        </w:rPr>
        <w:t>] [</w:t>
      </w:r>
      <w:r>
        <w:rPr>
          <w:b/>
          <w:color w:val="000000"/>
        </w:rPr>
        <w:t>dev</w:t>
      </w:r>
      <w:r>
        <w:rPr>
          <w:color w:val="000000"/>
        </w:rPr>
        <w:t xml:space="preserve"> </w:t>
      </w:r>
      <w:r>
        <w:rPr>
          <w:i/>
          <w:color w:val="000000"/>
        </w:rPr>
        <w:t>device</w:t>
      </w:r>
      <w:r>
        <w:rPr>
          <w:color w:val="000000"/>
        </w:rPr>
        <w:t>]</w:t>
      </w:r>
    </w:p>
    <w:p w:rsidR="000B13B4" w:rsidRDefault="000B13B4">
      <w:pPr>
        <w:ind w:left="360"/>
        <w:rPr>
          <w:i/>
          <w:color w:val="000000"/>
        </w:rPr>
      </w:pPr>
      <w:r>
        <w:rPr>
          <w:b/>
          <w:color w:val="000000"/>
        </w:rPr>
        <w:tab/>
      </w:r>
      <w:r>
        <w:rPr>
          <w:b/>
          <w:color w:val="000000"/>
        </w:rPr>
        <w:tab/>
      </w:r>
      <w:smartTag w:uri="urn:schemas-microsoft-com:office:smarttags" w:element="State">
        <w:smartTag w:uri="urn:schemas-microsoft-com:office:smarttags" w:element="place">
          <w:r>
            <w:rPr>
              <w:b/>
              <w:color w:val="000000"/>
            </w:rPr>
            <w:t>del</w:t>
          </w:r>
        </w:smartTag>
      </w:smartTag>
      <w:r>
        <w:rPr>
          <w:color w:val="000000"/>
        </w:rPr>
        <w:t xml:space="preserve"> </w:t>
      </w:r>
      <w:r>
        <w:rPr>
          <w:i/>
          <w:color w:val="000000"/>
        </w:rPr>
        <w:t>address</w:t>
      </w:r>
    </w:p>
    <w:p w:rsidR="000B13B4" w:rsidRDefault="000B13B4">
      <w:pPr>
        <w:ind w:left="720"/>
        <w:rPr>
          <w:color w:val="000000"/>
        </w:rPr>
      </w:pPr>
      <w:r>
        <w:rPr>
          <w:i/>
          <w:color w:val="000000"/>
        </w:rPr>
        <w:t>address</w:t>
      </w:r>
      <w:r>
        <w:rPr>
          <w:color w:val="000000"/>
        </w:rPr>
        <w:t xml:space="preserve"> is treated as a plain route unless </w:t>
      </w:r>
      <w:r>
        <w:rPr>
          <w:b/>
          <w:color w:val="000000"/>
        </w:rPr>
        <w:t>-net</w:t>
      </w:r>
      <w:r>
        <w:rPr>
          <w:color w:val="000000"/>
        </w:rPr>
        <w:t xml:space="preserve"> is specified or </w:t>
      </w:r>
      <w:r>
        <w:rPr>
          <w:i/>
          <w:color w:val="000000"/>
        </w:rPr>
        <w:t>address</w:t>
      </w:r>
      <w:r>
        <w:rPr>
          <w:color w:val="000000"/>
        </w:rPr>
        <w:t xml:space="preserve"> is found in </w:t>
      </w:r>
      <w:r>
        <w:rPr>
          <w:i/>
          <w:color w:val="000000"/>
        </w:rPr>
        <w:t>/etc/networks</w:t>
      </w:r>
      <w:r>
        <w:rPr>
          <w:color w:val="000000"/>
        </w:rPr>
        <w:t xml:space="preserve">. </w:t>
      </w:r>
      <w:r>
        <w:rPr>
          <w:b/>
          <w:color w:val="000000"/>
        </w:rPr>
        <w:t>-host</w:t>
      </w:r>
      <w:r>
        <w:rPr>
          <w:color w:val="000000"/>
        </w:rPr>
        <w:t xml:space="preserve"> can be used to specify that </w:t>
      </w:r>
      <w:r>
        <w:rPr>
          <w:i/>
          <w:color w:val="000000"/>
        </w:rPr>
        <w:t>address</w:t>
      </w:r>
      <w:r>
        <w:rPr>
          <w:color w:val="000000"/>
        </w:rPr>
        <w:t xml:space="preserve"> is a plain route whether or not it is found in </w:t>
      </w:r>
      <w:r>
        <w:rPr>
          <w:i/>
          <w:color w:val="000000"/>
        </w:rPr>
        <w:t>/etc/networks</w:t>
      </w:r>
      <w:r>
        <w:rPr>
          <w:color w:val="000000"/>
        </w:rPr>
        <w:t xml:space="preserve">. The keyword </w:t>
      </w:r>
      <w:r>
        <w:rPr>
          <w:i/>
          <w:color w:val="000000"/>
        </w:rPr>
        <w:t>default</w:t>
      </w:r>
      <w:r>
        <w:rPr>
          <w:color w:val="000000"/>
        </w:rPr>
        <w:t xml:space="preserve"> means to use this route for all requests if no other route is known. You can specify the </w:t>
      </w:r>
      <w:r>
        <w:rPr>
          <w:i/>
          <w:color w:val="000000"/>
        </w:rPr>
        <w:t>gateway</w:t>
      </w:r>
      <w:r>
        <w:rPr>
          <w:color w:val="000000"/>
        </w:rPr>
        <w:t xml:space="preserve"> through which to route packets headed for that address, its </w:t>
      </w:r>
      <w:r>
        <w:rPr>
          <w:i/>
          <w:color w:val="000000"/>
        </w:rPr>
        <w:t>netmask</w:t>
      </w:r>
      <w:r>
        <w:rPr>
          <w:color w:val="000000"/>
        </w:rPr>
        <w:t xml:space="preserve">, TCP </w:t>
      </w:r>
      <w:r>
        <w:rPr>
          <w:i/>
          <w:color w:val="000000"/>
        </w:rPr>
        <w:t>mss</w:t>
      </w:r>
      <w:r>
        <w:rPr>
          <w:color w:val="000000"/>
        </w:rPr>
        <w:t xml:space="preserve">, and the </w:t>
      </w:r>
      <w:r>
        <w:rPr>
          <w:i/>
          <w:color w:val="000000"/>
        </w:rPr>
        <w:t>device</w:t>
      </w:r>
      <w:r>
        <w:rPr>
          <w:color w:val="000000"/>
        </w:rPr>
        <w:t xml:space="preserve"> with which to associate the route. Only a privileged user may modify the routing tables.  If no command is specified, </w:t>
      </w:r>
      <w:r>
        <w:rPr>
          <w:b/>
          <w:color w:val="000000"/>
        </w:rPr>
        <w:t>route</w:t>
      </w:r>
      <w:r>
        <w:rPr>
          <w:color w:val="000000"/>
        </w:rPr>
        <w:t xml:space="preserve"> prints the routing tables.</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D72BA8">
      <w:pPr>
        <w:pStyle w:val="head"/>
        <w:spacing w:before="0" w:after="0"/>
        <w:ind w:left="360"/>
        <w:rPr>
          <w:color w:val="000000"/>
        </w:rPr>
      </w:pPr>
      <w:r>
        <w:rPr>
          <w:rFonts w:ascii="Arial Narrow" w:hAnsi="Arial Narrow"/>
          <w:b/>
          <w:color w:val="000000"/>
          <w:sz w:val="36"/>
        </w:rPr>
        <w:br w:type="page"/>
      </w:r>
      <w:r w:rsidR="000B13B4">
        <w:rPr>
          <w:rFonts w:ascii="Arial Narrow" w:hAnsi="Arial Narrow"/>
          <w:b/>
          <w:color w:val="000000"/>
          <w:sz w:val="36"/>
        </w:rPr>
        <w:lastRenderedPageBreak/>
        <w:t>rpm</w:t>
      </w:r>
      <w:r w:rsidR="000B13B4">
        <w:rPr>
          <w:color w:val="000000"/>
        </w:rPr>
        <w:t xml:space="preserve"> - </w:t>
      </w:r>
      <w:r w:rsidR="000B13B4">
        <w:rPr>
          <w:rFonts w:ascii="Arial Narrow" w:hAnsi="Arial Narrow"/>
          <w:color w:val="000000"/>
        </w:rPr>
        <w:t>RPM Redhat Package Manager</w:t>
      </w:r>
      <w:r w:rsidR="000B13B4">
        <w:rPr>
          <w:color w:val="000000"/>
        </w:rPr>
        <w:t xml:space="preserve"> </w:t>
      </w:r>
    </w:p>
    <w:p w:rsidR="000B13B4" w:rsidRDefault="000B13B4">
      <w:pPr>
        <w:ind w:left="360"/>
        <w:rPr>
          <w:color w:val="000000"/>
        </w:rPr>
      </w:pPr>
    </w:p>
    <w:p w:rsidR="000B13B4" w:rsidRDefault="000B13B4">
      <w:pPr>
        <w:ind w:left="720"/>
        <w:rPr>
          <w:color w:val="000000"/>
        </w:rPr>
      </w:pPr>
      <w:r>
        <w:rPr>
          <w:color w:val="000000"/>
        </w:rPr>
        <w:t xml:space="preserve">RPM is an open source packaging system that makes it easy to maintain your Linux system. It provides a easy way to install, uninstall, query, and verify the RPM packages on your system. It is included with a number of Linux distributions including Redhat and SUSE. This will introduce you to installing, uninstalling, querying and verifying RPM packages using The RedHat Package Manager. </w:t>
      </w:r>
    </w:p>
    <w:p w:rsidR="000B13B4" w:rsidRDefault="000B13B4">
      <w:pPr>
        <w:ind w:left="360"/>
        <w:rPr>
          <w:color w:val="000000"/>
        </w:rPr>
      </w:pPr>
    </w:p>
    <w:p w:rsidR="000B13B4" w:rsidRDefault="000B13B4">
      <w:pPr>
        <w:ind w:left="360"/>
        <w:rPr>
          <w:b/>
          <w:color w:val="000000"/>
          <w:u w:val="single"/>
        </w:rPr>
      </w:pPr>
      <w:r>
        <w:rPr>
          <w:b/>
          <w:color w:val="000000"/>
          <w:u w:val="single"/>
        </w:rPr>
        <w:t>Installing</w:t>
      </w:r>
    </w:p>
    <w:p w:rsidR="000B13B4" w:rsidRDefault="000B13B4">
      <w:pPr>
        <w:ind w:left="360"/>
        <w:rPr>
          <w:color w:val="000000"/>
        </w:rPr>
      </w:pPr>
      <w:r>
        <w:rPr>
          <w:color w:val="000000"/>
        </w:rPr>
        <w:tab/>
        <w:t xml:space="preserve">The syntax for the command to install a new rpm package is: </w:t>
      </w:r>
    </w:p>
    <w:p w:rsidR="000B13B4" w:rsidRDefault="000B13B4">
      <w:pPr>
        <w:ind w:left="360"/>
        <w:rPr>
          <w:b/>
          <w:color w:val="000000"/>
        </w:rPr>
      </w:pPr>
      <w:r>
        <w:rPr>
          <w:b/>
          <w:color w:val="000000"/>
        </w:rPr>
        <w:tab/>
      </w:r>
      <w:r>
        <w:rPr>
          <w:b/>
          <w:color w:val="000000"/>
        </w:rPr>
        <w:tab/>
        <w:t>rpm -i[install options] &lt;package name&gt;</w:t>
      </w:r>
    </w:p>
    <w:p w:rsidR="000B13B4" w:rsidRDefault="000B13B4">
      <w:pPr>
        <w:ind w:left="360"/>
        <w:rPr>
          <w:color w:val="000000"/>
        </w:rPr>
      </w:pPr>
      <w:r>
        <w:rPr>
          <w:color w:val="000000"/>
        </w:rPr>
        <w:tab/>
        <w:t xml:space="preserve">The simplest form for installing an RPM is: </w:t>
      </w:r>
    </w:p>
    <w:p w:rsidR="000B13B4" w:rsidRDefault="000B13B4">
      <w:pPr>
        <w:ind w:left="360"/>
        <w:rPr>
          <w:b/>
          <w:color w:val="000000"/>
        </w:rPr>
      </w:pPr>
      <w:r>
        <w:rPr>
          <w:color w:val="000000"/>
        </w:rPr>
        <w:tab/>
      </w:r>
      <w:r>
        <w:rPr>
          <w:color w:val="000000"/>
        </w:rPr>
        <w:tab/>
      </w:r>
      <w:r>
        <w:rPr>
          <w:b/>
          <w:color w:val="000000"/>
        </w:rPr>
        <w:t>rpm -i example-1.0-1.i386.rpm</w:t>
      </w:r>
    </w:p>
    <w:p w:rsidR="000B13B4" w:rsidRDefault="000B13B4">
      <w:pPr>
        <w:ind w:left="360"/>
        <w:rPr>
          <w:color w:val="000000"/>
        </w:rPr>
      </w:pPr>
      <w:r>
        <w:rPr>
          <w:b/>
          <w:color w:val="000000"/>
        </w:rPr>
        <w:br/>
      </w:r>
      <w:r>
        <w:rPr>
          <w:b/>
          <w:color w:val="000000"/>
        </w:rPr>
        <w:tab/>
      </w:r>
      <w:r>
        <w:rPr>
          <w:color w:val="000000"/>
        </w:rPr>
        <w:t xml:space="preserve">If the RPM installs without errors you will be dropped back to the command prompt. </w:t>
      </w:r>
      <w:r>
        <w:rPr>
          <w:color w:val="000000"/>
        </w:rPr>
        <w:br/>
      </w:r>
      <w:r>
        <w:rPr>
          <w:color w:val="000000"/>
        </w:rPr>
        <w:tab/>
        <w:t xml:space="preserve">The most common form used for installing an RPM is: </w:t>
      </w:r>
    </w:p>
    <w:p w:rsidR="000B13B4" w:rsidRDefault="000B13B4">
      <w:pPr>
        <w:ind w:left="360"/>
        <w:rPr>
          <w:b/>
          <w:color w:val="000000"/>
        </w:rPr>
      </w:pPr>
      <w:r>
        <w:rPr>
          <w:color w:val="000000"/>
        </w:rPr>
        <w:tab/>
      </w:r>
      <w:r>
        <w:rPr>
          <w:color w:val="000000"/>
        </w:rPr>
        <w:tab/>
      </w:r>
      <w:r>
        <w:rPr>
          <w:b/>
          <w:color w:val="000000"/>
        </w:rPr>
        <w:t>rpm -ivh example-1.0-1.i386.rpm</w:t>
      </w:r>
    </w:p>
    <w:p w:rsidR="000B13B4" w:rsidRDefault="000B13B4">
      <w:pPr>
        <w:ind w:left="720"/>
        <w:rPr>
          <w:color w:val="000000"/>
        </w:rPr>
      </w:pPr>
      <w:r>
        <w:rPr>
          <w:color w:val="000000"/>
        </w:rPr>
        <w:br/>
        <w:t xml:space="preserve">The "v" meaning "verbose" displays the name of the RPM being installed. The "h" meaning "hash" displays a series of hash marks as a progress indicator as the package is being installed. You can also install multiple RPMS at the same time by separating the filenames with a space: </w:t>
      </w:r>
    </w:p>
    <w:p w:rsidR="000B13B4" w:rsidRDefault="000B13B4">
      <w:pPr>
        <w:ind w:left="360"/>
        <w:rPr>
          <w:b/>
          <w:color w:val="000000"/>
        </w:rPr>
      </w:pPr>
      <w:r>
        <w:rPr>
          <w:color w:val="000000"/>
        </w:rPr>
        <w:tab/>
      </w:r>
      <w:r>
        <w:rPr>
          <w:color w:val="000000"/>
        </w:rPr>
        <w:tab/>
      </w:r>
      <w:r>
        <w:rPr>
          <w:b/>
          <w:color w:val="000000"/>
        </w:rPr>
        <w:t>rpm -ivh example-1.0-1.i386.rpm example2-1.0-1.i386.rpm</w:t>
      </w:r>
    </w:p>
    <w:p w:rsidR="000B13B4" w:rsidRDefault="000B13B4">
      <w:pPr>
        <w:ind w:left="360"/>
        <w:rPr>
          <w:color w:val="000000"/>
        </w:rPr>
      </w:pPr>
      <w:r>
        <w:rPr>
          <w:color w:val="000000"/>
        </w:rPr>
        <w:br/>
      </w:r>
      <w:r>
        <w:rPr>
          <w:color w:val="000000"/>
        </w:rPr>
        <w:tab/>
        <w:t>If you want to test an RPM before you install it and see if there are any potential problems you use the --</w:t>
      </w:r>
      <w:r>
        <w:rPr>
          <w:color w:val="000000"/>
        </w:rPr>
        <w:tab/>
        <w:t xml:space="preserve">test option: </w:t>
      </w:r>
    </w:p>
    <w:p w:rsidR="000B13B4" w:rsidRDefault="000B13B4">
      <w:pPr>
        <w:ind w:left="360"/>
        <w:rPr>
          <w:b/>
          <w:color w:val="000000"/>
        </w:rPr>
      </w:pPr>
      <w:r>
        <w:rPr>
          <w:color w:val="000000"/>
        </w:rPr>
        <w:tab/>
      </w:r>
      <w:r>
        <w:rPr>
          <w:color w:val="000000"/>
        </w:rPr>
        <w:tab/>
      </w:r>
      <w:r>
        <w:rPr>
          <w:b/>
          <w:color w:val="000000"/>
        </w:rPr>
        <w:t xml:space="preserve">rpm -ivh </w:t>
      </w:r>
      <w:r w:rsidR="001A20B1">
        <w:rPr>
          <w:b/>
          <w:color w:val="000000"/>
        </w:rPr>
        <w:t>-</w:t>
      </w:r>
      <w:r w:rsidR="001A20B1" w:rsidRPr="001A20B1">
        <w:rPr>
          <w:b/>
          <w:color w:val="000000"/>
          <w:sz w:val="4"/>
          <w:szCs w:val="4"/>
        </w:rPr>
        <w:t xml:space="preserve"> </w:t>
      </w:r>
      <w:r w:rsidR="001A20B1">
        <w:rPr>
          <w:b/>
          <w:color w:val="000000"/>
        </w:rPr>
        <w:t>-</w:t>
      </w:r>
      <w:r>
        <w:rPr>
          <w:b/>
          <w:color w:val="000000"/>
        </w:rPr>
        <w:t>test example-1.0-1.i386.rpm</w:t>
      </w:r>
    </w:p>
    <w:p w:rsidR="000B13B4" w:rsidRDefault="000B13B4">
      <w:pPr>
        <w:ind w:left="360"/>
        <w:rPr>
          <w:color w:val="000000"/>
        </w:rPr>
      </w:pPr>
      <w:r>
        <w:rPr>
          <w:color w:val="000000"/>
        </w:rPr>
        <w:tab/>
        <w:t xml:space="preserve">This will not install the RPM it will only check for and display any errors there might be when installing the </w:t>
      </w:r>
    </w:p>
    <w:p w:rsidR="000B13B4" w:rsidRDefault="000B13B4">
      <w:pPr>
        <w:ind w:left="360"/>
        <w:rPr>
          <w:b/>
          <w:color w:val="000000"/>
          <w:u w:val="single"/>
        </w:rPr>
      </w:pPr>
      <w:r>
        <w:rPr>
          <w:color w:val="000000"/>
        </w:rPr>
        <w:tab/>
        <w:t xml:space="preserve">package. </w:t>
      </w:r>
      <w:r>
        <w:rPr>
          <w:color w:val="000000"/>
        </w:rPr>
        <w:br/>
      </w:r>
      <w:r>
        <w:rPr>
          <w:color w:val="000000"/>
          <w:sz w:val="16"/>
        </w:rPr>
        <w:br/>
      </w:r>
      <w:r>
        <w:rPr>
          <w:b/>
          <w:color w:val="000000"/>
          <w:u w:val="single"/>
        </w:rPr>
        <w:t>Uninstalling</w:t>
      </w:r>
    </w:p>
    <w:p w:rsidR="000B13B4" w:rsidRDefault="000B13B4">
      <w:pPr>
        <w:ind w:left="360"/>
        <w:rPr>
          <w:color w:val="000000"/>
        </w:rPr>
      </w:pPr>
      <w:r>
        <w:rPr>
          <w:color w:val="000000"/>
        </w:rPr>
        <w:tab/>
        <w:t xml:space="preserve">The syntax for the command to uninstall an rpm package is: </w:t>
      </w:r>
    </w:p>
    <w:p w:rsidR="000B13B4" w:rsidRDefault="000B13B4">
      <w:pPr>
        <w:ind w:left="360"/>
        <w:rPr>
          <w:b/>
          <w:color w:val="000000"/>
        </w:rPr>
      </w:pPr>
      <w:r>
        <w:rPr>
          <w:color w:val="000000"/>
        </w:rPr>
        <w:tab/>
      </w:r>
      <w:r>
        <w:rPr>
          <w:color w:val="000000"/>
        </w:rPr>
        <w:tab/>
      </w:r>
      <w:r>
        <w:rPr>
          <w:b/>
          <w:color w:val="000000"/>
        </w:rPr>
        <w:t>rpm -e &lt;package name&gt;</w:t>
      </w:r>
    </w:p>
    <w:p w:rsidR="000B13B4" w:rsidRDefault="000B13B4">
      <w:pPr>
        <w:ind w:left="360"/>
        <w:rPr>
          <w:color w:val="000000"/>
        </w:rPr>
      </w:pPr>
      <w:r>
        <w:rPr>
          <w:color w:val="000000"/>
        </w:rPr>
        <w:tab/>
        <w:t xml:space="preserve">Example of uninstalling an RPM package: </w:t>
      </w:r>
    </w:p>
    <w:p w:rsidR="000B13B4" w:rsidRDefault="000B13B4">
      <w:pPr>
        <w:ind w:left="360"/>
        <w:rPr>
          <w:b/>
          <w:color w:val="000000"/>
        </w:rPr>
      </w:pPr>
      <w:r>
        <w:rPr>
          <w:color w:val="000000"/>
        </w:rPr>
        <w:tab/>
      </w:r>
      <w:r>
        <w:rPr>
          <w:color w:val="000000"/>
        </w:rPr>
        <w:tab/>
      </w:r>
      <w:r>
        <w:rPr>
          <w:b/>
          <w:color w:val="000000"/>
        </w:rPr>
        <w:t>rpm -e example</w:t>
      </w:r>
    </w:p>
    <w:p w:rsidR="000B13B4" w:rsidRDefault="000B13B4">
      <w:pPr>
        <w:ind w:left="720"/>
        <w:rPr>
          <w:color w:val="000000"/>
        </w:rPr>
      </w:pPr>
      <w:r>
        <w:rPr>
          <w:color w:val="000000"/>
        </w:rPr>
        <w:t xml:space="preserve">It is best to test the RPM first before you try to uninstall it and make sure you will not be breaking any dependencies: </w:t>
      </w:r>
    </w:p>
    <w:p w:rsidR="000B13B4" w:rsidRDefault="000B13B4">
      <w:pPr>
        <w:ind w:left="360"/>
        <w:rPr>
          <w:b/>
          <w:color w:val="000000"/>
        </w:rPr>
      </w:pPr>
      <w:r>
        <w:rPr>
          <w:b/>
          <w:color w:val="000000"/>
        </w:rPr>
        <w:tab/>
      </w:r>
      <w:r>
        <w:rPr>
          <w:b/>
          <w:color w:val="000000"/>
        </w:rPr>
        <w:tab/>
        <w:t xml:space="preserve">rpm -e </w:t>
      </w:r>
      <w:r w:rsidR="001A20B1">
        <w:rPr>
          <w:b/>
          <w:color w:val="000000"/>
        </w:rPr>
        <w:t>-</w:t>
      </w:r>
      <w:r w:rsidR="001A20B1" w:rsidRPr="001A20B1">
        <w:rPr>
          <w:b/>
          <w:color w:val="000000"/>
          <w:sz w:val="4"/>
          <w:szCs w:val="4"/>
        </w:rPr>
        <w:t xml:space="preserve"> </w:t>
      </w:r>
      <w:r w:rsidR="001A20B1">
        <w:rPr>
          <w:b/>
          <w:color w:val="000000"/>
        </w:rPr>
        <w:t>-</w:t>
      </w:r>
      <w:r>
        <w:rPr>
          <w:b/>
          <w:color w:val="000000"/>
        </w:rPr>
        <w:t>test example</w:t>
      </w:r>
    </w:p>
    <w:p w:rsidR="000B13B4" w:rsidRDefault="000B13B4">
      <w:pPr>
        <w:ind w:left="360"/>
        <w:rPr>
          <w:color w:val="000000"/>
        </w:rPr>
      </w:pPr>
      <w:r>
        <w:rPr>
          <w:color w:val="000000"/>
        </w:rPr>
        <w:tab/>
        <w:t xml:space="preserve">If you get a dependency error when trying to uninstall an RPM you can use the --nodeps option, but it is </w:t>
      </w:r>
      <w:r>
        <w:rPr>
          <w:color w:val="000000"/>
        </w:rPr>
        <w:tab/>
        <w:t xml:space="preserve">not recommended. You will probably break the packages that depend on it. </w:t>
      </w:r>
    </w:p>
    <w:p w:rsidR="000B13B4" w:rsidRDefault="000B13B4">
      <w:pPr>
        <w:ind w:left="360"/>
        <w:rPr>
          <w:color w:val="000000"/>
          <w:sz w:val="16"/>
        </w:rPr>
      </w:pPr>
    </w:p>
    <w:p w:rsidR="000B13B4" w:rsidRDefault="000B13B4">
      <w:pPr>
        <w:ind w:left="360"/>
        <w:rPr>
          <w:b/>
          <w:color w:val="000000"/>
          <w:u w:val="single"/>
        </w:rPr>
      </w:pPr>
      <w:r>
        <w:rPr>
          <w:b/>
          <w:color w:val="000000"/>
          <w:u w:val="single"/>
        </w:rPr>
        <w:t>Upgrading</w:t>
      </w:r>
    </w:p>
    <w:p w:rsidR="000B13B4" w:rsidRDefault="000B13B4">
      <w:pPr>
        <w:ind w:left="360"/>
        <w:rPr>
          <w:color w:val="000000"/>
        </w:rPr>
      </w:pPr>
      <w:r>
        <w:rPr>
          <w:color w:val="000000"/>
        </w:rPr>
        <w:tab/>
        <w:t xml:space="preserve">The syntax for the command to upgrade an rpm package is: </w:t>
      </w:r>
    </w:p>
    <w:p w:rsidR="000B13B4" w:rsidRDefault="000B13B4">
      <w:pPr>
        <w:ind w:left="360"/>
        <w:rPr>
          <w:b/>
          <w:color w:val="000000"/>
        </w:rPr>
      </w:pPr>
      <w:r>
        <w:rPr>
          <w:color w:val="000000"/>
        </w:rPr>
        <w:tab/>
      </w:r>
      <w:r>
        <w:rPr>
          <w:color w:val="000000"/>
        </w:rPr>
        <w:tab/>
      </w:r>
      <w:r>
        <w:rPr>
          <w:b/>
          <w:color w:val="000000"/>
        </w:rPr>
        <w:t>rpm -U[install options] &lt;package name&gt;</w:t>
      </w:r>
    </w:p>
    <w:p w:rsidR="000B13B4" w:rsidRDefault="000B13B4">
      <w:pPr>
        <w:ind w:left="360"/>
        <w:rPr>
          <w:color w:val="000000"/>
        </w:rPr>
      </w:pPr>
      <w:r>
        <w:rPr>
          <w:color w:val="000000"/>
        </w:rPr>
        <w:tab/>
        <w:t xml:space="preserve">The most common form used for upgrading an RPM is: </w:t>
      </w:r>
    </w:p>
    <w:p w:rsidR="000B13B4" w:rsidRDefault="000B13B4">
      <w:pPr>
        <w:ind w:left="360"/>
        <w:rPr>
          <w:b/>
          <w:color w:val="000000"/>
        </w:rPr>
      </w:pPr>
      <w:r>
        <w:rPr>
          <w:color w:val="000000"/>
        </w:rPr>
        <w:tab/>
      </w:r>
      <w:r>
        <w:rPr>
          <w:color w:val="000000"/>
        </w:rPr>
        <w:tab/>
      </w:r>
      <w:r>
        <w:rPr>
          <w:b/>
          <w:color w:val="000000"/>
        </w:rPr>
        <w:t>rpm -Uvh example-1.0-1.i386.rpm</w:t>
      </w:r>
    </w:p>
    <w:p w:rsidR="000B13B4" w:rsidRDefault="000B13B4">
      <w:pPr>
        <w:ind w:left="360"/>
        <w:rPr>
          <w:color w:val="000000"/>
        </w:rPr>
      </w:pPr>
      <w:r>
        <w:rPr>
          <w:color w:val="000000"/>
        </w:rPr>
        <w:tab/>
        <w:t xml:space="preserve">The -U options upgrades the package currently installed to the new version RPM and deletes the old </w:t>
      </w:r>
      <w:r>
        <w:rPr>
          <w:color w:val="000000"/>
        </w:rPr>
        <w:tab/>
      </w:r>
      <w:r>
        <w:rPr>
          <w:color w:val="000000"/>
        </w:rPr>
        <w:tab/>
        <w:t xml:space="preserve">version from the system. You can also use the -U option instead of the -i option to install a new RPM </w:t>
      </w:r>
      <w:r>
        <w:rPr>
          <w:color w:val="000000"/>
        </w:rPr>
        <w:tab/>
      </w:r>
      <w:r>
        <w:rPr>
          <w:color w:val="000000"/>
        </w:rPr>
        <w:tab/>
        <w:t xml:space="preserve">package.  </w:t>
      </w:r>
    </w:p>
    <w:p w:rsidR="00D72BA8" w:rsidRDefault="000B13B4">
      <w:pPr>
        <w:ind w:left="360"/>
        <w:rPr>
          <w:color w:val="000000"/>
        </w:rPr>
      </w:pPr>
      <w:r>
        <w:rPr>
          <w:color w:val="000000"/>
        </w:rPr>
        <w:tab/>
      </w:r>
    </w:p>
    <w:p w:rsidR="000B13B4" w:rsidRDefault="00D72BA8">
      <w:pPr>
        <w:ind w:left="360"/>
        <w:rPr>
          <w:color w:val="000000"/>
        </w:rPr>
      </w:pPr>
      <w:r>
        <w:rPr>
          <w:color w:val="000000"/>
        </w:rPr>
        <w:br w:type="page"/>
      </w:r>
      <w:r>
        <w:rPr>
          <w:color w:val="000000"/>
        </w:rPr>
        <w:lastRenderedPageBreak/>
        <w:t xml:space="preserve"> </w:t>
      </w:r>
      <w:r>
        <w:rPr>
          <w:color w:val="000000"/>
        </w:rPr>
        <w:tab/>
      </w:r>
      <w:r w:rsidR="000B13B4">
        <w:rPr>
          <w:color w:val="000000"/>
        </w:rPr>
        <w:t xml:space="preserve">Another way to upgrade packages is to use the -F, freshen option: </w:t>
      </w:r>
    </w:p>
    <w:p w:rsidR="000B13B4" w:rsidRDefault="000B13B4">
      <w:pPr>
        <w:ind w:left="360"/>
        <w:rPr>
          <w:b/>
          <w:color w:val="000000"/>
        </w:rPr>
      </w:pPr>
      <w:r>
        <w:rPr>
          <w:color w:val="000000"/>
        </w:rPr>
        <w:tab/>
      </w:r>
      <w:r>
        <w:rPr>
          <w:color w:val="000000"/>
        </w:rPr>
        <w:tab/>
      </w:r>
      <w:r>
        <w:rPr>
          <w:b/>
          <w:color w:val="000000"/>
        </w:rPr>
        <w:t>rpm -F|</w:t>
      </w:r>
      <w:r w:rsidR="001A20B1">
        <w:rPr>
          <w:b/>
          <w:color w:val="000000"/>
        </w:rPr>
        <w:t>-</w:t>
      </w:r>
      <w:r w:rsidR="001A20B1" w:rsidRPr="001A20B1">
        <w:rPr>
          <w:b/>
          <w:color w:val="000000"/>
          <w:sz w:val="4"/>
          <w:szCs w:val="4"/>
        </w:rPr>
        <w:t xml:space="preserve"> </w:t>
      </w:r>
      <w:r w:rsidR="001A20B1">
        <w:rPr>
          <w:b/>
          <w:color w:val="000000"/>
        </w:rPr>
        <w:t>-</w:t>
      </w:r>
      <w:r>
        <w:rPr>
          <w:b/>
          <w:color w:val="000000"/>
        </w:rPr>
        <w:t>freshen[install options] &lt;package name&gt;</w:t>
      </w:r>
    </w:p>
    <w:p w:rsidR="000B13B4" w:rsidRDefault="000B13B4">
      <w:pPr>
        <w:ind w:left="360"/>
        <w:rPr>
          <w:color w:val="000000"/>
        </w:rPr>
      </w:pPr>
    </w:p>
    <w:p w:rsidR="000B13B4" w:rsidRDefault="000B13B4">
      <w:pPr>
        <w:ind w:left="360"/>
        <w:rPr>
          <w:color w:val="000000"/>
        </w:rPr>
      </w:pPr>
      <w:r>
        <w:rPr>
          <w:color w:val="000000"/>
        </w:rPr>
        <w:tab/>
        <w:t xml:space="preserve">This option will only upgrade a package if an older version is already installed: </w:t>
      </w:r>
    </w:p>
    <w:p w:rsidR="000B13B4" w:rsidRDefault="000B13B4">
      <w:pPr>
        <w:ind w:left="360"/>
        <w:rPr>
          <w:b/>
          <w:color w:val="000000"/>
        </w:rPr>
      </w:pPr>
      <w:r>
        <w:rPr>
          <w:color w:val="000000"/>
        </w:rPr>
        <w:tab/>
      </w:r>
      <w:r>
        <w:rPr>
          <w:color w:val="000000"/>
        </w:rPr>
        <w:tab/>
      </w:r>
      <w:r>
        <w:rPr>
          <w:b/>
          <w:color w:val="000000"/>
        </w:rPr>
        <w:t xml:space="preserve">rpm -Fvh example-1.0-1.i386.rpm </w:t>
      </w:r>
      <w:r>
        <w:rPr>
          <w:b/>
          <w:color w:val="000000"/>
        </w:rPr>
        <w:br/>
      </w:r>
      <w:r>
        <w:rPr>
          <w:b/>
          <w:color w:val="000000"/>
        </w:rPr>
        <w:tab/>
      </w:r>
      <w:r>
        <w:rPr>
          <w:b/>
          <w:color w:val="000000"/>
        </w:rPr>
        <w:tab/>
        <w:t xml:space="preserve">rpm -vh </w:t>
      </w:r>
      <w:r w:rsidR="001A20B1">
        <w:rPr>
          <w:b/>
          <w:color w:val="000000"/>
        </w:rPr>
        <w:t>-</w:t>
      </w:r>
      <w:r w:rsidR="001A20B1" w:rsidRPr="001A20B1">
        <w:rPr>
          <w:b/>
          <w:color w:val="000000"/>
          <w:sz w:val="4"/>
          <w:szCs w:val="4"/>
        </w:rPr>
        <w:t xml:space="preserve"> </w:t>
      </w:r>
      <w:r w:rsidR="001A20B1">
        <w:rPr>
          <w:b/>
          <w:color w:val="000000"/>
        </w:rPr>
        <w:t>-</w:t>
      </w:r>
      <w:r>
        <w:rPr>
          <w:b/>
          <w:color w:val="000000"/>
        </w:rPr>
        <w:t xml:space="preserve">freshen example-1.0-1.i386.rpm </w:t>
      </w:r>
    </w:p>
    <w:p w:rsidR="000B13B4" w:rsidRDefault="000B13B4">
      <w:pPr>
        <w:ind w:left="360"/>
        <w:rPr>
          <w:color w:val="000000"/>
        </w:rPr>
      </w:pPr>
    </w:p>
    <w:p w:rsidR="000B13B4" w:rsidRDefault="000B13B4">
      <w:pPr>
        <w:ind w:left="360"/>
        <w:rPr>
          <w:b/>
          <w:color w:val="000000"/>
          <w:u w:val="single"/>
        </w:rPr>
      </w:pPr>
      <w:r>
        <w:rPr>
          <w:b/>
          <w:color w:val="000000"/>
          <w:u w:val="single"/>
        </w:rPr>
        <w:t xml:space="preserve">Common errors when installing and upgrading. </w:t>
      </w:r>
    </w:p>
    <w:p w:rsidR="000B13B4" w:rsidRDefault="000B13B4">
      <w:pPr>
        <w:ind w:left="360"/>
        <w:rPr>
          <w:color w:val="000000"/>
        </w:rPr>
      </w:pPr>
      <w:r>
        <w:rPr>
          <w:color w:val="000000"/>
        </w:rPr>
        <w:tab/>
        <w:t xml:space="preserve">If you try to install an RPM that is the same version as one already installed you will see: </w:t>
      </w:r>
    </w:p>
    <w:p w:rsidR="000B13B4" w:rsidRDefault="000B13B4">
      <w:pPr>
        <w:ind w:left="360"/>
        <w:rPr>
          <w:b/>
          <w:color w:val="000000"/>
        </w:rPr>
      </w:pPr>
      <w:r>
        <w:rPr>
          <w:b/>
          <w:color w:val="000000"/>
        </w:rPr>
        <w:tab/>
      </w:r>
      <w:r>
        <w:rPr>
          <w:b/>
          <w:color w:val="000000"/>
        </w:rPr>
        <w:tab/>
        <w:t xml:space="preserve">rpm -ivh example-1.0-1.i386.rpm </w:t>
      </w:r>
      <w:r>
        <w:rPr>
          <w:b/>
          <w:color w:val="000000"/>
        </w:rPr>
        <w:br/>
      </w:r>
      <w:r>
        <w:rPr>
          <w:b/>
          <w:color w:val="000000"/>
        </w:rPr>
        <w:tab/>
      </w:r>
      <w:r>
        <w:rPr>
          <w:b/>
          <w:color w:val="000000"/>
        </w:rPr>
        <w:tab/>
        <w:t xml:space="preserve">example   -package example-1.0-1 is already installed </w:t>
      </w:r>
    </w:p>
    <w:p w:rsidR="000B13B4" w:rsidRDefault="000B13B4">
      <w:pPr>
        <w:ind w:left="360"/>
        <w:rPr>
          <w:color w:val="000000"/>
        </w:rPr>
      </w:pPr>
      <w:r>
        <w:rPr>
          <w:b/>
          <w:color w:val="000000"/>
        </w:rPr>
        <w:tab/>
      </w:r>
      <w:r>
        <w:rPr>
          <w:color w:val="000000"/>
        </w:rPr>
        <w:t xml:space="preserve">If you need to reinstall an RPM that is already installed you can use the --replacepkgs option. </w:t>
      </w:r>
    </w:p>
    <w:p w:rsidR="000B13B4" w:rsidRDefault="000B13B4">
      <w:pPr>
        <w:ind w:left="360"/>
        <w:rPr>
          <w:b/>
          <w:color w:val="000000"/>
        </w:rPr>
      </w:pPr>
      <w:r>
        <w:rPr>
          <w:color w:val="000000"/>
        </w:rPr>
        <w:tab/>
      </w:r>
      <w:r>
        <w:rPr>
          <w:color w:val="000000"/>
        </w:rPr>
        <w:tab/>
      </w:r>
      <w:r>
        <w:rPr>
          <w:b/>
          <w:color w:val="000000"/>
        </w:rPr>
        <w:t xml:space="preserve">rpm -ivh </w:t>
      </w:r>
      <w:r w:rsidR="001A20B1">
        <w:rPr>
          <w:b/>
          <w:color w:val="000000"/>
        </w:rPr>
        <w:t>-</w:t>
      </w:r>
      <w:r w:rsidR="001A20B1" w:rsidRPr="001A20B1">
        <w:rPr>
          <w:b/>
          <w:color w:val="000000"/>
          <w:sz w:val="4"/>
          <w:szCs w:val="4"/>
        </w:rPr>
        <w:t xml:space="preserve"> </w:t>
      </w:r>
      <w:r w:rsidR="001A20B1">
        <w:rPr>
          <w:b/>
          <w:color w:val="000000"/>
        </w:rPr>
        <w:t>-</w:t>
      </w:r>
      <w:r>
        <w:rPr>
          <w:b/>
          <w:color w:val="000000"/>
        </w:rPr>
        <w:t>replacepkgs example-1.0-1.i386.rpm</w:t>
      </w:r>
    </w:p>
    <w:p w:rsidR="000B13B4" w:rsidRDefault="000B13B4">
      <w:pPr>
        <w:ind w:left="360"/>
        <w:rPr>
          <w:color w:val="000000"/>
        </w:rPr>
      </w:pPr>
      <w:r>
        <w:rPr>
          <w:color w:val="000000"/>
        </w:rPr>
        <w:br/>
      </w:r>
      <w:r>
        <w:rPr>
          <w:color w:val="000000"/>
        </w:rPr>
        <w:tab/>
        <w:t xml:space="preserve">Another way is to use the --force option. </w:t>
      </w:r>
    </w:p>
    <w:p w:rsidR="000B13B4" w:rsidRDefault="000B13B4">
      <w:pPr>
        <w:ind w:left="360"/>
        <w:rPr>
          <w:b/>
          <w:color w:val="000000"/>
        </w:rPr>
      </w:pPr>
      <w:r>
        <w:rPr>
          <w:color w:val="000000"/>
        </w:rPr>
        <w:tab/>
      </w:r>
      <w:r>
        <w:rPr>
          <w:color w:val="000000"/>
        </w:rPr>
        <w:tab/>
      </w:r>
      <w:r>
        <w:rPr>
          <w:b/>
          <w:color w:val="000000"/>
        </w:rPr>
        <w:t xml:space="preserve">rpm -ivh </w:t>
      </w:r>
      <w:r w:rsidR="001A20B1">
        <w:rPr>
          <w:b/>
          <w:color w:val="000000"/>
        </w:rPr>
        <w:t>-</w:t>
      </w:r>
      <w:r w:rsidR="001A20B1" w:rsidRPr="001A20B1">
        <w:rPr>
          <w:b/>
          <w:color w:val="000000"/>
          <w:sz w:val="4"/>
          <w:szCs w:val="4"/>
        </w:rPr>
        <w:t xml:space="preserve"> </w:t>
      </w:r>
      <w:r w:rsidR="001A20B1">
        <w:rPr>
          <w:b/>
          <w:color w:val="000000"/>
        </w:rPr>
        <w:t>-</w:t>
      </w:r>
      <w:r>
        <w:rPr>
          <w:b/>
          <w:color w:val="000000"/>
        </w:rPr>
        <w:t>force example-1.0-1.i386.rpm</w:t>
      </w:r>
    </w:p>
    <w:p w:rsidR="000B13B4" w:rsidRDefault="000B13B4">
      <w:pPr>
        <w:ind w:left="720"/>
        <w:rPr>
          <w:color w:val="000000"/>
        </w:rPr>
      </w:pPr>
      <w:r>
        <w:rPr>
          <w:color w:val="000000"/>
        </w:rPr>
        <w:br/>
        <w:t xml:space="preserve">RPM packages can require files from other RPMs to be installed in order to run properly. If you try to install an RPM that requires something not already installed on your system you will see: </w:t>
      </w:r>
    </w:p>
    <w:p w:rsidR="000B13B4" w:rsidRDefault="000B13B4">
      <w:pPr>
        <w:ind w:left="360"/>
        <w:rPr>
          <w:b/>
          <w:color w:val="000000"/>
        </w:rPr>
      </w:pPr>
      <w:r>
        <w:rPr>
          <w:b/>
          <w:color w:val="000000"/>
        </w:rPr>
        <w:tab/>
      </w:r>
      <w:r>
        <w:rPr>
          <w:b/>
          <w:color w:val="000000"/>
        </w:rPr>
        <w:tab/>
        <w:t xml:space="preserve">rpm -ivh example-1.0-1.i386.rpm </w:t>
      </w:r>
      <w:r>
        <w:rPr>
          <w:b/>
          <w:color w:val="000000"/>
        </w:rPr>
        <w:br/>
      </w:r>
      <w:r>
        <w:rPr>
          <w:b/>
          <w:color w:val="000000"/>
        </w:rPr>
        <w:tab/>
      </w:r>
      <w:r>
        <w:rPr>
          <w:b/>
          <w:color w:val="000000"/>
        </w:rPr>
        <w:tab/>
        <w:t xml:space="preserve">failed dependencies: </w:t>
      </w:r>
      <w:r>
        <w:rPr>
          <w:b/>
          <w:color w:val="000000"/>
        </w:rPr>
        <w:br/>
      </w:r>
      <w:r>
        <w:rPr>
          <w:b/>
          <w:color w:val="000000"/>
        </w:rPr>
        <w:tab/>
      </w:r>
      <w:r>
        <w:rPr>
          <w:b/>
          <w:color w:val="000000"/>
        </w:rPr>
        <w:tab/>
        <w:t xml:space="preserve">missing file is needed by example-1.0-1 </w:t>
      </w:r>
    </w:p>
    <w:p w:rsidR="000B13B4" w:rsidRDefault="000B13B4">
      <w:pPr>
        <w:ind w:left="720"/>
        <w:rPr>
          <w:color w:val="000000"/>
        </w:rPr>
      </w:pPr>
      <w:r>
        <w:rPr>
          <w:b/>
          <w:color w:val="000000"/>
        </w:rPr>
        <w:br/>
      </w:r>
      <w:r>
        <w:rPr>
          <w:color w:val="000000"/>
        </w:rPr>
        <w:t xml:space="preserve">You will need to first install the RPM that includes the missing file(s). You can "force" the RPM to install anyway by using the </w:t>
      </w:r>
      <w:r w:rsidR="00D72BA8">
        <w:rPr>
          <w:color w:val="000000"/>
        </w:rPr>
        <w:t>-</w:t>
      </w:r>
      <w:r w:rsidR="00D72BA8" w:rsidRPr="00732C2F">
        <w:rPr>
          <w:color w:val="000000"/>
          <w:sz w:val="4"/>
          <w:szCs w:val="4"/>
        </w:rPr>
        <w:t xml:space="preserve"> </w:t>
      </w:r>
      <w:r w:rsidR="00D72BA8">
        <w:rPr>
          <w:color w:val="000000"/>
        </w:rPr>
        <w:t>-</w:t>
      </w:r>
      <w:r>
        <w:rPr>
          <w:color w:val="000000"/>
        </w:rPr>
        <w:t xml:space="preserve">nodeps option, but this is not a good idea because the package will probably not run correctly. </w:t>
      </w:r>
    </w:p>
    <w:p w:rsidR="000B13B4" w:rsidRDefault="000B13B4">
      <w:pPr>
        <w:ind w:left="360"/>
        <w:rPr>
          <w:color w:val="000000"/>
        </w:rPr>
      </w:pPr>
    </w:p>
    <w:p w:rsidR="000B13B4" w:rsidRDefault="000B13B4">
      <w:pPr>
        <w:ind w:left="360"/>
        <w:rPr>
          <w:b/>
          <w:color w:val="000000"/>
          <w:u w:val="single"/>
        </w:rPr>
      </w:pPr>
      <w:r>
        <w:rPr>
          <w:b/>
          <w:color w:val="000000"/>
          <w:u w:val="single"/>
        </w:rPr>
        <w:t>Querying RPMs</w:t>
      </w:r>
    </w:p>
    <w:p w:rsidR="000B13B4" w:rsidRDefault="000B13B4">
      <w:pPr>
        <w:ind w:left="360"/>
        <w:rPr>
          <w:color w:val="000000"/>
        </w:rPr>
      </w:pPr>
      <w:r>
        <w:rPr>
          <w:color w:val="000000"/>
        </w:rPr>
        <w:tab/>
        <w:t xml:space="preserve">The syntax for the command to query an rpm package is: </w:t>
      </w:r>
    </w:p>
    <w:p w:rsidR="000B13B4" w:rsidRDefault="000B13B4">
      <w:pPr>
        <w:ind w:left="360"/>
        <w:rPr>
          <w:b/>
          <w:color w:val="000000"/>
        </w:rPr>
      </w:pPr>
      <w:r>
        <w:rPr>
          <w:color w:val="000000"/>
        </w:rPr>
        <w:tab/>
      </w:r>
      <w:r>
        <w:rPr>
          <w:color w:val="000000"/>
        </w:rPr>
        <w:tab/>
      </w:r>
      <w:r>
        <w:rPr>
          <w:b/>
          <w:color w:val="000000"/>
        </w:rPr>
        <w:t>rpm -q[query options]</w:t>
      </w:r>
    </w:p>
    <w:p w:rsidR="000B13B4" w:rsidRDefault="000B13B4">
      <w:pPr>
        <w:ind w:left="360"/>
        <w:rPr>
          <w:color w:val="000000"/>
        </w:rPr>
      </w:pPr>
      <w:r>
        <w:rPr>
          <w:color w:val="000000"/>
        </w:rPr>
        <w:br/>
      </w:r>
      <w:r>
        <w:rPr>
          <w:color w:val="000000"/>
        </w:rPr>
        <w:tab/>
        <w:t xml:space="preserve">If you want to see whether an rpm is installed and the version number use: </w:t>
      </w:r>
    </w:p>
    <w:p w:rsidR="000B13B4" w:rsidRDefault="000B13B4">
      <w:pPr>
        <w:ind w:left="360"/>
        <w:rPr>
          <w:b/>
          <w:color w:val="000000"/>
        </w:rPr>
      </w:pPr>
      <w:r>
        <w:rPr>
          <w:color w:val="000000"/>
        </w:rPr>
        <w:tab/>
      </w:r>
      <w:r>
        <w:rPr>
          <w:color w:val="000000"/>
        </w:rPr>
        <w:tab/>
      </w:r>
      <w:r>
        <w:rPr>
          <w:b/>
          <w:color w:val="000000"/>
        </w:rPr>
        <w:t>rpm -q example</w:t>
      </w:r>
    </w:p>
    <w:p w:rsidR="00D72BA8" w:rsidRDefault="000B13B4" w:rsidP="00D72BA8">
      <w:pPr>
        <w:ind w:left="360"/>
        <w:rPr>
          <w:color w:val="000000"/>
        </w:rPr>
      </w:pPr>
      <w:r>
        <w:rPr>
          <w:color w:val="000000"/>
        </w:rPr>
        <w:tab/>
      </w:r>
    </w:p>
    <w:p w:rsidR="000B13B4" w:rsidRDefault="00D72BA8" w:rsidP="00D72BA8">
      <w:pPr>
        <w:ind w:left="360"/>
        <w:rPr>
          <w:color w:val="000000"/>
        </w:rPr>
      </w:pPr>
      <w:r>
        <w:rPr>
          <w:color w:val="000000"/>
        </w:rPr>
        <w:tab/>
      </w:r>
      <w:r w:rsidR="000B13B4">
        <w:rPr>
          <w:color w:val="000000"/>
        </w:rPr>
        <w:t xml:space="preserve">If you want to list all the rpms on your system use one of the following: </w:t>
      </w:r>
    </w:p>
    <w:p w:rsidR="000B13B4" w:rsidRDefault="000B13B4">
      <w:pPr>
        <w:ind w:left="360"/>
        <w:rPr>
          <w:color w:val="000000"/>
        </w:rPr>
      </w:pPr>
      <w:r>
        <w:rPr>
          <w:b/>
          <w:color w:val="000000"/>
        </w:rPr>
        <w:tab/>
      </w:r>
      <w:r>
        <w:rPr>
          <w:b/>
          <w:color w:val="000000"/>
        </w:rPr>
        <w:tab/>
        <w:t xml:space="preserve">rpm -qa </w:t>
      </w:r>
      <w:r>
        <w:rPr>
          <w:b/>
          <w:color w:val="000000"/>
        </w:rPr>
        <w:br/>
      </w:r>
      <w:r>
        <w:rPr>
          <w:b/>
          <w:color w:val="000000"/>
        </w:rPr>
        <w:tab/>
      </w:r>
      <w:r>
        <w:rPr>
          <w:b/>
          <w:color w:val="000000"/>
        </w:rPr>
        <w:tab/>
        <w:t xml:space="preserve">rpm -q </w:t>
      </w:r>
      <w:r w:rsidR="001A20B1">
        <w:rPr>
          <w:b/>
          <w:color w:val="000000"/>
        </w:rPr>
        <w:t>-</w:t>
      </w:r>
      <w:r w:rsidR="001A20B1" w:rsidRPr="001A20B1">
        <w:rPr>
          <w:b/>
          <w:color w:val="000000"/>
          <w:sz w:val="4"/>
          <w:szCs w:val="4"/>
        </w:rPr>
        <w:t xml:space="preserve"> </w:t>
      </w:r>
      <w:r w:rsidR="001A20B1">
        <w:rPr>
          <w:b/>
          <w:color w:val="000000"/>
        </w:rPr>
        <w:t>-</w:t>
      </w:r>
      <w:r>
        <w:rPr>
          <w:b/>
          <w:color w:val="000000"/>
        </w:rPr>
        <w:t>all</w:t>
      </w:r>
      <w:r>
        <w:rPr>
          <w:color w:val="000000"/>
        </w:rPr>
        <w:t xml:space="preserve"> </w:t>
      </w:r>
    </w:p>
    <w:p w:rsidR="000B13B4" w:rsidRDefault="000B13B4">
      <w:pPr>
        <w:ind w:left="360"/>
        <w:rPr>
          <w:color w:val="000000"/>
        </w:rPr>
      </w:pPr>
      <w:r>
        <w:rPr>
          <w:color w:val="000000"/>
        </w:rPr>
        <w:tab/>
      </w:r>
    </w:p>
    <w:p w:rsidR="000B13B4" w:rsidRDefault="000B13B4">
      <w:pPr>
        <w:ind w:left="360"/>
        <w:rPr>
          <w:color w:val="000000"/>
        </w:rPr>
      </w:pPr>
      <w:r>
        <w:rPr>
          <w:color w:val="000000"/>
        </w:rPr>
        <w:tab/>
        <w:t>This isn</w:t>
      </w:r>
      <w:r w:rsidR="00BE7E34">
        <w:rPr>
          <w:color w:val="000000"/>
        </w:rPr>
        <w:t>’</w:t>
      </w:r>
      <w:r>
        <w:rPr>
          <w:color w:val="000000"/>
        </w:rPr>
        <w:t xml:space="preserve">t really a good way to output a list of RPMS on system. A better way is to output an alphabetized </w:t>
      </w:r>
      <w:r>
        <w:rPr>
          <w:color w:val="000000"/>
        </w:rPr>
        <w:tab/>
        <w:t xml:space="preserve">list to a file. </w:t>
      </w:r>
    </w:p>
    <w:p w:rsidR="000B13B4" w:rsidRDefault="000B13B4">
      <w:pPr>
        <w:ind w:left="360"/>
        <w:rPr>
          <w:b/>
          <w:color w:val="000000"/>
        </w:rPr>
      </w:pPr>
      <w:r>
        <w:rPr>
          <w:color w:val="000000"/>
        </w:rPr>
        <w:tab/>
      </w:r>
      <w:r>
        <w:rPr>
          <w:color w:val="000000"/>
        </w:rPr>
        <w:tab/>
      </w:r>
      <w:r>
        <w:rPr>
          <w:b/>
          <w:color w:val="000000"/>
        </w:rPr>
        <w:t>rpm -qa | sort -o ~/rpmlist.txt</w:t>
      </w:r>
    </w:p>
    <w:p w:rsidR="000B13B4" w:rsidRDefault="000B13B4">
      <w:pPr>
        <w:ind w:left="360"/>
        <w:rPr>
          <w:color w:val="000000"/>
        </w:rPr>
      </w:pPr>
      <w:r>
        <w:rPr>
          <w:color w:val="000000"/>
        </w:rPr>
        <w:tab/>
        <w:t xml:space="preserve">This will output an alphabetized list of all the RPMS on your system to rpmlist.txt and put it in your home </w:t>
      </w:r>
    </w:p>
    <w:p w:rsidR="000B13B4" w:rsidRDefault="000B13B4">
      <w:pPr>
        <w:ind w:left="360"/>
        <w:rPr>
          <w:color w:val="000000"/>
        </w:rPr>
      </w:pPr>
      <w:r>
        <w:rPr>
          <w:color w:val="000000"/>
        </w:rPr>
        <w:tab/>
        <w:t xml:space="preserve">directory. ~ means home directory. </w:t>
      </w:r>
      <w:r>
        <w:rPr>
          <w:color w:val="000000"/>
        </w:rPr>
        <w:br/>
      </w:r>
      <w:r>
        <w:rPr>
          <w:color w:val="000000"/>
        </w:rPr>
        <w:br/>
      </w:r>
      <w:r>
        <w:rPr>
          <w:color w:val="000000"/>
        </w:rPr>
        <w:tab/>
        <w:t xml:space="preserve">Say you wanted to find all the RPMS on your system that contained a specific string. The following </w:t>
      </w:r>
      <w:r>
        <w:rPr>
          <w:color w:val="000000"/>
        </w:rPr>
        <w:tab/>
      </w:r>
      <w:r>
        <w:rPr>
          <w:color w:val="000000"/>
        </w:rPr>
        <w:tab/>
        <w:t xml:space="preserve">example will find all the RPMS on the system with "kde" in the package name: </w:t>
      </w:r>
    </w:p>
    <w:p w:rsidR="000B13B4" w:rsidRDefault="000B13B4">
      <w:pPr>
        <w:ind w:left="360"/>
        <w:rPr>
          <w:b/>
          <w:color w:val="000000"/>
        </w:rPr>
      </w:pPr>
      <w:r>
        <w:rPr>
          <w:color w:val="000000"/>
        </w:rPr>
        <w:tab/>
      </w:r>
      <w:r>
        <w:rPr>
          <w:color w:val="000000"/>
        </w:rPr>
        <w:tab/>
      </w:r>
      <w:r>
        <w:rPr>
          <w:b/>
          <w:color w:val="000000"/>
        </w:rPr>
        <w:t>rpm -qa | grep kde</w:t>
      </w:r>
    </w:p>
    <w:p w:rsidR="000B13B4" w:rsidRDefault="000B13B4">
      <w:pPr>
        <w:ind w:left="360"/>
        <w:rPr>
          <w:color w:val="000000"/>
        </w:rPr>
      </w:pPr>
      <w:r>
        <w:rPr>
          <w:color w:val="000000"/>
        </w:rPr>
        <w:lastRenderedPageBreak/>
        <w:br/>
      </w:r>
      <w:r>
        <w:rPr>
          <w:color w:val="000000"/>
        </w:rPr>
        <w:tab/>
        <w:t xml:space="preserve">Maybe it would look better alphabetized also: </w:t>
      </w:r>
    </w:p>
    <w:p w:rsidR="000B13B4" w:rsidRDefault="000B13B4">
      <w:pPr>
        <w:ind w:left="360"/>
        <w:rPr>
          <w:b/>
          <w:color w:val="000000"/>
        </w:rPr>
      </w:pPr>
      <w:r>
        <w:rPr>
          <w:color w:val="000000"/>
        </w:rPr>
        <w:tab/>
      </w:r>
      <w:r>
        <w:rPr>
          <w:color w:val="000000"/>
        </w:rPr>
        <w:tab/>
      </w:r>
      <w:r>
        <w:rPr>
          <w:b/>
          <w:color w:val="000000"/>
        </w:rPr>
        <w:t>rpm -qa | grep kde | sort</w:t>
      </w:r>
    </w:p>
    <w:p w:rsidR="000B13B4" w:rsidRDefault="000B13B4">
      <w:pPr>
        <w:ind w:left="360"/>
        <w:rPr>
          <w:color w:val="000000"/>
        </w:rPr>
      </w:pPr>
      <w:r>
        <w:rPr>
          <w:color w:val="000000"/>
        </w:rPr>
        <w:tab/>
        <w:t xml:space="preserve">If you want to find out what RPM package installed a file on your system use: </w:t>
      </w:r>
    </w:p>
    <w:p w:rsidR="000B13B4" w:rsidRDefault="000B13B4">
      <w:pPr>
        <w:ind w:left="360"/>
        <w:rPr>
          <w:b/>
          <w:color w:val="000000"/>
        </w:rPr>
      </w:pPr>
      <w:r>
        <w:rPr>
          <w:b/>
          <w:color w:val="000000"/>
        </w:rPr>
        <w:tab/>
      </w:r>
      <w:r>
        <w:rPr>
          <w:b/>
          <w:color w:val="000000"/>
        </w:rPr>
        <w:tab/>
        <w:t xml:space="preserve">rpm -qf full/path/to/rpm </w:t>
      </w:r>
      <w:r>
        <w:rPr>
          <w:b/>
          <w:color w:val="000000"/>
        </w:rPr>
        <w:br/>
      </w:r>
      <w:r>
        <w:rPr>
          <w:b/>
          <w:color w:val="000000"/>
        </w:rPr>
        <w:tab/>
      </w:r>
      <w:r>
        <w:rPr>
          <w:b/>
          <w:color w:val="000000"/>
        </w:rPr>
        <w:tab/>
        <w:t xml:space="preserve">rpm -q </w:t>
      </w:r>
      <w:r w:rsidR="001A20B1">
        <w:rPr>
          <w:b/>
          <w:color w:val="000000"/>
        </w:rPr>
        <w:t>-</w:t>
      </w:r>
      <w:r w:rsidR="001A20B1" w:rsidRPr="001A20B1">
        <w:rPr>
          <w:b/>
          <w:color w:val="000000"/>
          <w:sz w:val="4"/>
          <w:szCs w:val="4"/>
        </w:rPr>
        <w:t xml:space="preserve"> </w:t>
      </w:r>
      <w:r w:rsidR="001A20B1">
        <w:rPr>
          <w:b/>
          <w:color w:val="000000"/>
        </w:rPr>
        <w:t>-</w:t>
      </w:r>
      <w:r>
        <w:rPr>
          <w:b/>
          <w:color w:val="000000"/>
        </w:rPr>
        <w:t xml:space="preserve">file full/path/to/rpm </w:t>
      </w:r>
    </w:p>
    <w:p w:rsidR="000B13B4" w:rsidRDefault="000B13B4">
      <w:pPr>
        <w:ind w:left="360"/>
        <w:rPr>
          <w:color w:val="000000"/>
        </w:rPr>
      </w:pPr>
      <w:r>
        <w:rPr>
          <w:color w:val="000000"/>
        </w:rPr>
        <w:br/>
      </w:r>
      <w:r>
        <w:rPr>
          <w:color w:val="000000"/>
        </w:rPr>
        <w:tab/>
        <w:t xml:space="preserve">Example to find out what RPM /usr/bin/cpp was installed by: </w:t>
      </w:r>
    </w:p>
    <w:p w:rsidR="000B13B4" w:rsidRDefault="000B13B4">
      <w:pPr>
        <w:ind w:left="360"/>
        <w:rPr>
          <w:b/>
          <w:color w:val="000000"/>
        </w:rPr>
      </w:pPr>
      <w:r>
        <w:rPr>
          <w:color w:val="000000"/>
        </w:rPr>
        <w:tab/>
      </w:r>
      <w:r>
        <w:rPr>
          <w:color w:val="000000"/>
        </w:rPr>
        <w:tab/>
      </w:r>
      <w:r>
        <w:rPr>
          <w:b/>
          <w:color w:val="000000"/>
        </w:rPr>
        <w:t>rpm -qf /usr/bin/cpp</w:t>
      </w:r>
    </w:p>
    <w:p w:rsidR="000B13B4" w:rsidRDefault="000B13B4">
      <w:pPr>
        <w:ind w:left="704"/>
        <w:rPr>
          <w:color w:val="000000"/>
        </w:rPr>
      </w:pPr>
      <w:r>
        <w:rPr>
          <w:color w:val="000000"/>
        </w:rPr>
        <w:br/>
        <w:t xml:space="preserve">If you want to display package information, including name, version, and description for a package already </w:t>
      </w:r>
      <w:r>
        <w:rPr>
          <w:color w:val="000000"/>
        </w:rPr>
        <w:tab/>
        <w:t xml:space="preserve">installed: </w:t>
      </w:r>
    </w:p>
    <w:p w:rsidR="000B13B4" w:rsidRDefault="000B13B4">
      <w:pPr>
        <w:ind w:left="360"/>
        <w:rPr>
          <w:b/>
          <w:color w:val="000000"/>
        </w:rPr>
      </w:pPr>
      <w:r>
        <w:rPr>
          <w:color w:val="000000"/>
        </w:rPr>
        <w:tab/>
      </w:r>
      <w:r>
        <w:rPr>
          <w:color w:val="000000"/>
        </w:rPr>
        <w:tab/>
      </w:r>
      <w:r>
        <w:rPr>
          <w:b/>
          <w:color w:val="000000"/>
        </w:rPr>
        <w:t>rpm -qi example</w:t>
      </w:r>
    </w:p>
    <w:p w:rsidR="000B13B4" w:rsidRDefault="000B13B4">
      <w:pPr>
        <w:ind w:left="360"/>
        <w:rPr>
          <w:color w:val="000000"/>
        </w:rPr>
      </w:pPr>
      <w:r>
        <w:rPr>
          <w:color w:val="000000"/>
        </w:rPr>
        <w:br/>
      </w:r>
      <w:r>
        <w:rPr>
          <w:color w:val="000000"/>
        </w:rPr>
        <w:tab/>
        <w:t xml:space="preserve">If you want to display a list of files in a package already installed: </w:t>
      </w:r>
    </w:p>
    <w:p w:rsidR="000B13B4" w:rsidRDefault="000B13B4">
      <w:pPr>
        <w:ind w:left="360"/>
        <w:rPr>
          <w:b/>
          <w:color w:val="000000"/>
        </w:rPr>
      </w:pPr>
      <w:r>
        <w:rPr>
          <w:color w:val="000000"/>
        </w:rPr>
        <w:tab/>
      </w:r>
      <w:r>
        <w:rPr>
          <w:color w:val="000000"/>
        </w:rPr>
        <w:tab/>
      </w:r>
      <w:r>
        <w:rPr>
          <w:b/>
          <w:color w:val="000000"/>
        </w:rPr>
        <w:t xml:space="preserve">rpm -ql example </w:t>
      </w:r>
      <w:r>
        <w:rPr>
          <w:b/>
          <w:color w:val="000000"/>
        </w:rPr>
        <w:br/>
      </w:r>
      <w:r>
        <w:rPr>
          <w:b/>
          <w:color w:val="000000"/>
        </w:rPr>
        <w:tab/>
      </w:r>
      <w:r>
        <w:rPr>
          <w:b/>
          <w:color w:val="000000"/>
        </w:rPr>
        <w:tab/>
        <w:t xml:space="preserve">rpm -q </w:t>
      </w:r>
      <w:r w:rsidR="001A20B1">
        <w:rPr>
          <w:b/>
          <w:color w:val="000000"/>
        </w:rPr>
        <w:t>-</w:t>
      </w:r>
      <w:r w:rsidR="001A20B1" w:rsidRPr="001A20B1">
        <w:rPr>
          <w:b/>
          <w:color w:val="000000"/>
          <w:sz w:val="4"/>
          <w:szCs w:val="4"/>
        </w:rPr>
        <w:t xml:space="preserve"> </w:t>
      </w:r>
      <w:r w:rsidR="001A20B1">
        <w:rPr>
          <w:b/>
          <w:color w:val="000000"/>
        </w:rPr>
        <w:t>-</w:t>
      </w:r>
      <w:r>
        <w:rPr>
          <w:b/>
          <w:color w:val="000000"/>
        </w:rPr>
        <w:t xml:space="preserve">list example </w:t>
      </w:r>
    </w:p>
    <w:p w:rsidR="000B13B4" w:rsidRDefault="000B13B4">
      <w:pPr>
        <w:ind w:left="360"/>
        <w:rPr>
          <w:color w:val="000000"/>
        </w:rPr>
      </w:pPr>
      <w:r>
        <w:rPr>
          <w:color w:val="000000"/>
        </w:rPr>
        <w:br/>
      </w:r>
      <w:r>
        <w:rPr>
          <w:color w:val="000000"/>
        </w:rPr>
        <w:tab/>
        <w:t xml:space="preserve">If the list of files is too long to fit on one screen you can use "less". Use the arrow keys, page up, page </w:t>
      </w:r>
      <w:r>
        <w:rPr>
          <w:color w:val="000000"/>
        </w:rPr>
        <w:tab/>
      </w:r>
      <w:r>
        <w:rPr>
          <w:color w:val="000000"/>
        </w:rPr>
        <w:tab/>
        <w:t xml:space="preserve">down to scroll, hit q to get back to the console prompt. </w:t>
      </w:r>
    </w:p>
    <w:p w:rsidR="000B13B4" w:rsidRDefault="000B13B4">
      <w:pPr>
        <w:ind w:left="360"/>
        <w:rPr>
          <w:b/>
          <w:color w:val="000000"/>
        </w:rPr>
      </w:pPr>
      <w:r>
        <w:rPr>
          <w:color w:val="000000"/>
        </w:rPr>
        <w:tab/>
      </w:r>
      <w:r>
        <w:rPr>
          <w:color w:val="000000"/>
        </w:rPr>
        <w:tab/>
      </w:r>
      <w:r>
        <w:rPr>
          <w:b/>
          <w:color w:val="000000"/>
        </w:rPr>
        <w:t>rpm -ql example | less</w:t>
      </w:r>
    </w:p>
    <w:p w:rsidR="000B13B4" w:rsidRDefault="000B13B4">
      <w:pPr>
        <w:ind w:left="360"/>
        <w:rPr>
          <w:color w:val="000000"/>
        </w:rPr>
      </w:pPr>
      <w:r>
        <w:rPr>
          <w:color w:val="000000"/>
        </w:rPr>
        <w:br/>
      </w:r>
      <w:r>
        <w:rPr>
          <w:color w:val="000000"/>
        </w:rPr>
        <w:tab/>
        <w:t xml:space="preserve">If you want to use the -i, info or -l, list options on an RPM package that </w:t>
      </w:r>
      <w:r w:rsidR="00BE7E34">
        <w:rPr>
          <w:color w:val="000000"/>
        </w:rPr>
        <w:t>hasn’t</w:t>
      </w:r>
      <w:r>
        <w:rPr>
          <w:color w:val="000000"/>
        </w:rPr>
        <w:t xml:space="preserve"> been installed yet you need </w:t>
      </w:r>
      <w:r>
        <w:rPr>
          <w:color w:val="000000"/>
        </w:rPr>
        <w:tab/>
        <w:t xml:space="preserve">to also use the -p, package option: </w:t>
      </w:r>
    </w:p>
    <w:p w:rsidR="000B13B4" w:rsidRDefault="000B13B4">
      <w:pPr>
        <w:ind w:left="360"/>
        <w:rPr>
          <w:b/>
          <w:color w:val="000000"/>
        </w:rPr>
      </w:pPr>
      <w:r>
        <w:rPr>
          <w:color w:val="000000"/>
        </w:rPr>
        <w:tab/>
      </w:r>
      <w:r>
        <w:rPr>
          <w:color w:val="000000"/>
        </w:rPr>
        <w:tab/>
      </w:r>
      <w:r>
        <w:rPr>
          <w:b/>
          <w:color w:val="000000"/>
        </w:rPr>
        <w:t xml:space="preserve">rpm -qpi example-1.0-1.i386.rpm </w:t>
      </w:r>
      <w:r>
        <w:rPr>
          <w:b/>
          <w:color w:val="000000"/>
        </w:rPr>
        <w:br/>
      </w:r>
      <w:r>
        <w:rPr>
          <w:b/>
          <w:color w:val="000000"/>
        </w:rPr>
        <w:tab/>
      </w:r>
      <w:r w:rsidR="00D72BA8">
        <w:rPr>
          <w:b/>
          <w:color w:val="000000"/>
        </w:rPr>
        <w:tab/>
      </w:r>
      <w:r>
        <w:rPr>
          <w:b/>
          <w:color w:val="000000"/>
        </w:rPr>
        <w:t xml:space="preserve">rpm -qpl example-1.0-1.i386.rpm </w:t>
      </w:r>
    </w:p>
    <w:p w:rsidR="000B13B4" w:rsidRDefault="000B13B4">
      <w:pPr>
        <w:ind w:left="360"/>
        <w:rPr>
          <w:color w:val="000000"/>
        </w:rPr>
      </w:pPr>
    </w:p>
    <w:p w:rsidR="000B13B4" w:rsidRDefault="000B13B4">
      <w:pPr>
        <w:ind w:left="360"/>
        <w:rPr>
          <w:b/>
          <w:color w:val="000000"/>
          <w:u w:val="single"/>
        </w:rPr>
      </w:pPr>
      <w:r>
        <w:rPr>
          <w:b/>
          <w:color w:val="000000"/>
          <w:u w:val="single"/>
        </w:rPr>
        <w:t>Verifying RPMs</w:t>
      </w:r>
    </w:p>
    <w:p w:rsidR="000B13B4" w:rsidRDefault="000B13B4">
      <w:pPr>
        <w:ind w:left="360"/>
        <w:rPr>
          <w:color w:val="000000"/>
        </w:rPr>
      </w:pPr>
      <w:r>
        <w:rPr>
          <w:color w:val="000000"/>
        </w:rPr>
        <w:tab/>
        <w:t xml:space="preserve">The syntax for the command to verify an rpm package is: </w:t>
      </w:r>
    </w:p>
    <w:p w:rsidR="000B13B4" w:rsidRDefault="000B13B4">
      <w:pPr>
        <w:ind w:left="360"/>
        <w:rPr>
          <w:b/>
          <w:color w:val="000000"/>
        </w:rPr>
      </w:pPr>
      <w:r>
        <w:rPr>
          <w:color w:val="000000"/>
        </w:rPr>
        <w:tab/>
      </w:r>
      <w:r>
        <w:rPr>
          <w:color w:val="000000"/>
        </w:rPr>
        <w:tab/>
      </w:r>
      <w:r>
        <w:rPr>
          <w:b/>
          <w:color w:val="000000"/>
        </w:rPr>
        <w:t>rpm -V|</w:t>
      </w:r>
      <w:r w:rsidR="001A20B1">
        <w:rPr>
          <w:b/>
          <w:color w:val="000000"/>
        </w:rPr>
        <w:t>-</w:t>
      </w:r>
      <w:r w:rsidR="001A20B1" w:rsidRPr="001A20B1">
        <w:rPr>
          <w:b/>
          <w:color w:val="000000"/>
          <w:sz w:val="4"/>
          <w:szCs w:val="4"/>
        </w:rPr>
        <w:t xml:space="preserve"> </w:t>
      </w:r>
      <w:r w:rsidR="001A20B1">
        <w:rPr>
          <w:b/>
          <w:color w:val="000000"/>
        </w:rPr>
        <w:t>-</w:t>
      </w:r>
      <w:r>
        <w:rPr>
          <w:b/>
          <w:color w:val="000000"/>
        </w:rPr>
        <w:t>verify [verify-options]</w:t>
      </w:r>
    </w:p>
    <w:p w:rsidR="000B13B4" w:rsidRDefault="000B13B4">
      <w:pPr>
        <w:ind w:left="720"/>
        <w:rPr>
          <w:color w:val="000000"/>
        </w:rPr>
      </w:pPr>
      <w:r>
        <w:rPr>
          <w:color w:val="000000"/>
        </w:rPr>
        <w:br/>
        <w:t xml:space="preserve">Verifying an RPM is a way to check if the installation of a particular package is correct. It checks things like MD5 sum, file size, and permissions on each file installed by an RPM package. </w:t>
      </w:r>
      <w:r>
        <w:rPr>
          <w:color w:val="000000"/>
        </w:rPr>
        <w:br/>
      </w:r>
      <w:r>
        <w:rPr>
          <w:color w:val="000000"/>
        </w:rPr>
        <w:br/>
        <w:t xml:space="preserve">Example of verifying an RPM package: </w:t>
      </w:r>
    </w:p>
    <w:p w:rsidR="000B13B4" w:rsidRDefault="000B13B4">
      <w:pPr>
        <w:ind w:left="360"/>
        <w:rPr>
          <w:b/>
          <w:color w:val="000000"/>
        </w:rPr>
      </w:pPr>
      <w:r>
        <w:rPr>
          <w:color w:val="000000"/>
        </w:rPr>
        <w:tab/>
      </w:r>
      <w:r>
        <w:rPr>
          <w:color w:val="000000"/>
        </w:rPr>
        <w:tab/>
      </w:r>
      <w:r>
        <w:rPr>
          <w:b/>
          <w:color w:val="000000"/>
        </w:rPr>
        <w:t xml:space="preserve">rpm -V example </w:t>
      </w:r>
      <w:r>
        <w:rPr>
          <w:b/>
          <w:color w:val="000000"/>
        </w:rPr>
        <w:br/>
      </w:r>
      <w:r>
        <w:rPr>
          <w:b/>
          <w:color w:val="000000"/>
        </w:rPr>
        <w:tab/>
      </w:r>
      <w:r>
        <w:rPr>
          <w:b/>
          <w:color w:val="000000"/>
        </w:rPr>
        <w:tab/>
        <w:t xml:space="preserve">rpm </w:t>
      </w:r>
      <w:r w:rsidR="001A20B1">
        <w:rPr>
          <w:b/>
          <w:color w:val="000000"/>
        </w:rPr>
        <w:t>-</w:t>
      </w:r>
      <w:r w:rsidR="001A20B1" w:rsidRPr="001A20B1">
        <w:rPr>
          <w:b/>
          <w:color w:val="000000"/>
          <w:sz w:val="4"/>
          <w:szCs w:val="4"/>
        </w:rPr>
        <w:t xml:space="preserve"> </w:t>
      </w:r>
      <w:r w:rsidR="001A20B1">
        <w:rPr>
          <w:b/>
          <w:color w:val="000000"/>
        </w:rPr>
        <w:t>-</w:t>
      </w:r>
      <w:r>
        <w:rPr>
          <w:b/>
          <w:color w:val="000000"/>
        </w:rPr>
        <w:t xml:space="preserve">verify example </w:t>
      </w:r>
    </w:p>
    <w:p w:rsidR="000B13B4" w:rsidRDefault="000B13B4">
      <w:pPr>
        <w:ind w:left="720"/>
        <w:rPr>
          <w:color w:val="000000"/>
        </w:rPr>
      </w:pPr>
      <w:r>
        <w:rPr>
          <w:color w:val="000000"/>
        </w:rPr>
        <w:br/>
        <w:t xml:space="preserve">If nothing is outputted when you run verify on an RPM, no errors were detected. If any errors are outputted they will be an 8 character string, followed by a "c" if it is a configuration file and the filename. </w:t>
      </w:r>
      <w:r>
        <w:rPr>
          <w:color w:val="000000"/>
        </w:rPr>
        <w:br/>
      </w:r>
      <w:r>
        <w:rPr>
          <w:color w:val="000000"/>
        </w:rPr>
        <w:br/>
        <w:t xml:space="preserve">Example of verifying the bind RPM: </w:t>
      </w:r>
    </w:p>
    <w:p w:rsidR="000B13B4" w:rsidRDefault="000B13B4">
      <w:pPr>
        <w:ind w:left="360"/>
        <w:rPr>
          <w:b/>
          <w:color w:val="000000"/>
        </w:rPr>
      </w:pPr>
      <w:r>
        <w:rPr>
          <w:b/>
          <w:color w:val="000000"/>
        </w:rPr>
        <w:tab/>
      </w:r>
      <w:r>
        <w:rPr>
          <w:b/>
          <w:color w:val="000000"/>
        </w:rPr>
        <w:tab/>
        <w:t xml:space="preserve">rpm -V bind </w:t>
      </w:r>
      <w:r>
        <w:rPr>
          <w:b/>
          <w:color w:val="000000"/>
        </w:rPr>
        <w:br/>
      </w:r>
      <w:r>
        <w:rPr>
          <w:b/>
          <w:color w:val="000000"/>
        </w:rPr>
        <w:tab/>
      </w:r>
      <w:r>
        <w:rPr>
          <w:b/>
          <w:color w:val="000000"/>
        </w:rPr>
        <w:tab/>
        <w:t xml:space="preserve">SM5..UGT c /etc/rndc.conf </w:t>
      </w:r>
    </w:p>
    <w:p w:rsidR="000B13B4" w:rsidRDefault="000B13B4">
      <w:pPr>
        <w:ind w:left="720"/>
        <w:rPr>
          <w:color w:val="000000"/>
        </w:rPr>
      </w:pPr>
      <w:r>
        <w:rPr>
          <w:color w:val="000000"/>
        </w:rPr>
        <w:br/>
        <w:t xml:space="preserve">The "c" here shows this as a configuration file so the errors are harmless since this file has been edited since it was installed. </w:t>
      </w:r>
    </w:p>
    <w:p w:rsidR="000B13B4" w:rsidRDefault="000B13B4">
      <w:pPr>
        <w:ind w:left="720"/>
        <w:rPr>
          <w:color w:val="000000"/>
        </w:rPr>
      </w:pPr>
      <w:r>
        <w:rPr>
          <w:color w:val="000000"/>
        </w:rPr>
        <w:lastRenderedPageBreak/>
        <w:tab/>
        <w:t xml:space="preserve">. -- test passed </w:t>
      </w:r>
      <w:r>
        <w:rPr>
          <w:color w:val="000000"/>
        </w:rPr>
        <w:br/>
      </w:r>
      <w:r>
        <w:rPr>
          <w:color w:val="000000"/>
        </w:rPr>
        <w:tab/>
        <w:t xml:space="preserve">? -- file </w:t>
      </w:r>
      <w:r w:rsidR="00BE7E34">
        <w:rPr>
          <w:color w:val="000000"/>
        </w:rPr>
        <w:t>couldn’t</w:t>
      </w:r>
      <w:r>
        <w:rPr>
          <w:color w:val="000000"/>
        </w:rPr>
        <w:t xml:space="preserve"> be read, usually a permission problem </w:t>
      </w:r>
      <w:r>
        <w:rPr>
          <w:color w:val="000000"/>
        </w:rPr>
        <w:br/>
      </w:r>
      <w:r>
        <w:rPr>
          <w:color w:val="000000"/>
        </w:rPr>
        <w:tab/>
        <w:t xml:space="preserve">S -- File size </w:t>
      </w:r>
      <w:r>
        <w:rPr>
          <w:color w:val="000000"/>
        </w:rPr>
        <w:br/>
      </w:r>
      <w:r>
        <w:rPr>
          <w:color w:val="000000"/>
        </w:rPr>
        <w:tab/>
        <w:t xml:space="preserve">5 -- MD5 sum </w:t>
      </w:r>
      <w:r>
        <w:rPr>
          <w:color w:val="000000"/>
        </w:rPr>
        <w:br/>
      </w:r>
      <w:r>
        <w:rPr>
          <w:color w:val="000000"/>
        </w:rPr>
        <w:tab/>
        <w:t xml:space="preserve">M -- Mode </w:t>
      </w:r>
      <w:r>
        <w:rPr>
          <w:color w:val="000000"/>
        </w:rPr>
        <w:br/>
      </w:r>
      <w:r>
        <w:rPr>
          <w:color w:val="000000"/>
        </w:rPr>
        <w:tab/>
        <w:t xml:space="preserve">L -- Symlink </w:t>
      </w:r>
      <w:r>
        <w:rPr>
          <w:color w:val="000000"/>
        </w:rPr>
        <w:br/>
      </w:r>
      <w:r>
        <w:rPr>
          <w:color w:val="000000"/>
        </w:rPr>
        <w:tab/>
        <w:t xml:space="preserve">D -- Device </w:t>
      </w:r>
      <w:r>
        <w:rPr>
          <w:color w:val="000000"/>
        </w:rPr>
        <w:br/>
      </w:r>
      <w:r>
        <w:rPr>
          <w:color w:val="000000"/>
        </w:rPr>
        <w:tab/>
        <w:t xml:space="preserve">U -- User </w:t>
      </w:r>
      <w:r>
        <w:rPr>
          <w:color w:val="000000"/>
        </w:rPr>
        <w:br/>
      </w:r>
      <w:r>
        <w:rPr>
          <w:color w:val="000000"/>
        </w:rPr>
        <w:tab/>
        <w:t xml:space="preserve">G -- Group </w:t>
      </w:r>
      <w:r>
        <w:rPr>
          <w:color w:val="000000"/>
        </w:rPr>
        <w:br/>
      </w:r>
      <w:r>
        <w:rPr>
          <w:color w:val="000000"/>
        </w:rPr>
        <w:tab/>
        <w:t xml:space="preserve">T -- Mtime </w:t>
      </w:r>
    </w:p>
    <w:p w:rsidR="000B13B4" w:rsidRDefault="000B13B4">
      <w:pPr>
        <w:rPr>
          <w:color w:val="000000"/>
        </w:rPr>
      </w:pPr>
      <w:r>
        <w:rPr>
          <w:color w:val="000000"/>
        </w:rPr>
        <w:br/>
      </w:r>
      <w:r>
        <w:rPr>
          <w:color w:val="000000"/>
        </w:rPr>
        <w:tab/>
        <w:t xml:space="preserve">To verify all the RPMs on your system use: </w:t>
      </w:r>
    </w:p>
    <w:p w:rsidR="000B13B4" w:rsidRDefault="000B13B4">
      <w:pPr>
        <w:rPr>
          <w:b/>
          <w:color w:val="000000"/>
        </w:rPr>
      </w:pPr>
      <w:r>
        <w:rPr>
          <w:b/>
          <w:color w:val="000000"/>
        </w:rPr>
        <w:tab/>
      </w:r>
      <w:r>
        <w:rPr>
          <w:b/>
          <w:color w:val="000000"/>
        </w:rPr>
        <w:tab/>
        <w:t xml:space="preserve">rpm -Va </w:t>
      </w:r>
      <w:r>
        <w:rPr>
          <w:b/>
          <w:color w:val="000000"/>
        </w:rPr>
        <w:br/>
      </w:r>
      <w:r>
        <w:rPr>
          <w:b/>
          <w:color w:val="000000"/>
        </w:rPr>
        <w:tab/>
      </w:r>
      <w:r>
        <w:rPr>
          <w:b/>
          <w:color w:val="000000"/>
        </w:rPr>
        <w:tab/>
        <w:t>rpm -V -</w:t>
      </w:r>
      <w:r>
        <w:rPr>
          <w:b/>
          <w:color w:val="000000"/>
          <w:sz w:val="6"/>
        </w:rPr>
        <w:t xml:space="preserve"> </w:t>
      </w:r>
      <w:r>
        <w:rPr>
          <w:b/>
          <w:color w:val="000000"/>
        </w:rPr>
        <w:t xml:space="preserve">-all </w:t>
      </w:r>
    </w:p>
    <w:p w:rsidR="000B13B4" w:rsidRDefault="000B13B4">
      <w:pPr>
        <w:ind w:left="360"/>
        <w:rPr>
          <w:b/>
          <w:color w:val="000000"/>
        </w:rPr>
      </w:pPr>
    </w:p>
    <w:p w:rsidR="000B13B4" w:rsidRDefault="000B13B4">
      <w:pPr>
        <w:ind w:left="360"/>
        <w:rPr>
          <w:b/>
          <w:color w:val="000000"/>
        </w:rPr>
      </w:pPr>
      <w:r>
        <w:rPr>
          <w:b/>
          <w:color w:val="000000"/>
          <w:u w:val="single"/>
        </w:rPr>
        <w:t>Using wildcards with RPM</w:t>
      </w:r>
      <w:r>
        <w:rPr>
          <w:b/>
          <w:color w:val="000000"/>
        </w:rPr>
        <w:t>.</w:t>
      </w:r>
    </w:p>
    <w:p w:rsidR="000B13B4" w:rsidRDefault="000B13B4">
      <w:pPr>
        <w:ind w:left="720"/>
        <w:rPr>
          <w:color w:val="000000"/>
        </w:rPr>
      </w:pPr>
      <w:r>
        <w:rPr>
          <w:color w:val="000000"/>
        </w:rPr>
        <w:t xml:space="preserve">You just downloaded thirty updated RPMs for your system, now how do you install them? Thirty separate rpm -Fvh &lt;package name&gt; commands? No, you can use the * wildcard. Change to the directory where you have the new RPMs and use: </w:t>
      </w:r>
    </w:p>
    <w:p w:rsidR="000B13B4" w:rsidRDefault="000B13B4">
      <w:pPr>
        <w:ind w:left="360"/>
        <w:rPr>
          <w:b/>
          <w:color w:val="000000"/>
        </w:rPr>
      </w:pPr>
      <w:r>
        <w:rPr>
          <w:b/>
          <w:color w:val="000000"/>
        </w:rPr>
        <w:tab/>
      </w:r>
      <w:r>
        <w:rPr>
          <w:b/>
          <w:color w:val="000000"/>
        </w:rPr>
        <w:tab/>
        <w:t xml:space="preserve">rpm -Fvh *.rpm </w:t>
      </w:r>
    </w:p>
    <w:p w:rsidR="000B13B4" w:rsidRDefault="000B13B4">
      <w:pPr>
        <w:pStyle w:val="body"/>
        <w:pBdr>
          <w:bottom w:val="single" w:sz="1" w:space="1" w:color="000000"/>
        </w:pBdr>
        <w:spacing w:before="0" w:after="0"/>
        <w:ind w:left="360"/>
        <w:rPr>
          <w:rFonts w:ascii="Arial Narrow" w:hAnsi="Arial Narrow"/>
          <w:b/>
          <w:color w:val="000000"/>
        </w:rPr>
      </w:pPr>
    </w:p>
    <w:p w:rsidR="007550E7" w:rsidRDefault="007550E7">
      <w:pPr>
        <w:pStyle w:val="head"/>
        <w:spacing w:before="0" w:after="0"/>
        <w:ind w:left="360"/>
        <w:rPr>
          <w:rFonts w:ascii="Arial Narrow" w:hAnsi="Arial Narrow"/>
          <w:color w:val="000000"/>
          <w:szCs w:val="24"/>
        </w:rPr>
      </w:pPr>
      <w:r>
        <w:rPr>
          <w:rFonts w:ascii="Arial Narrow" w:hAnsi="Arial Narrow"/>
          <w:b/>
          <w:color w:val="000000"/>
          <w:sz w:val="36"/>
        </w:rPr>
        <w:t>service</w:t>
      </w:r>
      <w:r w:rsidR="00E5017D">
        <w:rPr>
          <w:rFonts w:ascii="Arial Narrow" w:hAnsi="Arial Narrow"/>
          <w:b/>
          <w:color w:val="000000"/>
          <w:sz w:val="36"/>
        </w:rPr>
        <w:t xml:space="preserve"> </w:t>
      </w:r>
      <w:r w:rsidR="00E5017D">
        <w:rPr>
          <w:rFonts w:ascii="Arial Narrow" w:hAnsi="Arial Narrow"/>
          <w:color w:val="000000"/>
          <w:szCs w:val="24"/>
        </w:rPr>
        <w:t>&lt;servicename&gt; [start | stop | restart]</w:t>
      </w:r>
    </w:p>
    <w:p w:rsidR="00E5017D" w:rsidRDefault="00E5017D">
      <w:pPr>
        <w:pStyle w:val="head"/>
        <w:spacing w:before="0" w:after="0"/>
        <w:ind w:left="360"/>
        <w:rPr>
          <w:rFonts w:ascii="Arial Narrow" w:hAnsi="Arial Narrow"/>
          <w:color w:val="000000"/>
          <w:szCs w:val="24"/>
        </w:rPr>
      </w:pPr>
    </w:p>
    <w:p w:rsidR="00E5017D" w:rsidRDefault="00E5017D">
      <w:pPr>
        <w:pStyle w:val="head"/>
        <w:spacing w:before="0" w:after="0"/>
        <w:ind w:left="360"/>
        <w:rPr>
          <w:rFonts w:ascii="Arial Narrow" w:hAnsi="Arial Narrow"/>
          <w:color w:val="000000"/>
          <w:szCs w:val="24"/>
        </w:rPr>
      </w:pPr>
      <w:r>
        <w:rPr>
          <w:rFonts w:ascii="Arial Narrow" w:hAnsi="Arial Narrow"/>
          <w:color w:val="000000"/>
          <w:szCs w:val="24"/>
          <w:u w:val="single"/>
        </w:rPr>
        <w:t>DESCRIPTION</w:t>
      </w:r>
    </w:p>
    <w:p w:rsidR="00E5017D" w:rsidRDefault="00E5017D">
      <w:pPr>
        <w:pStyle w:val="head"/>
        <w:spacing w:before="0" w:after="0"/>
        <w:ind w:left="360"/>
        <w:rPr>
          <w:rFonts w:ascii="Arial Narrow" w:hAnsi="Arial Narrow"/>
          <w:color w:val="000000"/>
          <w:szCs w:val="24"/>
        </w:rPr>
      </w:pPr>
      <w:r>
        <w:rPr>
          <w:rFonts w:ascii="Arial Narrow" w:hAnsi="Arial Narrow"/>
          <w:color w:val="000000"/>
          <w:szCs w:val="24"/>
        </w:rPr>
        <w:tab/>
        <w:t xml:space="preserve">The service command (actually a script) will start , stop or restart services or daemons. Most services can be </w:t>
      </w:r>
      <w:r>
        <w:rPr>
          <w:rFonts w:ascii="Arial Narrow" w:hAnsi="Arial Narrow"/>
          <w:color w:val="000000"/>
          <w:szCs w:val="24"/>
        </w:rPr>
        <w:tab/>
        <w:t xml:space="preserve">found in the directory </w:t>
      </w:r>
      <w:r w:rsidRPr="00E5017D">
        <w:rPr>
          <w:rFonts w:ascii="Arial Narrow" w:hAnsi="Arial Narrow"/>
          <w:b/>
          <w:color w:val="000000"/>
          <w:szCs w:val="24"/>
        </w:rPr>
        <w:t>/etc/rc.d/init.d/</w:t>
      </w:r>
      <w:r w:rsidRPr="00E5017D">
        <w:rPr>
          <w:rFonts w:ascii="Arial Narrow" w:hAnsi="Arial Narrow"/>
          <w:color w:val="000000"/>
          <w:szCs w:val="24"/>
        </w:rPr>
        <w:t>.</w:t>
      </w:r>
      <w:r>
        <w:rPr>
          <w:rFonts w:ascii="Arial Narrow" w:hAnsi="Arial Narrow"/>
          <w:color w:val="000000"/>
          <w:szCs w:val="24"/>
        </w:rPr>
        <w:t xml:space="preserve"> You can also manually start, stop or restart daemons directly by </w:t>
      </w:r>
    </w:p>
    <w:p w:rsidR="00E5017D" w:rsidRDefault="00E5017D">
      <w:pPr>
        <w:pStyle w:val="head"/>
        <w:spacing w:before="0" w:after="0"/>
        <w:ind w:left="360"/>
        <w:rPr>
          <w:rFonts w:ascii="Arial Narrow" w:hAnsi="Arial Narrow"/>
          <w:color w:val="000000"/>
          <w:szCs w:val="24"/>
        </w:rPr>
      </w:pPr>
      <w:r>
        <w:rPr>
          <w:rFonts w:ascii="Arial Narrow" w:hAnsi="Arial Narrow"/>
          <w:color w:val="000000"/>
          <w:szCs w:val="24"/>
        </w:rPr>
        <w:tab/>
        <w:t xml:space="preserve">typing: </w:t>
      </w:r>
      <w:r>
        <w:rPr>
          <w:rFonts w:ascii="Arial Narrow" w:hAnsi="Arial Narrow"/>
          <w:b/>
          <w:color w:val="000000"/>
          <w:szCs w:val="24"/>
        </w:rPr>
        <w:t xml:space="preserve">/etc/rc.d/init.d/ </w:t>
      </w:r>
      <w:r>
        <w:rPr>
          <w:rFonts w:ascii="Arial Narrow" w:hAnsi="Arial Narrow"/>
          <w:color w:val="000000"/>
          <w:szCs w:val="24"/>
        </w:rPr>
        <w:t xml:space="preserve">&lt;daemon-name&gt; start | stop | restart. </w:t>
      </w:r>
    </w:p>
    <w:p w:rsidR="004E3DB8" w:rsidRDefault="004E3DB8">
      <w:pPr>
        <w:pStyle w:val="head"/>
        <w:spacing w:before="0" w:after="0"/>
        <w:ind w:left="360"/>
      </w:pPr>
    </w:p>
    <w:p w:rsidR="004E3DB8" w:rsidRDefault="004E3DB8">
      <w:pPr>
        <w:pStyle w:val="head"/>
        <w:spacing w:before="0" w:after="0"/>
        <w:ind w:left="360"/>
      </w:pPr>
      <w:r>
        <w:t>A partial list service/daemon names that can be used with the service command follows:</w:t>
      </w:r>
    </w:p>
    <w:p w:rsidR="004E3DB8" w:rsidRDefault="004E3DB8">
      <w:pPr>
        <w:pStyle w:val="head"/>
        <w:spacing w:before="0" w:after="0"/>
        <w:ind w:left="360"/>
      </w:pPr>
      <w:r w:rsidRPr="004226A8">
        <w:rPr>
          <w:b/>
        </w:rPr>
        <w:t>apmd</w:t>
      </w:r>
      <w:r>
        <w:t xml:space="preserve"> - Monitors battery status and can shut down the system if power is low. </w:t>
      </w:r>
    </w:p>
    <w:p w:rsidR="004E3DB8" w:rsidRDefault="004E3DB8">
      <w:pPr>
        <w:pStyle w:val="head"/>
        <w:spacing w:before="0" w:after="0"/>
        <w:ind w:left="360"/>
      </w:pPr>
      <w:r w:rsidRPr="004226A8">
        <w:rPr>
          <w:b/>
        </w:rPr>
        <w:t>atd</w:t>
      </w:r>
      <w:r>
        <w:t xml:space="preserve"> - Runs commands scheduled by the "at" program at their scheduled times.</w:t>
      </w:r>
    </w:p>
    <w:p w:rsidR="004E3DB8" w:rsidRDefault="004E3DB8">
      <w:pPr>
        <w:pStyle w:val="head"/>
        <w:spacing w:before="0" w:after="0"/>
        <w:ind w:left="360"/>
      </w:pPr>
      <w:r w:rsidRPr="004226A8">
        <w:rPr>
          <w:b/>
        </w:rPr>
        <w:t>autofs</w:t>
      </w:r>
      <w:r>
        <w:t xml:space="preserve"> - Automount daemon, used to automatically mount filesystems such as CDROMs or floppies.</w:t>
      </w:r>
    </w:p>
    <w:p w:rsidR="004E3DB8" w:rsidRDefault="004E3DB8">
      <w:pPr>
        <w:pStyle w:val="head"/>
        <w:spacing w:before="0" w:after="0"/>
        <w:ind w:left="360"/>
      </w:pPr>
      <w:r w:rsidRPr="004226A8">
        <w:rPr>
          <w:b/>
        </w:rPr>
        <w:t>crond</w:t>
      </w:r>
      <w:r>
        <w:t xml:space="preserve"> - A daem</w:t>
      </w:r>
      <w:r w:rsidR="00BE7E34">
        <w:t>o</w:t>
      </w:r>
      <w:r>
        <w:t>n that executes scheduled commands according to the /etc/crontab file.</w:t>
      </w:r>
    </w:p>
    <w:p w:rsidR="004E3DB8" w:rsidRDefault="004E3DB8">
      <w:pPr>
        <w:pStyle w:val="head"/>
        <w:spacing w:before="0" w:after="0"/>
        <w:ind w:left="360"/>
      </w:pPr>
      <w:r w:rsidRPr="004226A8">
        <w:rPr>
          <w:b/>
        </w:rPr>
        <w:t>dhcpd</w:t>
      </w:r>
      <w:r>
        <w:t xml:space="preserve"> - Provides DHCP services to "lease" out IP addresses to remote machines. </w:t>
      </w:r>
    </w:p>
    <w:p w:rsidR="004E3DB8" w:rsidRDefault="004E3DB8">
      <w:pPr>
        <w:pStyle w:val="head"/>
        <w:spacing w:before="0" w:after="0"/>
        <w:ind w:left="360"/>
      </w:pPr>
      <w:r w:rsidRPr="004226A8">
        <w:rPr>
          <w:b/>
        </w:rPr>
        <w:t>gpm</w:t>
      </w:r>
      <w:r>
        <w:t xml:space="preserve"> - Provides mouse support to Linux. </w:t>
      </w:r>
    </w:p>
    <w:p w:rsidR="004E3DB8" w:rsidRDefault="004E3DB8">
      <w:pPr>
        <w:pStyle w:val="head"/>
        <w:spacing w:before="0" w:after="0"/>
        <w:ind w:left="360"/>
      </w:pPr>
      <w:r w:rsidRPr="004226A8">
        <w:rPr>
          <w:b/>
        </w:rPr>
        <w:t>httpd</w:t>
      </w:r>
      <w:r>
        <w:t xml:space="preserve"> - The Apache hypertext transfer protocol Web server. </w:t>
      </w:r>
    </w:p>
    <w:p w:rsidR="004E3DB8" w:rsidRDefault="004E3DB8">
      <w:pPr>
        <w:pStyle w:val="head"/>
        <w:spacing w:before="0" w:after="0"/>
        <w:ind w:left="360"/>
      </w:pPr>
      <w:r w:rsidRPr="004226A8">
        <w:rPr>
          <w:b/>
        </w:rPr>
        <w:t>inet</w:t>
      </w:r>
      <w:r>
        <w:t xml:space="preserve"> - The internet super daemon (inetd) that provides all the services specified in /etc/inetd.conf. </w:t>
      </w:r>
      <w:r w:rsidRPr="004226A8">
        <w:rPr>
          <w:b/>
        </w:rPr>
        <w:t>kudzu</w:t>
      </w:r>
      <w:r>
        <w:t xml:space="preserve"> - Detects and configures new or changed hardware on a system.  </w:t>
      </w:r>
    </w:p>
    <w:p w:rsidR="0067722A" w:rsidRDefault="004E3DB8">
      <w:pPr>
        <w:pStyle w:val="head"/>
        <w:spacing w:before="0" w:after="0"/>
        <w:ind w:left="360"/>
      </w:pPr>
      <w:r w:rsidRPr="004226A8">
        <w:rPr>
          <w:b/>
        </w:rPr>
        <w:t>lpd</w:t>
      </w:r>
      <w:r>
        <w:t xml:space="preserve"> - Provides printing services to Linux. It is a print spooler daemon. </w:t>
      </w:r>
    </w:p>
    <w:p w:rsidR="0067722A" w:rsidRDefault="004E3DB8">
      <w:pPr>
        <w:pStyle w:val="head"/>
        <w:spacing w:before="0" w:after="0"/>
        <w:ind w:left="360"/>
      </w:pPr>
      <w:r w:rsidRPr="004226A8">
        <w:rPr>
          <w:b/>
        </w:rPr>
        <w:t>named</w:t>
      </w:r>
      <w:r w:rsidR="0067722A">
        <w:t xml:space="preserve"> - </w:t>
      </w:r>
      <w:r>
        <w:t xml:space="preserve">Provides DNS services. </w:t>
      </w:r>
      <w:r w:rsidR="0067722A">
        <w:t>U</w:t>
      </w:r>
      <w:r>
        <w:t xml:space="preserve">sed to translate local IP addresses to names and vice-versa. </w:t>
      </w:r>
    </w:p>
    <w:p w:rsidR="0067722A" w:rsidRDefault="004E3DB8">
      <w:pPr>
        <w:pStyle w:val="head"/>
        <w:spacing w:before="0" w:after="0"/>
        <w:ind w:left="360"/>
      </w:pPr>
      <w:r w:rsidRPr="004226A8">
        <w:rPr>
          <w:b/>
        </w:rPr>
        <w:t>network</w:t>
      </w:r>
      <w:r w:rsidR="0067722A">
        <w:t xml:space="preserve"> - </w:t>
      </w:r>
      <w:r>
        <w:t xml:space="preserve">Brings up all the network interfaces under the directory /etc/sysconfig/network-scripts. </w:t>
      </w:r>
    </w:p>
    <w:p w:rsidR="0067722A" w:rsidRDefault="004E3DB8">
      <w:pPr>
        <w:pStyle w:val="head"/>
        <w:spacing w:before="0" w:after="0"/>
        <w:ind w:left="360"/>
      </w:pPr>
      <w:r w:rsidRPr="004226A8">
        <w:rPr>
          <w:b/>
        </w:rPr>
        <w:t>nfs</w:t>
      </w:r>
      <w:r w:rsidR="0067722A">
        <w:t xml:space="preserve"> - </w:t>
      </w:r>
      <w:r>
        <w:t>Provides Network File System server services</w:t>
      </w:r>
      <w:r w:rsidR="0067722A">
        <w:t>.</w:t>
      </w:r>
    </w:p>
    <w:p w:rsidR="0067722A" w:rsidRDefault="004E3DB8">
      <w:pPr>
        <w:pStyle w:val="head"/>
        <w:spacing w:before="0" w:after="0"/>
        <w:ind w:left="360"/>
      </w:pPr>
      <w:r w:rsidRPr="004226A8">
        <w:rPr>
          <w:b/>
        </w:rPr>
        <w:t>pcmcia</w:t>
      </w:r>
      <w:r w:rsidR="0067722A">
        <w:t xml:space="preserve"> - </w:t>
      </w:r>
      <w:r>
        <w:t xml:space="preserve">Provides access to PCMCIA (PC Cards) services configured in the /etc/exports file. </w:t>
      </w:r>
    </w:p>
    <w:p w:rsidR="0067722A" w:rsidRDefault="004E3DB8">
      <w:pPr>
        <w:pStyle w:val="head"/>
        <w:spacing w:before="0" w:after="0"/>
        <w:ind w:left="360"/>
      </w:pPr>
      <w:r w:rsidRPr="004226A8">
        <w:rPr>
          <w:b/>
        </w:rPr>
        <w:t>routed</w:t>
      </w:r>
      <w:r w:rsidR="0067722A">
        <w:t xml:space="preserve"> - </w:t>
      </w:r>
      <w:r>
        <w:t xml:space="preserve">Provides automatic router table updates using the RIP dynamic routing information protocol. </w:t>
      </w:r>
    </w:p>
    <w:p w:rsidR="0067722A" w:rsidRDefault="004E3DB8">
      <w:pPr>
        <w:pStyle w:val="head"/>
        <w:spacing w:before="0" w:after="0"/>
        <w:ind w:left="360"/>
      </w:pPr>
      <w:r w:rsidRPr="004226A8">
        <w:rPr>
          <w:b/>
        </w:rPr>
        <w:t>rstatd</w:t>
      </w:r>
      <w:r w:rsidR="0067722A">
        <w:t xml:space="preserve"> - A</w:t>
      </w:r>
      <w:r>
        <w:t xml:space="preserve">llows users on a network to get performance information for any machine on the network. </w:t>
      </w:r>
    </w:p>
    <w:p w:rsidR="0067722A" w:rsidRDefault="004E3DB8">
      <w:pPr>
        <w:pStyle w:val="head"/>
        <w:spacing w:before="0" w:after="0"/>
        <w:ind w:left="360"/>
      </w:pPr>
      <w:r w:rsidRPr="004226A8">
        <w:rPr>
          <w:b/>
        </w:rPr>
        <w:t>rusersd</w:t>
      </w:r>
      <w:r w:rsidR="0067722A">
        <w:t xml:space="preserve"> - </w:t>
      </w:r>
      <w:r>
        <w:t xml:space="preserve">Provides services that allow users to find one another over the network. </w:t>
      </w:r>
    </w:p>
    <w:p w:rsidR="0067722A" w:rsidRDefault="004E3DB8">
      <w:pPr>
        <w:pStyle w:val="head"/>
        <w:spacing w:before="0" w:after="0"/>
        <w:ind w:left="360"/>
      </w:pPr>
      <w:r w:rsidRPr="004226A8">
        <w:rPr>
          <w:b/>
        </w:rPr>
        <w:t>sendmail</w:t>
      </w:r>
      <w:r w:rsidR="0067722A">
        <w:t xml:space="preserve"> - </w:t>
      </w:r>
      <w:r>
        <w:t xml:space="preserve">The sendmail mail transport agent daemon used to move e-mail </w:t>
      </w:r>
      <w:r w:rsidR="0067722A">
        <w:t>o</w:t>
      </w:r>
      <w:r>
        <w:t xml:space="preserve">ne machine to another. </w:t>
      </w:r>
    </w:p>
    <w:p w:rsidR="0067722A" w:rsidRDefault="0067722A">
      <w:pPr>
        <w:pStyle w:val="head"/>
        <w:spacing w:before="0" w:after="0"/>
        <w:ind w:left="360"/>
      </w:pPr>
      <w:r>
        <w:br w:type="page"/>
      </w:r>
      <w:r w:rsidR="004E3DB8" w:rsidRPr="004226A8">
        <w:rPr>
          <w:b/>
        </w:rPr>
        <w:lastRenderedPageBreak/>
        <w:t>smb</w:t>
      </w:r>
      <w:r>
        <w:t xml:space="preserve"> - </w:t>
      </w:r>
      <w:r w:rsidR="004E3DB8">
        <w:t>Provides SMB (Samba) client/server services which include file and print services.</w:t>
      </w:r>
    </w:p>
    <w:p w:rsidR="0067722A" w:rsidRDefault="004E3DB8">
      <w:pPr>
        <w:pStyle w:val="head"/>
        <w:spacing w:before="0" w:after="0"/>
        <w:ind w:left="360"/>
      </w:pPr>
      <w:r w:rsidRPr="004226A8">
        <w:rPr>
          <w:b/>
        </w:rPr>
        <w:t>snmpd</w:t>
      </w:r>
      <w:r w:rsidR="0067722A">
        <w:t xml:space="preserve"> - </w:t>
      </w:r>
      <w:r>
        <w:t xml:space="preserve">Provides Simple Network Management Protocol support to Linux. </w:t>
      </w:r>
    </w:p>
    <w:p w:rsidR="0067722A" w:rsidRDefault="004E3DB8">
      <w:pPr>
        <w:pStyle w:val="head"/>
        <w:spacing w:before="0" w:after="0"/>
        <w:ind w:left="360"/>
      </w:pPr>
      <w:r w:rsidRPr="004226A8">
        <w:rPr>
          <w:b/>
        </w:rPr>
        <w:t>squid</w:t>
      </w:r>
      <w:r w:rsidR="0067722A">
        <w:t xml:space="preserve"> - </w:t>
      </w:r>
      <w:r>
        <w:t xml:space="preserve">Runs the squid proxy web server </w:t>
      </w:r>
    </w:p>
    <w:p w:rsidR="0067722A" w:rsidRDefault="004E3DB8">
      <w:pPr>
        <w:pStyle w:val="head"/>
        <w:spacing w:before="0" w:after="0"/>
        <w:ind w:left="360"/>
      </w:pPr>
      <w:r w:rsidRPr="004226A8">
        <w:rPr>
          <w:b/>
        </w:rPr>
        <w:t>syslog</w:t>
      </w:r>
      <w:r w:rsidR="0067722A">
        <w:t xml:space="preserve"> - </w:t>
      </w:r>
      <w:r>
        <w:t xml:space="preserve">System logging daemon which records system events to log files </w:t>
      </w:r>
      <w:r w:rsidR="0067722A">
        <w:t>i</w:t>
      </w:r>
      <w:r>
        <w:t xml:space="preserve">n the directory "/var/log". </w:t>
      </w:r>
      <w:r w:rsidRPr="004226A8">
        <w:rPr>
          <w:b/>
        </w:rPr>
        <w:t>ntpd</w:t>
      </w:r>
      <w:r w:rsidR="0067722A">
        <w:t xml:space="preserve"> - </w:t>
      </w:r>
      <w:r>
        <w:t>Starts Network Time Protocol NTPv3 daemon. NTP provides a means to synchronize time</w:t>
      </w:r>
      <w:r w:rsidR="0067722A">
        <w:t>.</w:t>
      </w:r>
    </w:p>
    <w:p w:rsidR="004226A8" w:rsidRDefault="004E3DB8">
      <w:pPr>
        <w:pStyle w:val="head"/>
        <w:spacing w:before="0" w:after="0"/>
        <w:ind w:left="360"/>
      </w:pPr>
      <w:r w:rsidRPr="004226A8">
        <w:rPr>
          <w:b/>
        </w:rPr>
        <w:t>ypbind</w:t>
      </w:r>
      <w:r w:rsidR="0067722A">
        <w:t xml:space="preserve"> - </w:t>
      </w:r>
      <w:r>
        <w:t xml:space="preserve">Binds YP/NIS clients to a yellow pages server. </w:t>
      </w:r>
      <w:smartTag w:uri="urn:schemas-microsoft-com:office:smarttags" w:element="City">
        <w:smartTag w:uri="urn:schemas-microsoft-com:office:smarttags" w:element="place">
          <w:r>
            <w:t>NIS</w:t>
          </w:r>
        </w:smartTag>
      </w:smartTag>
      <w:r>
        <w:t xml:space="preserve"> (Network Information Service)</w:t>
      </w:r>
      <w:r w:rsidR="0067722A">
        <w:t>.</w:t>
      </w:r>
    </w:p>
    <w:p w:rsidR="004226A8" w:rsidRDefault="004E3DB8">
      <w:pPr>
        <w:pStyle w:val="head"/>
        <w:spacing w:before="0" w:after="0"/>
        <w:ind w:left="360"/>
      </w:pPr>
      <w:r w:rsidRPr="004226A8">
        <w:rPr>
          <w:b/>
        </w:rPr>
        <w:t>yppasswdd</w:t>
      </w:r>
      <w:r w:rsidR="004226A8">
        <w:t xml:space="preserve"> - </w:t>
      </w:r>
      <w:r>
        <w:t xml:space="preserve">Allows users to change their passwords on systems running YP/NIS </w:t>
      </w:r>
    </w:p>
    <w:p w:rsidR="007550E7" w:rsidRDefault="004E3DB8">
      <w:pPr>
        <w:pStyle w:val="head"/>
        <w:spacing w:before="0" w:after="0"/>
        <w:ind w:left="360"/>
      </w:pPr>
      <w:r w:rsidRPr="004226A8">
        <w:rPr>
          <w:b/>
        </w:rPr>
        <w:t>ypserv</w:t>
      </w:r>
      <w:r w:rsidR="004226A8">
        <w:t xml:space="preserve"> - </w:t>
      </w:r>
      <w:r>
        <w:t xml:space="preserve">This daemon provides the YP/NIS (Network Information System) server functions. </w:t>
      </w:r>
    </w:p>
    <w:p w:rsidR="004226A8" w:rsidRDefault="004226A8" w:rsidP="004226A8">
      <w:pPr>
        <w:pStyle w:val="head"/>
        <w:pBdr>
          <w:bottom w:val="single" w:sz="4" w:space="1" w:color="auto"/>
        </w:pBdr>
        <w:spacing w:before="0" w:after="0"/>
        <w:ind w:left="360"/>
        <w:rPr>
          <w:rFonts w:ascii="Arial Narrow" w:hAnsi="Arial Narrow"/>
          <w:b/>
          <w:color w:val="000000"/>
          <w:sz w:val="36"/>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shutdown</w:t>
      </w:r>
      <w:r>
        <w:rPr>
          <w:rFonts w:ascii="Arial Narrow" w:hAnsi="Arial Narrow"/>
          <w:b/>
          <w:color w:val="000000"/>
        </w:rPr>
        <w:tab/>
      </w:r>
      <w:r>
        <w:rPr>
          <w:rFonts w:ascii="Arial Narrow" w:hAnsi="Arial Narrow"/>
          <w:color w:val="000000"/>
        </w:rPr>
        <w:t xml:space="preserve">Shutdown or restart </w:t>
      </w:r>
      <w:r w:rsidR="00BE7E34">
        <w:rPr>
          <w:rFonts w:ascii="Arial Narrow" w:hAnsi="Arial Narrow"/>
          <w:color w:val="000000"/>
        </w:rPr>
        <w:t>Linux</w:t>
      </w:r>
    </w:p>
    <w:p w:rsidR="000B13B4" w:rsidRDefault="000B13B4">
      <w:pPr>
        <w:pStyle w:val="body"/>
        <w:spacing w:before="0" w:after="0"/>
        <w:ind w:left="360"/>
        <w:rPr>
          <w:rFonts w:ascii="Arial Narrow" w:hAnsi="Arial Narrow"/>
          <w:color w:val="000000"/>
          <w:sz w:val="16"/>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shutdown [options] when [message]</w:t>
      </w:r>
    </w:p>
    <w:p w:rsidR="000B13B4" w:rsidRDefault="000B13B4">
      <w:pPr>
        <w:pStyle w:val="WW-HTMLPreformatted"/>
        <w:ind w:left="360"/>
        <w:rPr>
          <w:rFonts w:ascii="Arial Narrow" w:hAnsi="Arial Narrow"/>
          <w:color w:val="000000"/>
          <w:sz w:val="16"/>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-c</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Cancel a shutdown that is in progress.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-f    </w:t>
      </w:r>
      <w:r>
        <w:rPr>
          <w:rFonts w:ascii="Arial Narrow" w:hAnsi="Arial Narrow"/>
          <w:color w:val="000000"/>
          <w:sz w:val="24"/>
        </w:rPr>
        <w:tab/>
      </w:r>
      <w:r>
        <w:rPr>
          <w:rFonts w:ascii="Arial Narrow" w:hAnsi="Arial Narrow"/>
          <w:color w:val="000000"/>
          <w:sz w:val="24"/>
        </w:rPr>
        <w:tab/>
        <w:t>Reboot fast, by suppressing the normal call to fsck when rebooting.</w:t>
      </w:r>
    </w:p>
    <w:p w:rsidR="000B13B4" w:rsidRDefault="000B13B4">
      <w:pPr>
        <w:pStyle w:val="WW-HTMLPreformatted"/>
        <w:ind w:left="360"/>
        <w:rPr>
          <w:rFonts w:ascii="Arial Narrow" w:hAnsi="Arial Narrow"/>
          <w:color w:val="000000"/>
          <w:sz w:val="24"/>
        </w:rPr>
      </w:pPr>
      <w:r>
        <w:rPr>
          <w:rFonts w:ascii="Arial Narrow" w:hAnsi="Arial Narrow"/>
          <w:b/>
          <w:color w:val="000000"/>
          <w:sz w:val="24"/>
        </w:rPr>
        <w:t xml:space="preserve">   -h</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Halt the system when shutdown is complete.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-k    </w:t>
      </w:r>
      <w:r>
        <w:rPr>
          <w:rFonts w:ascii="Arial Narrow" w:hAnsi="Arial Narrow"/>
          <w:color w:val="000000"/>
          <w:sz w:val="24"/>
        </w:rPr>
        <w:tab/>
      </w:r>
      <w:r>
        <w:rPr>
          <w:rFonts w:ascii="Arial Narrow" w:hAnsi="Arial Narrow"/>
          <w:color w:val="000000"/>
          <w:sz w:val="24"/>
        </w:rPr>
        <w:tab/>
        <w:t>Print the warning message, but suppress actual shutdown.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-n    </w:t>
      </w:r>
      <w:r>
        <w:rPr>
          <w:rFonts w:ascii="Arial Narrow" w:hAnsi="Arial Narrow"/>
          <w:color w:val="000000"/>
          <w:sz w:val="24"/>
        </w:rPr>
        <w:tab/>
      </w:r>
      <w:r>
        <w:rPr>
          <w:rFonts w:ascii="Arial Narrow" w:hAnsi="Arial Narrow"/>
          <w:color w:val="000000"/>
          <w:sz w:val="24"/>
        </w:rPr>
        <w:tab/>
        <w:t>Perform shutdown without a call to init.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b/>
          <w:color w:val="000000"/>
          <w:sz w:val="24"/>
        </w:rPr>
        <w:t xml:space="preserve">-r </w:t>
      </w: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Reboot the system when shutdown is complete.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-t sec </w:t>
      </w:r>
      <w:r>
        <w:rPr>
          <w:rFonts w:ascii="Arial Narrow" w:hAnsi="Arial Narrow"/>
          <w:color w:val="000000"/>
          <w:sz w:val="24"/>
        </w:rPr>
        <w:tab/>
      </w:r>
      <w:r>
        <w:rPr>
          <w:rFonts w:ascii="Arial Narrow" w:hAnsi="Arial Narrow"/>
          <w:color w:val="000000"/>
          <w:sz w:val="24"/>
        </w:rPr>
        <w:tab/>
        <w:t>Ensure a sec-second delay between killing processes and changing the runlevel.</w:t>
      </w:r>
    </w:p>
    <w:p w:rsidR="000B13B4" w:rsidRDefault="000B13B4">
      <w:pPr>
        <w:pStyle w:val="WW-HTMLPreformatted"/>
        <w:ind w:left="360"/>
        <w:rPr>
          <w:rFonts w:ascii="Arial Narrow" w:hAnsi="Arial Narrow"/>
          <w:color w:val="000000"/>
          <w:sz w:val="16"/>
        </w:rPr>
      </w:pP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Examples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t>Shutdown immediately:</w:t>
      </w:r>
      <w:r>
        <w:rPr>
          <w:rFonts w:ascii="Arial Narrow" w:hAnsi="Arial Narrow"/>
          <w:color w:val="000000"/>
          <w:sz w:val="24"/>
        </w:rPr>
        <w:tab/>
      </w:r>
      <w:r>
        <w:rPr>
          <w:rFonts w:ascii="Arial Narrow" w:hAnsi="Arial Narrow"/>
          <w:color w:val="000000"/>
          <w:sz w:val="24"/>
        </w:rPr>
        <w:tab/>
      </w:r>
      <w:r>
        <w:rPr>
          <w:rFonts w:ascii="Arial Narrow" w:hAnsi="Arial Narrow"/>
          <w:b/>
          <w:color w:val="000000"/>
          <w:sz w:val="24"/>
        </w:rPr>
        <w:t>shutdown -h now</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t>Reboot immediately:</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b/>
          <w:color w:val="000000"/>
          <w:sz w:val="24"/>
        </w:rPr>
        <w:t xml:space="preserve">shutdown -r now </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t xml:space="preserve">Shutdown at </w:t>
      </w:r>
      <w:smartTag w:uri="urn:schemas-microsoft-com:office:smarttags" w:element="time">
        <w:smartTagPr>
          <w:attr w:name="Hour" w:val="20"/>
          <w:attr w:name="Minute" w:val="0"/>
        </w:smartTagPr>
        <w:r>
          <w:rPr>
            <w:rFonts w:ascii="Arial Narrow" w:hAnsi="Arial Narrow"/>
            <w:color w:val="000000"/>
            <w:sz w:val="24"/>
          </w:rPr>
          <w:t>8 pm</w:t>
        </w:r>
      </w:smartTag>
      <w:r>
        <w:rPr>
          <w:rFonts w:ascii="Arial Narrow" w:hAnsi="Arial Narrow"/>
          <w:color w:val="000000"/>
          <w:sz w:val="24"/>
        </w:rPr>
        <w:t>:</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b/>
          <w:color w:val="000000"/>
          <w:sz w:val="24"/>
        </w:rPr>
        <w:t xml:space="preserve">shutdown -h </w:t>
      </w:r>
      <w:smartTag w:uri="urn:schemas-microsoft-com:office:smarttags" w:element="time">
        <w:smartTagPr>
          <w:attr w:name="Hour" w:val="20"/>
          <w:attr w:name="Minute" w:val="0"/>
        </w:smartTagPr>
        <w:r>
          <w:rPr>
            <w:rFonts w:ascii="Arial Narrow" w:hAnsi="Arial Narrow"/>
            <w:b/>
            <w:color w:val="000000"/>
            <w:sz w:val="24"/>
          </w:rPr>
          <w:t>20:00</w:t>
        </w:r>
      </w:smartTag>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color w:val="000000"/>
          <w:sz w:val="24"/>
        </w:rPr>
        <w:tab/>
        <w:t xml:space="preserve">Shutdown in 10 minutes: </w:t>
      </w:r>
      <w:r>
        <w:rPr>
          <w:rFonts w:ascii="Arial Narrow" w:hAnsi="Arial Narrow"/>
          <w:color w:val="000000"/>
          <w:sz w:val="24"/>
        </w:rPr>
        <w:tab/>
      </w:r>
      <w:r>
        <w:rPr>
          <w:rFonts w:ascii="Arial Narrow" w:hAnsi="Arial Narrow"/>
          <w:b/>
          <w:color w:val="000000"/>
          <w:sz w:val="24"/>
        </w:rPr>
        <w:t xml:space="preserve">shutdown -h +10 </w:t>
      </w:r>
    </w:p>
    <w:p w:rsidR="000B13B4" w:rsidRDefault="000B13B4">
      <w:pPr>
        <w:pStyle w:val="WW-HTMLPreformatted"/>
        <w:pBdr>
          <w:bottom w:val="single" w:sz="1" w:space="1" w:color="000000"/>
        </w:pBdr>
        <w:ind w:left="360"/>
        <w:rPr>
          <w:rFonts w:ascii="Arial Narrow" w:hAnsi="Arial Narrow"/>
          <w:b/>
          <w:color w:val="000000"/>
          <w:sz w:val="16"/>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sleep</w:t>
      </w:r>
      <w:r>
        <w:rPr>
          <w:rFonts w:ascii="Arial Narrow" w:hAnsi="Arial Narrow"/>
          <w:b/>
          <w:color w:val="000000"/>
          <w:sz w:val="36"/>
        </w:rPr>
        <w:tab/>
      </w:r>
      <w:r>
        <w:rPr>
          <w:rFonts w:ascii="Arial Narrow" w:hAnsi="Arial Narrow"/>
          <w:b/>
          <w:color w:val="000000"/>
          <w:sz w:val="36"/>
        </w:rPr>
        <w:tab/>
      </w:r>
      <w:r>
        <w:rPr>
          <w:rFonts w:ascii="Arial Narrow" w:hAnsi="Arial Narrow"/>
          <w:color w:val="000000"/>
        </w:rPr>
        <w:t xml:space="preserve">Delay for a specified time, pause for an amount of time specified by the sum of the values of </w:t>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sidR="00D72BA8">
        <w:rPr>
          <w:rFonts w:ascii="Arial Narrow" w:hAnsi="Arial Narrow"/>
          <w:color w:val="000000"/>
        </w:rPr>
        <w:tab/>
      </w:r>
      <w:r>
        <w:rPr>
          <w:rFonts w:ascii="Arial Narrow" w:hAnsi="Arial Narrow"/>
          <w:color w:val="000000"/>
        </w:rPr>
        <w:t>the command line arguments</w:t>
      </w:r>
    </w:p>
    <w:p w:rsidR="000B13B4" w:rsidRDefault="000B13B4">
      <w:pPr>
        <w:pStyle w:val="body"/>
        <w:spacing w:before="0" w:after="0"/>
        <w:ind w:left="360"/>
        <w:rPr>
          <w:rFonts w:ascii="Arial Narrow" w:hAnsi="Arial Narrow"/>
          <w:color w:val="000000"/>
          <w:sz w:val="16"/>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sleep [NUMBER[smhd]]...</w:t>
      </w:r>
    </w:p>
    <w:p w:rsidR="000B13B4" w:rsidRDefault="000B13B4">
      <w:pPr>
        <w:pStyle w:val="WW-HTMLPreformatted"/>
        <w:ind w:left="360"/>
        <w:rPr>
          <w:rFonts w:ascii="Arial Narrow" w:hAnsi="Arial Narrow"/>
          <w:color w:val="000000"/>
          <w:sz w:val="16"/>
        </w:rPr>
      </w:pPr>
    </w:p>
    <w:p w:rsidR="000B13B4" w:rsidRDefault="000B13B4">
      <w:pPr>
        <w:pStyle w:val="WW-HTMLPreformatted"/>
        <w:ind w:left="360"/>
        <w:rPr>
          <w:rFonts w:ascii="Arial Narrow" w:hAnsi="Arial Narrow"/>
          <w:color w:val="000000"/>
          <w:sz w:val="24"/>
        </w:rPr>
      </w:pPr>
      <w:r>
        <w:rPr>
          <w:rFonts w:ascii="Arial Narrow" w:hAnsi="Arial Narrow"/>
          <w:color w:val="000000"/>
          <w:sz w:val="24"/>
          <w:u w:val="single"/>
        </w:rPr>
        <w:t>key</w:t>
      </w:r>
      <w:r>
        <w:rPr>
          <w:rFonts w:ascii="Arial Narrow" w:hAnsi="Arial Narrow"/>
          <w:color w:val="000000"/>
          <w:sz w:val="24"/>
        </w:rPr>
        <w: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s  :  seconds (default)</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m  :  minutes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h  :  hours</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 </w:t>
      </w:r>
      <w:r>
        <w:rPr>
          <w:rFonts w:ascii="Arial Narrow" w:hAnsi="Arial Narrow"/>
          <w:color w:val="000000"/>
          <w:sz w:val="24"/>
        </w:rPr>
        <w:tab/>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d  :  days</w:t>
      </w:r>
    </w:p>
    <w:p w:rsidR="000B13B4" w:rsidRDefault="000B13B4">
      <w:pPr>
        <w:pStyle w:val="WW-HTMLPreformatted"/>
        <w:pBdr>
          <w:bottom w:val="single" w:sz="1" w:space="1" w:color="000000"/>
        </w:pBdr>
        <w:ind w:left="360"/>
        <w:rPr>
          <w:rFonts w:ascii="Arial Narrow" w:hAnsi="Arial Narrow"/>
          <w:color w:val="000000"/>
          <w:sz w:val="24"/>
        </w:rPr>
      </w:pPr>
    </w:p>
    <w:p w:rsidR="000B13B4" w:rsidRDefault="004226A8">
      <w:pPr>
        <w:pStyle w:val="head"/>
        <w:spacing w:before="0" w:after="0"/>
        <w:ind w:left="360"/>
        <w:rPr>
          <w:color w:val="000000"/>
        </w:rPr>
      </w:pPr>
      <w:r>
        <w:rPr>
          <w:rFonts w:ascii="Arial Narrow" w:hAnsi="Arial Narrow"/>
          <w:b/>
          <w:color w:val="000000"/>
          <w:sz w:val="36"/>
        </w:rPr>
        <w:br w:type="page"/>
      </w:r>
      <w:r w:rsidR="000B13B4">
        <w:rPr>
          <w:rFonts w:ascii="Arial Narrow" w:hAnsi="Arial Narrow"/>
          <w:b/>
          <w:color w:val="000000"/>
          <w:sz w:val="36"/>
        </w:rPr>
        <w:lastRenderedPageBreak/>
        <w:t>sort</w:t>
      </w:r>
      <w:r w:rsidR="000B13B4">
        <w:rPr>
          <w:color w:val="000000"/>
        </w:rPr>
        <w:t xml:space="preserve"> [</w:t>
      </w:r>
      <w:r w:rsidR="000B13B4">
        <w:rPr>
          <w:i/>
          <w:color w:val="000000"/>
        </w:rPr>
        <w:t>options</w:t>
      </w:r>
      <w:r w:rsidR="000B13B4">
        <w:rPr>
          <w:color w:val="000000"/>
        </w:rPr>
        <w:t>] [</w:t>
      </w:r>
      <w:r w:rsidR="000B13B4">
        <w:rPr>
          <w:i/>
          <w:color w:val="000000"/>
        </w:rPr>
        <w:t>files</w:t>
      </w:r>
      <w:r w:rsidR="000B13B4">
        <w:rPr>
          <w:color w:val="000000"/>
        </w:rPr>
        <w:t>]</w:t>
      </w:r>
    </w:p>
    <w:p w:rsidR="000B13B4" w:rsidRDefault="000B13B4">
      <w:pPr>
        <w:ind w:left="360"/>
        <w:rPr>
          <w:color w:val="000000"/>
        </w:rPr>
      </w:pPr>
    </w:p>
    <w:p w:rsidR="000B13B4" w:rsidRDefault="000B13B4">
      <w:pPr>
        <w:ind w:left="360"/>
        <w:rPr>
          <w:color w:val="000000"/>
        </w:rPr>
      </w:pPr>
      <w:r>
        <w:rPr>
          <w:color w:val="000000"/>
        </w:rPr>
        <w:t xml:space="preserve">Sort the lines of the named </w:t>
      </w:r>
      <w:r>
        <w:rPr>
          <w:i/>
          <w:color w:val="000000"/>
        </w:rPr>
        <w:t>files</w:t>
      </w:r>
      <w:r>
        <w:rPr>
          <w:color w:val="000000"/>
        </w:rPr>
        <w:t xml:space="preserve">. Compare specified fields for each pair of lines, or, if no fields are specified, compare them by byte, in machine collating sequence. </w:t>
      </w:r>
    </w:p>
    <w:p w:rsidR="000B13B4" w:rsidRDefault="000B13B4">
      <w:pPr>
        <w:ind w:left="360"/>
        <w:rPr>
          <w:b/>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-b</w:t>
      </w:r>
      <w:r>
        <w:rPr>
          <w:b/>
          <w:color w:val="000000"/>
        </w:rPr>
        <w:tab/>
      </w:r>
      <w:r>
        <w:rPr>
          <w:b/>
          <w:color w:val="000000"/>
        </w:rPr>
        <w:tab/>
      </w:r>
      <w:r>
        <w:rPr>
          <w:b/>
          <w:color w:val="000000"/>
        </w:rPr>
        <w:tab/>
      </w:r>
      <w:r>
        <w:rPr>
          <w:color w:val="000000"/>
        </w:rPr>
        <w:t>Ignore leading spaces and tabs.</w:t>
      </w:r>
    </w:p>
    <w:p w:rsidR="000B13B4" w:rsidRDefault="000B13B4">
      <w:pPr>
        <w:ind w:left="360"/>
        <w:rPr>
          <w:color w:val="000000"/>
        </w:rPr>
      </w:pPr>
      <w:r>
        <w:rPr>
          <w:b/>
          <w:color w:val="000000"/>
        </w:rPr>
        <w:tab/>
        <w:t>-c</w:t>
      </w:r>
      <w:r>
        <w:rPr>
          <w:b/>
          <w:color w:val="000000"/>
        </w:rPr>
        <w:tab/>
      </w:r>
      <w:r>
        <w:rPr>
          <w:b/>
          <w:color w:val="000000"/>
        </w:rPr>
        <w:tab/>
      </w:r>
      <w:r>
        <w:rPr>
          <w:b/>
          <w:color w:val="000000"/>
        </w:rPr>
        <w:tab/>
      </w:r>
      <w:r>
        <w:rPr>
          <w:color w:val="000000"/>
        </w:rPr>
        <w:t xml:space="preserve">Check whether </w:t>
      </w:r>
      <w:r>
        <w:rPr>
          <w:i/>
          <w:color w:val="000000"/>
        </w:rPr>
        <w:t>files</w:t>
      </w:r>
      <w:r>
        <w:rPr>
          <w:color w:val="000000"/>
        </w:rPr>
        <w:t xml:space="preserve"> are already sorted, and, if so, produce no output.</w:t>
      </w:r>
    </w:p>
    <w:p w:rsidR="000B13B4" w:rsidRDefault="000B13B4">
      <w:pPr>
        <w:ind w:left="360"/>
        <w:rPr>
          <w:color w:val="000000"/>
        </w:rPr>
      </w:pPr>
      <w:r>
        <w:rPr>
          <w:b/>
          <w:color w:val="000000"/>
        </w:rPr>
        <w:tab/>
        <w:t>-d</w:t>
      </w:r>
      <w:r>
        <w:rPr>
          <w:b/>
          <w:color w:val="000000"/>
        </w:rPr>
        <w:tab/>
      </w:r>
      <w:r>
        <w:rPr>
          <w:b/>
          <w:color w:val="000000"/>
        </w:rPr>
        <w:tab/>
      </w:r>
      <w:r>
        <w:rPr>
          <w:b/>
          <w:color w:val="000000"/>
        </w:rPr>
        <w:tab/>
      </w:r>
      <w:r>
        <w:rPr>
          <w:color w:val="000000"/>
        </w:rPr>
        <w:t>Sort in dictionary order.</w:t>
      </w:r>
    </w:p>
    <w:p w:rsidR="000B13B4" w:rsidRDefault="000B13B4">
      <w:pPr>
        <w:ind w:left="360"/>
        <w:rPr>
          <w:color w:val="000000"/>
        </w:rPr>
      </w:pPr>
      <w:r>
        <w:rPr>
          <w:b/>
          <w:color w:val="000000"/>
        </w:rPr>
        <w:tab/>
        <w:t>-f</w:t>
      </w:r>
      <w:r>
        <w:rPr>
          <w:b/>
          <w:color w:val="000000"/>
        </w:rPr>
        <w:tab/>
      </w:r>
      <w:r>
        <w:rPr>
          <w:b/>
          <w:color w:val="000000"/>
        </w:rPr>
        <w:tab/>
      </w:r>
      <w:r>
        <w:rPr>
          <w:b/>
          <w:color w:val="000000"/>
        </w:rPr>
        <w:tab/>
      </w:r>
      <w:r>
        <w:rPr>
          <w:color w:val="000000"/>
        </w:rPr>
        <w:t>Fold—ignore uppercase/lowercase differences.</w:t>
      </w:r>
    </w:p>
    <w:p w:rsidR="000B13B4" w:rsidRDefault="000B13B4">
      <w:pPr>
        <w:ind w:left="360"/>
        <w:rPr>
          <w:color w:val="000000"/>
        </w:rPr>
      </w:pPr>
      <w:r>
        <w:rPr>
          <w:b/>
          <w:color w:val="000000"/>
        </w:rPr>
        <w:tab/>
        <w:t>-I</w:t>
      </w:r>
      <w:r>
        <w:rPr>
          <w:b/>
          <w:color w:val="000000"/>
        </w:rPr>
        <w:tab/>
      </w:r>
      <w:r>
        <w:rPr>
          <w:b/>
          <w:color w:val="000000"/>
        </w:rPr>
        <w:tab/>
      </w:r>
      <w:r>
        <w:rPr>
          <w:b/>
          <w:color w:val="000000"/>
        </w:rPr>
        <w:tab/>
      </w:r>
      <w:r>
        <w:rPr>
          <w:color w:val="000000"/>
        </w:rPr>
        <w:t>Ignore nonprinting characters (those outside ASCII range 040-176).</w:t>
      </w:r>
    </w:p>
    <w:p w:rsidR="000B13B4" w:rsidRDefault="000B13B4">
      <w:pPr>
        <w:ind w:left="360"/>
        <w:rPr>
          <w:color w:val="000000"/>
        </w:rPr>
      </w:pPr>
      <w:r>
        <w:rPr>
          <w:b/>
          <w:color w:val="000000"/>
        </w:rPr>
        <w:tab/>
        <w:t>-m</w:t>
      </w:r>
      <w:r>
        <w:rPr>
          <w:b/>
          <w:color w:val="000000"/>
        </w:rPr>
        <w:tab/>
      </w:r>
      <w:r>
        <w:rPr>
          <w:b/>
          <w:color w:val="000000"/>
        </w:rPr>
        <w:tab/>
      </w:r>
      <w:r>
        <w:rPr>
          <w:b/>
          <w:color w:val="000000"/>
        </w:rPr>
        <w:tab/>
      </w:r>
      <w:r>
        <w:rPr>
          <w:color w:val="000000"/>
        </w:rPr>
        <w:t>Merge (i.e., sort as a group) input files.</w:t>
      </w:r>
    </w:p>
    <w:p w:rsidR="000B13B4" w:rsidRDefault="000B13B4">
      <w:pPr>
        <w:ind w:left="360"/>
        <w:rPr>
          <w:color w:val="000000"/>
        </w:rPr>
      </w:pPr>
      <w:r>
        <w:rPr>
          <w:b/>
          <w:color w:val="000000"/>
        </w:rPr>
        <w:tab/>
        <w:t>-n</w:t>
      </w:r>
      <w:r>
        <w:rPr>
          <w:b/>
          <w:color w:val="000000"/>
        </w:rPr>
        <w:tab/>
      </w:r>
      <w:r>
        <w:rPr>
          <w:b/>
          <w:color w:val="000000"/>
        </w:rPr>
        <w:tab/>
      </w:r>
      <w:r>
        <w:rPr>
          <w:b/>
          <w:color w:val="000000"/>
        </w:rPr>
        <w:tab/>
      </w:r>
      <w:r>
        <w:rPr>
          <w:color w:val="000000"/>
        </w:rPr>
        <w:t>Sort in arithmetic order.</w:t>
      </w:r>
    </w:p>
    <w:p w:rsidR="000B13B4" w:rsidRDefault="000B13B4">
      <w:pPr>
        <w:ind w:left="360"/>
        <w:rPr>
          <w:color w:val="000000"/>
        </w:rPr>
      </w:pPr>
      <w:r>
        <w:rPr>
          <w:b/>
          <w:color w:val="000000"/>
        </w:rPr>
        <w:tab/>
        <w:t>-o</w:t>
      </w:r>
      <w:r>
        <w:rPr>
          <w:i/>
          <w:color w:val="000000"/>
        </w:rPr>
        <w:t>file</w:t>
      </w:r>
      <w:r>
        <w:rPr>
          <w:i/>
          <w:color w:val="000000"/>
        </w:rPr>
        <w:tab/>
      </w:r>
      <w:r>
        <w:rPr>
          <w:i/>
          <w:color w:val="000000"/>
        </w:rPr>
        <w:tab/>
      </w:r>
      <w:r>
        <w:rPr>
          <w:color w:val="000000"/>
        </w:rPr>
        <w:t xml:space="preserve">Put output in </w:t>
      </w:r>
      <w:r>
        <w:rPr>
          <w:i/>
          <w:color w:val="000000"/>
        </w:rPr>
        <w:t>file</w:t>
      </w:r>
      <w:r>
        <w:rPr>
          <w:color w:val="000000"/>
        </w:rPr>
        <w:t>.</w:t>
      </w:r>
    </w:p>
    <w:p w:rsidR="000B13B4" w:rsidRDefault="000B13B4">
      <w:pPr>
        <w:ind w:left="360"/>
        <w:rPr>
          <w:color w:val="000000"/>
        </w:rPr>
      </w:pPr>
      <w:r>
        <w:rPr>
          <w:b/>
          <w:color w:val="000000"/>
        </w:rPr>
        <w:tab/>
        <w:t>-r</w:t>
      </w:r>
      <w:r>
        <w:rPr>
          <w:b/>
          <w:color w:val="000000"/>
        </w:rPr>
        <w:tab/>
      </w:r>
      <w:r>
        <w:rPr>
          <w:b/>
          <w:color w:val="000000"/>
        </w:rPr>
        <w:tab/>
      </w:r>
      <w:r>
        <w:rPr>
          <w:b/>
          <w:color w:val="000000"/>
        </w:rPr>
        <w:tab/>
      </w:r>
      <w:r>
        <w:rPr>
          <w:color w:val="000000"/>
        </w:rPr>
        <w:t>Reverse the order of the sort.</w:t>
      </w:r>
    </w:p>
    <w:p w:rsidR="000B13B4" w:rsidRDefault="000B13B4">
      <w:pPr>
        <w:ind w:left="360"/>
        <w:rPr>
          <w:color w:val="000000"/>
        </w:rPr>
      </w:pPr>
      <w:r>
        <w:rPr>
          <w:b/>
          <w:color w:val="000000"/>
        </w:rPr>
        <w:tab/>
        <w:t>-t</w:t>
      </w:r>
      <w:r>
        <w:rPr>
          <w:i/>
          <w:color w:val="000000"/>
        </w:rPr>
        <w:t>c</w:t>
      </w:r>
      <w:r>
        <w:rPr>
          <w:i/>
          <w:color w:val="000000"/>
        </w:rPr>
        <w:tab/>
      </w:r>
      <w:r>
        <w:rPr>
          <w:i/>
          <w:color w:val="000000"/>
        </w:rPr>
        <w:tab/>
      </w:r>
      <w:r>
        <w:rPr>
          <w:i/>
          <w:color w:val="000000"/>
        </w:rPr>
        <w:tab/>
      </w:r>
      <w:r>
        <w:rPr>
          <w:color w:val="000000"/>
        </w:rPr>
        <w:t xml:space="preserve">Separate fields with </w:t>
      </w:r>
      <w:r>
        <w:rPr>
          <w:i/>
          <w:color w:val="000000"/>
        </w:rPr>
        <w:t>c</w:t>
      </w:r>
      <w:r>
        <w:rPr>
          <w:color w:val="000000"/>
        </w:rPr>
        <w:t xml:space="preserve"> (default is a tab).</w:t>
      </w:r>
    </w:p>
    <w:p w:rsidR="000B13B4" w:rsidRDefault="000B13B4">
      <w:pPr>
        <w:ind w:left="360"/>
        <w:rPr>
          <w:color w:val="000000"/>
        </w:rPr>
      </w:pPr>
      <w:r>
        <w:rPr>
          <w:b/>
          <w:color w:val="000000"/>
        </w:rPr>
        <w:tab/>
        <w:t>-u</w:t>
      </w:r>
      <w:r>
        <w:rPr>
          <w:b/>
          <w:color w:val="000000"/>
        </w:rPr>
        <w:tab/>
      </w:r>
      <w:r>
        <w:rPr>
          <w:b/>
          <w:color w:val="000000"/>
        </w:rPr>
        <w:tab/>
      </w:r>
      <w:r>
        <w:rPr>
          <w:b/>
          <w:color w:val="000000"/>
        </w:rPr>
        <w:tab/>
      </w:r>
      <w:r>
        <w:rPr>
          <w:color w:val="000000"/>
        </w:rPr>
        <w:t>Identical lines in input file appear only one (</w:t>
      </w:r>
      <w:r>
        <w:rPr>
          <w:b/>
          <w:color w:val="000000"/>
        </w:rPr>
        <w:t>u</w:t>
      </w:r>
      <w:r>
        <w:rPr>
          <w:color w:val="000000"/>
        </w:rPr>
        <w:t>nique) time in output.</w:t>
      </w:r>
    </w:p>
    <w:p w:rsidR="000B13B4" w:rsidRDefault="000B13B4">
      <w:pPr>
        <w:ind w:left="360"/>
        <w:rPr>
          <w:color w:val="000000"/>
        </w:rPr>
      </w:pPr>
      <w:r>
        <w:rPr>
          <w:b/>
          <w:color w:val="000000"/>
        </w:rPr>
        <w:tab/>
        <w:t>-z</w:t>
      </w:r>
      <w:r>
        <w:rPr>
          <w:i/>
          <w:color w:val="000000"/>
        </w:rPr>
        <w:t>recsz</w:t>
      </w:r>
      <w:r>
        <w:rPr>
          <w:i/>
          <w:color w:val="000000"/>
        </w:rPr>
        <w:tab/>
        <w:t xml:space="preserve"> </w:t>
      </w:r>
      <w:r>
        <w:rPr>
          <w:i/>
          <w:color w:val="000000"/>
        </w:rPr>
        <w:tab/>
        <w:t>P</w:t>
      </w:r>
      <w:r>
        <w:rPr>
          <w:color w:val="000000"/>
        </w:rPr>
        <w:t xml:space="preserve">rovide </w:t>
      </w:r>
      <w:r>
        <w:rPr>
          <w:i/>
          <w:color w:val="000000"/>
        </w:rPr>
        <w:t>recsz</w:t>
      </w:r>
      <w:r>
        <w:rPr>
          <w:color w:val="000000"/>
        </w:rPr>
        <w:t xml:space="preserve"> bytes for any one line in the file. This option prevents abnormal termination of </w:t>
      </w:r>
      <w:r>
        <w:rPr>
          <w:color w:val="000000"/>
        </w:rPr>
        <w:tab/>
      </w:r>
      <w:r>
        <w:rPr>
          <w:color w:val="000000"/>
        </w:rPr>
        <w:tab/>
      </w:r>
      <w:r>
        <w:rPr>
          <w:color w:val="000000"/>
        </w:rPr>
        <w:tab/>
      </w:r>
      <w:r>
        <w:rPr>
          <w:color w:val="000000"/>
        </w:rPr>
        <w:tab/>
      </w:r>
      <w:r w:rsidR="00D72BA8">
        <w:rPr>
          <w:color w:val="000000"/>
        </w:rPr>
        <w:tab/>
      </w:r>
      <w:r w:rsidRPr="00D72BA8">
        <w:rPr>
          <w:color w:val="000000"/>
        </w:rPr>
        <w:t>sort</w:t>
      </w:r>
      <w:r>
        <w:rPr>
          <w:color w:val="000000"/>
        </w:rPr>
        <w:t xml:space="preserve"> in certain cases.</w:t>
      </w:r>
    </w:p>
    <w:p w:rsidR="000B13B4" w:rsidRDefault="000B13B4">
      <w:pPr>
        <w:ind w:left="360"/>
        <w:rPr>
          <w:color w:val="000000"/>
        </w:rPr>
      </w:pPr>
      <w:r>
        <w:rPr>
          <w:b/>
          <w:color w:val="000000"/>
        </w:rPr>
        <w:tab/>
        <w:t>+</w:t>
      </w:r>
      <w:r>
        <w:rPr>
          <w:i/>
          <w:color w:val="000000"/>
        </w:rPr>
        <w:t>n</w:t>
      </w:r>
      <w:r>
        <w:rPr>
          <w:color w:val="000000"/>
        </w:rPr>
        <w:t xml:space="preserve"> [-</w:t>
      </w:r>
      <w:r>
        <w:rPr>
          <w:i/>
          <w:color w:val="000000"/>
        </w:rPr>
        <w:t>m</w:t>
      </w:r>
      <w:r>
        <w:rPr>
          <w:color w:val="000000"/>
        </w:rPr>
        <w:t>]</w:t>
      </w:r>
      <w:r>
        <w:rPr>
          <w:color w:val="000000"/>
        </w:rPr>
        <w:tab/>
      </w:r>
      <w:r>
        <w:rPr>
          <w:color w:val="000000"/>
        </w:rPr>
        <w:tab/>
        <w:t xml:space="preserve">Skip </w:t>
      </w:r>
      <w:r>
        <w:rPr>
          <w:i/>
          <w:color w:val="000000"/>
        </w:rPr>
        <w:t>n</w:t>
      </w:r>
      <w:r>
        <w:rPr>
          <w:color w:val="000000"/>
        </w:rPr>
        <w:t xml:space="preserve"> fields before sorting, and sort up to field position </w:t>
      </w:r>
      <w:r>
        <w:rPr>
          <w:i/>
          <w:color w:val="000000"/>
        </w:rPr>
        <w:t>m</w:t>
      </w:r>
      <w:r>
        <w:rPr>
          <w:color w:val="000000"/>
        </w:rPr>
        <w:t xml:space="preserve">. If </w:t>
      </w:r>
      <w:r>
        <w:rPr>
          <w:i/>
          <w:color w:val="000000"/>
        </w:rPr>
        <w:t>m</w:t>
      </w:r>
      <w:r>
        <w:rPr>
          <w:color w:val="000000"/>
        </w:rPr>
        <w:t xml:space="preserve"> is missing, sort to end of line. </w:t>
      </w:r>
    </w:p>
    <w:p w:rsidR="000B13B4" w:rsidRDefault="000B13B4">
      <w:pPr>
        <w:ind w:left="1800"/>
        <w:rPr>
          <w:color w:val="000000"/>
        </w:rPr>
      </w:pPr>
      <w:r>
        <w:rPr>
          <w:color w:val="000000"/>
        </w:rPr>
        <w:t xml:space="preserve">Positions take the form </w:t>
      </w:r>
      <w:r>
        <w:rPr>
          <w:i/>
          <w:color w:val="000000"/>
        </w:rPr>
        <w:t>a</w:t>
      </w:r>
      <w:r>
        <w:rPr>
          <w:color w:val="000000"/>
        </w:rPr>
        <w:t>.</w:t>
      </w:r>
      <w:r>
        <w:rPr>
          <w:i/>
          <w:color w:val="000000"/>
        </w:rPr>
        <w:t>b</w:t>
      </w:r>
      <w:r>
        <w:rPr>
          <w:color w:val="000000"/>
        </w:rPr>
        <w:t xml:space="preserve">, which means character </w:t>
      </w:r>
      <w:r>
        <w:rPr>
          <w:i/>
          <w:color w:val="000000"/>
        </w:rPr>
        <w:t>b</w:t>
      </w:r>
      <w:r>
        <w:rPr>
          <w:color w:val="000000"/>
        </w:rPr>
        <w:t xml:space="preserve"> of field </w:t>
      </w:r>
      <w:r>
        <w:rPr>
          <w:i/>
          <w:color w:val="000000"/>
        </w:rPr>
        <w:t>a</w:t>
      </w:r>
      <w:r>
        <w:rPr>
          <w:color w:val="000000"/>
        </w:rPr>
        <w:t>. If .</w:t>
      </w:r>
      <w:r>
        <w:rPr>
          <w:i/>
          <w:color w:val="000000"/>
        </w:rPr>
        <w:t>b</w:t>
      </w:r>
      <w:r>
        <w:rPr>
          <w:color w:val="000000"/>
        </w:rPr>
        <w:t xml:space="preserve"> is missing, sort at the first character of the field.</w:t>
      </w:r>
    </w:p>
    <w:p w:rsidR="000B13B4" w:rsidRDefault="000B13B4">
      <w:pPr>
        <w:ind w:left="360"/>
        <w:rPr>
          <w:color w:val="000000"/>
        </w:rPr>
      </w:pPr>
      <w:r>
        <w:rPr>
          <w:b/>
          <w:color w:val="000000"/>
        </w:rPr>
        <w:tab/>
        <w:t>-k</w:t>
      </w:r>
      <w:r>
        <w:rPr>
          <w:color w:val="000000"/>
        </w:rPr>
        <w:t xml:space="preserve"> </w:t>
      </w:r>
      <w:r>
        <w:rPr>
          <w:i/>
          <w:color w:val="000000"/>
        </w:rPr>
        <w:t>n</w:t>
      </w:r>
      <w:r>
        <w:rPr>
          <w:color w:val="000000"/>
        </w:rPr>
        <w:t>[,</w:t>
      </w:r>
      <w:r>
        <w:rPr>
          <w:i/>
          <w:color w:val="000000"/>
        </w:rPr>
        <w:t>m</w:t>
      </w:r>
      <w:r>
        <w:rPr>
          <w:color w:val="000000"/>
        </w:rPr>
        <w:t>]</w:t>
      </w:r>
      <w:r>
        <w:rPr>
          <w:color w:val="000000"/>
        </w:rPr>
        <w:tab/>
      </w:r>
      <w:r>
        <w:rPr>
          <w:color w:val="000000"/>
        </w:rPr>
        <w:tab/>
        <w:t xml:space="preserve">Similar to +. Skip </w:t>
      </w:r>
      <w:r>
        <w:rPr>
          <w:i/>
          <w:color w:val="000000"/>
        </w:rPr>
        <w:t>n</w:t>
      </w:r>
      <w:r>
        <w:rPr>
          <w:color w:val="000000"/>
        </w:rPr>
        <w:t xml:space="preserve">-1 fields and stop at </w:t>
      </w:r>
      <w:r>
        <w:rPr>
          <w:i/>
          <w:color w:val="000000"/>
        </w:rPr>
        <w:t>m</w:t>
      </w:r>
      <w:r>
        <w:rPr>
          <w:color w:val="000000"/>
        </w:rPr>
        <w:t xml:space="preserve">-1 fields (i.e., start sorting at the </w:t>
      </w:r>
      <w:r>
        <w:rPr>
          <w:i/>
          <w:color w:val="000000"/>
        </w:rPr>
        <w:t>n</w:t>
      </w:r>
      <w:r>
        <w:rPr>
          <w:color w:val="000000"/>
        </w:rPr>
        <w:t xml:space="preserve">th field, where the </w:t>
      </w:r>
      <w:r>
        <w:rPr>
          <w:color w:val="000000"/>
        </w:rPr>
        <w:tab/>
      </w:r>
      <w:r>
        <w:rPr>
          <w:color w:val="000000"/>
        </w:rPr>
        <w:tab/>
      </w:r>
      <w:r>
        <w:rPr>
          <w:color w:val="000000"/>
        </w:rPr>
        <w:tab/>
      </w:r>
      <w:r>
        <w:rPr>
          <w:color w:val="000000"/>
        </w:rPr>
        <w:tab/>
      </w:r>
      <w:r w:rsidR="00D72BA8">
        <w:rPr>
          <w:color w:val="000000"/>
        </w:rPr>
        <w:tab/>
      </w:r>
      <w:r>
        <w:rPr>
          <w:color w:val="000000"/>
        </w:rPr>
        <w:t>fields are numbered beginning with 1).</w:t>
      </w:r>
    </w:p>
    <w:p w:rsidR="000B13B4" w:rsidRDefault="000B13B4">
      <w:pPr>
        <w:ind w:left="360"/>
        <w:rPr>
          <w:color w:val="000000"/>
        </w:rPr>
      </w:pPr>
      <w:r>
        <w:rPr>
          <w:b/>
          <w:color w:val="000000"/>
        </w:rPr>
        <w:tab/>
        <w:t>-M</w:t>
      </w:r>
      <w:r>
        <w:rPr>
          <w:b/>
          <w:color w:val="000000"/>
        </w:rPr>
        <w:tab/>
      </w:r>
      <w:r>
        <w:rPr>
          <w:b/>
          <w:color w:val="000000"/>
        </w:rPr>
        <w:tab/>
        <w:t xml:space="preserve"> </w:t>
      </w:r>
      <w:r>
        <w:rPr>
          <w:b/>
          <w:color w:val="000000"/>
        </w:rPr>
        <w:tab/>
      </w:r>
      <w:r>
        <w:rPr>
          <w:color w:val="000000"/>
        </w:rPr>
        <w:t xml:space="preserve">Attempt to treat the first three characters as a month designation (JAN, FEB, etc.). In </w:t>
      </w:r>
      <w:r>
        <w:rPr>
          <w:color w:val="000000"/>
        </w:rPr>
        <w:tab/>
      </w:r>
      <w:r>
        <w:rPr>
          <w:color w:val="000000"/>
        </w:rPr>
        <w:tab/>
      </w:r>
      <w:r>
        <w:rPr>
          <w:color w:val="000000"/>
        </w:rPr>
        <w:tab/>
      </w:r>
      <w:r>
        <w:rPr>
          <w:color w:val="000000"/>
        </w:rPr>
        <w:tab/>
      </w:r>
      <w:r>
        <w:rPr>
          <w:color w:val="000000"/>
        </w:rPr>
        <w:tab/>
      </w:r>
      <w:r>
        <w:rPr>
          <w:color w:val="000000"/>
        </w:rPr>
        <w:tab/>
      </w:r>
      <w:r w:rsidR="00D72BA8">
        <w:rPr>
          <w:color w:val="000000"/>
        </w:rPr>
        <w:tab/>
      </w:r>
      <w:r>
        <w:rPr>
          <w:color w:val="000000"/>
        </w:rPr>
        <w:t>comparisons, treat JAN &lt; FEB and any valid month as less than an invalid name for a month.</w:t>
      </w:r>
    </w:p>
    <w:p w:rsidR="000B13B4" w:rsidRDefault="000B13B4">
      <w:pPr>
        <w:ind w:left="360"/>
        <w:rPr>
          <w:color w:val="000000"/>
        </w:rPr>
      </w:pPr>
      <w:r>
        <w:rPr>
          <w:b/>
          <w:color w:val="000000"/>
        </w:rPr>
        <w:tab/>
        <w:t>-T</w:t>
      </w:r>
      <w:r>
        <w:rPr>
          <w:color w:val="000000"/>
        </w:rPr>
        <w:t xml:space="preserve"> </w:t>
      </w:r>
      <w:r>
        <w:rPr>
          <w:i/>
          <w:color w:val="000000"/>
        </w:rPr>
        <w:t>tempdir</w:t>
      </w:r>
      <w:r>
        <w:rPr>
          <w:i/>
          <w:color w:val="000000"/>
        </w:rPr>
        <w:tab/>
      </w:r>
      <w:r>
        <w:rPr>
          <w:color w:val="000000"/>
        </w:rPr>
        <w:t>Directory pathname to be used for temporary files.</w:t>
      </w:r>
    </w:p>
    <w:p w:rsidR="00D72BA8" w:rsidRDefault="00D72BA8">
      <w:pPr>
        <w:ind w:left="360"/>
        <w:rPr>
          <w:b/>
          <w:color w:val="000000"/>
          <w:u w:val="single"/>
        </w:rPr>
      </w:pPr>
    </w:p>
    <w:p w:rsidR="000B13B4" w:rsidRDefault="000B13B4">
      <w:pPr>
        <w:ind w:left="360"/>
        <w:rPr>
          <w:b/>
          <w:color w:val="000000"/>
          <w:u w:val="single"/>
        </w:rPr>
      </w:pPr>
      <w:r>
        <w:rPr>
          <w:b/>
          <w:color w:val="000000"/>
          <w:u w:val="single"/>
        </w:rPr>
        <w:t>Examples</w:t>
      </w:r>
    </w:p>
    <w:p w:rsidR="000B13B4" w:rsidRDefault="000B13B4">
      <w:pPr>
        <w:ind w:left="360"/>
        <w:rPr>
          <w:b/>
          <w:color w:val="000000"/>
          <w:sz w:val="20"/>
        </w:rPr>
      </w:pPr>
      <w:r>
        <w:rPr>
          <w:color w:val="000000"/>
        </w:rPr>
        <w:tab/>
        <w:t>List files by decreasing number of lines: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b/>
          <w:color w:val="000000"/>
          <w:sz w:val="20"/>
        </w:rPr>
        <w:t>wc -l * | sort -r</w:t>
      </w:r>
    </w:p>
    <w:p w:rsidR="000B13B4" w:rsidRDefault="000B13B4">
      <w:pPr>
        <w:ind w:left="360"/>
        <w:rPr>
          <w:b/>
          <w:color w:val="000000"/>
          <w:sz w:val="20"/>
        </w:rPr>
      </w:pPr>
      <w:r>
        <w:rPr>
          <w:color w:val="000000"/>
        </w:rPr>
        <w:tab/>
        <w:t xml:space="preserve">Alphabetize, remove duplicates, and print the frequency of each word: </w:t>
      </w:r>
      <w:r>
        <w:rPr>
          <w:color w:val="000000"/>
        </w:rPr>
        <w:tab/>
      </w:r>
      <w:r>
        <w:rPr>
          <w:b/>
          <w:color w:val="000000"/>
          <w:sz w:val="20"/>
        </w:rPr>
        <w:t>sort -fd wordlist | uniq -c</w:t>
      </w:r>
    </w:p>
    <w:p w:rsidR="000B13B4" w:rsidRDefault="000B13B4">
      <w:pPr>
        <w:ind w:left="360"/>
        <w:rPr>
          <w:b/>
          <w:color w:val="000000"/>
          <w:sz w:val="20"/>
        </w:rPr>
      </w:pPr>
      <w:r>
        <w:rPr>
          <w:color w:val="000000"/>
        </w:rPr>
        <w:tab/>
        <w:t xml:space="preserve">Sort the password file numerically by the third field (user ID): </w:t>
      </w:r>
      <w:r>
        <w:rPr>
          <w:b/>
          <w:color w:val="000000"/>
          <w:sz w:val="20"/>
        </w:rPr>
        <w:tab/>
      </w:r>
      <w:r>
        <w:rPr>
          <w:b/>
          <w:color w:val="000000"/>
          <w:sz w:val="20"/>
        </w:rPr>
        <w:tab/>
      </w:r>
      <w:r>
        <w:rPr>
          <w:b/>
          <w:color w:val="000000"/>
          <w:sz w:val="20"/>
        </w:rPr>
        <w:tab/>
      </w:r>
      <w:r>
        <w:rPr>
          <w:b/>
          <w:color w:val="000000"/>
          <w:sz w:val="20"/>
        </w:rPr>
        <w:tab/>
        <w:t>sort +2n -t: /etc/passwd</w:t>
      </w:r>
    </w:p>
    <w:p w:rsidR="000B13B4" w:rsidRDefault="000B13B4">
      <w:pPr>
        <w:pBdr>
          <w:bottom w:val="single" w:sz="1" w:space="1" w:color="000000"/>
        </w:pBdr>
        <w:ind w:left="360"/>
        <w:rPr>
          <w:b/>
          <w:color w:val="000000"/>
          <w:sz w:val="20"/>
        </w:rPr>
      </w:pPr>
    </w:p>
    <w:p w:rsidR="000B13B4" w:rsidRDefault="000B13B4">
      <w:pPr>
        <w:pStyle w:val="head"/>
        <w:spacing w:before="0" w:after="0"/>
        <w:ind w:left="720" w:hanging="360"/>
        <w:rPr>
          <w:rFonts w:ascii="Arial Narrow" w:hAnsi="Arial Narrow"/>
          <w:color w:val="000000"/>
        </w:rPr>
      </w:pPr>
      <w:r>
        <w:rPr>
          <w:rFonts w:ascii="Arial Narrow" w:hAnsi="Arial Narrow"/>
          <w:b/>
          <w:color w:val="000000"/>
          <w:sz w:val="36"/>
        </w:rPr>
        <w:t>su</w:t>
      </w:r>
      <w:r>
        <w:rPr>
          <w:rFonts w:ascii="Arial Narrow" w:hAnsi="Arial Narrow"/>
          <w:b/>
          <w:color w:val="000000"/>
        </w:rPr>
        <w:tab/>
      </w:r>
      <w:r>
        <w:rPr>
          <w:rFonts w:ascii="Arial Narrow" w:hAnsi="Arial Narrow"/>
          <w:b/>
          <w:color w:val="000000"/>
        </w:rPr>
        <w:tab/>
      </w:r>
      <w:r>
        <w:rPr>
          <w:rFonts w:ascii="Arial Narrow" w:hAnsi="Arial Narrow"/>
          <w:b/>
          <w:color w:val="000000"/>
        </w:rPr>
        <w:tab/>
      </w:r>
      <w:r>
        <w:rPr>
          <w:rFonts w:ascii="Arial Narrow" w:hAnsi="Arial Narrow"/>
          <w:color w:val="000000"/>
        </w:rPr>
        <w:t xml:space="preserve">Run a command with substitute user and group id, allow one user to temporarily become another </w:t>
      </w:r>
    </w:p>
    <w:p w:rsidR="000B13B4" w:rsidRDefault="000B13B4">
      <w:pPr>
        <w:pStyle w:val="head"/>
        <w:spacing w:before="0" w:after="0"/>
        <w:ind w:left="1440"/>
        <w:rPr>
          <w:rFonts w:ascii="Arial Narrow" w:hAnsi="Arial Narrow"/>
          <w:color w:val="000000"/>
        </w:rPr>
      </w:pPr>
      <w:r>
        <w:rPr>
          <w:rFonts w:ascii="Arial Narrow" w:hAnsi="Arial Narrow"/>
          <w:color w:val="000000"/>
        </w:rPr>
        <w:t>user. It runs a command (often an interactive shell) with the real and effective user id, group id, and  Supplemental groups of a given USER</w:t>
      </w:r>
    </w:p>
    <w:p w:rsidR="000B13B4" w:rsidRDefault="000B13B4">
      <w:pPr>
        <w:pStyle w:val="body"/>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b/>
          <w:color w:val="000000"/>
          <w:sz w:val="24"/>
        </w:rPr>
        <w:t xml:space="preserve">    su [OPTION]... [USER [ARG]...]</w:t>
      </w:r>
    </w:p>
    <w:p w:rsidR="000B13B4" w:rsidRDefault="000B13B4">
      <w:pPr>
        <w:pStyle w:val="WW-HTMLPreformatted"/>
        <w:ind w:left="360"/>
        <w:rPr>
          <w:rFonts w:ascii="Arial Narrow" w:hAnsi="Arial Narrow"/>
          <w:color w:val="000000"/>
          <w:sz w:val="24"/>
          <w:u w:val="single"/>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t>-</w:t>
      </w:r>
      <w:r>
        <w:rPr>
          <w:rFonts w:ascii="Arial Narrow" w:hAnsi="Arial Narrow"/>
          <w:b/>
          <w:color w:val="000000"/>
          <w:sz w:val="24"/>
        </w:rPr>
        <w:t>c COMMAND  --command=COMMAND</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 xml:space="preserve">Pass COMMAND, a single command line to run, to the shell with a -c option instead of starting an </w:t>
      </w:r>
      <w:r>
        <w:rPr>
          <w:rFonts w:ascii="Arial Narrow" w:hAnsi="Arial Narrow"/>
          <w:color w:val="000000"/>
          <w:sz w:val="24"/>
        </w:rPr>
        <w:tab/>
      </w:r>
      <w:r>
        <w:rPr>
          <w:rFonts w:ascii="Arial Narrow" w:hAnsi="Arial Narrow"/>
          <w:color w:val="000000"/>
          <w:sz w:val="24"/>
        </w:rPr>
        <w:tab/>
      </w:r>
      <w:r w:rsidR="00D72BA8">
        <w:rPr>
          <w:rFonts w:ascii="Arial Narrow" w:hAnsi="Arial Narrow"/>
          <w:color w:val="000000"/>
          <w:sz w:val="24"/>
        </w:rPr>
        <w:tab/>
      </w:r>
      <w:r w:rsidR="00D72BA8">
        <w:rPr>
          <w:rFonts w:ascii="Arial Narrow" w:hAnsi="Arial Narrow"/>
          <w:color w:val="000000"/>
          <w:sz w:val="24"/>
        </w:rPr>
        <w:tab/>
      </w:r>
      <w:r>
        <w:rPr>
          <w:rFonts w:ascii="Arial Narrow" w:hAnsi="Arial Narrow"/>
          <w:color w:val="000000"/>
          <w:sz w:val="24"/>
        </w:rPr>
        <w:t>interactive shell.</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r>
      <w:r w:rsidR="001A20B1">
        <w:rPr>
          <w:rFonts w:ascii="Arial Narrow" w:hAnsi="Arial Narrow"/>
          <w:b/>
          <w:color w:val="000000"/>
          <w:sz w:val="24"/>
        </w:rPr>
        <w:t>-</w:t>
      </w:r>
      <w:r w:rsidR="001A20B1" w:rsidRPr="001A20B1">
        <w:rPr>
          <w:rFonts w:ascii="Arial Narrow" w:hAnsi="Arial Narrow"/>
          <w:b/>
          <w:color w:val="000000"/>
          <w:sz w:val="4"/>
          <w:szCs w:val="4"/>
        </w:rPr>
        <w:t xml:space="preserve"> </w:t>
      </w:r>
      <w:r>
        <w:rPr>
          <w:rFonts w:ascii="Arial Narrow" w:hAnsi="Arial Narrow"/>
          <w:b/>
          <w:color w:val="000000"/>
          <w:sz w:val="24"/>
        </w:rPr>
        <w:t>l  -</w:t>
      </w:r>
      <w:r>
        <w:rPr>
          <w:rFonts w:ascii="Arial Narrow" w:hAnsi="Arial Narrow"/>
          <w:b/>
          <w:color w:val="000000"/>
          <w:sz w:val="6"/>
        </w:rPr>
        <w:t xml:space="preserve"> </w:t>
      </w:r>
      <w:r>
        <w:rPr>
          <w:rFonts w:ascii="Arial Narrow" w:hAnsi="Arial Narrow"/>
          <w:b/>
          <w:color w:val="000000"/>
          <w:sz w:val="24"/>
        </w:rPr>
        <w:t>-login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t xml:space="preserve">Make the shell a login shell.  This means the following.  Unset all environment variables except </w:t>
      </w:r>
    </w:p>
    <w:p w:rsidR="000B13B4" w:rsidRDefault="000B13B4">
      <w:pPr>
        <w:pStyle w:val="WW-HTMLPreformatted"/>
        <w:ind w:left="360"/>
        <w:rPr>
          <w:rFonts w:ascii="Arial Narrow" w:hAnsi="Arial Narrow"/>
          <w:color w:val="000000"/>
          <w:sz w:val="24"/>
        </w:rPr>
      </w:pPr>
      <w:r>
        <w:rPr>
          <w:rFonts w:ascii="Arial Narrow" w:hAnsi="Arial Narrow"/>
          <w:color w:val="000000"/>
          <w:sz w:val="24"/>
        </w:rPr>
        <w:lastRenderedPageBreak/>
        <w:tab/>
      </w:r>
      <w:r>
        <w:rPr>
          <w:rFonts w:ascii="Arial Narrow" w:hAnsi="Arial Narrow"/>
          <w:color w:val="000000"/>
          <w:sz w:val="24"/>
        </w:rPr>
        <w:tab/>
        <w:t xml:space="preserve">TERM, HOME, and SHELL (which are set as described above), and USER and LOGNAME </w:t>
      </w:r>
      <w:r>
        <w:rPr>
          <w:rFonts w:ascii="Arial Narrow" w:hAnsi="Arial Narrow"/>
          <w:color w:val="000000"/>
          <w:sz w:val="24"/>
        </w:rPr>
        <w:tab/>
      </w:r>
      <w:r>
        <w:rPr>
          <w:rFonts w:ascii="Arial Narrow" w:hAnsi="Arial Narrow"/>
          <w:color w:val="000000"/>
          <w:sz w:val="24"/>
        </w:rPr>
        <w:tab/>
      </w:r>
      <w:r w:rsidR="001A20B1">
        <w:rPr>
          <w:rFonts w:ascii="Arial Narrow" w:hAnsi="Arial Narrow"/>
          <w:color w:val="000000"/>
          <w:sz w:val="24"/>
        </w:rPr>
        <w:tab/>
      </w:r>
      <w:r w:rsidR="001A20B1">
        <w:rPr>
          <w:rFonts w:ascii="Arial Narrow" w:hAnsi="Arial Narrow"/>
          <w:color w:val="000000"/>
          <w:sz w:val="24"/>
        </w:rPr>
        <w:tab/>
      </w:r>
      <w:r w:rsidR="00D72BA8">
        <w:rPr>
          <w:rFonts w:ascii="Arial Narrow" w:hAnsi="Arial Narrow"/>
          <w:color w:val="000000"/>
          <w:sz w:val="24"/>
        </w:rPr>
        <w:tab/>
      </w:r>
      <w:r>
        <w:rPr>
          <w:rFonts w:ascii="Arial Narrow" w:hAnsi="Arial Narrow"/>
          <w:color w:val="000000"/>
          <w:sz w:val="24"/>
        </w:rPr>
        <w:t xml:space="preserve">(which are set, even for the super-user, as described above), and set PATH to a compiled-in default </w:t>
      </w:r>
      <w:r>
        <w:rPr>
          <w:rFonts w:ascii="Arial Narrow" w:hAnsi="Arial Narrow"/>
          <w:color w:val="000000"/>
          <w:sz w:val="24"/>
        </w:rPr>
        <w:tab/>
      </w:r>
      <w:r>
        <w:rPr>
          <w:rFonts w:ascii="Arial Narrow" w:hAnsi="Arial Narrow"/>
          <w:color w:val="000000"/>
          <w:sz w:val="24"/>
        </w:rPr>
        <w:tab/>
      </w:r>
      <w:r w:rsidR="00D72BA8">
        <w:rPr>
          <w:rFonts w:ascii="Arial Narrow" w:hAnsi="Arial Narrow"/>
          <w:color w:val="000000"/>
          <w:sz w:val="24"/>
        </w:rPr>
        <w:tab/>
      </w:r>
      <w:r>
        <w:rPr>
          <w:rFonts w:ascii="Arial Narrow" w:hAnsi="Arial Narrow"/>
          <w:color w:val="000000"/>
          <w:sz w:val="24"/>
        </w:rPr>
        <w:t>value.  Change to USER</w:t>
      </w:r>
      <w:r w:rsidR="00BE7E34">
        <w:rPr>
          <w:rFonts w:ascii="Arial Narrow" w:hAnsi="Arial Narrow"/>
          <w:color w:val="000000"/>
          <w:sz w:val="24"/>
        </w:rPr>
        <w:t>’</w:t>
      </w:r>
      <w:r>
        <w:rPr>
          <w:rFonts w:ascii="Arial Narrow" w:hAnsi="Arial Narrow"/>
          <w:color w:val="000000"/>
          <w:sz w:val="24"/>
        </w:rPr>
        <w:t xml:space="preserve">s Home directory. Prepend - to the shells name, intended to make it read </w:t>
      </w:r>
      <w:r>
        <w:rPr>
          <w:rFonts w:ascii="Arial Narrow" w:hAnsi="Arial Narrow"/>
          <w:color w:val="000000"/>
          <w:sz w:val="24"/>
        </w:rPr>
        <w:tab/>
      </w:r>
      <w:r>
        <w:rPr>
          <w:rFonts w:ascii="Arial Narrow" w:hAnsi="Arial Narrow"/>
          <w:color w:val="000000"/>
          <w:sz w:val="24"/>
        </w:rPr>
        <w:tab/>
      </w:r>
      <w:r w:rsidR="001A20B1">
        <w:rPr>
          <w:rFonts w:ascii="Arial Narrow" w:hAnsi="Arial Narrow"/>
          <w:color w:val="000000"/>
          <w:sz w:val="24"/>
        </w:rPr>
        <w:tab/>
      </w:r>
      <w:r w:rsidR="00D72BA8">
        <w:rPr>
          <w:rFonts w:ascii="Arial Narrow" w:hAnsi="Arial Narrow"/>
          <w:color w:val="000000"/>
          <w:sz w:val="24"/>
        </w:rPr>
        <w:tab/>
      </w:r>
      <w:r>
        <w:rPr>
          <w:rFonts w:ascii="Arial Narrow" w:hAnsi="Arial Narrow"/>
          <w:color w:val="000000"/>
          <w:sz w:val="24"/>
        </w:rPr>
        <w:t>its login startup file(s).</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ab/>
        <w:t>-</w:t>
      </w:r>
      <w:r>
        <w:rPr>
          <w:rFonts w:ascii="Arial Narrow" w:hAnsi="Arial Narrow"/>
          <w:b/>
          <w:color w:val="000000"/>
          <w:sz w:val="24"/>
        </w:rPr>
        <w:t xml:space="preserve">m  -p  </w:t>
      </w:r>
      <w:r w:rsidR="001A20B1">
        <w:rPr>
          <w:rFonts w:ascii="Arial Narrow" w:hAnsi="Arial Narrow"/>
          <w:b/>
          <w:color w:val="000000"/>
          <w:sz w:val="24"/>
        </w:rPr>
        <w:t>-</w:t>
      </w:r>
      <w:r w:rsidR="001A20B1" w:rsidRPr="001A20B1">
        <w:rPr>
          <w:rFonts w:ascii="Arial Narrow" w:hAnsi="Arial Narrow"/>
          <w:b/>
          <w:color w:val="000000"/>
          <w:sz w:val="4"/>
          <w:szCs w:val="4"/>
        </w:rPr>
        <w:t xml:space="preserve"> </w:t>
      </w:r>
      <w:r w:rsidR="001A20B1">
        <w:rPr>
          <w:rFonts w:ascii="Arial Narrow" w:hAnsi="Arial Narrow"/>
          <w:b/>
          <w:color w:val="000000"/>
          <w:sz w:val="24"/>
        </w:rPr>
        <w:t>-</w:t>
      </w:r>
      <w:r>
        <w:rPr>
          <w:rFonts w:ascii="Arial Narrow" w:hAnsi="Arial Narrow"/>
          <w:b/>
          <w:color w:val="000000"/>
          <w:sz w:val="24"/>
        </w:rPr>
        <w:t>preserve-environment</w:t>
      </w:r>
    </w:p>
    <w:p w:rsidR="000B13B4" w:rsidRDefault="00D72BA8" w:rsidP="00D72BA8">
      <w:pPr>
        <w:pStyle w:val="WW-HTMLPreformatted"/>
        <w:ind w:left="72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0B13B4">
        <w:rPr>
          <w:rFonts w:ascii="Arial Narrow" w:hAnsi="Arial Narrow"/>
          <w:color w:val="000000"/>
          <w:sz w:val="24"/>
        </w:rPr>
        <w:t xml:space="preserve">Do not change the environment variables HOME, USER, LOGNAME, or SHELL.  Run the shell </w:t>
      </w:r>
      <w:r w:rsidR="000B13B4">
        <w:rPr>
          <w:rFonts w:ascii="Arial Narrow" w:hAnsi="Arial Narrow"/>
          <w:color w:val="000000"/>
          <w:sz w:val="24"/>
        </w:rPr>
        <w:tab/>
      </w:r>
      <w:r w:rsidR="000B13B4">
        <w:rPr>
          <w:rFonts w:ascii="Arial Narrow" w:hAnsi="Arial Narrow"/>
          <w:color w:val="000000"/>
          <w:sz w:val="24"/>
        </w:rPr>
        <w:tab/>
      </w:r>
      <w:r w:rsidR="001A20B1">
        <w:rPr>
          <w:rFonts w:ascii="Arial Narrow" w:hAnsi="Arial Narrow"/>
          <w:color w:val="000000"/>
          <w:sz w:val="24"/>
        </w:rPr>
        <w:tab/>
      </w:r>
      <w:r w:rsidR="000B13B4">
        <w:rPr>
          <w:rFonts w:ascii="Arial Narrow" w:hAnsi="Arial Narrow"/>
          <w:color w:val="000000"/>
          <w:sz w:val="24"/>
        </w:rPr>
        <w:t xml:space="preserve">given in the environment variable SHELL instead of the shell from </w:t>
      </w:r>
      <w:r w:rsidR="00BE7E34">
        <w:rPr>
          <w:rFonts w:ascii="Arial Narrow" w:hAnsi="Arial Narrow"/>
          <w:color w:val="000000"/>
          <w:sz w:val="24"/>
        </w:rPr>
        <w:t>USER's</w:t>
      </w:r>
      <w:r w:rsidR="000B13B4">
        <w:rPr>
          <w:rFonts w:ascii="Arial Narrow" w:hAnsi="Arial Narrow"/>
          <w:color w:val="000000"/>
          <w:sz w:val="24"/>
        </w:rPr>
        <w:t xml:space="preserve"> passwd entry, unless the </w:t>
      </w:r>
      <w:r w:rsidR="000B13B4">
        <w:rPr>
          <w:rFonts w:ascii="Arial Narrow" w:hAnsi="Arial Narrow"/>
          <w:color w:val="000000"/>
          <w:sz w:val="24"/>
        </w:rPr>
        <w:tab/>
      </w:r>
      <w:r w:rsidR="000B13B4">
        <w:rPr>
          <w:rFonts w:ascii="Arial Narrow" w:hAnsi="Arial Narrow"/>
          <w:color w:val="000000"/>
          <w:sz w:val="24"/>
        </w:rPr>
        <w:tab/>
        <w:t xml:space="preserve">user running su is not the superuser and </w:t>
      </w:r>
      <w:r w:rsidR="00BE7E34">
        <w:rPr>
          <w:rFonts w:ascii="Arial Narrow" w:hAnsi="Arial Narrow"/>
          <w:color w:val="000000"/>
          <w:sz w:val="24"/>
        </w:rPr>
        <w:t>USER’s</w:t>
      </w:r>
      <w:r w:rsidR="000B13B4">
        <w:rPr>
          <w:rFonts w:ascii="Arial Narrow" w:hAnsi="Arial Narrow"/>
          <w:color w:val="000000"/>
          <w:sz w:val="24"/>
        </w:rPr>
        <w:t xml:space="preserve"> shell is restricted.  A "restricted shell" is one that is </w:t>
      </w:r>
      <w:r w:rsidR="000B13B4">
        <w:rPr>
          <w:rFonts w:ascii="Arial Narrow" w:hAnsi="Arial Narrow"/>
          <w:color w:val="000000"/>
          <w:sz w:val="24"/>
        </w:rPr>
        <w:tab/>
      </w:r>
      <w:r w:rsidR="000B13B4">
        <w:rPr>
          <w:rFonts w:ascii="Arial Narrow" w:hAnsi="Arial Narrow"/>
          <w:color w:val="000000"/>
          <w:sz w:val="24"/>
        </w:rPr>
        <w:tab/>
        <w:t xml:space="preserve">not listed in the file /etc/shells, or in a compiled-in list if that file does not exist.  Parts of what this </w:t>
      </w:r>
      <w:r w:rsidR="000B13B4">
        <w:rPr>
          <w:rFonts w:ascii="Arial Narrow" w:hAnsi="Arial Narrow"/>
          <w:color w:val="000000"/>
          <w:sz w:val="24"/>
        </w:rPr>
        <w:tab/>
      </w:r>
      <w:r w:rsidR="000B13B4">
        <w:rPr>
          <w:rFonts w:ascii="Arial Narrow" w:hAnsi="Arial Narrow"/>
          <w:color w:val="000000"/>
          <w:sz w:val="24"/>
        </w:rPr>
        <w:tab/>
      </w:r>
      <w:r w:rsidR="000B13B4">
        <w:rPr>
          <w:rFonts w:ascii="Arial Narrow" w:hAnsi="Arial Narrow"/>
          <w:color w:val="000000"/>
          <w:sz w:val="24"/>
        </w:rPr>
        <w:tab/>
        <w:t>option does can be overridden by --login and --shell.</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 xml:space="preserve">-s SHELL  </w:t>
      </w:r>
      <w:r w:rsidR="001A20B1" w:rsidRPr="001A20B1">
        <w:rPr>
          <w:rFonts w:ascii="Arial Narrow" w:hAnsi="Arial Narrow"/>
          <w:color w:val="000000"/>
          <w:sz w:val="24"/>
        </w:rPr>
        <w:t>-</w:t>
      </w:r>
      <w:r w:rsidR="001A20B1" w:rsidRPr="001A20B1">
        <w:rPr>
          <w:rFonts w:ascii="Arial Narrow" w:hAnsi="Arial Narrow"/>
          <w:color w:val="000000"/>
          <w:sz w:val="4"/>
          <w:szCs w:val="4"/>
        </w:rPr>
        <w:t xml:space="preserve"> </w:t>
      </w:r>
      <w:r w:rsidR="001A20B1" w:rsidRPr="001A20B1">
        <w:rPr>
          <w:rFonts w:ascii="Arial Narrow" w:hAnsi="Arial Narrow"/>
          <w:color w:val="000000"/>
          <w:sz w:val="24"/>
        </w:rPr>
        <w:t>-</w:t>
      </w:r>
      <w:r>
        <w:rPr>
          <w:rFonts w:ascii="Arial Narrow" w:hAnsi="Arial Narrow"/>
          <w:color w:val="000000"/>
          <w:sz w:val="24"/>
        </w:rPr>
        <w:t>shell=SHELL</w:t>
      </w:r>
    </w:p>
    <w:p w:rsidR="000B13B4" w:rsidRDefault="000B13B4">
      <w:pPr>
        <w:pStyle w:val="WW-HTMLPreformatted"/>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Run SHELL instead of the shell from </w:t>
      </w:r>
      <w:r w:rsidR="00BE7E34">
        <w:rPr>
          <w:rFonts w:ascii="Arial Narrow" w:hAnsi="Arial Narrow"/>
          <w:color w:val="000000"/>
          <w:sz w:val="24"/>
        </w:rPr>
        <w:t>USER’s</w:t>
      </w:r>
      <w:r>
        <w:rPr>
          <w:rFonts w:ascii="Arial Narrow" w:hAnsi="Arial Narrow"/>
          <w:color w:val="000000"/>
          <w:sz w:val="24"/>
        </w:rPr>
        <w:t xml:space="preserve"> passwd entry, unless the user running su is not the </w:t>
      </w:r>
    </w:p>
    <w:p w:rsidR="000B13B4" w:rsidRDefault="000B13B4">
      <w:pPr>
        <w:pStyle w:val="WW-HTMLPreformatted"/>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superuser and </w:t>
      </w:r>
      <w:r w:rsidR="00BE7E34">
        <w:rPr>
          <w:rFonts w:ascii="Arial Narrow" w:hAnsi="Arial Narrow"/>
          <w:color w:val="000000"/>
          <w:sz w:val="24"/>
        </w:rPr>
        <w:t>USER’s</w:t>
      </w:r>
      <w:r>
        <w:rPr>
          <w:rFonts w:ascii="Arial Narrow" w:hAnsi="Arial Narrow"/>
          <w:color w:val="000000"/>
          <w:sz w:val="24"/>
        </w:rPr>
        <w:t xml:space="preserve"> shell is restricted (see -m just above). if no USER is given, the default is </w:t>
      </w:r>
    </w:p>
    <w:p w:rsidR="000B13B4" w:rsidRDefault="000B13B4">
      <w:pPr>
        <w:pStyle w:val="WW-HTMLPreformatted"/>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root, the super-user. The shell to use is taken from </w:t>
      </w:r>
      <w:r w:rsidR="00BE7E34">
        <w:rPr>
          <w:rFonts w:ascii="Arial Narrow" w:hAnsi="Arial Narrow"/>
          <w:color w:val="000000"/>
          <w:sz w:val="24"/>
        </w:rPr>
        <w:t>USER’s</w:t>
      </w:r>
      <w:r>
        <w:rPr>
          <w:rFonts w:ascii="Arial Narrow" w:hAnsi="Arial Narrow"/>
          <w:color w:val="000000"/>
          <w:sz w:val="24"/>
        </w:rPr>
        <w:t xml:space="preserve"> passwd entry, or /bin/sh if none is </w:t>
      </w:r>
    </w:p>
    <w:p w:rsidR="000B13B4" w:rsidRDefault="000B13B4">
      <w:pPr>
        <w:pStyle w:val="WW-HTMLPreformatted"/>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specified there. If USER has a password, su prompts for the password unless run by a user with </w:t>
      </w:r>
    </w:p>
    <w:p w:rsidR="000B13B4" w:rsidRDefault="00D72BA8" w:rsidP="001A20B1">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sidR="000B13B4">
        <w:rPr>
          <w:rFonts w:ascii="Arial Narrow" w:hAnsi="Arial Narrow"/>
          <w:color w:val="000000"/>
          <w:sz w:val="24"/>
        </w:rPr>
        <w:t xml:space="preserve">effective user id of zero (the super-user). </w:t>
      </w:r>
      <w:r w:rsidR="000B13B4">
        <w:rPr>
          <w:rFonts w:ascii="Arial Narrow" w:hAnsi="Arial Narrow"/>
          <w:color w:val="000000"/>
          <w:sz w:val="24"/>
        </w:rPr>
        <w:br/>
      </w:r>
      <w:r w:rsidR="000B13B4">
        <w:rPr>
          <w:rFonts w:ascii="Arial Narrow" w:hAnsi="Arial Narrow"/>
          <w:color w:val="000000"/>
          <w:sz w:val="24"/>
        </w:rPr>
        <w:br/>
        <w:t xml:space="preserve">By default, su does not change the current directory. It sets the environment variables HOME and </w:t>
      </w:r>
      <w:r w:rsidR="000B13B4">
        <w:rPr>
          <w:rFonts w:ascii="Arial Narrow" w:hAnsi="Arial Narrow"/>
          <w:color w:val="000000"/>
          <w:sz w:val="24"/>
        </w:rPr>
        <w:tab/>
        <w:t xml:space="preserve">SHELL from the password entry for USER, and if USER is not the super-user, sets USER and </w:t>
      </w:r>
      <w:r w:rsidR="000B13B4">
        <w:rPr>
          <w:rFonts w:ascii="Arial Narrow" w:hAnsi="Arial Narrow"/>
          <w:color w:val="000000"/>
          <w:sz w:val="24"/>
        </w:rPr>
        <w:tab/>
        <w:t xml:space="preserve">LOGNAME to USER. By default, the shell is not a login shell. Any additional </w:t>
      </w:r>
      <w:r w:rsidR="00BE7E34">
        <w:rPr>
          <w:rFonts w:ascii="Arial Narrow" w:hAnsi="Arial Narrow"/>
          <w:color w:val="000000"/>
          <w:sz w:val="24"/>
        </w:rPr>
        <w:t>ARG's</w:t>
      </w:r>
      <w:r w:rsidR="000B13B4">
        <w:rPr>
          <w:rFonts w:ascii="Arial Narrow" w:hAnsi="Arial Narrow"/>
          <w:color w:val="000000"/>
          <w:sz w:val="24"/>
        </w:rPr>
        <w:t xml:space="preserve"> are passed as </w:t>
      </w:r>
    </w:p>
    <w:p w:rsidR="000B13B4" w:rsidRDefault="000B13B4" w:rsidP="002363D1">
      <w:pPr>
        <w:pStyle w:val="WW-HTMLPreformatted"/>
        <w:ind w:left="360"/>
        <w:rPr>
          <w:rFonts w:ascii="Arial Narrow" w:hAnsi="Arial Narrow"/>
          <w:color w:val="000000"/>
          <w:sz w:val="24"/>
        </w:rPr>
      </w:pPr>
      <w:r>
        <w:rPr>
          <w:rFonts w:ascii="Arial Narrow" w:hAnsi="Arial Narrow"/>
          <w:color w:val="000000"/>
          <w:sz w:val="24"/>
        </w:rPr>
        <w:t xml:space="preserve">additional arguments to </w:t>
      </w:r>
      <w:r>
        <w:rPr>
          <w:rFonts w:ascii="Arial Narrow" w:hAnsi="Arial Narrow"/>
          <w:color w:val="000000"/>
          <w:sz w:val="24"/>
        </w:rPr>
        <w:tab/>
        <w:t xml:space="preserve">the shell. </w:t>
      </w:r>
      <w:r>
        <w:rPr>
          <w:rFonts w:ascii="Arial Narrow" w:hAnsi="Arial Narrow"/>
          <w:color w:val="000000"/>
          <w:sz w:val="24"/>
        </w:rPr>
        <w:br/>
      </w:r>
      <w:r>
        <w:rPr>
          <w:rFonts w:ascii="Arial Narrow" w:hAnsi="Arial Narrow"/>
          <w:color w:val="000000"/>
          <w:sz w:val="24"/>
        </w:rPr>
        <w:br/>
        <w:t>GNU su does not treat /bin/sh or any other shells specially (e.g., by setting argv[0] to -su, passing -c only to certain shells, etc.). su can optionally be compiled to use syslog to report failed,</w:t>
      </w:r>
      <w:r w:rsidR="00D72BA8">
        <w:rPr>
          <w:rFonts w:ascii="Arial Narrow" w:hAnsi="Arial Narrow"/>
          <w:color w:val="000000"/>
          <w:sz w:val="24"/>
        </w:rPr>
        <w:t xml:space="preserve"> </w:t>
      </w:r>
      <w:r>
        <w:rPr>
          <w:rFonts w:ascii="Arial Narrow" w:hAnsi="Arial Narrow"/>
          <w:color w:val="000000"/>
          <w:sz w:val="24"/>
        </w:rPr>
        <w:t>and optionally successful, su attempts. (If the system supports syslog.) However, GNU su does not</w:t>
      </w:r>
      <w:r w:rsidR="002363D1">
        <w:rPr>
          <w:rFonts w:ascii="Arial Narrow" w:hAnsi="Arial Narrow"/>
          <w:color w:val="000000"/>
          <w:sz w:val="24"/>
        </w:rPr>
        <w:t xml:space="preserve"> </w:t>
      </w:r>
      <w:r>
        <w:rPr>
          <w:rFonts w:ascii="Arial Narrow" w:hAnsi="Arial Narrow"/>
          <w:color w:val="000000"/>
          <w:sz w:val="24"/>
        </w:rPr>
        <w:tab/>
        <w:t xml:space="preserve">check if the user is a member of the wheel group; see options above. </w:t>
      </w:r>
    </w:p>
    <w:p w:rsidR="001A20B1" w:rsidRDefault="001A20B1" w:rsidP="001A20B1">
      <w:pPr>
        <w:pStyle w:val="WW-HTMLPreformatted"/>
        <w:pBdr>
          <w:bottom w:val="single" w:sz="4" w:space="1" w:color="auto"/>
        </w:pBdr>
        <w:rPr>
          <w:rFonts w:ascii="Arial Narrow" w:hAnsi="Arial Narrow"/>
          <w:color w:val="000000"/>
          <w:sz w:val="24"/>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tar</w:t>
      </w:r>
      <w:r>
        <w:rPr>
          <w:rFonts w:ascii="Arial Narrow" w:hAnsi="Arial Narrow"/>
          <w:b/>
          <w:color w:val="000000"/>
        </w:rPr>
        <w:tab/>
      </w:r>
      <w:r>
        <w:rPr>
          <w:rFonts w:ascii="Arial Narrow" w:hAnsi="Arial Narrow"/>
          <w:b/>
          <w:color w:val="000000"/>
        </w:rPr>
        <w:tab/>
      </w:r>
      <w:r>
        <w:rPr>
          <w:rFonts w:ascii="Arial Narrow" w:hAnsi="Arial Narrow"/>
          <w:color w:val="000000"/>
        </w:rPr>
        <w:t>Tape ARchiver, store, list or extract files in an archive.</w:t>
      </w:r>
    </w:p>
    <w:p w:rsidR="000B13B4" w:rsidRDefault="000B13B4">
      <w:pPr>
        <w:pStyle w:val="body"/>
        <w:spacing w:before="0" w:after="0"/>
        <w:ind w:left="360"/>
        <w:rPr>
          <w:rFonts w:ascii="Arial Narrow" w:hAnsi="Arial Narrow"/>
          <w:color w:val="000000"/>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color w:val="000000"/>
          <w:sz w:val="24"/>
        </w:rPr>
        <w:t xml:space="preserve">  </w:t>
      </w:r>
      <w:r>
        <w:rPr>
          <w:rFonts w:ascii="Arial Narrow" w:hAnsi="Arial Narrow"/>
          <w:b/>
          <w:color w:val="000000"/>
          <w:sz w:val="24"/>
        </w:rPr>
        <w:t xml:space="preserve">    tar OPTION... [NAME]...</w:t>
      </w:r>
    </w:p>
    <w:p w:rsidR="000B13B4" w:rsidRDefault="000B13B4">
      <w:pPr>
        <w:pStyle w:val="WW-HTMLPreformatted"/>
        <w:ind w:left="360"/>
        <w:rPr>
          <w:rFonts w:ascii="Arial Narrow" w:hAnsi="Arial Narrow"/>
          <w:b/>
          <w:color w:val="000000"/>
          <w:sz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rPr>
        <w:t xml:space="preserve">  </w:t>
      </w:r>
      <w:r>
        <w:rPr>
          <w:rFonts w:ascii="Arial Narrow" w:hAnsi="Arial Narrow"/>
          <w:color w:val="000000"/>
          <w:sz w:val="24"/>
          <w:u w:val="single"/>
        </w:rPr>
        <w:t>MOST COMMON 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sidR="001A20B1" w:rsidRPr="001A20B1">
        <w:rPr>
          <w:rFonts w:ascii="Arial Narrow" w:hAnsi="Arial Narrow"/>
          <w:color w:val="000000"/>
          <w:sz w:val="24"/>
        </w:rPr>
        <w:t>-</w:t>
      </w:r>
      <w:r w:rsidR="001A20B1" w:rsidRPr="001A20B1">
        <w:rPr>
          <w:rFonts w:ascii="Arial Narrow" w:hAnsi="Arial Narrow"/>
          <w:color w:val="000000"/>
          <w:sz w:val="4"/>
          <w:szCs w:val="4"/>
        </w:rPr>
        <w:t xml:space="preserve"> </w:t>
      </w:r>
      <w:r w:rsidR="001A20B1" w:rsidRPr="001A20B1">
        <w:rPr>
          <w:rFonts w:ascii="Arial Narrow" w:hAnsi="Arial Narrow"/>
          <w:color w:val="000000"/>
          <w:sz w:val="24"/>
        </w:rPr>
        <w:t>-</w:t>
      </w:r>
      <w:r>
        <w:rPr>
          <w:rFonts w:ascii="Arial Narrow" w:hAnsi="Arial Narrow"/>
          <w:color w:val="000000"/>
          <w:sz w:val="24"/>
        </w:rPr>
        <w:t>create  -c</w:t>
      </w:r>
      <w:r>
        <w:rPr>
          <w:rFonts w:ascii="Arial Narrow" w:hAnsi="Arial Narrow"/>
          <w:color w:val="000000"/>
          <w:sz w:val="24"/>
        </w:rPr>
        <w:tab/>
      </w:r>
      <w:r>
        <w:rPr>
          <w:rFonts w:ascii="Arial Narrow" w:hAnsi="Arial Narrow"/>
          <w:color w:val="000000"/>
          <w:sz w:val="24"/>
        </w:rPr>
        <w:tab/>
        <w:t>Create a new tar archive.</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s>
        <w:ind w:left="360"/>
        <w:rPr>
          <w:rFonts w:ascii="Arial Narrow" w:hAnsi="Arial Narrow"/>
          <w:color w:val="000000"/>
          <w:sz w:val="24"/>
        </w:rPr>
      </w:pPr>
      <w:r>
        <w:rPr>
          <w:rFonts w:ascii="Arial Narrow" w:hAnsi="Arial Narrow"/>
          <w:color w:val="000000"/>
          <w:sz w:val="24"/>
        </w:rPr>
        <w:tab/>
      </w:r>
      <w:r w:rsidR="001A20B1" w:rsidRPr="001A20B1">
        <w:rPr>
          <w:rFonts w:ascii="Arial Narrow" w:hAnsi="Arial Narrow"/>
          <w:color w:val="000000"/>
          <w:sz w:val="24"/>
        </w:rPr>
        <w:t>-</w:t>
      </w:r>
      <w:r w:rsidR="001A20B1" w:rsidRPr="001A20B1">
        <w:rPr>
          <w:rFonts w:ascii="Arial Narrow" w:hAnsi="Arial Narrow"/>
          <w:color w:val="000000"/>
          <w:sz w:val="4"/>
          <w:szCs w:val="4"/>
        </w:rPr>
        <w:t xml:space="preserve"> </w:t>
      </w:r>
      <w:r w:rsidR="001A20B1" w:rsidRPr="001A20B1">
        <w:rPr>
          <w:rFonts w:ascii="Arial Narrow" w:hAnsi="Arial Narrow"/>
          <w:color w:val="000000"/>
          <w:sz w:val="24"/>
        </w:rPr>
        <w:t>-</w:t>
      </w:r>
      <w:r>
        <w:rPr>
          <w:rFonts w:ascii="Arial Narrow" w:hAnsi="Arial Narrow"/>
          <w:color w:val="000000"/>
          <w:sz w:val="24"/>
        </w:rPr>
        <w:t>list  -t</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List the contents of an archive.</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s>
        <w:ind w:left="360"/>
        <w:rPr>
          <w:rFonts w:ascii="Arial Narrow" w:hAnsi="Arial Narrow"/>
          <w:color w:val="000000"/>
          <w:sz w:val="24"/>
        </w:rPr>
      </w:pPr>
      <w:r>
        <w:rPr>
          <w:rFonts w:ascii="Arial Narrow" w:hAnsi="Arial Narrow"/>
          <w:color w:val="000000"/>
          <w:sz w:val="24"/>
        </w:rPr>
        <w:tab/>
      </w:r>
      <w:r w:rsidR="001A20B1" w:rsidRPr="001A20B1">
        <w:rPr>
          <w:rFonts w:ascii="Arial Narrow" w:hAnsi="Arial Narrow"/>
          <w:color w:val="000000"/>
          <w:sz w:val="24"/>
        </w:rPr>
        <w:t>-</w:t>
      </w:r>
      <w:r w:rsidR="001A20B1" w:rsidRPr="001A20B1">
        <w:rPr>
          <w:rFonts w:ascii="Arial Narrow" w:hAnsi="Arial Narrow"/>
          <w:color w:val="000000"/>
          <w:sz w:val="4"/>
          <w:szCs w:val="4"/>
        </w:rPr>
        <w:t xml:space="preserve"> </w:t>
      </w:r>
      <w:r w:rsidR="001A20B1" w:rsidRPr="001A20B1">
        <w:rPr>
          <w:rFonts w:ascii="Arial Narrow" w:hAnsi="Arial Narrow"/>
          <w:color w:val="000000"/>
          <w:sz w:val="24"/>
        </w:rPr>
        <w:t>-</w:t>
      </w:r>
      <w:r>
        <w:rPr>
          <w:rFonts w:ascii="Arial Narrow" w:hAnsi="Arial Narrow"/>
          <w:color w:val="000000"/>
          <w:sz w:val="24"/>
        </w:rPr>
        <w:t>extract -x</w:t>
      </w:r>
      <w:r>
        <w:rPr>
          <w:rFonts w:ascii="Arial Narrow" w:hAnsi="Arial Narrow"/>
          <w:color w:val="000000"/>
          <w:sz w:val="24"/>
        </w:rPr>
        <w:tab/>
      </w:r>
      <w:r w:rsidR="008022CB">
        <w:rPr>
          <w:rFonts w:ascii="Arial Narrow" w:hAnsi="Arial Narrow"/>
          <w:color w:val="000000"/>
          <w:sz w:val="24"/>
        </w:rPr>
        <w:tab/>
      </w:r>
      <w:r>
        <w:rPr>
          <w:rFonts w:ascii="Arial Narrow" w:hAnsi="Arial Narrow"/>
          <w:color w:val="000000"/>
          <w:sz w:val="24"/>
        </w:rPr>
        <w:t>Extract one or more members from an archive.</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s>
        <w:ind w:left="360"/>
        <w:rPr>
          <w:rFonts w:ascii="Arial Narrow" w:hAnsi="Arial Narrow"/>
          <w:color w:val="000000"/>
          <w:sz w:val="24"/>
        </w:rPr>
      </w:pPr>
      <w:r>
        <w:rPr>
          <w:rFonts w:ascii="Arial Narrow" w:hAnsi="Arial Narrow"/>
          <w:color w:val="000000"/>
          <w:sz w:val="24"/>
        </w:rPr>
        <w:tab/>
      </w:r>
      <w:r w:rsidR="001A20B1" w:rsidRPr="001A20B1">
        <w:rPr>
          <w:rFonts w:ascii="Arial Narrow" w:hAnsi="Arial Narrow"/>
          <w:color w:val="000000"/>
          <w:sz w:val="24"/>
        </w:rPr>
        <w:t>-</w:t>
      </w:r>
      <w:r w:rsidR="001A20B1" w:rsidRPr="001A20B1">
        <w:rPr>
          <w:rFonts w:ascii="Arial Narrow" w:hAnsi="Arial Narrow"/>
          <w:color w:val="000000"/>
          <w:sz w:val="4"/>
          <w:szCs w:val="4"/>
        </w:rPr>
        <w:t xml:space="preserve"> </w:t>
      </w:r>
      <w:r w:rsidR="001A20B1" w:rsidRPr="001A20B1">
        <w:rPr>
          <w:rFonts w:ascii="Arial Narrow" w:hAnsi="Arial Narrow"/>
          <w:color w:val="000000"/>
          <w:sz w:val="24"/>
        </w:rPr>
        <w:t>-</w:t>
      </w:r>
      <w:r>
        <w:rPr>
          <w:rFonts w:ascii="Arial Narrow" w:hAnsi="Arial Narrow"/>
          <w:color w:val="000000"/>
          <w:sz w:val="24"/>
        </w:rPr>
        <w:t>file=ARCHIVE-NAME  -f ARCHIVE-NAME</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rPr>
          <w:rStyle w:val="body1"/>
          <w:rFonts w:ascii="Arial Narrow" w:hAnsi="Arial Narrow"/>
          <w:color w:val="000000"/>
          <w:sz w:val="24"/>
        </w:rPr>
      </w:pPr>
      <w:r>
        <w:rPr>
          <w:rFonts w:ascii="Arial Narrow" w:hAnsi="Arial Narrow"/>
          <w:color w:val="000000"/>
          <w:sz w:val="24"/>
        </w:rPr>
        <w:t xml:space="preserve">Specify the name of an archive file. </w:t>
      </w:r>
      <w:r>
        <w:rPr>
          <w:rStyle w:val="body1"/>
          <w:rFonts w:ascii="Arial Narrow" w:hAnsi="Arial Narrow"/>
          <w:color w:val="000000"/>
          <w:sz w:val="24"/>
        </w:rPr>
        <w:t xml:space="preserve">You can specify an argument for the </w:t>
      </w:r>
      <w:r w:rsidR="008022CB" w:rsidRPr="001A20B1">
        <w:rPr>
          <w:rFonts w:ascii="Arial Narrow" w:hAnsi="Arial Narrow"/>
          <w:color w:val="000000"/>
          <w:sz w:val="24"/>
        </w:rPr>
        <w:t>-</w:t>
      </w:r>
      <w:r w:rsidR="008022CB" w:rsidRPr="001A20B1">
        <w:rPr>
          <w:rFonts w:ascii="Arial Narrow" w:hAnsi="Arial Narrow"/>
          <w:color w:val="000000"/>
          <w:sz w:val="4"/>
          <w:szCs w:val="4"/>
        </w:rPr>
        <w:t xml:space="preserve"> </w:t>
      </w:r>
      <w:r w:rsidR="008022CB" w:rsidRPr="001A20B1">
        <w:rPr>
          <w:rFonts w:ascii="Arial Narrow" w:hAnsi="Arial Narrow"/>
          <w:color w:val="000000"/>
          <w:sz w:val="24"/>
        </w:rPr>
        <w:t>-</w:t>
      </w:r>
      <w:r>
        <w:rPr>
          <w:rStyle w:val="body1"/>
          <w:rFonts w:ascii="Arial Narrow" w:hAnsi="Arial Narrow"/>
          <w:color w:val="000000"/>
          <w:sz w:val="24"/>
        </w:rPr>
        <w:t>file=ARCHIVE-NAME (-f ARCHIVE-NAME) option whenever you use tar; this option determines the name of the archive file that tar will work on. If you dont specify this argument, then tar will use a default, usually some physical tape drive attached to your machine. If there is no tape drive attached, or the default is not meaningful, then tar will print an error message. The error message might look roughly like one of the following:</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tar: cant open /dev/rmt8 : No such device or address</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tar: cant open /dev/rsmt0 : I/O error</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rPr>
          <w:rStyle w:val="body1"/>
          <w:rFonts w:ascii="Arial Narrow" w:hAnsi="Arial Narrow"/>
          <w:color w:val="000000"/>
          <w:sz w:val="24"/>
        </w:rPr>
      </w:pPr>
      <w:r>
        <w:rPr>
          <w:rStyle w:val="body1"/>
          <w:rFonts w:ascii="Arial Narrow" w:hAnsi="Arial Narrow"/>
          <w:color w:val="000000"/>
          <w:sz w:val="24"/>
        </w:rPr>
        <w:t xml:space="preserve">To avoid confusion, we recommend that you always specify </w:t>
      </w:r>
      <w:r w:rsidR="008022CB">
        <w:rPr>
          <w:rStyle w:val="body1"/>
          <w:rFonts w:ascii="Arial Narrow" w:hAnsi="Arial Narrow"/>
          <w:color w:val="000000"/>
          <w:sz w:val="24"/>
        </w:rPr>
        <w:t>an archive file name by u</w:t>
      </w:r>
      <w:r>
        <w:rPr>
          <w:rStyle w:val="body1"/>
          <w:rFonts w:ascii="Arial Narrow" w:hAnsi="Arial Narrow"/>
          <w:color w:val="000000"/>
          <w:sz w:val="24"/>
        </w:rPr>
        <w:t xml:space="preserve">sing </w:t>
      </w:r>
      <w:r w:rsidR="008022CB" w:rsidRPr="001A20B1">
        <w:rPr>
          <w:rFonts w:ascii="Arial Narrow" w:hAnsi="Arial Narrow"/>
          <w:color w:val="000000"/>
          <w:sz w:val="24"/>
        </w:rPr>
        <w:t>-</w:t>
      </w:r>
      <w:r w:rsidR="008022CB" w:rsidRPr="001A20B1">
        <w:rPr>
          <w:rFonts w:ascii="Arial Narrow" w:hAnsi="Arial Narrow"/>
          <w:color w:val="000000"/>
          <w:sz w:val="4"/>
          <w:szCs w:val="4"/>
        </w:rPr>
        <w:t xml:space="preserve"> </w:t>
      </w:r>
      <w:r w:rsidR="008022CB" w:rsidRPr="001A20B1">
        <w:rPr>
          <w:rFonts w:ascii="Arial Narrow" w:hAnsi="Arial Narrow"/>
          <w:color w:val="000000"/>
          <w:sz w:val="24"/>
        </w:rPr>
        <w:t>-</w:t>
      </w:r>
      <w:r>
        <w:rPr>
          <w:rStyle w:val="body1"/>
          <w:rFonts w:ascii="Arial Narrow" w:hAnsi="Arial Narrow"/>
          <w:color w:val="000000"/>
          <w:sz w:val="24"/>
        </w:rPr>
        <w:t xml:space="preserve">file=ARCHIVE-NAME (-f ARCHIVE-NAME) when writing your tar </w:t>
      </w:r>
      <w:r>
        <w:rPr>
          <w:rStyle w:val="body1"/>
          <w:rFonts w:ascii="Arial Narrow" w:hAnsi="Arial Narrow"/>
          <w:color w:val="000000"/>
          <w:sz w:val="24"/>
          <w:u w:val="single"/>
        </w:rPr>
        <w:t>COMMANDS</w:t>
      </w:r>
      <w:r>
        <w:rPr>
          <w:rStyle w:val="body1"/>
          <w:rFonts w:ascii="Arial Narrow" w:hAnsi="Arial Narrow"/>
          <w:color w:val="000000"/>
          <w:sz w:val="24"/>
        </w:rPr>
        <w:t xml:space="preserve"> </w:t>
      </w:r>
    </w:p>
    <w:p w:rsidR="000B13B4" w:rsidRDefault="008022CB"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hanging="1800"/>
        <w:rPr>
          <w:rFonts w:ascii="Arial Narrow" w:hAnsi="Arial Narrow"/>
          <w:color w:val="000000"/>
          <w:sz w:val="24"/>
        </w:rPr>
      </w:pPr>
      <w:r>
        <w:rPr>
          <w:rFonts w:ascii="Arial Narrow" w:hAnsi="Arial Narrow"/>
          <w:color w:val="000000"/>
          <w:sz w:val="24"/>
        </w:rPr>
        <w:lastRenderedPageBreak/>
        <w:tab/>
      </w:r>
      <w:r w:rsidR="001A20B1" w:rsidRPr="001A20B1">
        <w:rPr>
          <w:rFonts w:ascii="Arial Narrow" w:hAnsi="Arial Narrow"/>
          <w:color w:val="000000"/>
          <w:sz w:val="24"/>
        </w:rPr>
        <w:t>-</w:t>
      </w:r>
      <w:r w:rsidR="001A20B1" w:rsidRPr="001A20B1">
        <w:rPr>
          <w:rFonts w:ascii="Arial Narrow" w:hAnsi="Arial Narrow"/>
          <w:color w:val="000000"/>
          <w:sz w:val="4"/>
          <w:szCs w:val="4"/>
        </w:rPr>
        <w:t xml:space="preserve"> </w:t>
      </w:r>
      <w:r w:rsidR="001A20B1" w:rsidRPr="001A20B1">
        <w:rPr>
          <w:rFonts w:ascii="Arial Narrow" w:hAnsi="Arial Narrow"/>
          <w:color w:val="000000"/>
          <w:sz w:val="24"/>
        </w:rPr>
        <w:t>-</w:t>
      </w:r>
      <w:r>
        <w:rPr>
          <w:rFonts w:ascii="Arial Narrow" w:hAnsi="Arial Narrow"/>
          <w:color w:val="000000"/>
          <w:sz w:val="24"/>
        </w:rPr>
        <w:t>verbose  -v</w:t>
      </w:r>
      <w:r>
        <w:rPr>
          <w:rFonts w:ascii="Arial Narrow" w:hAnsi="Arial Narrow"/>
          <w:color w:val="000000"/>
          <w:sz w:val="24"/>
        </w:rPr>
        <w:tab/>
      </w:r>
      <w:r w:rsidR="000B13B4">
        <w:rPr>
          <w:rFonts w:ascii="Arial Narrow" w:hAnsi="Arial Narrow"/>
          <w:color w:val="000000"/>
          <w:sz w:val="24"/>
        </w:rPr>
        <w:t xml:space="preserve">Show the files being worked on as tar is running. </w:t>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Fonts w:ascii="Arial Narrow" w:hAnsi="Arial Narrow"/>
          <w:color w:val="000000"/>
          <w:sz w:val="24"/>
        </w:rPr>
        <w:t>verbose (-v) shows details about the results of running tar. T</w:t>
      </w:r>
      <w:r w:rsidR="000B13B4">
        <w:rPr>
          <w:rStyle w:val="body1"/>
          <w:rFonts w:ascii="Arial Narrow" w:hAnsi="Arial Narrow"/>
          <w:color w:val="000000"/>
          <w:sz w:val="24"/>
        </w:rPr>
        <w:t xml:space="preserve">his can be especially useful when the results might not be obvious. For example, if you want to see the progress of tar as it writes files into the archive, you can use the --verbose option. In the beginning, you may find it useful to use --verbose at all times; when you are more accustomed to tar, you will likely want to use it at certain times but not at others. We will use </w:t>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Style w:val="body1"/>
          <w:rFonts w:ascii="Arial Narrow" w:hAnsi="Arial Narrow"/>
          <w:color w:val="000000"/>
          <w:sz w:val="24"/>
        </w:rPr>
        <w:t xml:space="preserve">verbose at times to help make something clear, and we will give many examples both using and not using </w:t>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Style w:val="body1"/>
          <w:rFonts w:ascii="Arial Narrow" w:hAnsi="Arial Narrow"/>
          <w:color w:val="000000"/>
          <w:sz w:val="24"/>
        </w:rPr>
        <w:t xml:space="preserve">verbose to show the differences.  Sometimes, a single instance of </w:t>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Style w:val="body1"/>
          <w:rFonts w:ascii="Arial Narrow" w:hAnsi="Arial Narrow"/>
          <w:color w:val="000000"/>
          <w:sz w:val="24"/>
        </w:rPr>
        <w:t xml:space="preserve">verbose on the command </w:t>
      </w:r>
      <w:r w:rsidR="000B13B4">
        <w:rPr>
          <w:rStyle w:val="body1"/>
          <w:rFonts w:ascii="Arial Narrow" w:hAnsi="Arial Narrow"/>
          <w:color w:val="000000"/>
          <w:sz w:val="24"/>
        </w:rPr>
        <w:tab/>
        <w:t xml:space="preserve">line will show a full, ls style listing of an archive or files, giving sizes, owners, and similar information. Other times, </w:t>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Style w:val="body1"/>
          <w:rFonts w:ascii="Arial Narrow" w:hAnsi="Arial Narrow"/>
          <w:color w:val="000000"/>
          <w:sz w:val="24"/>
        </w:rPr>
        <w:t xml:space="preserve">verbose will only show files or members that the particular operation is operating on at the time. In the latter case, you can use </w:t>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Style w:val="body1"/>
          <w:rFonts w:ascii="Arial Narrow" w:hAnsi="Arial Narrow"/>
          <w:color w:val="000000"/>
          <w:sz w:val="24"/>
        </w:rPr>
        <w:t>verbose twice in a command to get a listing such as that in the former case.</w:t>
      </w:r>
      <w:r w:rsidR="000B13B4">
        <w:rPr>
          <w:rFonts w:ascii="Arial Narrow" w:hAnsi="Arial Narrow"/>
          <w:color w:val="000000"/>
          <w:sz w:val="24"/>
        </w:rPr>
        <w:t xml:space="preserve"> </w:t>
      </w:r>
    </w:p>
    <w:p w:rsidR="008022CB" w:rsidRDefault="008022CB"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hanging="1800"/>
        <w:rPr>
          <w:rFonts w:ascii="Arial Narrow" w:hAnsi="Arial Narrow"/>
          <w:color w:val="000000"/>
          <w:sz w:val="24"/>
        </w:rPr>
      </w:pPr>
    </w:p>
    <w:p w:rsidR="000B13B4" w:rsidRDefault="008022CB" w:rsidP="008022CB">
      <w:pPr>
        <w:pStyle w:val="WW-HTMLPreformatted"/>
        <w:tabs>
          <w:tab w:val="left" w:pos="720"/>
          <w:tab w:val="left" w:pos="1080"/>
          <w:tab w:val="left" w:pos="1440"/>
          <w:tab w:val="left" w:pos="1800"/>
          <w:tab w:val="left" w:pos="2160"/>
          <w:tab w:val="left" w:pos="2520"/>
          <w:tab w:val="left" w:pos="2880"/>
          <w:tab w:val="left" w:pos="3240"/>
          <w:tab w:val="left" w:pos="3600"/>
        </w:tabs>
        <w:rPr>
          <w:rFonts w:ascii="Arial Narrow" w:hAnsi="Arial Narrow"/>
          <w:color w:val="000000"/>
          <w:sz w:val="24"/>
        </w:rPr>
      </w:pPr>
      <w:r>
        <w:rPr>
          <w:rFonts w:ascii="Arial Narrow" w:hAnsi="Arial Narrow"/>
          <w:color w:val="000000"/>
          <w:sz w:val="24"/>
        </w:rPr>
        <w:tab/>
      </w:r>
      <w:r w:rsidR="000B13B4">
        <w:rPr>
          <w:rFonts w:ascii="Arial Narrow" w:hAnsi="Arial Narrow"/>
          <w:color w:val="000000"/>
          <w:sz w:val="24"/>
        </w:rPr>
        <w:t xml:space="preserve">The 8 </w:t>
      </w:r>
      <w:r w:rsidR="000B13B4">
        <w:rPr>
          <w:rFonts w:ascii="Arial Narrow" w:hAnsi="Arial Narrow"/>
          <w:b/>
          <w:color w:val="000000"/>
          <w:sz w:val="24"/>
        </w:rPr>
        <w:t>BASIC MODES OF OPERATION</w:t>
      </w:r>
      <w:r w:rsidR="000B13B4">
        <w:rPr>
          <w:rFonts w:ascii="Arial Narrow" w:hAnsi="Arial Narrow"/>
          <w:color w:val="000000"/>
          <w:sz w:val="24"/>
        </w:rPr>
        <w:t xml:space="preserve"> (Use only one at a time)</w:t>
      </w:r>
    </w:p>
    <w:p w:rsidR="000B13B4" w:rsidRDefault="008022CB" w:rsidP="008022CB">
      <w:pPr>
        <w:pStyle w:val="WW-HTMLPreformatted"/>
        <w:tabs>
          <w:tab w:val="left" w:pos="720"/>
          <w:tab w:val="left" w:pos="1080"/>
          <w:tab w:val="left" w:pos="1440"/>
          <w:tab w:val="left" w:pos="1800"/>
          <w:tab w:val="left" w:pos="2520"/>
          <w:tab w:val="left" w:pos="2880"/>
          <w:tab w:val="left" w:pos="3240"/>
          <w:tab w:val="left" w:pos="3600"/>
        </w:tabs>
        <w:ind w:left="720"/>
        <w:rPr>
          <w:rFonts w:ascii="Arial Narrow" w:hAnsi="Arial Narrow"/>
          <w:color w:val="000000"/>
          <w:sz w:val="24"/>
        </w:rPr>
      </w:pPr>
      <w:r>
        <w:rPr>
          <w:rFonts w:ascii="Arial Narrow" w:hAnsi="Arial Narrow"/>
          <w:color w:val="000000"/>
          <w:sz w:val="24"/>
        </w:rPr>
        <w:tab/>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Fonts w:ascii="Arial Narrow" w:hAnsi="Arial Narrow"/>
          <w:color w:val="000000"/>
          <w:sz w:val="24"/>
        </w:rPr>
        <w:t>append  -r</w:t>
      </w:r>
      <w:r w:rsidR="000B13B4">
        <w:rPr>
          <w:rFonts w:ascii="Arial Narrow" w:hAnsi="Arial Narrow"/>
          <w:color w:val="000000"/>
          <w:sz w:val="24"/>
        </w:rPr>
        <w:tab/>
        <w:t>Appends files to the end of the archive.</w:t>
      </w:r>
    </w:p>
    <w:p w:rsidR="000B13B4" w:rsidRDefault="008022CB" w:rsidP="008022CB">
      <w:pPr>
        <w:pStyle w:val="WW-HTMLPreformatted"/>
        <w:tabs>
          <w:tab w:val="left" w:pos="720"/>
          <w:tab w:val="left" w:pos="1080"/>
          <w:tab w:val="left" w:pos="1440"/>
          <w:tab w:val="left" w:pos="1800"/>
          <w:tab w:val="left" w:pos="2160"/>
          <w:tab w:val="left" w:pos="2520"/>
          <w:tab w:val="left" w:pos="2880"/>
          <w:tab w:val="left" w:pos="3240"/>
          <w:tab w:val="left" w:pos="3600"/>
        </w:tabs>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Fonts w:ascii="Arial Narrow" w:hAnsi="Arial Narrow"/>
          <w:color w:val="000000"/>
          <w:sz w:val="24"/>
        </w:rPr>
        <w:t xml:space="preserve">compare  </w:t>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Fonts w:ascii="Arial Narrow" w:hAnsi="Arial Narrow"/>
          <w:color w:val="000000"/>
          <w:sz w:val="24"/>
        </w:rPr>
        <w:t>diff  -d</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rPr>
          <w:rFonts w:ascii="Arial Narrow" w:hAnsi="Arial Narrow"/>
          <w:color w:val="000000"/>
          <w:sz w:val="24"/>
        </w:rPr>
      </w:pPr>
      <w:r>
        <w:rPr>
          <w:rFonts w:ascii="Arial Narrow" w:hAnsi="Arial Narrow"/>
          <w:color w:val="000000"/>
          <w:sz w:val="24"/>
        </w:rPr>
        <w:tab/>
        <w:t xml:space="preserve">Compares archive members with their counterparts in the file system, and reports </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rPr>
          <w:rFonts w:ascii="Arial Narrow" w:hAnsi="Arial Narrow"/>
          <w:color w:val="000000"/>
          <w:sz w:val="24"/>
        </w:rPr>
      </w:pPr>
      <w:r>
        <w:rPr>
          <w:rFonts w:ascii="Arial Narrow" w:hAnsi="Arial Narrow"/>
          <w:color w:val="000000"/>
          <w:sz w:val="24"/>
        </w:rPr>
        <w:tab/>
        <w:t>differences in file size, mode, owner, modification date and contents.</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rPr>
          <w:rFonts w:ascii="Arial Narrow" w:hAnsi="Arial Narrow"/>
          <w:color w:val="000000"/>
          <w:sz w:val="24"/>
        </w:rPr>
      </w:pPr>
      <w:r>
        <w:rPr>
          <w:rFonts w:ascii="Arial Narrow" w:hAnsi="Arial Narrow"/>
          <w:color w:val="000000"/>
          <w:sz w:val="24"/>
        </w:rPr>
        <w:tab/>
      </w:r>
      <w:r w:rsidR="008022CB">
        <w:rPr>
          <w:rFonts w:ascii="Arial Narrow" w:hAnsi="Arial Narrow"/>
          <w:color w:val="000000"/>
          <w:sz w:val="24"/>
        </w:rPr>
        <w:tab/>
      </w:r>
      <w:r w:rsidR="008022CB" w:rsidRPr="001A20B1">
        <w:rPr>
          <w:rFonts w:ascii="Arial Narrow" w:hAnsi="Arial Narrow"/>
          <w:color w:val="000000"/>
          <w:sz w:val="24"/>
        </w:rPr>
        <w:t>-</w:t>
      </w:r>
      <w:r w:rsidR="008022CB" w:rsidRPr="001A20B1">
        <w:rPr>
          <w:rFonts w:ascii="Arial Narrow" w:hAnsi="Arial Narrow"/>
          <w:color w:val="000000"/>
          <w:sz w:val="4"/>
          <w:szCs w:val="4"/>
        </w:rPr>
        <w:t xml:space="preserve"> </w:t>
      </w:r>
      <w:r w:rsidR="008022CB" w:rsidRPr="001A20B1">
        <w:rPr>
          <w:rFonts w:ascii="Arial Narrow" w:hAnsi="Arial Narrow"/>
          <w:color w:val="000000"/>
          <w:sz w:val="24"/>
        </w:rPr>
        <w:t>-</w:t>
      </w:r>
      <w:r>
        <w:rPr>
          <w:rFonts w:ascii="Arial Narrow" w:hAnsi="Arial Narrow"/>
          <w:color w:val="000000"/>
          <w:sz w:val="24"/>
        </w:rPr>
        <w:t xml:space="preserve">concatenate  </w:t>
      </w:r>
      <w:r w:rsidR="008022CB" w:rsidRPr="001A20B1">
        <w:rPr>
          <w:rFonts w:ascii="Arial Narrow" w:hAnsi="Arial Narrow"/>
          <w:color w:val="000000"/>
          <w:sz w:val="24"/>
        </w:rPr>
        <w:t>-</w:t>
      </w:r>
      <w:r w:rsidR="008022CB" w:rsidRPr="001A20B1">
        <w:rPr>
          <w:rFonts w:ascii="Arial Narrow" w:hAnsi="Arial Narrow"/>
          <w:color w:val="000000"/>
          <w:sz w:val="4"/>
          <w:szCs w:val="4"/>
        </w:rPr>
        <w:t xml:space="preserve"> </w:t>
      </w:r>
      <w:r w:rsidR="008022CB" w:rsidRPr="001A20B1">
        <w:rPr>
          <w:rFonts w:ascii="Arial Narrow" w:hAnsi="Arial Narrow"/>
          <w:color w:val="000000"/>
          <w:sz w:val="24"/>
        </w:rPr>
        <w:t>-</w:t>
      </w:r>
      <w:r>
        <w:rPr>
          <w:rFonts w:ascii="Arial Narrow" w:hAnsi="Arial Narrow"/>
          <w:color w:val="000000"/>
          <w:sz w:val="24"/>
        </w:rPr>
        <w:t>catenate  -A</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rPr>
          <w:rFonts w:ascii="Arial Narrow" w:hAnsi="Arial Narrow"/>
          <w:color w:val="000000"/>
          <w:sz w:val="24"/>
        </w:rPr>
      </w:pPr>
      <w:r>
        <w:rPr>
          <w:rFonts w:ascii="Arial Narrow" w:hAnsi="Arial Narrow"/>
          <w:color w:val="000000"/>
          <w:sz w:val="24"/>
        </w:rPr>
        <w:tab/>
        <w:t xml:space="preserve">Appends other tar archives to the end of the archive. </w:t>
      </w:r>
    </w:p>
    <w:p w:rsidR="000B13B4" w:rsidRDefault="008022CB" w:rsidP="008022CB">
      <w:pPr>
        <w:pStyle w:val="WW-HTMLPreformatted"/>
        <w:tabs>
          <w:tab w:val="left" w:pos="720"/>
          <w:tab w:val="left" w:pos="1080"/>
          <w:tab w:val="left" w:pos="1440"/>
          <w:tab w:val="left" w:pos="1800"/>
          <w:tab w:val="left" w:pos="2160"/>
          <w:tab w:val="left" w:pos="2520"/>
          <w:tab w:val="left" w:pos="2880"/>
          <w:tab w:val="left" w:pos="3240"/>
          <w:tab w:val="left" w:pos="3600"/>
        </w:tabs>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Fonts w:ascii="Arial Narrow" w:hAnsi="Arial Narrow"/>
          <w:color w:val="000000"/>
          <w:sz w:val="24"/>
        </w:rPr>
        <w:t>create  -c</w:t>
      </w:r>
      <w:r w:rsidR="000B13B4">
        <w:rPr>
          <w:rFonts w:ascii="Arial Narrow" w:hAnsi="Arial Narrow"/>
          <w:color w:val="000000"/>
          <w:sz w:val="24"/>
        </w:rPr>
        <w:tab/>
      </w:r>
      <w:r w:rsidR="000B13B4">
        <w:rPr>
          <w:rFonts w:ascii="Arial Narrow" w:hAnsi="Arial Narrow"/>
          <w:color w:val="000000"/>
          <w:sz w:val="24"/>
        </w:rPr>
        <w:tab/>
        <w:t>Creates a new tar archive.</w:t>
      </w:r>
    </w:p>
    <w:p w:rsidR="000B13B4" w:rsidRDefault="008022CB" w:rsidP="008022CB">
      <w:pPr>
        <w:pStyle w:val="WW-HTMLPreformatted"/>
        <w:tabs>
          <w:tab w:val="left" w:pos="720"/>
          <w:tab w:val="left" w:pos="1080"/>
          <w:tab w:val="left" w:pos="1440"/>
          <w:tab w:val="left" w:pos="1800"/>
          <w:tab w:val="left" w:pos="2160"/>
          <w:tab w:val="left" w:pos="2520"/>
          <w:tab w:val="left" w:pos="2880"/>
          <w:tab w:val="left" w:pos="3240"/>
          <w:tab w:val="left" w:pos="3600"/>
        </w:tabs>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Fonts w:ascii="Arial Narrow" w:hAnsi="Arial Narrow"/>
          <w:color w:val="000000"/>
          <w:sz w:val="24"/>
        </w:rPr>
        <w:t>delete</w:t>
      </w:r>
      <w:r w:rsidR="000B13B4">
        <w:rPr>
          <w:rFonts w:ascii="Arial Narrow" w:hAnsi="Arial Narrow"/>
          <w:color w:val="000000"/>
          <w:sz w:val="24"/>
        </w:rPr>
        <w:tab/>
      </w:r>
      <w:r w:rsidR="000B13B4">
        <w:rPr>
          <w:rFonts w:ascii="Arial Narrow" w:hAnsi="Arial Narrow"/>
          <w:color w:val="000000"/>
          <w:sz w:val="24"/>
        </w:rPr>
        <w:tab/>
      </w:r>
      <w:r w:rsidR="000B13B4">
        <w:rPr>
          <w:rFonts w:ascii="Arial Narrow" w:hAnsi="Arial Narrow"/>
          <w:color w:val="000000"/>
          <w:sz w:val="24"/>
        </w:rPr>
        <w:tab/>
        <w:t xml:space="preserve">Deletes members from the archive.  Dont try this on a archive on a tape!  </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rPr>
          <w:rFonts w:ascii="Arial Narrow" w:hAnsi="Arial Narrow"/>
          <w:color w:val="000000"/>
          <w:sz w:val="24"/>
        </w:rPr>
      </w:pPr>
      <w:r>
        <w:rPr>
          <w:rFonts w:ascii="Arial Narrow" w:hAnsi="Arial Narrow"/>
          <w:color w:val="000000"/>
          <w:sz w:val="24"/>
        </w:rPr>
        <w:tab/>
      </w:r>
      <w:r w:rsidR="008022CB">
        <w:rPr>
          <w:rFonts w:ascii="Arial Narrow" w:hAnsi="Arial Narrow"/>
          <w:color w:val="000000"/>
          <w:sz w:val="24"/>
        </w:rPr>
        <w:tab/>
      </w:r>
      <w:r w:rsidR="008022CB" w:rsidRPr="001A20B1">
        <w:rPr>
          <w:rFonts w:ascii="Arial Narrow" w:hAnsi="Arial Narrow"/>
          <w:color w:val="000000"/>
          <w:sz w:val="24"/>
        </w:rPr>
        <w:t>-</w:t>
      </w:r>
      <w:r w:rsidR="008022CB" w:rsidRPr="001A20B1">
        <w:rPr>
          <w:rFonts w:ascii="Arial Narrow" w:hAnsi="Arial Narrow"/>
          <w:color w:val="000000"/>
          <w:sz w:val="4"/>
          <w:szCs w:val="4"/>
        </w:rPr>
        <w:t xml:space="preserve"> </w:t>
      </w:r>
      <w:r w:rsidR="008022CB" w:rsidRPr="001A20B1">
        <w:rPr>
          <w:rFonts w:ascii="Arial Narrow" w:hAnsi="Arial Narrow"/>
          <w:color w:val="000000"/>
          <w:sz w:val="24"/>
        </w:rPr>
        <w:t>-</w:t>
      </w:r>
      <w:r>
        <w:rPr>
          <w:rFonts w:ascii="Arial Narrow" w:hAnsi="Arial Narrow"/>
          <w:color w:val="000000"/>
          <w:sz w:val="24"/>
        </w:rPr>
        <w:t xml:space="preserve">extract  </w:t>
      </w:r>
      <w:r w:rsidR="008022CB" w:rsidRPr="001A20B1">
        <w:rPr>
          <w:rFonts w:ascii="Arial Narrow" w:hAnsi="Arial Narrow"/>
          <w:color w:val="000000"/>
          <w:sz w:val="24"/>
        </w:rPr>
        <w:t>-</w:t>
      </w:r>
      <w:r w:rsidR="008022CB" w:rsidRPr="001A20B1">
        <w:rPr>
          <w:rFonts w:ascii="Arial Narrow" w:hAnsi="Arial Narrow"/>
          <w:color w:val="000000"/>
          <w:sz w:val="4"/>
          <w:szCs w:val="4"/>
        </w:rPr>
        <w:t xml:space="preserve"> </w:t>
      </w:r>
      <w:r w:rsidR="008022CB" w:rsidRPr="001A20B1">
        <w:rPr>
          <w:rFonts w:ascii="Arial Narrow" w:hAnsi="Arial Narrow"/>
          <w:color w:val="000000"/>
          <w:sz w:val="24"/>
        </w:rPr>
        <w:t>-</w:t>
      </w:r>
      <w:r>
        <w:rPr>
          <w:rFonts w:ascii="Arial Narrow" w:hAnsi="Arial Narrow"/>
          <w:color w:val="000000"/>
          <w:sz w:val="24"/>
        </w:rPr>
        <w:t>get  -x</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ind w:left="2160"/>
        <w:rPr>
          <w:rFonts w:ascii="Arial Narrow" w:hAnsi="Arial Narrow"/>
          <w:color w:val="000000"/>
          <w:sz w:val="24"/>
        </w:rPr>
      </w:pPr>
      <w:r>
        <w:rPr>
          <w:rFonts w:ascii="Arial Narrow" w:hAnsi="Arial Narrow"/>
          <w:color w:val="000000"/>
          <w:sz w:val="24"/>
        </w:rPr>
        <w:tab/>
        <w:t xml:space="preserve">Extracts members from the archive into the file system. </w:t>
      </w:r>
    </w:p>
    <w:p w:rsidR="000B13B4" w:rsidRDefault="008022CB" w:rsidP="008022CB">
      <w:pPr>
        <w:pStyle w:val="WW-HTMLPreformatted"/>
        <w:tabs>
          <w:tab w:val="left" w:pos="720"/>
          <w:tab w:val="left" w:pos="1080"/>
          <w:tab w:val="left" w:pos="1440"/>
          <w:tab w:val="left" w:pos="1800"/>
          <w:tab w:val="left" w:pos="2160"/>
          <w:tab w:val="left" w:pos="2520"/>
          <w:tab w:val="left" w:pos="2880"/>
          <w:tab w:val="left" w:pos="3240"/>
          <w:tab w:val="left" w:pos="3600"/>
        </w:tabs>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sidRPr="001A20B1">
        <w:rPr>
          <w:rFonts w:ascii="Arial Narrow" w:hAnsi="Arial Narrow"/>
          <w:color w:val="000000"/>
          <w:sz w:val="24"/>
        </w:rPr>
        <w:t>-</w:t>
      </w:r>
      <w:r w:rsidRPr="001A20B1">
        <w:rPr>
          <w:rFonts w:ascii="Arial Narrow" w:hAnsi="Arial Narrow"/>
          <w:color w:val="000000"/>
          <w:sz w:val="4"/>
          <w:szCs w:val="4"/>
        </w:rPr>
        <w:t xml:space="preserve"> </w:t>
      </w:r>
      <w:r w:rsidRPr="001A20B1">
        <w:rPr>
          <w:rFonts w:ascii="Arial Narrow" w:hAnsi="Arial Narrow"/>
          <w:color w:val="000000"/>
          <w:sz w:val="24"/>
        </w:rPr>
        <w:t>-</w:t>
      </w:r>
      <w:r w:rsidR="000B13B4">
        <w:rPr>
          <w:rFonts w:ascii="Arial Narrow" w:hAnsi="Arial Narrow"/>
          <w:color w:val="000000"/>
          <w:sz w:val="24"/>
        </w:rPr>
        <w:t>list  -t</w:t>
      </w:r>
      <w:r w:rsidR="000B13B4">
        <w:rPr>
          <w:rFonts w:ascii="Arial Narrow" w:hAnsi="Arial Narrow"/>
          <w:color w:val="000000"/>
          <w:sz w:val="24"/>
        </w:rPr>
        <w:tab/>
      </w:r>
      <w:r w:rsidR="000B13B4">
        <w:rPr>
          <w:rFonts w:ascii="Arial Narrow" w:hAnsi="Arial Narrow"/>
          <w:color w:val="000000"/>
          <w:sz w:val="24"/>
        </w:rPr>
        <w:tab/>
      </w:r>
      <w:r w:rsidR="000B13B4">
        <w:rPr>
          <w:rFonts w:ascii="Arial Narrow" w:hAnsi="Arial Narrow"/>
          <w:color w:val="000000"/>
          <w:sz w:val="24"/>
        </w:rPr>
        <w:tab/>
        <w:t>Lists the members in an archive.</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rPr>
          <w:rFonts w:ascii="Arial Narrow" w:hAnsi="Arial Narrow"/>
          <w:color w:val="000000"/>
          <w:sz w:val="24"/>
        </w:rPr>
      </w:pPr>
      <w:r>
        <w:rPr>
          <w:rFonts w:ascii="Arial Narrow" w:hAnsi="Arial Narrow"/>
          <w:color w:val="000000"/>
          <w:sz w:val="24"/>
        </w:rPr>
        <w:tab/>
      </w:r>
      <w:r w:rsidR="008022CB">
        <w:rPr>
          <w:rFonts w:ascii="Arial Narrow" w:hAnsi="Arial Narrow"/>
          <w:color w:val="000000"/>
          <w:sz w:val="24"/>
        </w:rPr>
        <w:tab/>
      </w:r>
      <w:r w:rsidR="008022CB" w:rsidRPr="001A20B1">
        <w:rPr>
          <w:rFonts w:ascii="Arial Narrow" w:hAnsi="Arial Narrow"/>
          <w:color w:val="000000"/>
          <w:sz w:val="24"/>
        </w:rPr>
        <w:t>-</w:t>
      </w:r>
      <w:r w:rsidR="008022CB" w:rsidRPr="001A20B1">
        <w:rPr>
          <w:rFonts w:ascii="Arial Narrow" w:hAnsi="Arial Narrow"/>
          <w:color w:val="000000"/>
          <w:sz w:val="4"/>
          <w:szCs w:val="4"/>
        </w:rPr>
        <w:t xml:space="preserve"> </w:t>
      </w:r>
      <w:r w:rsidR="008022CB" w:rsidRPr="001A20B1">
        <w:rPr>
          <w:rFonts w:ascii="Arial Narrow" w:hAnsi="Arial Narrow"/>
          <w:color w:val="000000"/>
          <w:sz w:val="24"/>
        </w:rPr>
        <w:t>-</w:t>
      </w:r>
      <w:r>
        <w:rPr>
          <w:rFonts w:ascii="Arial Narrow" w:hAnsi="Arial Narrow"/>
          <w:color w:val="000000"/>
          <w:sz w:val="24"/>
        </w:rPr>
        <w:t>update  -u</w:t>
      </w:r>
      <w:r>
        <w:rPr>
          <w:rFonts w:ascii="Arial Narrow" w:hAnsi="Arial Narrow"/>
          <w:color w:val="000000"/>
          <w:sz w:val="24"/>
        </w:rPr>
        <w:tab/>
      </w:r>
      <w:r>
        <w:rPr>
          <w:rFonts w:ascii="Arial Narrow" w:hAnsi="Arial Narrow"/>
          <w:color w:val="000000"/>
          <w:sz w:val="24"/>
        </w:rPr>
        <w:tab/>
        <w:t xml:space="preserve">Adds files to the end of the archive, but only if they are newer than their counterparts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D72BA8">
        <w:rPr>
          <w:rFonts w:ascii="Arial Narrow" w:hAnsi="Arial Narrow"/>
          <w:color w:val="000000"/>
          <w:sz w:val="24"/>
        </w:rPr>
        <w:tab/>
      </w:r>
      <w:r>
        <w:rPr>
          <w:rFonts w:ascii="Arial Narrow" w:hAnsi="Arial Narrow"/>
          <w:color w:val="000000"/>
          <w:sz w:val="24"/>
        </w:rPr>
        <w:t>already in the archive, or if they do not already exist in the archive.</w:t>
      </w:r>
    </w:p>
    <w:p w:rsidR="000B13B4" w:rsidRDefault="008022CB" w:rsidP="008022CB">
      <w:pPr>
        <w:pStyle w:val="body"/>
        <w:tabs>
          <w:tab w:val="left" w:pos="720"/>
          <w:tab w:val="left" w:pos="1080"/>
          <w:tab w:val="left" w:pos="1440"/>
          <w:tab w:val="left" w:pos="1800"/>
          <w:tab w:val="left" w:pos="2160"/>
          <w:tab w:val="left" w:pos="2520"/>
          <w:tab w:val="left" w:pos="2880"/>
          <w:tab w:val="left" w:pos="3240"/>
          <w:tab w:val="left" w:pos="3600"/>
        </w:tabs>
        <w:spacing w:before="0" w:after="0"/>
        <w:rPr>
          <w:rFonts w:ascii="Arial Narrow" w:hAnsi="Arial Narrow"/>
          <w:color w:val="000000"/>
        </w:rPr>
      </w:pPr>
      <w:r>
        <w:rPr>
          <w:rFonts w:ascii="Arial Narrow" w:hAnsi="Arial Narrow"/>
          <w:color w:val="000000"/>
        </w:rPr>
        <w:t xml:space="preserve">        </w:t>
      </w:r>
      <w:r w:rsidR="000B13B4" w:rsidRPr="00C0634A">
        <w:rPr>
          <w:rFonts w:ascii="Arial Narrow" w:hAnsi="Arial Narrow"/>
          <w:color w:val="000000"/>
          <w:u w:val="single"/>
        </w:rPr>
        <w:t>Examples</w:t>
      </w:r>
      <w:r w:rsidR="000B13B4">
        <w:rPr>
          <w:rFonts w:ascii="Arial Narrow" w:hAnsi="Arial Narrow"/>
          <w:color w:val="000000"/>
        </w:rPr>
        <w:br/>
      </w:r>
      <w:r w:rsidR="000B13B4">
        <w:rPr>
          <w:rFonts w:ascii="Arial Narrow" w:hAnsi="Arial Narrow"/>
          <w:color w:val="000000"/>
        </w:rPr>
        <w:tab/>
        <w:t>To tar and zip a file</w:t>
      </w:r>
      <w:r w:rsidR="000B13B4">
        <w:rPr>
          <w:rFonts w:ascii="Arial Narrow" w:hAnsi="Arial Narrow"/>
          <w:color w:val="000000"/>
        </w:rPr>
        <w:tab/>
      </w:r>
    </w:p>
    <w:p w:rsidR="000B13B4" w:rsidRDefault="008022CB" w:rsidP="008022CB">
      <w:pPr>
        <w:pStyle w:val="body"/>
        <w:tabs>
          <w:tab w:val="left" w:pos="720"/>
          <w:tab w:val="left" w:pos="1080"/>
          <w:tab w:val="left" w:pos="1440"/>
          <w:tab w:val="left" w:pos="1800"/>
          <w:tab w:val="left" w:pos="2160"/>
          <w:tab w:val="left" w:pos="2520"/>
          <w:tab w:val="left" w:pos="2880"/>
          <w:tab w:val="left" w:pos="3240"/>
          <w:tab w:val="left" w:pos="3600"/>
        </w:tabs>
        <w:spacing w:before="0" w:after="0"/>
        <w:rPr>
          <w:rFonts w:ascii="Arial Narrow" w:hAnsi="Arial Narrow"/>
          <w:b/>
          <w:color w:val="000000"/>
        </w:rPr>
      </w:pPr>
      <w:r>
        <w:rPr>
          <w:rFonts w:ascii="Arial Narrow" w:hAnsi="Arial Narrow"/>
          <w:b/>
          <w:color w:val="000000"/>
        </w:rPr>
        <w:tab/>
      </w:r>
      <w:r>
        <w:rPr>
          <w:rFonts w:ascii="Arial Narrow" w:hAnsi="Arial Narrow"/>
          <w:b/>
          <w:color w:val="000000"/>
        </w:rPr>
        <w:tab/>
      </w:r>
      <w:r w:rsidR="000B13B4">
        <w:rPr>
          <w:rFonts w:ascii="Arial Narrow" w:hAnsi="Arial Narrow"/>
          <w:b/>
          <w:color w:val="000000"/>
        </w:rPr>
        <w:t>tar -czvf MyArchive Source_file</w:t>
      </w:r>
      <w:r w:rsidR="000B13B4">
        <w:rPr>
          <w:rFonts w:ascii="Arial Narrow" w:hAnsi="Arial Narrow"/>
          <w:color w:val="000000"/>
        </w:rPr>
        <w:t xml:space="preserve"> or  </w:t>
      </w:r>
      <w:r w:rsidR="000B13B4">
        <w:rPr>
          <w:rFonts w:ascii="Arial Narrow" w:hAnsi="Arial Narrow"/>
          <w:b/>
          <w:color w:val="000000"/>
        </w:rPr>
        <w:t>tar</w:t>
      </w:r>
      <w:r w:rsidR="000B13B4">
        <w:rPr>
          <w:rFonts w:ascii="Arial Narrow" w:hAnsi="Arial Narrow"/>
          <w:color w:val="000000"/>
        </w:rPr>
        <w:t xml:space="preserve"> </w:t>
      </w:r>
      <w:r w:rsidR="00C0634A" w:rsidRPr="00C0634A">
        <w:rPr>
          <w:rFonts w:ascii="Arial Narrow" w:hAnsi="Arial Narrow"/>
          <w:b/>
          <w:color w:val="000000"/>
        </w:rPr>
        <w:t>-</w:t>
      </w:r>
      <w:r w:rsidR="00C0634A" w:rsidRPr="00C0634A">
        <w:rPr>
          <w:rFonts w:ascii="Arial Narrow" w:hAnsi="Arial Narrow"/>
          <w:b/>
          <w:color w:val="000000"/>
          <w:sz w:val="4"/>
          <w:szCs w:val="4"/>
        </w:rPr>
        <w:t xml:space="preserve"> </w:t>
      </w:r>
      <w:r w:rsidR="00C0634A" w:rsidRPr="00C0634A">
        <w:rPr>
          <w:rFonts w:ascii="Arial Narrow" w:hAnsi="Arial Narrow"/>
          <w:b/>
          <w:color w:val="000000"/>
        </w:rPr>
        <w:t>-</w:t>
      </w:r>
      <w:r w:rsidR="000B13B4">
        <w:rPr>
          <w:rFonts w:ascii="Arial Narrow" w:hAnsi="Arial Narrow"/>
          <w:b/>
          <w:color w:val="000000"/>
        </w:rPr>
        <w:t xml:space="preserve">create </w:t>
      </w:r>
      <w:r w:rsidR="00C0634A" w:rsidRPr="00C0634A">
        <w:rPr>
          <w:rFonts w:ascii="Arial Narrow" w:hAnsi="Arial Narrow"/>
          <w:b/>
          <w:color w:val="000000"/>
        </w:rPr>
        <w:t>-</w:t>
      </w:r>
      <w:r w:rsidR="00C0634A" w:rsidRPr="00C0634A">
        <w:rPr>
          <w:rFonts w:ascii="Arial Narrow" w:hAnsi="Arial Narrow"/>
          <w:b/>
          <w:color w:val="000000"/>
          <w:sz w:val="4"/>
          <w:szCs w:val="4"/>
        </w:rPr>
        <w:t xml:space="preserve"> </w:t>
      </w:r>
      <w:r w:rsidR="00C0634A" w:rsidRPr="00C0634A">
        <w:rPr>
          <w:rFonts w:ascii="Arial Narrow" w:hAnsi="Arial Narrow"/>
          <w:b/>
          <w:color w:val="000000"/>
        </w:rPr>
        <w:t>-</w:t>
      </w:r>
      <w:r w:rsidR="000B13B4">
        <w:rPr>
          <w:rFonts w:ascii="Arial Narrow" w:hAnsi="Arial Narrow"/>
          <w:b/>
          <w:color w:val="000000"/>
        </w:rPr>
        <w:t xml:space="preserve">gzip </w:t>
      </w:r>
      <w:r w:rsidR="00C0634A" w:rsidRPr="00C0634A">
        <w:rPr>
          <w:rFonts w:ascii="Arial Narrow" w:hAnsi="Arial Narrow"/>
          <w:b/>
          <w:color w:val="000000"/>
        </w:rPr>
        <w:t>-</w:t>
      </w:r>
      <w:r w:rsidR="00C0634A" w:rsidRPr="00C0634A">
        <w:rPr>
          <w:rFonts w:ascii="Arial Narrow" w:hAnsi="Arial Narrow"/>
          <w:b/>
          <w:color w:val="000000"/>
          <w:sz w:val="4"/>
          <w:szCs w:val="4"/>
        </w:rPr>
        <w:t xml:space="preserve"> </w:t>
      </w:r>
      <w:r w:rsidR="00C0634A" w:rsidRPr="00C0634A">
        <w:rPr>
          <w:rFonts w:ascii="Arial Narrow" w:hAnsi="Arial Narrow"/>
          <w:b/>
          <w:color w:val="000000"/>
        </w:rPr>
        <w:t>-</w:t>
      </w:r>
      <w:r w:rsidR="000B13B4">
        <w:rPr>
          <w:rFonts w:ascii="Arial Narrow" w:hAnsi="Arial Narrow"/>
          <w:b/>
          <w:color w:val="000000"/>
        </w:rPr>
        <w:t>verbose --file=MyArchive Source_file</w:t>
      </w:r>
    </w:p>
    <w:p w:rsidR="000B13B4" w:rsidRDefault="008022CB" w:rsidP="008022CB">
      <w:pPr>
        <w:pStyle w:val="WW-NormalWeb"/>
        <w:tabs>
          <w:tab w:val="left" w:pos="720"/>
          <w:tab w:val="left" w:pos="1080"/>
          <w:tab w:val="left" w:pos="1440"/>
          <w:tab w:val="left" w:pos="1800"/>
          <w:tab w:val="left" w:pos="2160"/>
          <w:tab w:val="left" w:pos="2520"/>
          <w:tab w:val="left" w:pos="2880"/>
          <w:tab w:val="left" w:pos="3240"/>
          <w:tab w:val="left" w:pos="3600"/>
        </w:tabs>
        <w:spacing w:before="0" w:after="0"/>
        <w:rPr>
          <w:rFonts w:ascii="Arial Narrow" w:hAnsi="Arial Narrow"/>
          <w:color w:val="000000"/>
        </w:rPr>
      </w:pPr>
      <w:r>
        <w:rPr>
          <w:rFonts w:ascii="Arial Narrow" w:hAnsi="Arial Narrow"/>
          <w:color w:val="000000"/>
        </w:rPr>
        <w:tab/>
      </w:r>
      <w:r w:rsidR="000B13B4">
        <w:rPr>
          <w:rFonts w:ascii="Arial Narrow" w:hAnsi="Arial Narrow"/>
          <w:color w:val="000000"/>
        </w:rPr>
        <w:t xml:space="preserve">The reverse process to extract the file </w:t>
      </w:r>
    </w:p>
    <w:p w:rsidR="000B13B4" w:rsidRDefault="000B13B4" w:rsidP="008022CB">
      <w:pPr>
        <w:pStyle w:val="WW-HTMLPreformatted"/>
        <w:tabs>
          <w:tab w:val="left" w:pos="720"/>
          <w:tab w:val="left" w:pos="1080"/>
          <w:tab w:val="left" w:pos="1440"/>
          <w:tab w:val="left" w:pos="1800"/>
          <w:tab w:val="left" w:pos="2160"/>
          <w:tab w:val="left" w:pos="2520"/>
          <w:tab w:val="left" w:pos="2880"/>
          <w:tab w:val="left" w:pos="3240"/>
          <w:tab w:val="left" w:pos="3600"/>
        </w:tabs>
        <w:rPr>
          <w:rFonts w:ascii="Arial Narrow" w:hAnsi="Arial Narrow"/>
          <w:b/>
          <w:color w:val="000000"/>
          <w:sz w:val="24"/>
        </w:rPr>
      </w:pPr>
      <w:r>
        <w:rPr>
          <w:rFonts w:ascii="Arial Narrow" w:hAnsi="Arial Narrow"/>
          <w:b/>
          <w:color w:val="000000"/>
          <w:sz w:val="24"/>
        </w:rPr>
        <w:t xml:space="preserve">  </w:t>
      </w:r>
      <w:r>
        <w:rPr>
          <w:rFonts w:ascii="Arial Narrow" w:hAnsi="Arial Narrow"/>
          <w:b/>
          <w:color w:val="000000"/>
          <w:sz w:val="24"/>
        </w:rPr>
        <w:tab/>
      </w:r>
      <w:r w:rsidR="008022CB">
        <w:rPr>
          <w:rFonts w:ascii="Arial Narrow" w:hAnsi="Arial Narrow"/>
          <w:b/>
          <w:color w:val="000000"/>
          <w:sz w:val="24"/>
        </w:rPr>
        <w:tab/>
      </w:r>
      <w:r>
        <w:rPr>
          <w:rFonts w:ascii="Arial Narrow" w:hAnsi="Arial Narrow"/>
          <w:b/>
          <w:color w:val="000000"/>
          <w:sz w:val="24"/>
        </w:rPr>
        <w:t>tar -xzvf MyArchive Source_file</w:t>
      </w:r>
      <w:r>
        <w:rPr>
          <w:rFonts w:ascii="Arial Narrow" w:hAnsi="Arial Narrow"/>
          <w:color w:val="000000"/>
          <w:sz w:val="24"/>
        </w:rPr>
        <w:t xml:space="preserve"> or   </w:t>
      </w:r>
      <w:r>
        <w:rPr>
          <w:rFonts w:ascii="Arial Narrow" w:hAnsi="Arial Narrow"/>
          <w:b/>
          <w:color w:val="000000"/>
          <w:sz w:val="24"/>
        </w:rPr>
        <w:t xml:space="preserve">tar </w:t>
      </w:r>
      <w:r w:rsidR="00C0634A" w:rsidRPr="00C0634A">
        <w:rPr>
          <w:rFonts w:ascii="Arial Narrow" w:hAnsi="Arial Narrow"/>
          <w:b/>
          <w:color w:val="000000"/>
          <w:sz w:val="24"/>
        </w:rPr>
        <w:t>-</w:t>
      </w:r>
      <w:r w:rsidR="00C0634A" w:rsidRPr="00C0634A">
        <w:rPr>
          <w:rFonts w:ascii="Arial Narrow" w:hAnsi="Arial Narrow"/>
          <w:b/>
          <w:color w:val="000000"/>
          <w:sz w:val="4"/>
          <w:szCs w:val="4"/>
        </w:rPr>
        <w:t xml:space="preserve"> </w:t>
      </w:r>
      <w:r w:rsidR="00C0634A" w:rsidRPr="00C0634A">
        <w:rPr>
          <w:rFonts w:ascii="Arial Narrow" w:hAnsi="Arial Narrow"/>
          <w:b/>
          <w:color w:val="000000"/>
          <w:sz w:val="24"/>
        </w:rPr>
        <w:t>-</w:t>
      </w:r>
      <w:r>
        <w:rPr>
          <w:rFonts w:ascii="Arial Narrow" w:hAnsi="Arial Narrow"/>
          <w:b/>
          <w:color w:val="000000"/>
          <w:sz w:val="24"/>
        </w:rPr>
        <w:t xml:space="preserve">extract </w:t>
      </w:r>
      <w:r w:rsidR="00C0634A" w:rsidRPr="00C0634A">
        <w:rPr>
          <w:rFonts w:ascii="Arial Narrow" w:hAnsi="Arial Narrow"/>
          <w:b/>
          <w:color w:val="000000"/>
          <w:sz w:val="24"/>
        </w:rPr>
        <w:t>-</w:t>
      </w:r>
      <w:r w:rsidR="00C0634A" w:rsidRPr="00C0634A">
        <w:rPr>
          <w:rFonts w:ascii="Arial Narrow" w:hAnsi="Arial Narrow"/>
          <w:b/>
          <w:color w:val="000000"/>
          <w:sz w:val="4"/>
          <w:szCs w:val="4"/>
        </w:rPr>
        <w:t xml:space="preserve"> </w:t>
      </w:r>
      <w:r w:rsidR="00C0634A" w:rsidRPr="00C0634A">
        <w:rPr>
          <w:rFonts w:ascii="Arial Narrow" w:hAnsi="Arial Narrow"/>
          <w:b/>
          <w:color w:val="000000"/>
          <w:sz w:val="24"/>
        </w:rPr>
        <w:t>-</w:t>
      </w:r>
      <w:r>
        <w:rPr>
          <w:rFonts w:ascii="Arial Narrow" w:hAnsi="Arial Narrow"/>
          <w:b/>
          <w:color w:val="000000"/>
          <w:sz w:val="24"/>
        </w:rPr>
        <w:t xml:space="preserve">gunzip --verbose </w:t>
      </w:r>
      <w:r w:rsidR="00C0634A" w:rsidRPr="00C0634A">
        <w:rPr>
          <w:rFonts w:ascii="Arial Narrow" w:hAnsi="Arial Narrow"/>
          <w:b/>
          <w:color w:val="000000"/>
          <w:sz w:val="24"/>
        </w:rPr>
        <w:t>-</w:t>
      </w:r>
      <w:r w:rsidR="00C0634A" w:rsidRPr="00C0634A">
        <w:rPr>
          <w:rFonts w:ascii="Arial Narrow" w:hAnsi="Arial Narrow"/>
          <w:b/>
          <w:color w:val="000000"/>
          <w:sz w:val="4"/>
          <w:szCs w:val="4"/>
        </w:rPr>
        <w:t xml:space="preserve"> </w:t>
      </w:r>
      <w:r w:rsidR="00C0634A" w:rsidRPr="00C0634A">
        <w:rPr>
          <w:rFonts w:ascii="Arial Narrow" w:hAnsi="Arial Narrow"/>
          <w:b/>
          <w:color w:val="000000"/>
          <w:sz w:val="24"/>
        </w:rPr>
        <w:t>-</w:t>
      </w:r>
      <w:r>
        <w:rPr>
          <w:rFonts w:ascii="Arial Narrow" w:hAnsi="Arial Narrow"/>
          <w:b/>
          <w:color w:val="000000"/>
          <w:sz w:val="24"/>
        </w:rPr>
        <w:t>file=MyArchive Source_file</w:t>
      </w:r>
    </w:p>
    <w:p w:rsidR="00C0634A" w:rsidRDefault="00C0634A" w:rsidP="00C0634A">
      <w:pPr>
        <w:pStyle w:val="WW-HTMLPreformatted"/>
        <w:pBdr>
          <w:bottom w:val="single" w:sz="4" w:space="1" w:color="auto"/>
        </w:pBdr>
        <w:tabs>
          <w:tab w:val="left" w:pos="720"/>
          <w:tab w:val="left" w:pos="1080"/>
          <w:tab w:val="left" w:pos="1440"/>
          <w:tab w:val="left" w:pos="1800"/>
          <w:tab w:val="left" w:pos="2160"/>
          <w:tab w:val="left" w:pos="2520"/>
          <w:tab w:val="left" w:pos="2880"/>
          <w:tab w:val="left" w:pos="3240"/>
          <w:tab w:val="left" w:pos="3600"/>
        </w:tabs>
        <w:rPr>
          <w:rFonts w:ascii="Arial Narrow" w:hAnsi="Arial Narrow"/>
          <w:b/>
          <w:color w:val="000000"/>
          <w:sz w:val="24"/>
        </w:rPr>
      </w:pPr>
    </w:p>
    <w:p w:rsidR="000B13B4" w:rsidRDefault="000B13B4" w:rsidP="008022CB">
      <w:pPr>
        <w:pStyle w:val="head"/>
        <w:tabs>
          <w:tab w:val="left" w:pos="720"/>
          <w:tab w:val="left" w:pos="1080"/>
          <w:tab w:val="left" w:pos="1440"/>
          <w:tab w:val="left" w:pos="1800"/>
          <w:tab w:val="left" w:pos="2160"/>
          <w:tab w:val="left" w:pos="2520"/>
          <w:tab w:val="left" w:pos="2880"/>
          <w:tab w:val="left" w:pos="3240"/>
        </w:tabs>
        <w:spacing w:before="0" w:after="0"/>
        <w:ind w:left="360"/>
        <w:rPr>
          <w:color w:val="000000"/>
        </w:rPr>
      </w:pPr>
      <w:r>
        <w:rPr>
          <w:rFonts w:ascii="Arial Narrow" w:hAnsi="Arial Narrow"/>
          <w:b/>
          <w:color w:val="000000"/>
          <w:sz w:val="36"/>
        </w:rPr>
        <w:t>top</w:t>
      </w:r>
      <w:r>
        <w:rPr>
          <w:color w:val="000000"/>
        </w:rPr>
        <w:t xml:space="preserve"> [</w:t>
      </w:r>
      <w:r>
        <w:rPr>
          <w:i/>
          <w:color w:val="000000"/>
        </w:rPr>
        <w:t>options</w:t>
      </w:r>
      <w:r>
        <w:rPr>
          <w:color w:val="000000"/>
        </w:rPr>
        <w:t>]</w:t>
      </w:r>
    </w:p>
    <w:p w:rsidR="000B13B4" w:rsidRDefault="000B13B4" w:rsidP="008022CB">
      <w:pPr>
        <w:tabs>
          <w:tab w:val="left" w:pos="720"/>
          <w:tab w:val="left" w:pos="1080"/>
          <w:tab w:val="left" w:pos="1440"/>
          <w:tab w:val="left" w:pos="1800"/>
          <w:tab w:val="left" w:pos="2160"/>
          <w:tab w:val="left" w:pos="2520"/>
          <w:tab w:val="left" w:pos="2880"/>
          <w:tab w:val="left" w:pos="3240"/>
        </w:tabs>
        <w:ind w:left="360"/>
        <w:rPr>
          <w:color w:val="000000"/>
        </w:rPr>
      </w:pPr>
      <w:bookmarkStart w:id="59" w:name="idx1098"/>
      <w:bookmarkStart w:id="60" w:name="idx1099"/>
      <w:bookmarkStart w:id="61" w:name="idx1100"/>
      <w:bookmarkStart w:id="62" w:name="idx1101"/>
      <w:bookmarkEnd w:id="59"/>
      <w:bookmarkEnd w:id="60"/>
      <w:bookmarkEnd w:id="61"/>
      <w:bookmarkEnd w:id="62"/>
      <w:r>
        <w:rPr>
          <w:color w:val="000000"/>
        </w:rPr>
        <w:t xml:space="preserve">Provide information (frequently refreshed) about the most CPU-intensive processes currently running. See </w:t>
      </w:r>
      <w:r>
        <w:rPr>
          <w:b/>
          <w:color w:val="000000"/>
        </w:rPr>
        <w:t>ps</w:t>
      </w:r>
      <w:r>
        <w:rPr>
          <w:color w:val="000000"/>
        </w:rPr>
        <w:t xml:space="preserve"> for explanations of the field descriptors.</w:t>
      </w:r>
    </w:p>
    <w:p w:rsidR="000B13B4" w:rsidRDefault="000B13B4" w:rsidP="008022CB">
      <w:pPr>
        <w:tabs>
          <w:tab w:val="left" w:pos="720"/>
          <w:tab w:val="left" w:pos="1080"/>
          <w:tab w:val="left" w:pos="1440"/>
          <w:tab w:val="left" w:pos="1800"/>
          <w:tab w:val="left" w:pos="2160"/>
          <w:tab w:val="left" w:pos="2520"/>
          <w:tab w:val="left" w:pos="2880"/>
          <w:tab w:val="left" w:pos="3240"/>
        </w:tabs>
        <w:ind w:left="360"/>
        <w:rPr>
          <w:color w:val="000000"/>
          <w:sz w:val="16"/>
        </w:rPr>
      </w:pPr>
    </w:p>
    <w:p w:rsidR="000B13B4" w:rsidRDefault="000B13B4" w:rsidP="008022CB">
      <w:pPr>
        <w:tabs>
          <w:tab w:val="left" w:pos="720"/>
          <w:tab w:val="left" w:pos="1080"/>
          <w:tab w:val="left" w:pos="1440"/>
          <w:tab w:val="left" w:pos="1800"/>
          <w:tab w:val="left" w:pos="2160"/>
          <w:tab w:val="left" w:pos="2520"/>
          <w:tab w:val="left" w:pos="2880"/>
          <w:tab w:val="left" w:pos="3240"/>
        </w:tabs>
        <w:ind w:left="360"/>
        <w:rPr>
          <w:b/>
          <w:color w:val="000000"/>
          <w:u w:val="single"/>
        </w:rPr>
      </w:pPr>
      <w:r>
        <w:rPr>
          <w:b/>
          <w:color w:val="000000"/>
          <w:u w:val="single"/>
        </w:rPr>
        <w:t>Options</w:t>
      </w:r>
    </w:p>
    <w:p w:rsidR="000B13B4" w:rsidRDefault="000B13B4" w:rsidP="008022CB">
      <w:pPr>
        <w:tabs>
          <w:tab w:val="left" w:pos="720"/>
          <w:tab w:val="left" w:pos="1080"/>
          <w:tab w:val="left" w:pos="1440"/>
          <w:tab w:val="left" w:pos="1800"/>
          <w:tab w:val="left" w:pos="2160"/>
          <w:tab w:val="left" w:pos="2520"/>
          <w:tab w:val="left" w:pos="2880"/>
          <w:tab w:val="left" w:pos="3240"/>
        </w:tabs>
        <w:ind w:left="360"/>
        <w:rPr>
          <w:color w:val="000000"/>
        </w:rPr>
      </w:pPr>
      <w:r>
        <w:rPr>
          <w:b/>
          <w:color w:val="000000"/>
        </w:rPr>
        <w:tab/>
        <w:t>-b</w:t>
      </w:r>
      <w:r>
        <w:rPr>
          <w:b/>
          <w:color w:val="000000"/>
        </w:rPr>
        <w:tab/>
      </w:r>
      <w:r>
        <w:rPr>
          <w:b/>
          <w:color w:val="000000"/>
        </w:rPr>
        <w:tab/>
      </w:r>
      <w:r>
        <w:rPr>
          <w:b/>
          <w:color w:val="000000"/>
        </w:rPr>
        <w:tab/>
      </w:r>
      <w:r>
        <w:rPr>
          <w:color w:val="000000"/>
        </w:rPr>
        <w:t xml:space="preserve">Run in batch mode; dont accept command-line input. Useful for sending output to another </w:t>
      </w:r>
      <w:r>
        <w:rPr>
          <w:color w:val="000000"/>
        </w:rPr>
        <w:tab/>
      </w:r>
      <w:r>
        <w:rPr>
          <w:color w:val="000000"/>
        </w:rPr>
        <w:tab/>
      </w:r>
      <w:r>
        <w:rPr>
          <w:color w:val="000000"/>
        </w:rPr>
        <w:tab/>
      </w:r>
      <w:r>
        <w:rPr>
          <w:color w:val="000000"/>
        </w:rPr>
        <w:tab/>
      </w:r>
      <w:r>
        <w:rPr>
          <w:color w:val="000000"/>
        </w:rPr>
        <w:tab/>
      </w:r>
      <w:r w:rsidR="00D72BA8">
        <w:rPr>
          <w:color w:val="000000"/>
        </w:rPr>
        <w:tab/>
      </w:r>
      <w:r>
        <w:rPr>
          <w:color w:val="000000"/>
        </w:rPr>
        <w:t>command or to a file.</w:t>
      </w:r>
    </w:p>
    <w:p w:rsidR="000B13B4" w:rsidRDefault="000B13B4" w:rsidP="008022CB">
      <w:pPr>
        <w:tabs>
          <w:tab w:val="left" w:pos="720"/>
          <w:tab w:val="left" w:pos="1080"/>
          <w:tab w:val="left" w:pos="1440"/>
          <w:tab w:val="left" w:pos="1800"/>
          <w:tab w:val="left" w:pos="2160"/>
          <w:tab w:val="left" w:pos="2520"/>
          <w:tab w:val="left" w:pos="2880"/>
          <w:tab w:val="left" w:pos="3240"/>
        </w:tabs>
        <w:ind w:left="360"/>
        <w:rPr>
          <w:color w:val="000000"/>
        </w:rPr>
      </w:pPr>
      <w:r>
        <w:rPr>
          <w:b/>
          <w:color w:val="000000"/>
        </w:rPr>
        <w:tab/>
        <w:t>-c</w:t>
      </w:r>
      <w:r>
        <w:rPr>
          <w:b/>
          <w:color w:val="000000"/>
        </w:rPr>
        <w:tab/>
      </w:r>
      <w:r>
        <w:rPr>
          <w:b/>
          <w:color w:val="000000"/>
        </w:rPr>
        <w:tab/>
      </w:r>
      <w:r>
        <w:rPr>
          <w:b/>
          <w:color w:val="000000"/>
        </w:rPr>
        <w:tab/>
      </w:r>
      <w:r>
        <w:rPr>
          <w:color w:val="000000"/>
        </w:rPr>
        <w:t>Show command line in display instead of just command name.</w:t>
      </w:r>
    </w:p>
    <w:p w:rsidR="000B13B4" w:rsidRDefault="000B13B4" w:rsidP="008022CB">
      <w:pPr>
        <w:tabs>
          <w:tab w:val="left" w:pos="720"/>
          <w:tab w:val="left" w:pos="1080"/>
          <w:tab w:val="left" w:pos="1440"/>
          <w:tab w:val="left" w:pos="1800"/>
          <w:tab w:val="left" w:pos="2160"/>
          <w:tab w:val="left" w:pos="2520"/>
          <w:tab w:val="left" w:pos="2880"/>
          <w:tab w:val="left" w:pos="3240"/>
        </w:tabs>
        <w:ind w:left="360"/>
        <w:rPr>
          <w:color w:val="000000"/>
        </w:rPr>
      </w:pPr>
      <w:r>
        <w:rPr>
          <w:b/>
          <w:color w:val="000000"/>
        </w:rPr>
        <w:tab/>
        <w:t>-d</w:t>
      </w:r>
      <w:r>
        <w:rPr>
          <w:color w:val="000000"/>
        </w:rPr>
        <w:t xml:space="preserve"> </w:t>
      </w:r>
      <w:r>
        <w:rPr>
          <w:i/>
          <w:color w:val="000000"/>
        </w:rPr>
        <w:t xml:space="preserve">delay  </w:t>
      </w:r>
      <w:r>
        <w:rPr>
          <w:i/>
          <w:color w:val="000000"/>
        </w:rPr>
        <w:tab/>
      </w:r>
      <w:r>
        <w:rPr>
          <w:color w:val="000000"/>
        </w:rPr>
        <w:t>Specify delay between refreshes.</w:t>
      </w:r>
    </w:p>
    <w:p w:rsidR="000B13B4" w:rsidRDefault="000B13B4">
      <w:pPr>
        <w:ind w:left="360"/>
        <w:rPr>
          <w:color w:val="000000"/>
        </w:rPr>
      </w:pPr>
      <w:r>
        <w:rPr>
          <w:b/>
          <w:color w:val="000000"/>
        </w:rPr>
        <w:tab/>
        <w:t>-I</w:t>
      </w:r>
      <w:r>
        <w:rPr>
          <w:b/>
          <w:color w:val="000000"/>
        </w:rPr>
        <w:tab/>
      </w:r>
      <w:r>
        <w:rPr>
          <w:b/>
          <w:color w:val="000000"/>
        </w:rPr>
        <w:tab/>
      </w:r>
      <w:r>
        <w:rPr>
          <w:b/>
          <w:color w:val="000000"/>
        </w:rPr>
        <w:tab/>
      </w:r>
      <w:r>
        <w:rPr>
          <w:color w:val="000000"/>
        </w:rPr>
        <w:t>Suppress display of idle and zombie processes.</w:t>
      </w:r>
    </w:p>
    <w:p w:rsidR="000B13B4" w:rsidRDefault="000B13B4">
      <w:pPr>
        <w:ind w:left="360"/>
        <w:rPr>
          <w:color w:val="000000"/>
        </w:rPr>
      </w:pPr>
      <w:r>
        <w:rPr>
          <w:b/>
          <w:color w:val="000000"/>
        </w:rPr>
        <w:tab/>
        <w:t>-n</w:t>
      </w:r>
      <w:r>
        <w:rPr>
          <w:color w:val="000000"/>
        </w:rPr>
        <w:t xml:space="preserve"> </w:t>
      </w:r>
      <w:r>
        <w:rPr>
          <w:i/>
          <w:color w:val="000000"/>
        </w:rPr>
        <w:t>num</w:t>
      </w:r>
      <w:r>
        <w:rPr>
          <w:i/>
          <w:color w:val="000000"/>
        </w:rPr>
        <w:tab/>
      </w:r>
      <w:r>
        <w:rPr>
          <w:i/>
          <w:color w:val="000000"/>
        </w:rPr>
        <w:tab/>
      </w:r>
      <w:r>
        <w:rPr>
          <w:color w:val="000000"/>
        </w:rPr>
        <w:t xml:space="preserve">Update display </w:t>
      </w:r>
      <w:r>
        <w:rPr>
          <w:i/>
          <w:color w:val="000000"/>
        </w:rPr>
        <w:t>num</w:t>
      </w:r>
      <w:r>
        <w:rPr>
          <w:color w:val="000000"/>
        </w:rPr>
        <w:t xml:space="preserve"> times, then exit.</w:t>
      </w:r>
    </w:p>
    <w:p w:rsidR="000B13B4" w:rsidRDefault="000B13B4">
      <w:pPr>
        <w:ind w:left="360"/>
        <w:rPr>
          <w:color w:val="000000"/>
        </w:rPr>
      </w:pPr>
      <w:r>
        <w:rPr>
          <w:b/>
          <w:color w:val="000000"/>
        </w:rPr>
        <w:tab/>
        <w:t>-p</w:t>
      </w:r>
      <w:r>
        <w:rPr>
          <w:color w:val="000000"/>
        </w:rPr>
        <w:t xml:space="preserve"> </w:t>
      </w:r>
      <w:r>
        <w:rPr>
          <w:i/>
          <w:color w:val="000000"/>
        </w:rPr>
        <w:t>pid</w:t>
      </w:r>
      <w:r>
        <w:rPr>
          <w:i/>
          <w:color w:val="000000"/>
        </w:rPr>
        <w:tab/>
      </w:r>
      <w:r>
        <w:rPr>
          <w:i/>
          <w:color w:val="000000"/>
        </w:rPr>
        <w:tab/>
      </w:r>
      <w:r>
        <w:rPr>
          <w:color w:val="000000"/>
        </w:rPr>
        <w:t>Monitor only processes with the specified process ID.</w:t>
      </w:r>
    </w:p>
    <w:p w:rsidR="000B13B4" w:rsidRDefault="000B13B4">
      <w:pPr>
        <w:ind w:left="360"/>
        <w:rPr>
          <w:color w:val="000000"/>
        </w:rPr>
      </w:pPr>
      <w:r>
        <w:rPr>
          <w:b/>
          <w:color w:val="000000"/>
        </w:rPr>
        <w:tab/>
        <w:t>-q</w:t>
      </w:r>
      <w:r>
        <w:rPr>
          <w:b/>
          <w:color w:val="000000"/>
        </w:rPr>
        <w:tab/>
      </w:r>
      <w:r>
        <w:rPr>
          <w:b/>
          <w:color w:val="000000"/>
        </w:rPr>
        <w:tab/>
      </w:r>
      <w:r>
        <w:rPr>
          <w:b/>
          <w:color w:val="000000"/>
        </w:rPr>
        <w:tab/>
      </w:r>
      <w:r>
        <w:rPr>
          <w:color w:val="000000"/>
        </w:rPr>
        <w:t>Refresh without any delay. If user is privileged, run with highest priority.</w:t>
      </w:r>
    </w:p>
    <w:p w:rsidR="000B13B4" w:rsidRDefault="000B13B4">
      <w:pPr>
        <w:ind w:left="360"/>
        <w:rPr>
          <w:color w:val="000000"/>
        </w:rPr>
      </w:pPr>
      <w:r>
        <w:rPr>
          <w:b/>
          <w:color w:val="000000"/>
        </w:rPr>
        <w:tab/>
        <w:t>-s</w:t>
      </w:r>
      <w:r>
        <w:rPr>
          <w:b/>
          <w:color w:val="000000"/>
        </w:rPr>
        <w:tab/>
      </w:r>
      <w:r>
        <w:rPr>
          <w:b/>
          <w:color w:val="000000"/>
        </w:rPr>
        <w:tab/>
      </w:r>
      <w:r>
        <w:rPr>
          <w:b/>
          <w:color w:val="000000"/>
        </w:rPr>
        <w:tab/>
      </w:r>
      <w:r>
        <w:rPr>
          <w:color w:val="000000"/>
        </w:rPr>
        <w:t>Secure mode. Disable some (dangerous) interactive commands.</w:t>
      </w:r>
    </w:p>
    <w:p w:rsidR="000B13B4" w:rsidRDefault="000B13B4">
      <w:pPr>
        <w:ind w:left="360"/>
        <w:rPr>
          <w:color w:val="000000"/>
        </w:rPr>
      </w:pPr>
      <w:r>
        <w:rPr>
          <w:b/>
          <w:color w:val="000000"/>
        </w:rPr>
        <w:tab/>
        <w:t>-S</w:t>
      </w:r>
      <w:r>
        <w:rPr>
          <w:b/>
          <w:color w:val="000000"/>
        </w:rPr>
        <w:tab/>
      </w:r>
      <w:r>
        <w:rPr>
          <w:b/>
          <w:color w:val="000000"/>
        </w:rPr>
        <w:tab/>
      </w:r>
      <w:r>
        <w:rPr>
          <w:b/>
          <w:color w:val="000000"/>
        </w:rPr>
        <w:tab/>
      </w:r>
      <w:r>
        <w:rPr>
          <w:color w:val="000000"/>
        </w:rPr>
        <w:t>Cumulative mode. Print total CPU time of each process, including dead child processes.</w:t>
      </w:r>
    </w:p>
    <w:p w:rsidR="000B13B4" w:rsidRDefault="000B13B4">
      <w:pPr>
        <w:ind w:left="360"/>
        <w:rPr>
          <w:b/>
          <w:color w:val="000000"/>
          <w:u w:val="single"/>
        </w:rPr>
      </w:pPr>
    </w:p>
    <w:p w:rsidR="000B13B4" w:rsidRDefault="000B13B4">
      <w:pPr>
        <w:ind w:left="360"/>
        <w:rPr>
          <w:b/>
          <w:color w:val="000000"/>
        </w:rPr>
      </w:pPr>
      <w:r>
        <w:rPr>
          <w:b/>
          <w:color w:val="000000"/>
          <w:u w:val="single"/>
        </w:rPr>
        <w:t>Interactive</w:t>
      </w:r>
      <w:r>
        <w:rPr>
          <w:b/>
          <w:color w:val="000000"/>
        </w:rPr>
        <w:t xml:space="preserve"> commands</w:t>
      </w:r>
    </w:p>
    <w:p w:rsidR="000B13B4" w:rsidRDefault="000B13B4">
      <w:pPr>
        <w:ind w:left="360"/>
        <w:rPr>
          <w:color w:val="000000"/>
        </w:rPr>
      </w:pPr>
      <w:r>
        <w:rPr>
          <w:b/>
          <w:color w:val="000000"/>
        </w:rPr>
        <w:tab/>
        <w:t>space</w:t>
      </w:r>
      <w:r>
        <w:rPr>
          <w:b/>
          <w:color w:val="000000"/>
        </w:rPr>
        <w:tab/>
      </w:r>
      <w:r>
        <w:rPr>
          <w:b/>
          <w:color w:val="000000"/>
        </w:rPr>
        <w:tab/>
      </w:r>
      <w:r>
        <w:rPr>
          <w:color w:val="000000"/>
        </w:rPr>
        <w:t>Update display immediately.</w:t>
      </w:r>
    </w:p>
    <w:p w:rsidR="000B13B4" w:rsidRDefault="000B13B4">
      <w:pPr>
        <w:ind w:left="360"/>
        <w:rPr>
          <w:color w:val="000000"/>
        </w:rPr>
      </w:pPr>
      <w:r>
        <w:rPr>
          <w:b/>
          <w:color w:val="000000"/>
        </w:rPr>
        <w:tab/>
        <w:t>c</w:t>
      </w:r>
      <w:r>
        <w:rPr>
          <w:b/>
          <w:color w:val="000000"/>
        </w:rPr>
        <w:tab/>
      </w:r>
      <w:r>
        <w:rPr>
          <w:b/>
          <w:color w:val="000000"/>
        </w:rPr>
        <w:tab/>
      </w:r>
      <w:r>
        <w:rPr>
          <w:b/>
          <w:color w:val="000000"/>
        </w:rPr>
        <w:tab/>
      </w:r>
      <w:r>
        <w:rPr>
          <w:color w:val="000000"/>
        </w:rPr>
        <w:t>Toggle display of command name or full command line.</w:t>
      </w:r>
    </w:p>
    <w:p w:rsidR="000B13B4" w:rsidRDefault="000B13B4">
      <w:pPr>
        <w:ind w:left="360"/>
        <w:rPr>
          <w:color w:val="000000"/>
        </w:rPr>
      </w:pPr>
      <w:r>
        <w:rPr>
          <w:b/>
          <w:color w:val="000000"/>
        </w:rPr>
        <w:tab/>
        <w:t>f, F</w:t>
      </w:r>
      <w:r>
        <w:rPr>
          <w:b/>
          <w:color w:val="000000"/>
        </w:rPr>
        <w:tab/>
      </w:r>
      <w:r>
        <w:rPr>
          <w:b/>
          <w:color w:val="000000"/>
        </w:rPr>
        <w:tab/>
      </w:r>
      <w:r>
        <w:rPr>
          <w:b/>
          <w:color w:val="000000"/>
        </w:rPr>
        <w:tab/>
      </w:r>
      <w:r>
        <w:rPr>
          <w:color w:val="000000"/>
        </w:rPr>
        <w:t>Add fields to display or remove fields from the display.</w:t>
      </w:r>
    </w:p>
    <w:p w:rsidR="000B13B4" w:rsidRDefault="000B13B4">
      <w:pPr>
        <w:ind w:left="360"/>
        <w:rPr>
          <w:color w:val="000000"/>
        </w:rPr>
      </w:pPr>
      <w:r>
        <w:rPr>
          <w:b/>
          <w:color w:val="000000"/>
        </w:rPr>
        <w:tab/>
        <w:t>h, ?</w:t>
      </w:r>
      <w:r>
        <w:rPr>
          <w:b/>
          <w:color w:val="000000"/>
        </w:rPr>
        <w:tab/>
      </w:r>
      <w:r>
        <w:rPr>
          <w:b/>
          <w:color w:val="000000"/>
        </w:rPr>
        <w:tab/>
      </w:r>
      <w:r>
        <w:rPr>
          <w:b/>
          <w:color w:val="000000"/>
        </w:rPr>
        <w:tab/>
      </w:r>
      <w:r>
        <w:rPr>
          <w:color w:val="000000"/>
        </w:rPr>
        <w:t>Display help about commands and the status of secure and cumulative modes.</w:t>
      </w:r>
    </w:p>
    <w:p w:rsidR="000B13B4" w:rsidRDefault="000B13B4">
      <w:pPr>
        <w:ind w:left="360"/>
        <w:rPr>
          <w:color w:val="000000"/>
        </w:rPr>
      </w:pPr>
      <w:r>
        <w:rPr>
          <w:b/>
          <w:color w:val="000000"/>
        </w:rPr>
        <w:tab/>
        <w:t>k</w:t>
      </w:r>
      <w:r>
        <w:rPr>
          <w:b/>
          <w:color w:val="000000"/>
        </w:rPr>
        <w:tab/>
      </w:r>
      <w:r>
        <w:rPr>
          <w:b/>
          <w:color w:val="000000"/>
        </w:rPr>
        <w:tab/>
      </w:r>
      <w:r>
        <w:rPr>
          <w:b/>
          <w:color w:val="000000"/>
        </w:rPr>
        <w:tab/>
      </w:r>
      <w:r>
        <w:rPr>
          <w:color w:val="000000"/>
        </w:rPr>
        <w:t>Prompt for process ID to kill and signal to send (default is 15) to kill it.</w:t>
      </w:r>
    </w:p>
    <w:p w:rsidR="000B13B4" w:rsidRDefault="000B13B4">
      <w:pPr>
        <w:ind w:left="360"/>
        <w:rPr>
          <w:color w:val="000000"/>
        </w:rPr>
      </w:pPr>
      <w:r>
        <w:rPr>
          <w:b/>
          <w:color w:val="000000"/>
        </w:rPr>
        <w:tab/>
        <w:t>I</w:t>
      </w:r>
      <w:r>
        <w:rPr>
          <w:b/>
          <w:color w:val="000000"/>
        </w:rPr>
        <w:tab/>
      </w:r>
      <w:r>
        <w:rPr>
          <w:b/>
          <w:color w:val="000000"/>
        </w:rPr>
        <w:tab/>
      </w:r>
      <w:r>
        <w:rPr>
          <w:b/>
          <w:color w:val="000000"/>
        </w:rPr>
        <w:tab/>
      </w:r>
      <w:r>
        <w:rPr>
          <w:color w:val="000000"/>
        </w:rPr>
        <w:t>Toggle suppression of idle and zombie processes.</w:t>
      </w:r>
    </w:p>
    <w:p w:rsidR="000B13B4" w:rsidRDefault="000B13B4">
      <w:pPr>
        <w:ind w:left="360"/>
        <w:rPr>
          <w:color w:val="000000"/>
        </w:rPr>
      </w:pPr>
      <w:r>
        <w:rPr>
          <w:b/>
          <w:color w:val="000000"/>
        </w:rPr>
        <w:tab/>
        <w:t>l</w:t>
      </w:r>
      <w:r>
        <w:rPr>
          <w:b/>
          <w:color w:val="000000"/>
        </w:rPr>
        <w:tab/>
      </w:r>
      <w:r>
        <w:rPr>
          <w:b/>
          <w:color w:val="000000"/>
        </w:rPr>
        <w:tab/>
      </w:r>
      <w:r>
        <w:rPr>
          <w:b/>
          <w:color w:val="000000"/>
        </w:rPr>
        <w:tab/>
      </w:r>
      <w:r>
        <w:rPr>
          <w:color w:val="000000"/>
        </w:rPr>
        <w:t>Toggle display of load average and uptime information.</w:t>
      </w:r>
    </w:p>
    <w:p w:rsidR="000B13B4" w:rsidRDefault="000B13B4">
      <w:pPr>
        <w:ind w:left="360"/>
        <w:rPr>
          <w:color w:val="000000"/>
        </w:rPr>
      </w:pPr>
      <w:r>
        <w:rPr>
          <w:b/>
          <w:color w:val="000000"/>
        </w:rPr>
        <w:tab/>
        <w:t>m</w:t>
      </w:r>
      <w:r>
        <w:rPr>
          <w:b/>
          <w:color w:val="000000"/>
        </w:rPr>
        <w:tab/>
      </w:r>
      <w:r>
        <w:rPr>
          <w:b/>
          <w:color w:val="000000"/>
        </w:rPr>
        <w:tab/>
      </w:r>
      <w:r>
        <w:rPr>
          <w:b/>
          <w:color w:val="000000"/>
        </w:rPr>
        <w:tab/>
      </w:r>
      <w:r>
        <w:rPr>
          <w:color w:val="000000"/>
        </w:rPr>
        <w:t>Toggle display of memory information.</w:t>
      </w:r>
    </w:p>
    <w:p w:rsidR="000B13B4" w:rsidRDefault="000B13B4">
      <w:pPr>
        <w:ind w:left="1800" w:hanging="1080"/>
        <w:rPr>
          <w:color w:val="000000"/>
        </w:rPr>
      </w:pPr>
      <w:r>
        <w:rPr>
          <w:b/>
          <w:color w:val="000000"/>
        </w:rPr>
        <w:t>n, #</w:t>
      </w:r>
      <w:r>
        <w:rPr>
          <w:b/>
          <w:color w:val="000000"/>
        </w:rPr>
        <w:tab/>
      </w:r>
      <w:r>
        <w:rPr>
          <w:color w:val="000000"/>
        </w:rPr>
        <w:t>Prompt for number of processes to show. If 0 is entered, fi</w:t>
      </w:r>
      <w:r w:rsidR="00D72BA8">
        <w:rPr>
          <w:color w:val="000000"/>
        </w:rPr>
        <w:t xml:space="preserve">ll </w:t>
      </w:r>
      <w:r>
        <w:rPr>
          <w:color w:val="000000"/>
        </w:rPr>
        <w:t>screen (default).</w:t>
      </w:r>
    </w:p>
    <w:p w:rsidR="000B13B4" w:rsidRDefault="000B13B4">
      <w:pPr>
        <w:ind w:left="360"/>
        <w:rPr>
          <w:color w:val="000000"/>
        </w:rPr>
      </w:pPr>
      <w:r>
        <w:rPr>
          <w:b/>
          <w:color w:val="000000"/>
        </w:rPr>
        <w:tab/>
        <w:t>o, O</w:t>
      </w:r>
      <w:r>
        <w:rPr>
          <w:b/>
          <w:color w:val="000000"/>
        </w:rPr>
        <w:tab/>
      </w:r>
      <w:r>
        <w:rPr>
          <w:b/>
          <w:color w:val="000000"/>
        </w:rPr>
        <w:tab/>
      </w:r>
      <w:r>
        <w:rPr>
          <w:color w:val="000000"/>
        </w:rPr>
        <w:t>Change order of displayed fields.</w:t>
      </w:r>
    </w:p>
    <w:p w:rsidR="000B13B4" w:rsidRDefault="000B13B4">
      <w:pPr>
        <w:ind w:left="360"/>
        <w:rPr>
          <w:color w:val="000000"/>
        </w:rPr>
      </w:pPr>
      <w:r>
        <w:rPr>
          <w:b/>
          <w:color w:val="000000"/>
        </w:rPr>
        <w:tab/>
        <w:t>q</w:t>
      </w:r>
      <w:r>
        <w:rPr>
          <w:b/>
          <w:color w:val="000000"/>
        </w:rPr>
        <w:tab/>
      </w:r>
      <w:r>
        <w:rPr>
          <w:b/>
          <w:color w:val="000000"/>
        </w:rPr>
        <w:tab/>
      </w:r>
      <w:r>
        <w:rPr>
          <w:b/>
          <w:color w:val="000000"/>
        </w:rPr>
        <w:tab/>
      </w:r>
      <w:r>
        <w:rPr>
          <w:color w:val="000000"/>
        </w:rPr>
        <w:t>Exit.</w:t>
      </w:r>
    </w:p>
    <w:p w:rsidR="000B13B4" w:rsidRDefault="000B13B4">
      <w:pPr>
        <w:ind w:left="360"/>
        <w:rPr>
          <w:color w:val="000000"/>
        </w:rPr>
      </w:pPr>
      <w:r>
        <w:rPr>
          <w:b/>
          <w:color w:val="000000"/>
        </w:rPr>
        <w:tab/>
        <w:t>r</w:t>
      </w:r>
      <w:r>
        <w:rPr>
          <w:b/>
          <w:color w:val="000000"/>
        </w:rPr>
        <w:tab/>
      </w:r>
      <w:r>
        <w:rPr>
          <w:b/>
          <w:color w:val="000000"/>
        </w:rPr>
        <w:tab/>
      </w:r>
      <w:r>
        <w:rPr>
          <w:b/>
          <w:color w:val="000000"/>
        </w:rPr>
        <w:tab/>
      </w:r>
      <w:r>
        <w:rPr>
          <w:color w:val="000000"/>
        </w:rPr>
        <w:t xml:space="preserve">Apply </w:t>
      </w:r>
      <w:r>
        <w:rPr>
          <w:b/>
          <w:color w:val="000000"/>
        </w:rPr>
        <w:t>renice</w:t>
      </w:r>
      <w:r>
        <w:rPr>
          <w:color w:val="000000"/>
        </w:rPr>
        <w:t xml:space="preserve"> to a process. Prompt for PID and </w:t>
      </w:r>
      <w:r>
        <w:rPr>
          <w:b/>
          <w:color w:val="000000"/>
        </w:rPr>
        <w:t>renice</w:t>
      </w:r>
      <w:r>
        <w:rPr>
          <w:color w:val="000000"/>
        </w:rPr>
        <w:t xml:space="preserve"> value. Suppressed in secure mode.</w:t>
      </w:r>
    </w:p>
    <w:p w:rsidR="000B13B4" w:rsidRDefault="000B13B4">
      <w:pPr>
        <w:ind w:left="360"/>
        <w:rPr>
          <w:color w:val="000000"/>
        </w:rPr>
      </w:pPr>
      <w:r>
        <w:rPr>
          <w:b/>
          <w:color w:val="000000"/>
        </w:rPr>
        <w:tab/>
        <w:t>s</w:t>
      </w:r>
      <w:r>
        <w:rPr>
          <w:b/>
          <w:color w:val="000000"/>
        </w:rPr>
        <w:tab/>
      </w:r>
      <w:r>
        <w:rPr>
          <w:b/>
          <w:color w:val="000000"/>
        </w:rPr>
        <w:tab/>
      </w:r>
      <w:r>
        <w:rPr>
          <w:b/>
          <w:color w:val="000000"/>
        </w:rPr>
        <w:tab/>
      </w:r>
      <w:r>
        <w:rPr>
          <w:color w:val="000000"/>
        </w:rPr>
        <w:t xml:space="preserve">Change delay between refreshes. Prompt for new delay time, which should be in seconds.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Suppressed in secure mode.</w:t>
      </w:r>
    </w:p>
    <w:p w:rsidR="000B13B4" w:rsidRDefault="000B13B4">
      <w:pPr>
        <w:ind w:left="360"/>
        <w:rPr>
          <w:color w:val="000000"/>
        </w:rPr>
      </w:pPr>
      <w:r>
        <w:rPr>
          <w:b/>
          <w:color w:val="000000"/>
        </w:rPr>
        <w:tab/>
        <w:t>t</w:t>
      </w:r>
      <w:r>
        <w:rPr>
          <w:b/>
          <w:color w:val="000000"/>
        </w:rPr>
        <w:tab/>
      </w:r>
      <w:r>
        <w:rPr>
          <w:b/>
          <w:color w:val="000000"/>
        </w:rPr>
        <w:tab/>
      </w:r>
      <w:r>
        <w:rPr>
          <w:b/>
          <w:color w:val="000000"/>
        </w:rPr>
        <w:tab/>
      </w:r>
      <w:r>
        <w:rPr>
          <w:color w:val="000000"/>
        </w:rPr>
        <w:t>Toggle display of processes and CPU states information.</w:t>
      </w:r>
    </w:p>
    <w:p w:rsidR="000B13B4" w:rsidRDefault="000B13B4">
      <w:pPr>
        <w:ind w:left="360"/>
        <w:rPr>
          <w:color w:val="000000"/>
        </w:rPr>
      </w:pPr>
      <w:r>
        <w:rPr>
          <w:b/>
          <w:color w:val="000000"/>
        </w:rPr>
        <w:tab/>
        <w:t>A</w:t>
      </w:r>
      <w:r>
        <w:rPr>
          <w:b/>
          <w:color w:val="000000"/>
        </w:rPr>
        <w:tab/>
      </w:r>
      <w:r>
        <w:rPr>
          <w:b/>
          <w:color w:val="000000"/>
        </w:rPr>
        <w:tab/>
      </w:r>
      <w:r>
        <w:rPr>
          <w:b/>
          <w:color w:val="000000"/>
        </w:rPr>
        <w:tab/>
      </w:r>
      <w:r>
        <w:rPr>
          <w:color w:val="000000"/>
        </w:rPr>
        <w:t>Sort by age, with newest first.</w:t>
      </w:r>
    </w:p>
    <w:p w:rsidR="000B13B4" w:rsidRDefault="000B13B4">
      <w:pPr>
        <w:ind w:left="360"/>
        <w:rPr>
          <w:color w:val="000000"/>
        </w:rPr>
      </w:pPr>
      <w:r>
        <w:rPr>
          <w:b/>
          <w:color w:val="000000"/>
        </w:rPr>
        <w:tab/>
        <w:t>^L</w:t>
      </w:r>
      <w:r>
        <w:rPr>
          <w:b/>
          <w:color w:val="000000"/>
        </w:rPr>
        <w:tab/>
      </w:r>
      <w:r>
        <w:rPr>
          <w:b/>
          <w:color w:val="000000"/>
        </w:rPr>
        <w:tab/>
      </w:r>
      <w:r>
        <w:rPr>
          <w:b/>
          <w:color w:val="000000"/>
        </w:rPr>
        <w:tab/>
      </w:r>
      <w:r>
        <w:rPr>
          <w:color w:val="000000"/>
        </w:rPr>
        <w:t>Redraw screen.</w:t>
      </w:r>
    </w:p>
    <w:p w:rsidR="000B13B4" w:rsidRDefault="000B13B4">
      <w:pPr>
        <w:ind w:left="360"/>
        <w:rPr>
          <w:color w:val="000000"/>
        </w:rPr>
      </w:pPr>
      <w:r>
        <w:rPr>
          <w:b/>
          <w:color w:val="000000"/>
        </w:rPr>
        <w:tab/>
        <w:t>M</w:t>
      </w:r>
      <w:r>
        <w:rPr>
          <w:b/>
          <w:color w:val="000000"/>
        </w:rPr>
        <w:tab/>
      </w:r>
      <w:r>
        <w:rPr>
          <w:b/>
          <w:color w:val="000000"/>
        </w:rPr>
        <w:tab/>
      </w:r>
      <w:r>
        <w:rPr>
          <w:b/>
          <w:color w:val="000000"/>
        </w:rPr>
        <w:tab/>
      </w:r>
      <w:r>
        <w:rPr>
          <w:color w:val="000000"/>
        </w:rPr>
        <w:t>Sort tasks by resident memory usage.</w:t>
      </w:r>
    </w:p>
    <w:p w:rsidR="000B13B4" w:rsidRDefault="000B13B4">
      <w:pPr>
        <w:ind w:left="360"/>
        <w:rPr>
          <w:color w:val="000000"/>
        </w:rPr>
      </w:pPr>
      <w:r>
        <w:rPr>
          <w:b/>
          <w:color w:val="000000"/>
        </w:rPr>
        <w:tab/>
        <w:t>N</w:t>
      </w:r>
      <w:r>
        <w:rPr>
          <w:b/>
          <w:color w:val="000000"/>
        </w:rPr>
        <w:tab/>
      </w:r>
      <w:r>
        <w:rPr>
          <w:b/>
          <w:color w:val="000000"/>
        </w:rPr>
        <w:tab/>
      </w:r>
      <w:r>
        <w:rPr>
          <w:b/>
          <w:color w:val="000000"/>
        </w:rPr>
        <w:tab/>
      </w:r>
      <w:r>
        <w:rPr>
          <w:color w:val="000000"/>
        </w:rPr>
        <w:t>Sort numerically by process ID.</w:t>
      </w:r>
    </w:p>
    <w:p w:rsidR="000B13B4" w:rsidRDefault="000B13B4">
      <w:pPr>
        <w:ind w:left="360"/>
        <w:rPr>
          <w:color w:val="000000"/>
        </w:rPr>
      </w:pPr>
      <w:r>
        <w:rPr>
          <w:b/>
          <w:color w:val="000000"/>
        </w:rPr>
        <w:tab/>
        <w:t>P</w:t>
      </w:r>
      <w:r>
        <w:rPr>
          <w:b/>
          <w:color w:val="000000"/>
        </w:rPr>
        <w:tab/>
      </w:r>
      <w:r>
        <w:rPr>
          <w:b/>
          <w:color w:val="000000"/>
        </w:rPr>
        <w:tab/>
      </w:r>
      <w:r>
        <w:rPr>
          <w:b/>
          <w:color w:val="000000"/>
        </w:rPr>
        <w:tab/>
      </w:r>
      <w:r>
        <w:rPr>
          <w:color w:val="000000"/>
        </w:rPr>
        <w:t>Sort tasks by CPU usage (default).</w:t>
      </w:r>
    </w:p>
    <w:p w:rsidR="000B13B4" w:rsidRDefault="000B13B4">
      <w:pPr>
        <w:ind w:left="360"/>
        <w:rPr>
          <w:color w:val="000000"/>
        </w:rPr>
      </w:pPr>
      <w:r>
        <w:rPr>
          <w:b/>
          <w:color w:val="000000"/>
        </w:rPr>
        <w:tab/>
        <w:t>S</w:t>
      </w:r>
      <w:r>
        <w:rPr>
          <w:b/>
          <w:color w:val="000000"/>
        </w:rPr>
        <w:tab/>
      </w:r>
      <w:r>
        <w:rPr>
          <w:b/>
          <w:color w:val="000000"/>
        </w:rPr>
        <w:tab/>
      </w:r>
      <w:r>
        <w:rPr>
          <w:b/>
          <w:color w:val="000000"/>
        </w:rPr>
        <w:tab/>
      </w:r>
      <w:r>
        <w:rPr>
          <w:color w:val="000000"/>
        </w:rPr>
        <w:t xml:space="preserve">Toggle cumulative mode. (See the </w:t>
      </w:r>
      <w:r>
        <w:rPr>
          <w:b/>
          <w:color w:val="000000"/>
        </w:rPr>
        <w:t>-S</w:t>
      </w:r>
      <w:r>
        <w:rPr>
          <w:color w:val="000000"/>
        </w:rPr>
        <w:t xml:space="preserve"> option.)</w:t>
      </w:r>
    </w:p>
    <w:p w:rsidR="000B13B4" w:rsidRDefault="000B13B4">
      <w:pPr>
        <w:ind w:left="360"/>
        <w:rPr>
          <w:color w:val="000000"/>
        </w:rPr>
      </w:pPr>
      <w:r>
        <w:rPr>
          <w:b/>
          <w:color w:val="000000"/>
        </w:rPr>
        <w:tab/>
        <w:t>T</w:t>
      </w:r>
      <w:r>
        <w:rPr>
          <w:b/>
          <w:color w:val="000000"/>
        </w:rPr>
        <w:tab/>
      </w:r>
      <w:r>
        <w:rPr>
          <w:b/>
          <w:color w:val="000000"/>
        </w:rPr>
        <w:tab/>
      </w:r>
      <w:r>
        <w:rPr>
          <w:b/>
          <w:color w:val="000000"/>
        </w:rPr>
        <w:tab/>
      </w:r>
      <w:r>
        <w:rPr>
          <w:color w:val="000000"/>
        </w:rPr>
        <w:t>Sort tasks by time/cumulative time.</w:t>
      </w:r>
    </w:p>
    <w:p w:rsidR="000B13B4" w:rsidRDefault="000B13B4">
      <w:pPr>
        <w:ind w:left="360"/>
        <w:rPr>
          <w:color w:val="000000"/>
        </w:rPr>
      </w:pPr>
      <w:r>
        <w:rPr>
          <w:b/>
          <w:color w:val="000000"/>
        </w:rPr>
        <w:tab/>
        <w:t>W</w:t>
      </w:r>
      <w:r>
        <w:rPr>
          <w:b/>
          <w:color w:val="000000"/>
        </w:rPr>
        <w:tab/>
      </w:r>
      <w:r>
        <w:rPr>
          <w:b/>
          <w:color w:val="000000"/>
        </w:rPr>
        <w:tab/>
      </w:r>
      <w:r>
        <w:rPr>
          <w:b/>
          <w:color w:val="000000"/>
        </w:rPr>
        <w:tab/>
      </w:r>
      <w:r>
        <w:rPr>
          <w:color w:val="000000"/>
        </w:rPr>
        <w:t xml:space="preserve">Write current setup to </w:t>
      </w:r>
      <w:r>
        <w:rPr>
          <w:i/>
          <w:color w:val="000000"/>
        </w:rPr>
        <w:t>~/.toprc</w:t>
      </w:r>
      <w:r>
        <w:rPr>
          <w:color w:val="000000"/>
        </w:rPr>
        <w:t xml:space="preserve">. This is the recommended way to write a </w:t>
      </w:r>
      <w:r>
        <w:rPr>
          <w:b/>
          <w:color w:val="000000"/>
        </w:rPr>
        <w:t>top</w:t>
      </w:r>
      <w:r>
        <w:rPr>
          <w:color w:val="000000"/>
        </w:rPr>
        <w:t xml:space="preserve"> configuration file.</w:t>
      </w:r>
    </w:p>
    <w:p w:rsidR="000B13B4" w:rsidRDefault="000B13B4">
      <w:pPr>
        <w:ind w:left="360"/>
        <w:rPr>
          <w:color w:val="000000"/>
        </w:rPr>
      </w:pPr>
    </w:p>
    <w:p w:rsidR="000B13B4" w:rsidRDefault="000B13B4">
      <w:pPr>
        <w:pBdr>
          <w:bottom w:val="single" w:sz="1" w:space="1" w:color="000000"/>
        </w:pBdr>
        <w:ind w:left="360"/>
        <w:rPr>
          <w:b/>
          <w:color w:val="000000"/>
          <w:sz w:val="16"/>
        </w:rPr>
      </w:pPr>
      <w:r>
        <w:rPr>
          <w:b/>
          <w:color w:val="000000"/>
          <w:sz w:val="16"/>
        </w:rPr>
        <w:tab/>
      </w:r>
    </w:p>
    <w:p w:rsidR="000B13B4" w:rsidRDefault="000B13B4">
      <w:pPr>
        <w:pStyle w:val="head"/>
        <w:spacing w:before="0" w:after="0"/>
        <w:ind w:left="360"/>
        <w:rPr>
          <w:i/>
          <w:color w:val="000000"/>
        </w:rPr>
      </w:pPr>
      <w:r>
        <w:rPr>
          <w:rFonts w:ascii="Arial Narrow" w:hAnsi="Arial Narrow"/>
          <w:b/>
          <w:color w:val="000000"/>
          <w:sz w:val="36"/>
        </w:rPr>
        <w:t>touch</w:t>
      </w:r>
      <w:r>
        <w:rPr>
          <w:color w:val="000000"/>
        </w:rPr>
        <w:t xml:space="preserve"> [</w:t>
      </w:r>
      <w:r>
        <w:rPr>
          <w:i/>
          <w:color w:val="000000"/>
        </w:rPr>
        <w:t>options</w:t>
      </w:r>
      <w:r>
        <w:rPr>
          <w:color w:val="000000"/>
        </w:rPr>
        <w:t xml:space="preserve">] </w:t>
      </w:r>
      <w:r>
        <w:rPr>
          <w:i/>
          <w:color w:val="000000"/>
        </w:rPr>
        <w:t>files</w:t>
      </w:r>
    </w:p>
    <w:p w:rsidR="000B13B4" w:rsidRDefault="000B13B4">
      <w:pPr>
        <w:pStyle w:val="head"/>
        <w:spacing w:before="0" w:after="0"/>
        <w:ind w:left="360"/>
        <w:rPr>
          <w:i/>
          <w:color w:val="000000"/>
        </w:rPr>
      </w:pPr>
    </w:p>
    <w:p w:rsidR="000B13B4" w:rsidRDefault="000B13B4">
      <w:pPr>
        <w:ind w:left="720"/>
        <w:rPr>
          <w:color w:val="000000"/>
        </w:rPr>
      </w:pPr>
      <w:bookmarkStart w:id="63" w:name="idx1102"/>
      <w:bookmarkStart w:id="64" w:name="idx1103"/>
      <w:bookmarkEnd w:id="63"/>
      <w:bookmarkEnd w:id="64"/>
      <w:r>
        <w:rPr>
          <w:color w:val="000000"/>
        </w:rPr>
        <w:t xml:space="preserve">For one or more </w:t>
      </w:r>
      <w:r>
        <w:rPr>
          <w:i/>
          <w:color w:val="000000"/>
        </w:rPr>
        <w:t>files</w:t>
      </w:r>
      <w:r>
        <w:rPr>
          <w:color w:val="000000"/>
        </w:rPr>
        <w:t xml:space="preserve">, update the access time and modification time (and dates) to the current time and date. </w:t>
      </w:r>
      <w:r>
        <w:rPr>
          <w:b/>
          <w:color w:val="000000"/>
        </w:rPr>
        <w:t>touch</w:t>
      </w:r>
      <w:r>
        <w:rPr>
          <w:color w:val="000000"/>
        </w:rPr>
        <w:t xml:space="preserve"> is useful in forcing other commands to handle files a certain way; e.g., the operation of </w:t>
      </w:r>
      <w:r>
        <w:rPr>
          <w:b/>
          <w:color w:val="000000"/>
        </w:rPr>
        <w:t>make</w:t>
      </w:r>
      <w:r>
        <w:rPr>
          <w:color w:val="000000"/>
        </w:rPr>
        <w:t xml:space="preserve">, and sometimes </w:t>
      </w:r>
      <w:r>
        <w:rPr>
          <w:b/>
          <w:color w:val="000000"/>
        </w:rPr>
        <w:t>find</w:t>
      </w:r>
      <w:r>
        <w:rPr>
          <w:color w:val="000000"/>
        </w:rPr>
        <w:t xml:space="preserve">, relies on a files access and modification time. If a file </w:t>
      </w:r>
      <w:r w:rsidR="00BE7E34">
        <w:rPr>
          <w:color w:val="000000"/>
        </w:rPr>
        <w:t>doesn’t</w:t>
      </w:r>
      <w:r>
        <w:rPr>
          <w:color w:val="000000"/>
        </w:rPr>
        <w:t xml:space="preserve"> exist, </w:t>
      </w:r>
      <w:r>
        <w:rPr>
          <w:b/>
          <w:color w:val="000000"/>
        </w:rPr>
        <w:t>touch</w:t>
      </w:r>
      <w:r>
        <w:rPr>
          <w:color w:val="000000"/>
        </w:rPr>
        <w:t xml:space="preserve"> creates it with a filesize of 0.</w:t>
      </w:r>
    </w:p>
    <w:p w:rsidR="000B13B4" w:rsidRDefault="000B13B4">
      <w:pPr>
        <w:ind w:left="360"/>
        <w:rPr>
          <w:color w:val="000000"/>
          <w:sz w:val="16"/>
        </w:rPr>
      </w:pPr>
    </w:p>
    <w:p w:rsidR="000B13B4" w:rsidRDefault="000B13B4">
      <w:pPr>
        <w:ind w:left="360"/>
        <w:rPr>
          <w:b/>
          <w:color w:val="000000"/>
          <w:u w:val="single"/>
        </w:rPr>
      </w:pPr>
      <w:r>
        <w:rPr>
          <w:b/>
          <w:color w:val="000000"/>
          <w:u w:val="single"/>
        </w:rPr>
        <w:t>Options</w:t>
      </w:r>
    </w:p>
    <w:p w:rsidR="000B13B4" w:rsidRDefault="000B13B4">
      <w:pPr>
        <w:ind w:left="360"/>
        <w:rPr>
          <w:b/>
          <w:color w:val="000000"/>
        </w:rPr>
      </w:pPr>
      <w:r>
        <w:rPr>
          <w:b/>
          <w:color w:val="000000"/>
        </w:rPr>
        <w:tab/>
        <w:t>-a, -</w:t>
      </w:r>
      <w:r>
        <w:rPr>
          <w:b/>
          <w:color w:val="000000"/>
          <w:sz w:val="6"/>
        </w:rPr>
        <w:t xml:space="preserve"> </w:t>
      </w:r>
      <w:r>
        <w:rPr>
          <w:b/>
          <w:color w:val="000000"/>
        </w:rPr>
        <w:t>-time=atime, --time=access, --time=use</w:t>
      </w:r>
    </w:p>
    <w:p w:rsidR="000B13B4" w:rsidRDefault="000B13B4">
      <w:pPr>
        <w:ind w:left="360"/>
        <w:rPr>
          <w:color w:val="000000"/>
        </w:rPr>
      </w:pPr>
      <w:r>
        <w:rPr>
          <w:color w:val="000000"/>
        </w:rPr>
        <w:tab/>
      </w:r>
      <w:r>
        <w:rPr>
          <w:color w:val="000000"/>
        </w:rPr>
        <w:tab/>
        <w:t>Update only the access time.</w:t>
      </w:r>
    </w:p>
    <w:p w:rsidR="000B13B4" w:rsidRDefault="000B13B4">
      <w:pPr>
        <w:ind w:left="360"/>
        <w:rPr>
          <w:b/>
          <w:color w:val="000000"/>
        </w:rPr>
      </w:pPr>
      <w:r>
        <w:rPr>
          <w:b/>
          <w:color w:val="000000"/>
        </w:rPr>
        <w:tab/>
        <w:t>-c, -</w:t>
      </w:r>
      <w:r>
        <w:rPr>
          <w:b/>
          <w:color w:val="000000"/>
          <w:sz w:val="6"/>
        </w:rPr>
        <w:t xml:space="preserve"> </w:t>
      </w:r>
      <w:r>
        <w:rPr>
          <w:b/>
          <w:color w:val="000000"/>
        </w:rPr>
        <w:t>-no-create</w:t>
      </w:r>
    </w:p>
    <w:p w:rsidR="000B13B4" w:rsidRDefault="000B13B4">
      <w:pPr>
        <w:ind w:left="360"/>
        <w:rPr>
          <w:color w:val="000000"/>
        </w:rPr>
      </w:pPr>
      <w:r>
        <w:rPr>
          <w:color w:val="000000"/>
        </w:rPr>
        <w:tab/>
      </w:r>
      <w:r>
        <w:rPr>
          <w:color w:val="000000"/>
        </w:rPr>
        <w:tab/>
        <w:t xml:space="preserve">Do not create any file that </w:t>
      </w:r>
      <w:r w:rsidR="00BE7E34">
        <w:rPr>
          <w:color w:val="000000"/>
        </w:rPr>
        <w:t>doesn’t</w:t>
      </w:r>
      <w:r>
        <w:rPr>
          <w:color w:val="000000"/>
        </w:rPr>
        <w:t xml:space="preserve"> already exist.</w:t>
      </w:r>
    </w:p>
    <w:p w:rsidR="000B13B4" w:rsidRDefault="000B13B4">
      <w:pPr>
        <w:ind w:left="360"/>
        <w:rPr>
          <w:i/>
          <w:color w:val="000000"/>
        </w:rPr>
      </w:pPr>
      <w:r>
        <w:rPr>
          <w:b/>
          <w:color w:val="000000"/>
        </w:rPr>
        <w:tab/>
        <w:t>-d</w:t>
      </w:r>
      <w:r>
        <w:rPr>
          <w:color w:val="000000"/>
        </w:rPr>
        <w:t xml:space="preserve"> </w:t>
      </w:r>
      <w:r>
        <w:rPr>
          <w:i/>
          <w:color w:val="000000"/>
        </w:rPr>
        <w:t>time</w:t>
      </w:r>
      <w:r>
        <w:rPr>
          <w:color w:val="000000"/>
        </w:rPr>
        <w:t xml:space="preserve">, </w:t>
      </w:r>
      <w:r>
        <w:rPr>
          <w:b/>
          <w:color w:val="000000"/>
        </w:rPr>
        <w:t>-</w:t>
      </w:r>
      <w:r>
        <w:rPr>
          <w:b/>
          <w:color w:val="000000"/>
          <w:sz w:val="6"/>
        </w:rPr>
        <w:t xml:space="preserve"> </w:t>
      </w:r>
      <w:r>
        <w:rPr>
          <w:b/>
          <w:color w:val="000000"/>
        </w:rPr>
        <w:t>-date</w:t>
      </w:r>
      <w:r>
        <w:rPr>
          <w:color w:val="000000"/>
        </w:rPr>
        <w:t xml:space="preserve"> </w:t>
      </w:r>
      <w:r>
        <w:rPr>
          <w:i/>
          <w:color w:val="000000"/>
        </w:rPr>
        <w:t>time</w:t>
      </w:r>
    </w:p>
    <w:p w:rsidR="000B13B4" w:rsidRDefault="000B13B4">
      <w:pPr>
        <w:ind w:left="360"/>
        <w:rPr>
          <w:color w:val="000000"/>
        </w:rPr>
      </w:pPr>
      <w:r>
        <w:rPr>
          <w:color w:val="000000"/>
        </w:rPr>
        <w:tab/>
      </w:r>
      <w:r>
        <w:rPr>
          <w:color w:val="000000"/>
        </w:rPr>
        <w:tab/>
        <w:t xml:space="preserve">Change the time value to the specified </w:t>
      </w:r>
      <w:r>
        <w:rPr>
          <w:i/>
          <w:color w:val="000000"/>
        </w:rPr>
        <w:t>time</w:t>
      </w:r>
      <w:r>
        <w:rPr>
          <w:color w:val="000000"/>
        </w:rPr>
        <w:t xml:space="preserve"> instead of the current time. </w:t>
      </w:r>
      <w:r>
        <w:rPr>
          <w:i/>
          <w:color w:val="000000"/>
        </w:rPr>
        <w:t>time</w:t>
      </w:r>
      <w:r>
        <w:rPr>
          <w:color w:val="000000"/>
        </w:rPr>
        <w:t xml:space="preserve"> can use several formats </w:t>
      </w:r>
      <w:r>
        <w:rPr>
          <w:color w:val="000000"/>
        </w:rPr>
        <w:tab/>
      </w:r>
      <w:r>
        <w:rPr>
          <w:color w:val="000000"/>
        </w:rPr>
        <w:tab/>
      </w:r>
      <w:r w:rsidR="00D72BA8">
        <w:rPr>
          <w:color w:val="000000"/>
        </w:rPr>
        <w:tab/>
      </w:r>
      <w:r>
        <w:rPr>
          <w:color w:val="000000"/>
        </w:rPr>
        <w:t>and may contain month names, time zones, a.m. and p.m. strings, as well as others.</w:t>
      </w:r>
    </w:p>
    <w:p w:rsidR="000B13B4" w:rsidRDefault="000B13B4">
      <w:pPr>
        <w:ind w:left="360"/>
        <w:rPr>
          <w:b/>
          <w:color w:val="000000"/>
        </w:rPr>
      </w:pPr>
      <w:r>
        <w:rPr>
          <w:b/>
          <w:color w:val="000000"/>
        </w:rPr>
        <w:tab/>
        <w:t>-m, --time=mtime, --time=modify</w:t>
      </w:r>
    </w:p>
    <w:p w:rsidR="000B13B4" w:rsidRDefault="000B13B4">
      <w:pPr>
        <w:ind w:left="360"/>
        <w:rPr>
          <w:color w:val="000000"/>
        </w:rPr>
      </w:pPr>
      <w:r>
        <w:rPr>
          <w:color w:val="000000"/>
        </w:rPr>
        <w:tab/>
      </w:r>
      <w:r>
        <w:rPr>
          <w:color w:val="000000"/>
        </w:rPr>
        <w:tab/>
        <w:t>Update only the modification time.</w:t>
      </w:r>
    </w:p>
    <w:p w:rsidR="000B13B4" w:rsidRDefault="000B13B4">
      <w:pPr>
        <w:ind w:left="360"/>
        <w:rPr>
          <w:i/>
          <w:color w:val="000000"/>
        </w:rPr>
      </w:pPr>
      <w:r>
        <w:rPr>
          <w:b/>
          <w:color w:val="000000"/>
        </w:rPr>
        <w:tab/>
        <w:t>-r</w:t>
      </w:r>
      <w:r>
        <w:rPr>
          <w:color w:val="000000"/>
        </w:rPr>
        <w:t xml:space="preserve"> </w:t>
      </w:r>
      <w:r>
        <w:rPr>
          <w:i/>
          <w:color w:val="000000"/>
        </w:rPr>
        <w:t>file</w:t>
      </w:r>
      <w:r>
        <w:rPr>
          <w:color w:val="000000"/>
        </w:rPr>
        <w:t xml:space="preserve">, </w:t>
      </w:r>
      <w:r>
        <w:rPr>
          <w:b/>
          <w:color w:val="000000"/>
        </w:rPr>
        <w:t>--reference</w:t>
      </w:r>
      <w:r>
        <w:rPr>
          <w:color w:val="000000"/>
        </w:rPr>
        <w:t xml:space="preserve"> </w:t>
      </w:r>
      <w:r>
        <w:rPr>
          <w:i/>
          <w:color w:val="000000"/>
        </w:rPr>
        <w:t>file</w:t>
      </w:r>
    </w:p>
    <w:p w:rsidR="000B13B4" w:rsidRDefault="000B13B4">
      <w:pPr>
        <w:ind w:left="360"/>
        <w:rPr>
          <w:color w:val="000000"/>
        </w:rPr>
      </w:pPr>
      <w:r>
        <w:rPr>
          <w:color w:val="000000"/>
        </w:rPr>
        <w:tab/>
      </w:r>
      <w:r>
        <w:rPr>
          <w:color w:val="000000"/>
        </w:rPr>
        <w:tab/>
        <w:t xml:space="preserve">Change times to be the same as those of the specified </w:t>
      </w:r>
      <w:r>
        <w:rPr>
          <w:i/>
          <w:color w:val="000000"/>
        </w:rPr>
        <w:t>file</w:t>
      </w:r>
      <w:r>
        <w:rPr>
          <w:color w:val="000000"/>
        </w:rPr>
        <w:t>, instead of the current time.</w:t>
      </w:r>
    </w:p>
    <w:p w:rsidR="004226A8" w:rsidRDefault="000B13B4">
      <w:pPr>
        <w:ind w:left="360"/>
        <w:rPr>
          <w:b/>
          <w:color w:val="000000"/>
        </w:rPr>
      </w:pPr>
      <w:r>
        <w:rPr>
          <w:b/>
          <w:color w:val="000000"/>
        </w:rPr>
        <w:tab/>
      </w:r>
    </w:p>
    <w:p w:rsidR="000B13B4" w:rsidRDefault="004226A8">
      <w:pPr>
        <w:ind w:left="360"/>
        <w:rPr>
          <w:i/>
          <w:color w:val="000000"/>
        </w:rPr>
      </w:pPr>
      <w:r>
        <w:rPr>
          <w:b/>
          <w:color w:val="000000"/>
        </w:rPr>
        <w:br w:type="page"/>
      </w:r>
      <w:r>
        <w:rPr>
          <w:b/>
          <w:color w:val="000000"/>
        </w:rPr>
        <w:lastRenderedPageBreak/>
        <w:tab/>
      </w:r>
      <w:r w:rsidR="000B13B4">
        <w:rPr>
          <w:b/>
          <w:color w:val="000000"/>
        </w:rPr>
        <w:t>-t</w:t>
      </w:r>
      <w:r w:rsidR="000B13B4">
        <w:rPr>
          <w:color w:val="000000"/>
        </w:rPr>
        <w:t xml:space="preserve"> </w:t>
      </w:r>
      <w:r w:rsidR="000B13B4">
        <w:rPr>
          <w:i/>
          <w:color w:val="000000"/>
        </w:rPr>
        <w:t>time</w:t>
      </w:r>
    </w:p>
    <w:p w:rsidR="000B13B4" w:rsidRDefault="000B13B4">
      <w:pPr>
        <w:ind w:left="360"/>
        <w:rPr>
          <w:color w:val="000000"/>
        </w:rPr>
      </w:pPr>
      <w:r>
        <w:rPr>
          <w:color w:val="000000"/>
        </w:rPr>
        <w:tab/>
      </w:r>
      <w:r>
        <w:rPr>
          <w:color w:val="000000"/>
        </w:rPr>
        <w:tab/>
        <w:t xml:space="preserve">Use the time specified in </w:t>
      </w:r>
      <w:r>
        <w:rPr>
          <w:i/>
          <w:color w:val="000000"/>
        </w:rPr>
        <w:t>time</w:t>
      </w:r>
      <w:r>
        <w:rPr>
          <w:color w:val="000000"/>
        </w:rPr>
        <w:t xml:space="preserve"> instead of the current time. This argument must be of the format: </w:t>
      </w:r>
    </w:p>
    <w:p w:rsidR="000B13B4" w:rsidRDefault="000B13B4">
      <w:pPr>
        <w:ind w:left="360"/>
        <w:rPr>
          <w:color w:val="000000"/>
        </w:rPr>
      </w:pPr>
      <w:r>
        <w:rPr>
          <w:color w:val="000000"/>
        </w:rPr>
        <w:tab/>
      </w:r>
      <w:r>
        <w:rPr>
          <w:color w:val="000000"/>
        </w:rPr>
        <w:tab/>
      </w:r>
      <w:r>
        <w:rPr>
          <w:i/>
          <w:color w:val="000000"/>
        </w:rPr>
        <w:t>[[cc]yy]mmddhhmm[.ss]</w:t>
      </w:r>
      <w:r>
        <w:rPr>
          <w:color w:val="000000"/>
        </w:rPr>
        <w:t xml:space="preserve">, indicating optional century and year, month, date, hours, minutes, and </w:t>
      </w:r>
      <w:r>
        <w:rPr>
          <w:color w:val="000000"/>
        </w:rPr>
        <w:tab/>
      </w:r>
      <w:r>
        <w:rPr>
          <w:color w:val="000000"/>
        </w:rPr>
        <w:tab/>
      </w:r>
      <w:r>
        <w:rPr>
          <w:color w:val="000000"/>
        </w:rPr>
        <w:tab/>
      </w:r>
      <w:r w:rsidR="00D72BA8">
        <w:rPr>
          <w:color w:val="000000"/>
        </w:rPr>
        <w:tab/>
      </w:r>
      <w:r>
        <w:rPr>
          <w:color w:val="000000"/>
        </w:rPr>
        <w:t>optional</w:t>
      </w:r>
      <w:r w:rsidR="00D72BA8">
        <w:rPr>
          <w:color w:val="000000"/>
        </w:rPr>
        <w:t xml:space="preserve"> </w:t>
      </w:r>
      <w:r>
        <w:rPr>
          <w:color w:val="000000"/>
        </w:rPr>
        <w:t>seconds.</w:t>
      </w:r>
    </w:p>
    <w:p w:rsidR="000B13B4" w:rsidRDefault="000B13B4">
      <w:pPr>
        <w:pBdr>
          <w:bottom w:val="single" w:sz="1" w:space="1" w:color="000000"/>
        </w:pBdr>
        <w:ind w:left="360"/>
        <w:rPr>
          <w:b/>
          <w:color w:val="000000"/>
        </w:rPr>
      </w:pPr>
    </w:p>
    <w:p w:rsidR="000B13B4" w:rsidRDefault="000B13B4">
      <w:pPr>
        <w:pStyle w:val="head"/>
        <w:spacing w:before="0" w:after="0"/>
        <w:ind w:left="360"/>
        <w:rPr>
          <w:color w:val="000000"/>
        </w:rPr>
      </w:pPr>
      <w:r>
        <w:rPr>
          <w:rFonts w:ascii="Arial Narrow" w:hAnsi="Arial Narrow"/>
          <w:b/>
          <w:color w:val="000000"/>
          <w:sz w:val="36"/>
        </w:rPr>
        <w:t>tr</w:t>
      </w:r>
      <w:r>
        <w:rPr>
          <w:color w:val="000000"/>
        </w:rPr>
        <w:t xml:space="preserve"> [</w:t>
      </w:r>
      <w:r>
        <w:rPr>
          <w:i/>
          <w:color w:val="000000"/>
        </w:rPr>
        <w:t>options</w:t>
      </w:r>
      <w:r>
        <w:rPr>
          <w:color w:val="000000"/>
        </w:rPr>
        <w:t>] [</w:t>
      </w:r>
      <w:r>
        <w:rPr>
          <w:i/>
          <w:color w:val="000000"/>
        </w:rPr>
        <w:t>string1</w:t>
      </w:r>
      <w:r>
        <w:rPr>
          <w:color w:val="000000"/>
        </w:rPr>
        <w:t xml:space="preserve"> [</w:t>
      </w:r>
      <w:r>
        <w:rPr>
          <w:i/>
          <w:color w:val="000000"/>
        </w:rPr>
        <w:t>string2</w:t>
      </w:r>
      <w:r>
        <w:rPr>
          <w:color w:val="000000"/>
        </w:rPr>
        <w:t>]]</w:t>
      </w:r>
    </w:p>
    <w:p w:rsidR="000B13B4" w:rsidRDefault="000B13B4">
      <w:pPr>
        <w:ind w:left="360"/>
      </w:pPr>
    </w:p>
    <w:p w:rsidR="000B13B4" w:rsidRDefault="000B13B4">
      <w:pPr>
        <w:ind w:left="720"/>
        <w:rPr>
          <w:color w:val="000000"/>
        </w:rPr>
      </w:pPr>
      <w:bookmarkStart w:id="65" w:name="idx1104"/>
      <w:bookmarkStart w:id="66" w:name="idx1105"/>
      <w:bookmarkStart w:id="67" w:name="idx1106"/>
      <w:bookmarkStart w:id="68" w:name="idx1107"/>
      <w:bookmarkStart w:id="69" w:name="idx1108"/>
      <w:bookmarkEnd w:id="65"/>
      <w:bookmarkEnd w:id="66"/>
      <w:bookmarkEnd w:id="67"/>
      <w:bookmarkEnd w:id="68"/>
      <w:bookmarkEnd w:id="69"/>
      <w:r>
        <w:rPr>
          <w:color w:val="000000"/>
        </w:rPr>
        <w:t xml:space="preserve">Translate characters—copy standard input to standard output, substituting characters from </w:t>
      </w:r>
      <w:r>
        <w:rPr>
          <w:i/>
          <w:color w:val="000000"/>
        </w:rPr>
        <w:t>string1</w:t>
      </w:r>
      <w:r>
        <w:rPr>
          <w:color w:val="000000"/>
        </w:rPr>
        <w:t xml:space="preserve"> to </w:t>
      </w:r>
      <w:r>
        <w:rPr>
          <w:i/>
          <w:color w:val="000000"/>
        </w:rPr>
        <w:t>string2</w:t>
      </w:r>
      <w:r>
        <w:rPr>
          <w:color w:val="000000"/>
        </w:rPr>
        <w:t xml:space="preserve"> or deleting characters in </w:t>
      </w:r>
      <w:r>
        <w:rPr>
          <w:i/>
          <w:color w:val="000000"/>
        </w:rPr>
        <w:t>string1</w:t>
      </w:r>
      <w:r>
        <w:rPr>
          <w:color w:val="000000"/>
        </w:rPr>
        <w:t>.</w:t>
      </w:r>
    </w:p>
    <w:p w:rsidR="000B13B4" w:rsidRDefault="000B13B4">
      <w:pPr>
        <w:ind w:left="360"/>
        <w:rPr>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-d, -</w:t>
      </w:r>
      <w:r>
        <w:rPr>
          <w:b/>
          <w:color w:val="000000"/>
          <w:sz w:val="6"/>
        </w:rPr>
        <w:t xml:space="preserve"> </w:t>
      </w:r>
      <w:r>
        <w:rPr>
          <w:b/>
          <w:color w:val="000000"/>
        </w:rPr>
        <w:t>-delete</w:t>
      </w:r>
      <w:r>
        <w:rPr>
          <w:b/>
          <w:color w:val="000000"/>
        </w:rPr>
        <w:tab/>
      </w:r>
      <w:r>
        <w:rPr>
          <w:b/>
          <w:color w:val="000000"/>
        </w:rPr>
        <w:tab/>
      </w:r>
      <w:r>
        <w:rPr>
          <w:b/>
          <w:color w:val="000000"/>
        </w:rPr>
        <w:tab/>
      </w:r>
      <w:r>
        <w:rPr>
          <w:color w:val="000000"/>
        </w:rPr>
        <w:t xml:space="preserve">Delete characters in </w:t>
      </w:r>
      <w:r>
        <w:rPr>
          <w:i/>
          <w:color w:val="000000"/>
        </w:rPr>
        <w:t>string1</w:t>
      </w:r>
      <w:r>
        <w:rPr>
          <w:color w:val="000000"/>
        </w:rPr>
        <w:t xml:space="preserve"> from output.</w:t>
      </w:r>
    </w:p>
    <w:p w:rsidR="000B13B4" w:rsidRDefault="000B13B4">
      <w:pPr>
        <w:ind w:left="360"/>
        <w:rPr>
          <w:color w:val="000000"/>
        </w:rPr>
      </w:pPr>
      <w:r>
        <w:rPr>
          <w:b/>
          <w:color w:val="000000"/>
        </w:rPr>
        <w:tab/>
        <w:t>-t, -</w:t>
      </w:r>
      <w:r>
        <w:rPr>
          <w:b/>
          <w:color w:val="000000"/>
          <w:sz w:val="6"/>
        </w:rPr>
        <w:t xml:space="preserve"> </w:t>
      </w:r>
      <w:r>
        <w:rPr>
          <w:b/>
          <w:color w:val="000000"/>
        </w:rPr>
        <w:t>-truncate-set1</w:t>
      </w:r>
      <w:r>
        <w:rPr>
          <w:b/>
          <w:color w:val="000000"/>
        </w:rPr>
        <w:tab/>
      </w:r>
      <w:r>
        <w:rPr>
          <w:color w:val="000000"/>
        </w:rPr>
        <w:t xml:space="preserve">Truncate </w:t>
      </w:r>
      <w:r>
        <w:rPr>
          <w:i/>
          <w:color w:val="000000"/>
        </w:rPr>
        <w:t>string1</w:t>
      </w:r>
      <w:r>
        <w:rPr>
          <w:color w:val="000000"/>
        </w:rPr>
        <w:t xml:space="preserve"> to the length of </w:t>
      </w:r>
      <w:r>
        <w:rPr>
          <w:i/>
          <w:color w:val="000000"/>
        </w:rPr>
        <w:t>string2</w:t>
      </w:r>
      <w:r>
        <w:rPr>
          <w:color w:val="000000"/>
        </w:rPr>
        <w:t xml:space="preserve"> before translating.</w:t>
      </w:r>
    </w:p>
    <w:p w:rsidR="000B13B4" w:rsidRDefault="000B13B4">
      <w:pPr>
        <w:ind w:left="360"/>
        <w:rPr>
          <w:color w:val="000000"/>
        </w:rPr>
      </w:pPr>
    </w:p>
    <w:p w:rsidR="000B13B4" w:rsidRDefault="000B13B4">
      <w:pPr>
        <w:ind w:left="360"/>
        <w:rPr>
          <w:b/>
          <w:color w:val="000000"/>
          <w:u w:val="single"/>
        </w:rPr>
      </w:pPr>
      <w:r>
        <w:rPr>
          <w:b/>
          <w:color w:val="000000"/>
          <w:u w:val="single"/>
        </w:rPr>
        <w:t>Special characters</w:t>
      </w:r>
    </w:p>
    <w:p w:rsidR="000B13B4" w:rsidRDefault="000B13B4">
      <w:pPr>
        <w:ind w:left="360"/>
        <w:rPr>
          <w:color w:val="000000"/>
        </w:rPr>
      </w:pPr>
      <w:bookmarkStart w:id="70" w:name="idx1109"/>
      <w:r>
        <w:rPr>
          <w:color w:val="000000"/>
        </w:rPr>
        <w:tab/>
      </w:r>
      <w:bookmarkEnd w:id="70"/>
      <w:r>
        <w:rPr>
          <w:color w:val="000000"/>
        </w:rPr>
        <w:t>Include brackets ([]) where shown.</w:t>
      </w:r>
    </w:p>
    <w:p w:rsidR="000B13B4" w:rsidRDefault="000B13B4">
      <w:pPr>
        <w:ind w:left="360"/>
        <w:rPr>
          <w:color w:val="000000"/>
        </w:rPr>
      </w:pPr>
      <w:r>
        <w:rPr>
          <w:b/>
          <w:color w:val="000000"/>
        </w:rPr>
        <w:tab/>
        <w:t>\a</w:t>
      </w:r>
      <w:r>
        <w:rPr>
          <w:b/>
          <w:color w:val="000000"/>
        </w:rPr>
        <w:tab/>
      </w:r>
      <w:r>
        <w:rPr>
          <w:b/>
          <w:color w:val="000000"/>
        </w:rPr>
        <w:tab/>
      </w:r>
      <w:r>
        <w:rPr>
          <w:color w:val="000000"/>
        </w:rPr>
        <w:t>^G (bell)</w:t>
      </w:r>
    </w:p>
    <w:p w:rsidR="000B13B4" w:rsidRDefault="000B13B4">
      <w:pPr>
        <w:ind w:left="360"/>
        <w:rPr>
          <w:color w:val="000000"/>
        </w:rPr>
      </w:pPr>
      <w:r>
        <w:rPr>
          <w:b/>
          <w:color w:val="000000"/>
        </w:rPr>
        <w:tab/>
        <w:t>\b</w:t>
      </w:r>
      <w:r>
        <w:rPr>
          <w:b/>
          <w:color w:val="000000"/>
        </w:rPr>
        <w:tab/>
      </w:r>
      <w:r>
        <w:rPr>
          <w:b/>
          <w:color w:val="000000"/>
        </w:rPr>
        <w:tab/>
      </w:r>
      <w:r>
        <w:rPr>
          <w:color w:val="000000"/>
        </w:rPr>
        <w:t>^H (backspace)</w:t>
      </w:r>
    </w:p>
    <w:p w:rsidR="000B13B4" w:rsidRDefault="000B13B4">
      <w:pPr>
        <w:ind w:left="360"/>
        <w:rPr>
          <w:color w:val="000000"/>
        </w:rPr>
      </w:pPr>
      <w:r>
        <w:rPr>
          <w:b/>
          <w:color w:val="000000"/>
        </w:rPr>
        <w:tab/>
        <w:t>\f</w:t>
      </w:r>
      <w:r>
        <w:rPr>
          <w:b/>
          <w:color w:val="000000"/>
        </w:rPr>
        <w:tab/>
      </w:r>
      <w:r>
        <w:rPr>
          <w:b/>
          <w:color w:val="000000"/>
        </w:rPr>
        <w:tab/>
      </w:r>
      <w:r>
        <w:rPr>
          <w:color w:val="000000"/>
        </w:rPr>
        <w:t>^L (form feed)</w:t>
      </w:r>
    </w:p>
    <w:p w:rsidR="000B13B4" w:rsidRDefault="000B13B4">
      <w:pPr>
        <w:ind w:left="360"/>
        <w:rPr>
          <w:color w:val="000000"/>
        </w:rPr>
      </w:pPr>
      <w:r>
        <w:rPr>
          <w:b/>
          <w:color w:val="000000"/>
        </w:rPr>
        <w:tab/>
        <w:t>\n</w:t>
      </w:r>
      <w:r>
        <w:rPr>
          <w:b/>
          <w:color w:val="000000"/>
        </w:rPr>
        <w:tab/>
      </w:r>
      <w:r>
        <w:rPr>
          <w:b/>
          <w:color w:val="000000"/>
        </w:rPr>
        <w:tab/>
      </w:r>
      <w:r>
        <w:rPr>
          <w:color w:val="000000"/>
        </w:rPr>
        <w:t>^J (newline)</w:t>
      </w:r>
    </w:p>
    <w:p w:rsidR="000B13B4" w:rsidRDefault="000B13B4">
      <w:pPr>
        <w:ind w:left="360"/>
        <w:rPr>
          <w:color w:val="000000"/>
        </w:rPr>
      </w:pPr>
      <w:r>
        <w:rPr>
          <w:b/>
          <w:color w:val="000000"/>
        </w:rPr>
        <w:tab/>
        <w:t>\r</w:t>
      </w:r>
      <w:r>
        <w:rPr>
          <w:b/>
          <w:color w:val="000000"/>
        </w:rPr>
        <w:tab/>
      </w:r>
      <w:r>
        <w:rPr>
          <w:b/>
          <w:color w:val="000000"/>
        </w:rPr>
        <w:tab/>
      </w:r>
      <w:r>
        <w:rPr>
          <w:color w:val="000000"/>
        </w:rPr>
        <w:t>^M (carriage return)</w:t>
      </w:r>
    </w:p>
    <w:p w:rsidR="000B13B4" w:rsidRDefault="000B13B4">
      <w:pPr>
        <w:ind w:left="360"/>
        <w:rPr>
          <w:color w:val="000000"/>
        </w:rPr>
      </w:pPr>
      <w:r>
        <w:rPr>
          <w:b/>
          <w:color w:val="000000"/>
        </w:rPr>
        <w:tab/>
        <w:t>\t</w:t>
      </w:r>
      <w:r>
        <w:rPr>
          <w:b/>
          <w:color w:val="000000"/>
        </w:rPr>
        <w:tab/>
      </w:r>
      <w:r>
        <w:rPr>
          <w:b/>
          <w:color w:val="000000"/>
        </w:rPr>
        <w:tab/>
      </w:r>
      <w:r>
        <w:rPr>
          <w:color w:val="000000"/>
        </w:rPr>
        <w:t>^I (tab)</w:t>
      </w:r>
    </w:p>
    <w:p w:rsidR="000B13B4" w:rsidRDefault="000B13B4">
      <w:pPr>
        <w:ind w:left="360"/>
        <w:rPr>
          <w:color w:val="000000"/>
        </w:rPr>
      </w:pPr>
      <w:r>
        <w:rPr>
          <w:b/>
          <w:color w:val="000000"/>
        </w:rPr>
        <w:tab/>
        <w:t>\v</w:t>
      </w:r>
      <w:r>
        <w:rPr>
          <w:b/>
          <w:color w:val="000000"/>
        </w:rPr>
        <w:tab/>
      </w:r>
      <w:r>
        <w:rPr>
          <w:b/>
          <w:color w:val="000000"/>
        </w:rPr>
        <w:tab/>
      </w:r>
      <w:r>
        <w:rPr>
          <w:color w:val="000000"/>
        </w:rPr>
        <w:t>^K (vertical tab)</w:t>
      </w:r>
    </w:p>
    <w:p w:rsidR="000B13B4" w:rsidRDefault="000B13B4">
      <w:pPr>
        <w:ind w:left="360"/>
        <w:rPr>
          <w:color w:val="000000"/>
        </w:rPr>
      </w:pPr>
      <w:r>
        <w:rPr>
          <w:b/>
          <w:color w:val="000000"/>
        </w:rPr>
        <w:tab/>
        <w:t>\</w:t>
      </w:r>
      <w:r>
        <w:rPr>
          <w:i/>
          <w:color w:val="000000"/>
        </w:rPr>
        <w:t>nnn</w:t>
      </w:r>
      <w:r>
        <w:rPr>
          <w:i/>
          <w:color w:val="000000"/>
        </w:rPr>
        <w:tab/>
      </w:r>
      <w:r>
        <w:rPr>
          <w:color w:val="000000"/>
        </w:rPr>
        <w:t xml:space="preserve">Character with octal value </w:t>
      </w:r>
      <w:r>
        <w:rPr>
          <w:i/>
          <w:color w:val="000000"/>
        </w:rPr>
        <w:t>nnn</w:t>
      </w:r>
      <w:r>
        <w:rPr>
          <w:color w:val="000000"/>
        </w:rPr>
        <w:t>.</w:t>
      </w:r>
    </w:p>
    <w:p w:rsidR="000B13B4" w:rsidRDefault="000B13B4">
      <w:pPr>
        <w:ind w:left="360"/>
        <w:rPr>
          <w:color w:val="000000"/>
        </w:rPr>
      </w:pPr>
      <w:r>
        <w:rPr>
          <w:b/>
          <w:color w:val="000000"/>
        </w:rPr>
        <w:tab/>
        <w:t>\\</w:t>
      </w:r>
      <w:r>
        <w:rPr>
          <w:b/>
          <w:color w:val="000000"/>
        </w:rPr>
        <w:tab/>
      </w:r>
      <w:r>
        <w:rPr>
          <w:b/>
          <w:color w:val="000000"/>
        </w:rPr>
        <w:tab/>
      </w:r>
      <w:r>
        <w:rPr>
          <w:color w:val="000000"/>
        </w:rPr>
        <w:t>Literal backslash.</w:t>
      </w:r>
    </w:p>
    <w:p w:rsidR="000B13B4" w:rsidRDefault="007D51AE">
      <w:pPr>
        <w:ind w:left="360"/>
        <w:rPr>
          <w:i/>
          <w:color w:val="000000"/>
        </w:rPr>
      </w:pPr>
      <w:r>
        <w:rPr>
          <w:i/>
          <w:color w:val="000000"/>
        </w:rPr>
        <w:tab/>
      </w:r>
      <w:r w:rsidR="000B13B4">
        <w:rPr>
          <w:i/>
          <w:color w:val="000000"/>
        </w:rPr>
        <w:t>char1</w:t>
      </w:r>
      <w:r w:rsidR="000B13B4">
        <w:rPr>
          <w:color w:val="000000"/>
        </w:rPr>
        <w:t>-</w:t>
      </w:r>
      <w:r w:rsidR="000B13B4">
        <w:rPr>
          <w:i/>
          <w:color w:val="000000"/>
        </w:rPr>
        <w:t>char2</w:t>
      </w:r>
      <w:r w:rsidR="000B13B4">
        <w:rPr>
          <w:i/>
          <w:color w:val="000000"/>
        </w:rPr>
        <w:tab/>
      </w:r>
      <w:r w:rsidR="000B13B4">
        <w:rPr>
          <w:i/>
          <w:color w:val="000000"/>
        </w:rPr>
        <w:tab/>
      </w:r>
    </w:p>
    <w:p w:rsidR="000B13B4" w:rsidRDefault="000B13B4">
      <w:pPr>
        <w:ind w:left="360"/>
        <w:rPr>
          <w:color w:val="000000"/>
        </w:rPr>
      </w:pPr>
      <w:r>
        <w:rPr>
          <w:i/>
          <w:color w:val="000000"/>
        </w:rPr>
        <w:tab/>
      </w:r>
      <w:r>
        <w:rPr>
          <w:i/>
          <w:color w:val="000000"/>
        </w:rPr>
        <w:tab/>
      </w:r>
      <w:r>
        <w:rPr>
          <w:i/>
          <w:color w:val="000000"/>
        </w:rPr>
        <w:tab/>
      </w:r>
      <w:r>
        <w:rPr>
          <w:color w:val="000000"/>
        </w:rPr>
        <w:t xml:space="preserve">All characters in the range </w:t>
      </w:r>
      <w:r>
        <w:rPr>
          <w:i/>
          <w:color w:val="000000"/>
        </w:rPr>
        <w:t>char1</w:t>
      </w:r>
      <w:r>
        <w:rPr>
          <w:color w:val="000000"/>
        </w:rPr>
        <w:t xml:space="preserve"> thru </w:t>
      </w:r>
      <w:r>
        <w:rPr>
          <w:i/>
          <w:color w:val="000000"/>
        </w:rPr>
        <w:t>char2</w:t>
      </w:r>
      <w:r>
        <w:rPr>
          <w:color w:val="000000"/>
        </w:rPr>
        <w:t xml:space="preserve">. If </w:t>
      </w:r>
      <w:r>
        <w:rPr>
          <w:i/>
          <w:color w:val="000000"/>
        </w:rPr>
        <w:t>char1</w:t>
      </w:r>
      <w:r>
        <w:rPr>
          <w:color w:val="000000"/>
        </w:rPr>
        <w:t xml:space="preserve"> does not sort before </w:t>
      </w:r>
      <w:r>
        <w:rPr>
          <w:i/>
          <w:color w:val="000000"/>
        </w:rPr>
        <w:t>char2</w:t>
      </w:r>
      <w:r>
        <w:rPr>
          <w:color w:val="000000"/>
        </w:rPr>
        <w:t>, an error.</w:t>
      </w:r>
    </w:p>
    <w:p w:rsidR="000B13B4" w:rsidRDefault="000B13B4">
      <w:pPr>
        <w:ind w:left="360"/>
        <w:rPr>
          <w:color w:val="000000"/>
        </w:rPr>
      </w:pPr>
      <w:r>
        <w:rPr>
          <w:color w:val="000000"/>
        </w:rPr>
        <w:tab/>
        <w:t>[</w:t>
      </w:r>
      <w:r>
        <w:rPr>
          <w:i/>
          <w:color w:val="000000"/>
        </w:rPr>
        <w:t>char1</w:t>
      </w:r>
      <w:r>
        <w:rPr>
          <w:color w:val="000000"/>
        </w:rPr>
        <w:t>-</w:t>
      </w:r>
      <w:r>
        <w:rPr>
          <w:i/>
          <w:color w:val="000000"/>
        </w:rPr>
        <w:t>char2</w:t>
      </w:r>
      <w:r>
        <w:rPr>
          <w:color w:val="000000"/>
        </w:rPr>
        <w:t>]</w:t>
      </w:r>
      <w:r>
        <w:rPr>
          <w:color w:val="000000"/>
        </w:rPr>
        <w:tab/>
      </w:r>
    </w:p>
    <w:p w:rsidR="000B13B4" w:rsidRDefault="000B13B4">
      <w:pPr>
        <w:ind w:left="360"/>
        <w:rPr>
          <w:color w:val="000000"/>
        </w:rPr>
      </w:pPr>
      <w:r>
        <w:rPr>
          <w:color w:val="000000"/>
        </w:rPr>
        <w:tab/>
      </w:r>
      <w:r>
        <w:rPr>
          <w:color w:val="000000"/>
        </w:rPr>
        <w:tab/>
      </w:r>
      <w:r>
        <w:rPr>
          <w:color w:val="000000"/>
        </w:rPr>
        <w:tab/>
        <w:t xml:space="preserve">Same as </w:t>
      </w:r>
      <w:r>
        <w:rPr>
          <w:i/>
          <w:color w:val="000000"/>
        </w:rPr>
        <w:t>char1</w:t>
      </w:r>
      <w:r>
        <w:rPr>
          <w:color w:val="000000"/>
        </w:rPr>
        <w:t>-</w:t>
      </w:r>
      <w:r>
        <w:rPr>
          <w:i/>
          <w:color w:val="000000"/>
        </w:rPr>
        <w:t>char2</w:t>
      </w:r>
      <w:r>
        <w:rPr>
          <w:color w:val="000000"/>
        </w:rPr>
        <w:t xml:space="preserve"> if both strings use this.</w:t>
      </w:r>
    </w:p>
    <w:p w:rsidR="000B13B4" w:rsidRDefault="000B13B4">
      <w:pPr>
        <w:ind w:left="360"/>
        <w:rPr>
          <w:color w:val="000000"/>
        </w:rPr>
      </w:pPr>
      <w:r>
        <w:rPr>
          <w:color w:val="000000"/>
        </w:rPr>
        <w:tab/>
        <w:t>[</w:t>
      </w:r>
      <w:r>
        <w:rPr>
          <w:i/>
          <w:color w:val="000000"/>
        </w:rPr>
        <w:t>char</w:t>
      </w:r>
      <w:r>
        <w:rPr>
          <w:color w:val="000000"/>
        </w:rPr>
        <w:t>*]</w:t>
      </w:r>
      <w:r>
        <w:rPr>
          <w:color w:val="000000"/>
        </w:rPr>
        <w:tab/>
        <w:t xml:space="preserve">In </w:t>
      </w:r>
      <w:r>
        <w:rPr>
          <w:i/>
          <w:color w:val="000000"/>
        </w:rPr>
        <w:t>string2</w:t>
      </w:r>
      <w:r>
        <w:rPr>
          <w:color w:val="000000"/>
        </w:rPr>
        <w:t xml:space="preserve"> </w:t>
      </w:r>
    </w:p>
    <w:p w:rsidR="000B13B4" w:rsidRDefault="000B13B4">
      <w:pPr>
        <w:ind w:left="360"/>
        <w:rPr>
          <w:color w:val="000000"/>
        </w:rPr>
      </w:pPr>
      <w:r>
        <w:rPr>
          <w:color w:val="000000"/>
        </w:rPr>
        <w:tab/>
      </w:r>
      <w:r>
        <w:rPr>
          <w:color w:val="000000"/>
        </w:rPr>
        <w:tab/>
      </w:r>
      <w:r>
        <w:rPr>
          <w:color w:val="000000"/>
        </w:rPr>
        <w:tab/>
        <w:t xml:space="preserve">Expand </w:t>
      </w:r>
      <w:r>
        <w:rPr>
          <w:i/>
          <w:color w:val="000000"/>
        </w:rPr>
        <w:t>char</w:t>
      </w:r>
      <w:r>
        <w:rPr>
          <w:color w:val="000000"/>
        </w:rPr>
        <w:t xml:space="preserve"> to the length of </w:t>
      </w:r>
      <w:r>
        <w:rPr>
          <w:i/>
          <w:color w:val="000000"/>
        </w:rPr>
        <w:t>string1</w:t>
      </w:r>
      <w:r>
        <w:rPr>
          <w:color w:val="000000"/>
        </w:rPr>
        <w:t>.</w:t>
      </w:r>
    </w:p>
    <w:p w:rsidR="000B13B4" w:rsidRDefault="000B13B4">
      <w:pPr>
        <w:ind w:left="360"/>
        <w:rPr>
          <w:color w:val="000000"/>
        </w:rPr>
      </w:pPr>
      <w:r>
        <w:rPr>
          <w:color w:val="000000"/>
        </w:rPr>
        <w:tab/>
        <w:t>[</w:t>
      </w:r>
      <w:r>
        <w:rPr>
          <w:i/>
          <w:color w:val="000000"/>
        </w:rPr>
        <w:t>char</w:t>
      </w:r>
      <w:r>
        <w:rPr>
          <w:color w:val="000000"/>
        </w:rPr>
        <w:t>*</w:t>
      </w:r>
      <w:r>
        <w:rPr>
          <w:i/>
          <w:color w:val="000000"/>
        </w:rPr>
        <w:t>number</w:t>
      </w:r>
      <w:r>
        <w:rPr>
          <w:color w:val="000000"/>
        </w:rPr>
        <w:t>]</w:t>
      </w:r>
      <w:r>
        <w:rPr>
          <w:color w:val="000000"/>
        </w:rPr>
        <w:tab/>
      </w:r>
    </w:p>
    <w:p w:rsidR="000B13B4" w:rsidRDefault="000B13B4">
      <w:pPr>
        <w:ind w:left="360"/>
        <w:rPr>
          <w:color w:val="000000"/>
        </w:rPr>
      </w:pPr>
      <w:r>
        <w:rPr>
          <w:color w:val="000000"/>
        </w:rPr>
        <w:tab/>
      </w:r>
      <w:r>
        <w:rPr>
          <w:color w:val="000000"/>
        </w:rPr>
        <w:tab/>
      </w:r>
      <w:r>
        <w:rPr>
          <w:color w:val="000000"/>
        </w:rPr>
        <w:tab/>
        <w:t xml:space="preserve">Expand </w:t>
      </w:r>
      <w:r>
        <w:rPr>
          <w:i/>
          <w:color w:val="000000"/>
        </w:rPr>
        <w:t>char</w:t>
      </w:r>
      <w:r>
        <w:rPr>
          <w:color w:val="000000"/>
        </w:rPr>
        <w:t xml:space="preserve"> to number occurrences. </w:t>
      </w:r>
      <w:r>
        <w:rPr>
          <w:b/>
          <w:color w:val="000000"/>
        </w:rPr>
        <w:t>[x*4]</w:t>
      </w:r>
      <w:r>
        <w:rPr>
          <w:color w:val="000000"/>
        </w:rPr>
        <w:t xml:space="preserve"> expands to </w:t>
      </w:r>
      <w:r>
        <w:rPr>
          <w:b/>
          <w:color w:val="000000"/>
        </w:rPr>
        <w:t>xxxx</w:t>
      </w:r>
      <w:r>
        <w:rPr>
          <w:color w:val="000000"/>
        </w:rPr>
        <w:t>, for instance.</w:t>
      </w:r>
    </w:p>
    <w:p w:rsidR="000B13B4" w:rsidRDefault="000B13B4">
      <w:pPr>
        <w:ind w:left="360"/>
        <w:rPr>
          <w:color w:val="000000"/>
        </w:rPr>
      </w:pPr>
      <w:r>
        <w:rPr>
          <w:color w:val="000000"/>
        </w:rPr>
        <w:tab/>
        <w:t>[:</w:t>
      </w:r>
      <w:r>
        <w:rPr>
          <w:i/>
          <w:color w:val="000000"/>
        </w:rPr>
        <w:t>class</w:t>
      </w:r>
      <w:r>
        <w:rPr>
          <w:color w:val="000000"/>
        </w:rPr>
        <w:t>:]</w:t>
      </w:r>
    </w:p>
    <w:p w:rsidR="000B13B4" w:rsidRDefault="000B13B4">
      <w:pPr>
        <w:ind w:left="360"/>
        <w:rPr>
          <w:color w:val="000000"/>
        </w:rPr>
      </w:pPr>
      <w:r>
        <w:rPr>
          <w:color w:val="000000"/>
        </w:rPr>
        <w:tab/>
      </w:r>
      <w:r>
        <w:rPr>
          <w:color w:val="000000"/>
        </w:rPr>
        <w:tab/>
      </w:r>
      <w:r>
        <w:rPr>
          <w:color w:val="000000"/>
        </w:rPr>
        <w:tab/>
        <w:t xml:space="preserve">Expand to all characters in </w:t>
      </w:r>
      <w:r>
        <w:rPr>
          <w:i/>
          <w:color w:val="000000"/>
        </w:rPr>
        <w:t>class</w:t>
      </w:r>
      <w:r>
        <w:rPr>
          <w:color w:val="000000"/>
        </w:rPr>
        <w:t xml:space="preserve">, where </w:t>
      </w:r>
      <w:r>
        <w:rPr>
          <w:i/>
          <w:color w:val="000000"/>
        </w:rPr>
        <w:t>class</w:t>
      </w:r>
      <w:r>
        <w:rPr>
          <w:color w:val="000000"/>
        </w:rPr>
        <w:t xml:space="preserve"> can be:</w:t>
      </w:r>
    </w:p>
    <w:p w:rsidR="000B13B4" w:rsidRDefault="000B13B4">
      <w:pPr>
        <w:ind w:left="360"/>
        <w:rPr>
          <w:color w:val="000000"/>
        </w:rPr>
      </w:pPr>
      <w:r>
        <w:rPr>
          <w:b/>
          <w:color w:val="000000"/>
        </w:rPr>
        <w:tab/>
      </w:r>
      <w:r>
        <w:rPr>
          <w:b/>
          <w:color w:val="000000"/>
        </w:rPr>
        <w:tab/>
      </w:r>
      <w:r>
        <w:rPr>
          <w:b/>
          <w:color w:val="000000"/>
        </w:rPr>
        <w:tab/>
        <w:t>alnum</w:t>
      </w:r>
      <w:r>
        <w:rPr>
          <w:b/>
          <w:color w:val="000000"/>
        </w:rPr>
        <w:tab/>
      </w:r>
      <w:r>
        <w:rPr>
          <w:color w:val="000000"/>
        </w:rPr>
        <w:t>Letters and digits</w:t>
      </w:r>
      <w:r>
        <w:rPr>
          <w:color w:val="000000"/>
        </w:rPr>
        <w:tab/>
      </w:r>
      <w:r>
        <w:rPr>
          <w:color w:val="000000"/>
        </w:rPr>
        <w:tab/>
      </w:r>
      <w:r>
        <w:rPr>
          <w:b/>
          <w:color w:val="000000"/>
        </w:rPr>
        <w:t>alpha</w:t>
      </w:r>
      <w:r>
        <w:rPr>
          <w:b/>
          <w:color w:val="000000"/>
        </w:rPr>
        <w:tab/>
      </w:r>
      <w:r>
        <w:rPr>
          <w:color w:val="000000"/>
        </w:rPr>
        <w:t>Letters</w:t>
      </w:r>
    </w:p>
    <w:p w:rsidR="000B13B4" w:rsidRDefault="000B13B4">
      <w:pPr>
        <w:ind w:left="360"/>
        <w:rPr>
          <w:color w:val="000000"/>
        </w:rPr>
      </w:pPr>
      <w:r>
        <w:rPr>
          <w:b/>
          <w:color w:val="000000"/>
        </w:rPr>
        <w:tab/>
      </w:r>
      <w:r>
        <w:rPr>
          <w:b/>
          <w:color w:val="000000"/>
        </w:rPr>
        <w:tab/>
      </w:r>
      <w:r>
        <w:rPr>
          <w:b/>
          <w:color w:val="000000"/>
        </w:rPr>
        <w:tab/>
        <w:t>blank</w:t>
      </w:r>
      <w:r>
        <w:rPr>
          <w:b/>
          <w:color w:val="000000"/>
        </w:rPr>
        <w:tab/>
      </w:r>
      <w:r>
        <w:rPr>
          <w:color w:val="000000"/>
        </w:rPr>
        <w:t>Whitespace</w:t>
      </w:r>
      <w:r>
        <w:rPr>
          <w:color w:val="000000"/>
        </w:rPr>
        <w:tab/>
      </w:r>
      <w:r>
        <w:rPr>
          <w:color w:val="000000"/>
        </w:rPr>
        <w:tab/>
      </w:r>
      <w:r>
        <w:rPr>
          <w:color w:val="000000"/>
        </w:rPr>
        <w:tab/>
      </w:r>
      <w:r>
        <w:rPr>
          <w:color w:val="000000"/>
        </w:rPr>
        <w:tab/>
      </w:r>
      <w:r>
        <w:rPr>
          <w:b/>
          <w:color w:val="000000"/>
        </w:rPr>
        <w:t>cntrl</w:t>
      </w:r>
      <w:r>
        <w:rPr>
          <w:b/>
          <w:color w:val="000000"/>
        </w:rPr>
        <w:tab/>
      </w:r>
      <w:r>
        <w:rPr>
          <w:color w:val="000000"/>
        </w:rPr>
        <w:t>Control characters</w:t>
      </w:r>
    </w:p>
    <w:p w:rsidR="000B13B4" w:rsidRDefault="000B13B4">
      <w:pPr>
        <w:ind w:left="360"/>
        <w:rPr>
          <w:color w:val="000000"/>
        </w:rPr>
      </w:pPr>
      <w:r>
        <w:rPr>
          <w:b/>
          <w:color w:val="000000"/>
        </w:rPr>
        <w:tab/>
      </w:r>
      <w:r>
        <w:rPr>
          <w:b/>
          <w:color w:val="000000"/>
        </w:rPr>
        <w:tab/>
      </w:r>
      <w:r>
        <w:rPr>
          <w:b/>
          <w:color w:val="000000"/>
        </w:rPr>
        <w:tab/>
        <w:t>digit</w:t>
      </w:r>
      <w:r>
        <w:rPr>
          <w:b/>
          <w:color w:val="000000"/>
        </w:rPr>
        <w:tab/>
      </w:r>
      <w:r>
        <w:rPr>
          <w:color w:val="000000"/>
        </w:rPr>
        <w:t>Digits</w:t>
      </w:r>
      <w:r>
        <w:rPr>
          <w:color w:val="000000"/>
        </w:rPr>
        <w:tab/>
      </w:r>
      <w:r>
        <w:rPr>
          <w:color w:val="000000"/>
        </w:rPr>
        <w:tab/>
      </w:r>
      <w:r>
        <w:rPr>
          <w:color w:val="000000"/>
        </w:rPr>
        <w:tab/>
      </w:r>
      <w:r>
        <w:rPr>
          <w:color w:val="000000"/>
        </w:rPr>
        <w:tab/>
      </w:r>
      <w:r>
        <w:rPr>
          <w:color w:val="000000"/>
        </w:rPr>
        <w:tab/>
      </w:r>
      <w:r>
        <w:rPr>
          <w:b/>
          <w:color w:val="000000"/>
        </w:rPr>
        <w:t>graph</w:t>
      </w:r>
      <w:r>
        <w:rPr>
          <w:b/>
          <w:color w:val="000000"/>
        </w:rPr>
        <w:tab/>
      </w:r>
      <w:r>
        <w:rPr>
          <w:color w:val="000000"/>
        </w:rPr>
        <w:t>Printable characters except space</w:t>
      </w:r>
    </w:p>
    <w:p w:rsidR="000B13B4" w:rsidRDefault="000B13B4">
      <w:pPr>
        <w:ind w:left="360"/>
        <w:rPr>
          <w:color w:val="000000"/>
        </w:rPr>
      </w:pPr>
      <w:r>
        <w:rPr>
          <w:b/>
          <w:color w:val="000000"/>
        </w:rPr>
        <w:tab/>
      </w:r>
      <w:r>
        <w:rPr>
          <w:b/>
          <w:color w:val="000000"/>
        </w:rPr>
        <w:tab/>
      </w:r>
      <w:r>
        <w:rPr>
          <w:b/>
          <w:color w:val="000000"/>
        </w:rPr>
        <w:tab/>
        <w:t>lower</w:t>
      </w:r>
      <w:r>
        <w:rPr>
          <w:b/>
          <w:color w:val="000000"/>
        </w:rPr>
        <w:tab/>
      </w:r>
      <w:r>
        <w:rPr>
          <w:color w:val="000000"/>
        </w:rPr>
        <w:t>Lowercase letters</w:t>
      </w:r>
      <w:r>
        <w:rPr>
          <w:color w:val="000000"/>
        </w:rPr>
        <w:tab/>
      </w:r>
      <w:r>
        <w:rPr>
          <w:color w:val="000000"/>
        </w:rPr>
        <w:tab/>
      </w:r>
      <w:r>
        <w:rPr>
          <w:b/>
          <w:color w:val="000000"/>
        </w:rPr>
        <w:t>print</w:t>
      </w:r>
      <w:r>
        <w:rPr>
          <w:b/>
          <w:color w:val="000000"/>
        </w:rPr>
        <w:tab/>
      </w:r>
      <w:r>
        <w:rPr>
          <w:color w:val="000000"/>
        </w:rPr>
        <w:t>Printable characters</w:t>
      </w:r>
    </w:p>
    <w:p w:rsidR="000B13B4" w:rsidRDefault="000B13B4">
      <w:pPr>
        <w:ind w:left="360"/>
        <w:rPr>
          <w:color w:val="000000"/>
        </w:rPr>
      </w:pPr>
      <w:r>
        <w:rPr>
          <w:b/>
          <w:color w:val="000000"/>
        </w:rPr>
        <w:tab/>
      </w:r>
      <w:r>
        <w:rPr>
          <w:b/>
          <w:color w:val="000000"/>
        </w:rPr>
        <w:tab/>
      </w:r>
      <w:r>
        <w:rPr>
          <w:b/>
          <w:color w:val="000000"/>
        </w:rPr>
        <w:tab/>
        <w:t>punct</w:t>
      </w:r>
      <w:r>
        <w:rPr>
          <w:b/>
          <w:color w:val="000000"/>
        </w:rPr>
        <w:tab/>
      </w:r>
      <w:r>
        <w:rPr>
          <w:color w:val="000000"/>
        </w:rPr>
        <w:t>Punctuation</w:t>
      </w:r>
      <w:r>
        <w:rPr>
          <w:color w:val="000000"/>
        </w:rPr>
        <w:tab/>
      </w:r>
      <w:r>
        <w:rPr>
          <w:color w:val="000000"/>
        </w:rPr>
        <w:tab/>
      </w:r>
      <w:r>
        <w:rPr>
          <w:color w:val="000000"/>
        </w:rPr>
        <w:tab/>
      </w:r>
      <w:r>
        <w:rPr>
          <w:color w:val="000000"/>
        </w:rPr>
        <w:tab/>
      </w:r>
      <w:r>
        <w:rPr>
          <w:b/>
          <w:color w:val="000000"/>
        </w:rPr>
        <w:t>space</w:t>
      </w:r>
      <w:r>
        <w:rPr>
          <w:b/>
          <w:color w:val="000000"/>
        </w:rPr>
        <w:tab/>
      </w:r>
      <w:r>
        <w:rPr>
          <w:color w:val="000000"/>
        </w:rPr>
        <w:t>Whitespace (horizontal or vertical)</w:t>
      </w:r>
    </w:p>
    <w:p w:rsidR="000B13B4" w:rsidRDefault="000B13B4">
      <w:pPr>
        <w:ind w:left="360"/>
        <w:rPr>
          <w:color w:val="000000"/>
        </w:rPr>
      </w:pPr>
      <w:r>
        <w:rPr>
          <w:b/>
          <w:color w:val="000000"/>
        </w:rPr>
        <w:tab/>
      </w:r>
      <w:r>
        <w:rPr>
          <w:b/>
          <w:color w:val="000000"/>
        </w:rPr>
        <w:tab/>
      </w:r>
      <w:r>
        <w:rPr>
          <w:b/>
          <w:color w:val="000000"/>
        </w:rPr>
        <w:tab/>
        <w:t>upper</w:t>
      </w:r>
      <w:r>
        <w:rPr>
          <w:b/>
          <w:color w:val="000000"/>
        </w:rPr>
        <w:tab/>
      </w:r>
      <w:r>
        <w:rPr>
          <w:color w:val="000000"/>
        </w:rPr>
        <w:t>Uppercase letters</w:t>
      </w:r>
      <w:r>
        <w:rPr>
          <w:color w:val="000000"/>
        </w:rPr>
        <w:tab/>
      </w:r>
      <w:r>
        <w:rPr>
          <w:color w:val="000000"/>
        </w:rPr>
        <w:tab/>
      </w:r>
      <w:r>
        <w:rPr>
          <w:b/>
          <w:color w:val="000000"/>
        </w:rPr>
        <w:t>xdigit</w:t>
      </w:r>
      <w:r>
        <w:rPr>
          <w:b/>
          <w:color w:val="000000"/>
        </w:rPr>
        <w:tab/>
      </w:r>
      <w:r>
        <w:rPr>
          <w:color w:val="000000"/>
        </w:rPr>
        <w:t>Hexadecimal digits</w:t>
      </w:r>
    </w:p>
    <w:p w:rsidR="000B13B4" w:rsidRDefault="000B13B4">
      <w:pPr>
        <w:ind w:left="360"/>
        <w:rPr>
          <w:color w:val="000000"/>
        </w:rPr>
      </w:pPr>
      <w:r>
        <w:rPr>
          <w:color w:val="000000"/>
        </w:rPr>
        <w:tab/>
      </w:r>
      <w:r>
        <w:rPr>
          <w:color w:val="000000"/>
        </w:rPr>
        <w:tab/>
        <w:t>[</w:t>
      </w:r>
      <w:r>
        <w:rPr>
          <w:b/>
          <w:color w:val="000000"/>
        </w:rPr>
        <w:t>=</w:t>
      </w:r>
      <w:r>
        <w:rPr>
          <w:i/>
          <w:color w:val="000000"/>
        </w:rPr>
        <w:t>char</w:t>
      </w:r>
      <w:r>
        <w:rPr>
          <w:b/>
          <w:color w:val="000000"/>
        </w:rPr>
        <w:t>=</w:t>
      </w:r>
      <w:r>
        <w:rPr>
          <w:color w:val="000000"/>
        </w:rPr>
        <w:t xml:space="preserve">]  The class of characters in which </w:t>
      </w:r>
      <w:r>
        <w:rPr>
          <w:i/>
          <w:color w:val="000000"/>
        </w:rPr>
        <w:t>char</w:t>
      </w:r>
      <w:r>
        <w:rPr>
          <w:color w:val="000000"/>
        </w:rPr>
        <w:t xml:space="preserve"> belongs.</w:t>
      </w:r>
    </w:p>
    <w:p w:rsidR="000B13B4" w:rsidRDefault="000B13B4">
      <w:pPr>
        <w:ind w:left="360"/>
        <w:rPr>
          <w:b/>
          <w:color w:val="000000"/>
        </w:rPr>
      </w:pPr>
      <w:r>
        <w:rPr>
          <w:b/>
          <w:color w:val="000000"/>
        </w:rPr>
        <w:t>Examples</w:t>
      </w:r>
    </w:p>
    <w:p w:rsidR="000B13B4" w:rsidRDefault="000B13B4">
      <w:pPr>
        <w:ind w:left="360"/>
        <w:rPr>
          <w:color w:val="000000"/>
        </w:rPr>
      </w:pPr>
      <w:r>
        <w:rPr>
          <w:color w:val="000000"/>
        </w:rPr>
        <w:tab/>
        <w:t>Change uppercase to lowercase in a file:</w:t>
      </w:r>
    </w:p>
    <w:p w:rsidR="000B13B4" w:rsidRDefault="000B13B4">
      <w:pPr>
        <w:ind w:left="360"/>
        <w:rPr>
          <w:b/>
          <w:color w:val="000000"/>
        </w:rPr>
      </w:pPr>
      <w:r>
        <w:rPr>
          <w:b/>
          <w:color w:val="000000"/>
        </w:rPr>
        <w:tab/>
      </w:r>
      <w:r>
        <w:rPr>
          <w:b/>
          <w:color w:val="000000"/>
        </w:rPr>
        <w:tab/>
        <w:t>cat file | tr [A-Z] [a-z]</w:t>
      </w:r>
    </w:p>
    <w:p w:rsidR="000B13B4" w:rsidRDefault="000B13B4">
      <w:pPr>
        <w:ind w:left="360"/>
        <w:rPr>
          <w:color w:val="000000"/>
        </w:rPr>
      </w:pPr>
      <w:r>
        <w:rPr>
          <w:color w:val="000000"/>
        </w:rPr>
        <w:tab/>
        <w:t>Turn spaces into newlines (ASCII code 012):</w:t>
      </w:r>
    </w:p>
    <w:p w:rsidR="000B13B4" w:rsidRDefault="000B13B4">
      <w:pPr>
        <w:ind w:left="360"/>
        <w:rPr>
          <w:b/>
          <w:color w:val="000000"/>
        </w:rPr>
      </w:pPr>
      <w:r>
        <w:rPr>
          <w:b/>
          <w:color w:val="000000"/>
        </w:rPr>
        <w:tab/>
      </w:r>
      <w:r>
        <w:rPr>
          <w:b/>
          <w:color w:val="000000"/>
        </w:rPr>
        <w:tab/>
        <w:t>tr   \012 &lt; file</w:t>
      </w:r>
    </w:p>
    <w:p w:rsidR="000B13B4" w:rsidRDefault="004226A8">
      <w:pPr>
        <w:ind w:left="360"/>
        <w:rPr>
          <w:color w:val="000000"/>
        </w:rPr>
      </w:pPr>
      <w:r>
        <w:rPr>
          <w:color w:val="000000"/>
        </w:rPr>
        <w:br w:type="page"/>
      </w:r>
      <w:r w:rsidR="000B13B4">
        <w:rPr>
          <w:color w:val="000000"/>
        </w:rPr>
        <w:lastRenderedPageBreak/>
        <w:tab/>
        <w:t xml:space="preserve">Strip blank lines from </w:t>
      </w:r>
      <w:r w:rsidR="000B13B4">
        <w:rPr>
          <w:b/>
          <w:color w:val="000000"/>
        </w:rPr>
        <w:t>file</w:t>
      </w:r>
      <w:r w:rsidR="000B13B4">
        <w:rPr>
          <w:color w:val="000000"/>
        </w:rPr>
        <w:t xml:space="preserve"> and save in </w:t>
      </w:r>
      <w:r w:rsidR="000B13B4">
        <w:rPr>
          <w:b/>
          <w:color w:val="000000"/>
        </w:rPr>
        <w:t>new.file</w:t>
      </w:r>
      <w:r w:rsidR="000B13B4">
        <w:rPr>
          <w:color w:val="000000"/>
        </w:rPr>
        <w:t xml:space="preserve"> (or use </w:t>
      </w:r>
      <w:r w:rsidR="000B13B4">
        <w:rPr>
          <w:b/>
          <w:color w:val="000000"/>
        </w:rPr>
        <w:t>011</w:t>
      </w:r>
      <w:r w:rsidR="000B13B4">
        <w:rPr>
          <w:color w:val="000000"/>
        </w:rPr>
        <w:t xml:space="preserve"> to change successive tabs into one tab):</w:t>
      </w:r>
    </w:p>
    <w:p w:rsidR="000B13B4" w:rsidRDefault="000B13B4">
      <w:pPr>
        <w:ind w:left="360"/>
        <w:rPr>
          <w:b/>
          <w:color w:val="000000"/>
        </w:rPr>
      </w:pPr>
      <w:r>
        <w:rPr>
          <w:b/>
          <w:color w:val="000000"/>
        </w:rPr>
        <w:tab/>
      </w:r>
      <w:r>
        <w:rPr>
          <w:b/>
          <w:color w:val="000000"/>
        </w:rPr>
        <w:tab/>
        <w:t>cat file | tr -s "" "\012" &gt; new.file</w:t>
      </w:r>
    </w:p>
    <w:p w:rsidR="000B13B4" w:rsidRDefault="000B13B4">
      <w:pPr>
        <w:ind w:left="360"/>
        <w:rPr>
          <w:color w:val="000000"/>
        </w:rPr>
      </w:pPr>
      <w:r>
        <w:rPr>
          <w:color w:val="000000"/>
        </w:rPr>
        <w:tab/>
        <w:t xml:space="preserve">Delete colons from </w:t>
      </w:r>
      <w:r>
        <w:rPr>
          <w:b/>
          <w:color w:val="000000"/>
        </w:rPr>
        <w:t>file</w:t>
      </w:r>
      <w:r>
        <w:rPr>
          <w:color w:val="000000"/>
        </w:rPr>
        <w:t xml:space="preserve">; save result in </w:t>
      </w:r>
      <w:r>
        <w:rPr>
          <w:b/>
          <w:color w:val="000000"/>
        </w:rPr>
        <w:t>new.file</w:t>
      </w:r>
      <w:r>
        <w:rPr>
          <w:color w:val="000000"/>
        </w:rPr>
        <w:t>:</w:t>
      </w:r>
    </w:p>
    <w:p w:rsidR="000B13B4" w:rsidRDefault="000B13B4">
      <w:pPr>
        <w:ind w:left="360"/>
        <w:rPr>
          <w:b/>
          <w:color w:val="000000"/>
        </w:rPr>
      </w:pPr>
      <w:r>
        <w:rPr>
          <w:b/>
          <w:color w:val="000000"/>
        </w:rPr>
        <w:tab/>
      </w:r>
      <w:r>
        <w:rPr>
          <w:b/>
          <w:color w:val="000000"/>
        </w:rPr>
        <w:tab/>
        <w:t>tr -d : &lt; file &gt; new.file</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color w:val="000000"/>
        </w:rPr>
      </w:pPr>
      <w:r>
        <w:rPr>
          <w:rFonts w:ascii="Arial Narrow" w:hAnsi="Arial Narrow"/>
          <w:b/>
          <w:color w:val="000000"/>
          <w:sz w:val="36"/>
        </w:rPr>
        <w:t>traceroute</w:t>
      </w:r>
      <w:r>
        <w:rPr>
          <w:color w:val="000000"/>
        </w:rPr>
        <w:t xml:space="preserve"> [</w:t>
      </w:r>
      <w:r>
        <w:rPr>
          <w:i/>
          <w:color w:val="000000"/>
        </w:rPr>
        <w:t>options</w:t>
      </w:r>
      <w:r>
        <w:rPr>
          <w:color w:val="000000"/>
        </w:rPr>
        <w:t xml:space="preserve">] </w:t>
      </w:r>
      <w:r>
        <w:rPr>
          <w:i/>
          <w:color w:val="000000"/>
        </w:rPr>
        <w:t>host</w:t>
      </w:r>
      <w:r>
        <w:rPr>
          <w:color w:val="000000"/>
        </w:rPr>
        <w:t xml:space="preserve"> [</w:t>
      </w:r>
      <w:r>
        <w:rPr>
          <w:i/>
          <w:color w:val="000000"/>
        </w:rPr>
        <w:t>packetsize</w:t>
      </w:r>
      <w:r>
        <w:rPr>
          <w:color w:val="000000"/>
        </w:rPr>
        <w:t>]</w:t>
      </w:r>
    </w:p>
    <w:p w:rsidR="000B13B4" w:rsidRDefault="000B13B4">
      <w:pPr>
        <w:pStyle w:val="head"/>
        <w:spacing w:before="0" w:after="0"/>
        <w:ind w:left="360"/>
        <w:rPr>
          <w:color w:val="000000"/>
        </w:rPr>
      </w:pPr>
    </w:p>
    <w:p w:rsidR="000B13B4" w:rsidRDefault="000B13B4">
      <w:pPr>
        <w:ind w:left="720"/>
        <w:rPr>
          <w:color w:val="000000"/>
        </w:rPr>
      </w:pPr>
      <w:bookmarkStart w:id="71" w:name="idx1110"/>
      <w:bookmarkStart w:id="72" w:name="idx1111"/>
      <w:bookmarkEnd w:id="71"/>
      <w:bookmarkEnd w:id="72"/>
      <w:r>
        <w:rPr>
          <w:color w:val="000000"/>
        </w:rPr>
        <w:t xml:space="preserve">TCP/IP command. Trace route taken by packets to reach network host. </w:t>
      </w:r>
      <w:r>
        <w:rPr>
          <w:b/>
          <w:color w:val="000000"/>
        </w:rPr>
        <w:t>traceroute</w:t>
      </w:r>
      <w:r>
        <w:rPr>
          <w:color w:val="000000"/>
        </w:rPr>
        <w:t xml:space="preserve"> attempts tracing by launching UDP probe packets with a small TTL (time to live), then listening for an ICMP "time exceeded" reply from a gateway. </w:t>
      </w:r>
      <w:r>
        <w:rPr>
          <w:i/>
          <w:color w:val="000000"/>
        </w:rPr>
        <w:t>host</w:t>
      </w:r>
      <w:r>
        <w:rPr>
          <w:color w:val="000000"/>
        </w:rPr>
        <w:t xml:space="preserve"> is the destination hostname or the IP number of host to reach. </w:t>
      </w:r>
      <w:r>
        <w:rPr>
          <w:i/>
          <w:color w:val="000000"/>
        </w:rPr>
        <w:t>packetsize</w:t>
      </w:r>
      <w:r>
        <w:rPr>
          <w:color w:val="000000"/>
        </w:rPr>
        <w:t xml:space="preserve"> is the packet size in bytes of the probe datagram. Default is 38 bytes.</w:t>
      </w:r>
    </w:p>
    <w:p w:rsidR="000B13B4" w:rsidRDefault="000B13B4">
      <w:pPr>
        <w:ind w:left="360"/>
        <w:rPr>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-d</w:t>
      </w:r>
      <w:r>
        <w:rPr>
          <w:b/>
          <w:color w:val="000000"/>
        </w:rPr>
        <w:tab/>
      </w:r>
      <w:r>
        <w:rPr>
          <w:b/>
          <w:color w:val="000000"/>
        </w:rPr>
        <w:tab/>
      </w:r>
      <w:r>
        <w:rPr>
          <w:b/>
          <w:color w:val="000000"/>
        </w:rPr>
        <w:tab/>
      </w:r>
      <w:r>
        <w:rPr>
          <w:color w:val="000000"/>
        </w:rPr>
        <w:t>Turn on socket-level debugging.</w:t>
      </w:r>
    </w:p>
    <w:p w:rsidR="000B13B4" w:rsidRDefault="000B13B4">
      <w:pPr>
        <w:ind w:left="1080" w:hanging="360"/>
        <w:rPr>
          <w:color w:val="000000"/>
        </w:rPr>
      </w:pPr>
      <w:r>
        <w:rPr>
          <w:b/>
          <w:color w:val="000000"/>
        </w:rPr>
        <w:t>-g</w:t>
      </w:r>
      <w:r>
        <w:rPr>
          <w:color w:val="000000"/>
        </w:rPr>
        <w:t xml:space="preserve"> </w:t>
      </w:r>
      <w:r>
        <w:rPr>
          <w:i/>
          <w:color w:val="000000"/>
        </w:rPr>
        <w:t>addr</w:t>
      </w:r>
      <w:r>
        <w:rPr>
          <w:i/>
          <w:color w:val="000000"/>
        </w:rPr>
        <w:tab/>
      </w:r>
      <w:r>
        <w:rPr>
          <w:i/>
          <w:color w:val="000000"/>
        </w:rPr>
        <w:tab/>
      </w:r>
      <w:r>
        <w:rPr>
          <w:color w:val="000000"/>
        </w:rPr>
        <w:t>Enable the IP LSRR (</w:t>
      </w:r>
      <w:smartTag w:uri="urn:schemas-microsoft-com:office:smarttags" w:element="Street">
        <w:smartTag w:uri="urn:schemas-microsoft-com:office:smarttags" w:element="address">
          <w:r>
            <w:rPr>
              <w:color w:val="000000"/>
            </w:rPr>
            <w:t>Loose Source Record Route</w:t>
          </w:r>
        </w:smartTag>
      </w:smartTag>
      <w:r>
        <w:rPr>
          <w:color w:val="000000"/>
        </w:rPr>
        <w:t xml:space="preserve">) option in addition to the TTL tests, to ask </w:t>
      </w:r>
    </w:p>
    <w:p w:rsidR="000B13B4" w:rsidRDefault="000B13B4">
      <w:pPr>
        <w:ind w:left="1440" w:firstLine="360"/>
        <w:rPr>
          <w:color w:val="000000"/>
        </w:rPr>
      </w:pPr>
      <w:r>
        <w:rPr>
          <w:color w:val="000000"/>
        </w:rPr>
        <w:t xml:space="preserve">how someone at IP address </w:t>
      </w:r>
      <w:r>
        <w:rPr>
          <w:i/>
          <w:color w:val="000000"/>
        </w:rPr>
        <w:t>addr</w:t>
      </w:r>
      <w:r>
        <w:rPr>
          <w:color w:val="000000"/>
        </w:rPr>
        <w:t xml:space="preserve"> can reach a particular target.</w:t>
      </w:r>
    </w:p>
    <w:p w:rsidR="000B13B4" w:rsidRDefault="000B13B4">
      <w:pPr>
        <w:ind w:left="360"/>
        <w:rPr>
          <w:color w:val="000000"/>
        </w:rPr>
      </w:pPr>
      <w:r>
        <w:rPr>
          <w:b/>
          <w:color w:val="000000"/>
        </w:rPr>
        <w:tab/>
        <w:t>-l</w:t>
      </w:r>
      <w:r>
        <w:rPr>
          <w:b/>
          <w:color w:val="000000"/>
        </w:rPr>
        <w:tab/>
      </w:r>
      <w:r>
        <w:rPr>
          <w:b/>
          <w:color w:val="000000"/>
        </w:rPr>
        <w:tab/>
      </w:r>
      <w:r>
        <w:rPr>
          <w:b/>
          <w:color w:val="000000"/>
        </w:rPr>
        <w:tab/>
      </w:r>
      <w:r>
        <w:rPr>
          <w:color w:val="000000"/>
        </w:rPr>
        <w:t>Include the time-to-live value for each packet received.</w:t>
      </w:r>
    </w:p>
    <w:p w:rsidR="000B13B4" w:rsidRDefault="000B13B4">
      <w:pPr>
        <w:ind w:left="360"/>
        <w:rPr>
          <w:color w:val="000000"/>
        </w:rPr>
      </w:pPr>
      <w:r>
        <w:rPr>
          <w:b/>
          <w:color w:val="000000"/>
        </w:rPr>
        <w:tab/>
        <w:t>-m</w:t>
      </w:r>
      <w:r>
        <w:rPr>
          <w:color w:val="000000"/>
        </w:rPr>
        <w:t xml:space="preserve"> </w:t>
      </w:r>
      <w:r>
        <w:rPr>
          <w:i/>
          <w:color w:val="000000"/>
        </w:rPr>
        <w:t>max_ttl</w:t>
      </w:r>
      <w:r>
        <w:rPr>
          <w:i/>
          <w:color w:val="000000"/>
        </w:rPr>
        <w:tab/>
      </w:r>
      <w:r>
        <w:rPr>
          <w:color w:val="000000"/>
        </w:rPr>
        <w:t xml:space="preserve">Set maximum time-to-live used in outgoing probe packets to </w:t>
      </w:r>
      <w:r>
        <w:rPr>
          <w:i/>
          <w:color w:val="000000"/>
        </w:rPr>
        <w:t>max-ttl</w:t>
      </w:r>
      <w:r>
        <w:rPr>
          <w:color w:val="000000"/>
        </w:rPr>
        <w:t xml:space="preserve"> hops. Default is 30 hops.</w:t>
      </w:r>
    </w:p>
    <w:p w:rsidR="000B13B4" w:rsidRDefault="000B13B4">
      <w:pPr>
        <w:ind w:left="360"/>
        <w:rPr>
          <w:color w:val="000000"/>
        </w:rPr>
      </w:pPr>
      <w:r>
        <w:rPr>
          <w:b/>
          <w:color w:val="000000"/>
        </w:rPr>
        <w:tab/>
        <w:t>-n</w:t>
      </w:r>
      <w:r>
        <w:rPr>
          <w:b/>
          <w:color w:val="000000"/>
        </w:rPr>
        <w:tab/>
      </w:r>
      <w:r>
        <w:rPr>
          <w:b/>
          <w:color w:val="000000"/>
        </w:rPr>
        <w:tab/>
      </w:r>
      <w:r>
        <w:rPr>
          <w:b/>
          <w:color w:val="000000"/>
        </w:rPr>
        <w:tab/>
      </w:r>
      <w:r>
        <w:rPr>
          <w:color w:val="000000"/>
        </w:rPr>
        <w:t xml:space="preserve">Show numerical addresses; do not look up hostnames. (Useful if DNS is not functioning </w:t>
      </w:r>
      <w:r>
        <w:rPr>
          <w:color w:val="000000"/>
        </w:rPr>
        <w:tab/>
      </w:r>
      <w:r>
        <w:rPr>
          <w:color w:val="000000"/>
        </w:rPr>
        <w:tab/>
      </w:r>
      <w:r>
        <w:rPr>
          <w:color w:val="000000"/>
        </w:rPr>
        <w:tab/>
      </w:r>
      <w:r>
        <w:rPr>
          <w:color w:val="000000"/>
        </w:rPr>
        <w:tab/>
      </w:r>
      <w:r>
        <w:rPr>
          <w:color w:val="000000"/>
        </w:rPr>
        <w:tab/>
      </w:r>
      <w:r w:rsidR="007D51AE">
        <w:rPr>
          <w:color w:val="000000"/>
        </w:rPr>
        <w:tab/>
      </w:r>
      <w:r>
        <w:rPr>
          <w:color w:val="000000"/>
        </w:rPr>
        <w:t>properly.)</w:t>
      </w:r>
    </w:p>
    <w:p w:rsidR="000B13B4" w:rsidRDefault="000B13B4">
      <w:pPr>
        <w:ind w:left="360"/>
        <w:rPr>
          <w:color w:val="000000"/>
        </w:rPr>
      </w:pPr>
      <w:r>
        <w:rPr>
          <w:b/>
          <w:color w:val="000000"/>
        </w:rPr>
        <w:tab/>
        <w:t>-p</w:t>
      </w:r>
      <w:r>
        <w:rPr>
          <w:color w:val="000000"/>
        </w:rPr>
        <w:t xml:space="preserve"> </w:t>
      </w:r>
      <w:r>
        <w:rPr>
          <w:i/>
          <w:color w:val="000000"/>
        </w:rPr>
        <w:t>port</w:t>
      </w:r>
      <w:r>
        <w:rPr>
          <w:i/>
          <w:color w:val="000000"/>
        </w:rPr>
        <w:tab/>
      </w:r>
      <w:r>
        <w:rPr>
          <w:i/>
          <w:color w:val="000000"/>
        </w:rPr>
        <w:tab/>
      </w:r>
      <w:r>
        <w:rPr>
          <w:color w:val="000000"/>
        </w:rPr>
        <w:t xml:space="preserve">Set base UDP port number used for probe packets to </w:t>
      </w:r>
      <w:r>
        <w:rPr>
          <w:i/>
          <w:color w:val="000000"/>
        </w:rPr>
        <w:t>port</w:t>
      </w:r>
      <w:r>
        <w:rPr>
          <w:color w:val="000000"/>
        </w:rPr>
        <w:t>. Default is (decimal) 33434.</w:t>
      </w:r>
    </w:p>
    <w:p w:rsidR="000B13B4" w:rsidRDefault="000B13B4">
      <w:pPr>
        <w:ind w:left="360"/>
        <w:rPr>
          <w:color w:val="000000"/>
        </w:rPr>
      </w:pPr>
      <w:r>
        <w:rPr>
          <w:b/>
          <w:color w:val="000000"/>
        </w:rPr>
        <w:tab/>
        <w:t>-q</w:t>
      </w:r>
      <w:r>
        <w:rPr>
          <w:color w:val="000000"/>
        </w:rPr>
        <w:t xml:space="preserve"> </w:t>
      </w:r>
      <w:r>
        <w:rPr>
          <w:i/>
          <w:color w:val="000000"/>
        </w:rPr>
        <w:t>n</w:t>
      </w:r>
      <w:r>
        <w:rPr>
          <w:i/>
          <w:color w:val="000000"/>
        </w:rPr>
        <w:tab/>
      </w:r>
      <w:r>
        <w:rPr>
          <w:i/>
          <w:color w:val="000000"/>
        </w:rPr>
        <w:tab/>
      </w:r>
      <w:r>
        <w:rPr>
          <w:i/>
          <w:color w:val="000000"/>
        </w:rPr>
        <w:tab/>
      </w:r>
      <w:r>
        <w:rPr>
          <w:color w:val="000000"/>
        </w:rPr>
        <w:t xml:space="preserve">Set number of probe packets for each time-to-live setting to the value </w:t>
      </w:r>
      <w:r>
        <w:rPr>
          <w:i/>
          <w:color w:val="000000"/>
        </w:rPr>
        <w:t>n</w:t>
      </w:r>
      <w:r>
        <w:rPr>
          <w:color w:val="000000"/>
        </w:rPr>
        <w:t>. Default is 3.</w:t>
      </w:r>
    </w:p>
    <w:p w:rsidR="000B13B4" w:rsidRDefault="000B13B4">
      <w:pPr>
        <w:ind w:left="360"/>
        <w:rPr>
          <w:color w:val="000000"/>
        </w:rPr>
      </w:pPr>
      <w:r>
        <w:rPr>
          <w:b/>
          <w:color w:val="000000"/>
        </w:rPr>
        <w:tab/>
        <w:t>-r</w:t>
      </w:r>
      <w:r>
        <w:rPr>
          <w:b/>
          <w:color w:val="000000"/>
        </w:rPr>
        <w:tab/>
      </w:r>
      <w:r>
        <w:rPr>
          <w:b/>
          <w:color w:val="000000"/>
        </w:rPr>
        <w:tab/>
      </w:r>
      <w:r>
        <w:rPr>
          <w:b/>
          <w:color w:val="000000"/>
        </w:rPr>
        <w:tab/>
      </w:r>
      <w:r>
        <w:rPr>
          <w:color w:val="000000"/>
        </w:rPr>
        <w:t>Bypass normal routing tables and send directly to a host on an attached network.</w:t>
      </w:r>
    </w:p>
    <w:p w:rsidR="000B13B4" w:rsidRDefault="000B13B4">
      <w:pPr>
        <w:ind w:left="1440" w:hanging="720"/>
        <w:rPr>
          <w:color w:val="000000"/>
        </w:rPr>
      </w:pPr>
      <w:r>
        <w:rPr>
          <w:b/>
          <w:color w:val="000000"/>
        </w:rPr>
        <w:t>-s</w:t>
      </w:r>
      <w:r>
        <w:rPr>
          <w:color w:val="000000"/>
        </w:rPr>
        <w:t xml:space="preserve"> </w:t>
      </w:r>
      <w:r>
        <w:rPr>
          <w:i/>
          <w:color w:val="000000"/>
        </w:rPr>
        <w:t>src_addr</w:t>
      </w:r>
      <w:r>
        <w:rPr>
          <w:i/>
          <w:color w:val="000000"/>
        </w:rPr>
        <w:tab/>
      </w:r>
      <w:r>
        <w:rPr>
          <w:color w:val="000000"/>
        </w:rPr>
        <w:t xml:space="preserve">Use </w:t>
      </w:r>
      <w:r>
        <w:rPr>
          <w:i/>
          <w:color w:val="000000"/>
        </w:rPr>
        <w:t>src_addr</w:t>
      </w:r>
      <w:r>
        <w:rPr>
          <w:color w:val="000000"/>
        </w:rPr>
        <w:t xml:space="preserve"> as the IP address that will serve as the source address in outgoing probe </w:t>
      </w:r>
    </w:p>
    <w:p w:rsidR="000B13B4" w:rsidRDefault="000B13B4">
      <w:pPr>
        <w:ind w:left="1440" w:firstLine="360"/>
        <w:rPr>
          <w:color w:val="000000"/>
        </w:rPr>
      </w:pPr>
      <w:r>
        <w:rPr>
          <w:color w:val="000000"/>
        </w:rPr>
        <w:t>packets.</w:t>
      </w:r>
    </w:p>
    <w:p w:rsidR="000B13B4" w:rsidRDefault="000B13B4">
      <w:pPr>
        <w:ind w:left="1800" w:hanging="1080"/>
        <w:rPr>
          <w:color w:val="000000"/>
        </w:rPr>
      </w:pPr>
      <w:r>
        <w:rPr>
          <w:b/>
          <w:color w:val="000000"/>
        </w:rPr>
        <w:t>-t</w:t>
      </w:r>
      <w:r>
        <w:rPr>
          <w:color w:val="000000"/>
        </w:rPr>
        <w:t xml:space="preserve"> </w:t>
      </w:r>
      <w:r>
        <w:rPr>
          <w:i/>
          <w:color w:val="000000"/>
        </w:rPr>
        <w:t>tos</w:t>
      </w:r>
      <w:r>
        <w:rPr>
          <w:i/>
          <w:color w:val="000000"/>
        </w:rPr>
        <w:tab/>
      </w:r>
      <w:r>
        <w:rPr>
          <w:color w:val="000000"/>
        </w:rPr>
        <w:t xml:space="preserve">Set the type-of-service in probe packets to </w:t>
      </w:r>
      <w:r>
        <w:rPr>
          <w:i/>
          <w:color w:val="000000"/>
        </w:rPr>
        <w:t>tos</w:t>
      </w:r>
      <w:r>
        <w:rPr>
          <w:color w:val="000000"/>
        </w:rPr>
        <w:t xml:space="preserve"> (default 0). The value must be a decimal integer in the range 0 to 255.</w:t>
      </w:r>
    </w:p>
    <w:p w:rsidR="000B13B4" w:rsidRDefault="000B13B4">
      <w:pPr>
        <w:ind w:left="360"/>
        <w:rPr>
          <w:color w:val="000000"/>
        </w:rPr>
      </w:pPr>
      <w:r>
        <w:rPr>
          <w:b/>
          <w:color w:val="000000"/>
        </w:rPr>
        <w:tab/>
        <w:t>-v</w:t>
      </w:r>
      <w:r>
        <w:rPr>
          <w:b/>
          <w:color w:val="000000"/>
        </w:rPr>
        <w:tab/>
      </w:r>
      <w:r>
        <w:rPr>
          <w:b/>
          <w:color w:val="000000"/>
        </w:rPr>
        <w:tab/>
      </w:r>
      <w:r>
        <w:rPr>
          <w:b/>
          <w:color w:val="000000"/>
        </w:rPr>
        <w:tab/>
      </w:r>
      <w:r>
        <w:rPr>
          <w:color w:val="000000"/>
        </w:rPr>
        <w:t xml:space="preserve">Verbose—received ICMP packets (other than TIME_EXCEEDED and </w:t>
      </w:r>
    </w:p>
    <w:p w:rsidR="000B13B4" w:rsidRDefault="000B13B4">
      <w:pPr>
        <w:ind w:left="1440" w:firstLine="360"/>
        <w:rPr>
          <w:color w:val="000000"/>
        </w:rPr>
      </w:pPr>
      <w:r>
        <w:rPr>
          <w:color w:val="000000"/>
        </w:rPr>
        <w:t>PORT_UNREACHABLE) will be listed.</w:t>
      </w:r>
    </w:p>
    <w:p w:rsidR="000B13B4" w:rsidRDefault="000B13B4">
      <w:pPr>
        <w:ind w:left="360"/>
        <w:rPr>
          <w:color w:val="000000"/>
        </w:rPr>
      </w:pPr>
      <w:r>
        <w:rPr>
          <w:b/>
          <w:color w:val="000000"/>
        </w:rPr>
        <w:tab/>
        <w:t>-w</w:t>
      </w:r>
      <w:r>
        <w:rPr>
          <w:color w:val="000000"/>
        </w:rPr>
        <w:t xml:space="preserve"> </w:t>
      </w:r>
      <w:r>
        <w:rPr>
          <w:i/>
          <w:color w:val="000000"/>
        </w:rPr>
        <w:t>wait</w:t>
      </w:r>
      <w:r>
        <w:rPr>
          <w:i/>
          <w:color w:val="000000"/>
        </w:rPr>
        <w:tab/>
      </w:r>
      <w:r>
        <w:rPr>
          <w:i/>
          <w:color w:val="000000"/>
        </w:rPr>
        <w:tab/>
      </w:r>
      <w:r>
        <w:rPr>
          <w:color w:val="000000"/>
        </w:rPr>
        <w:t xml:space="preserve">Set time to wait for a response to an outgoing probe packet to </w:t>
      </w:r>
      <w:r>
        <w:rPr>
          <w:i/>
          <w:color w:val="000000"/>
        </w:rPr>
        <w:t>wait</w:t>
      </w:r>
      <w:r>
        <w:rPr>
          <w:color w:val="000000"/>
        </w:rPr>
        <w:t xml:space="preserve"> seconds (default is 3 </w:t>
      </w:r>
      <w:r>
        <w:rPr>
          <w:color w:val="000000"/>
        </w:rPr>
        <w:tab/>
      </w:r>
      <w:r>
        <w:rPr>
          <w:color w:val="000000"/>
        </w:rPr>
        <w:tab/>
      </w:r>
      <w:r>
        <w:rPr>
          <w:color w:val="000000"/>
        </w:rPr>
        <w:tab/>
      </w:r>
      <w:r>
        <w:rPr>
          <w:color w:val="000000"/>
        </w:rPr>
        <w:tab/>
      </w:r>
      <w:r>
        <w:rPr>
          <w:color w:val="000000"/>
        </w:rPr>
        <w:tab/>
      </w:r>
      <w:r w:rsidR="007D51AE">
        <w:rPr>
          <w:color w:val="000000"/>
        </w:rPr>
        <w:tab/>
      </w:r>
      <w:r>
        <w:rPr>
          <w:color w:val="000000"/>
        </w:rPr>
        <w:t>seconds).</w:t>
      </w:r>
    </w:p>
    <w:p w:rsidR="000B13B4" w:rsidRDefault="000B13B4">
      <w:pPr>
        <w:pBdr>
          <w:bottom w:val="single" w:sz="1" w:space="1" w:color="000000"/>
        </w:pBdr>
        <w:ind w:left="360"/>
        <w:rPr>
          <w:color w:val="000000"/>
        </w:rPr>
      </w:pPr>
    </w:p>
    <w:p w:rsidR="000B13B4" w:rsidRDefault="000B13B4">
      <w:pPr>
        <w:pStyle w:val="head"/>
        <w:spacing w:before="0" w:after="0"/>
        <w:ind w:left="360"/>
        <w:rPr>
          <w:color w:val="000000"/>
        </w:rPr>
      </w:pPr>
      <w:r>
        <w:rPr>
          <w:rFonts w:ascii="Arial Narrow" w:hAnsi="Arial Narrow"/>
          <w:b/>
          <w:color w:val="000000"/>
          <w:sz w:val="36"/>
        </w:rPr>
        <w:t>umount</w:t>
      </w:r>
      <w:r>
        <w:rPr>
          <w:color w:val="000000"/>
        </w:rPr>
        <w:t xml:space="preserve"> [</w:t>
      </w:r>
      <w:r>
        <w:rPr>
          <w:i/>
          <w:color w:val="000000"/>
        </w:rPr>
        <w:t>options</w:t>
      </w:r>
      <w:r>
        <w:rPr>
          <w:color w:val="000000"/>
        </w:rPr>
        <w:t>] [</w:t>
      </w:r>
      <w:r>
        <w:rPr>
          <w:i/>
          <w:color w:val="000000"/>
        </w:rPr>
        <w:t>special-device/directory</w:t>
      </w:r>
      <w:r>
        <w:rPr>
          <w:color w:val="000000"/>
        </w:rPr>
        <w:t>]</w:t>
      </w:r>
    </w:p>
    <w:p w:rsidR="000B13B4" w:rsidRDefault="000B13B4">
      <w:pPr>
        <w:pStyle w:val="head"/>
        <w:spacing w:before="0" w:after="0"/>
        <w:ind w:left="360"/>
        <w:rPr>
          <w:color w:val="000000"/>
        </w:rPr>
      </w:pPr>
    </w:p>
    <w:p w:rsidR="000B13B4" w:rsidRDefault="000B13B4">
      <w:pPr>
        <w:ind w:left="720"/>
        <w:rPr>
          <w:color w:val="000000"/>
        </w:rPr>
      </w:pPr>
      <w:bookmarkStart w:id="73" w:name="idx1122"/>
      <w:bookmarkStart w:id="74" w:name="idx1123"/>
      <w:bookmarkStart w:id="75" w:name="idx1124"/>
      <w:bookmarkStart w:id="76" w:name="idx1125"/>
      <w:bookmarkEnd w:id="73"/>
      <w:bookmarkEnd w:id="74"/>
      <w:bookmarkEnd w:id="75"/>
      <w:bookmarkEnd w:id="76"/>
      <w:r>
        <w:rPr>
          <w:color w:val="000000"/>
        </w:rPr>
        <w:t xml:space="preserve">System administration command. Unmount a filesystem. </w:t>
      </w:r>
      <w:r>
        <w:rPr>
          <w:b/>
          <w:color w:val="000000"/>
        </w:rPr>
        <w:t>umount</w:t>
      </w:r>
      <w:r>
        <w:rPr>
          <w:color w:val="000000"/>
        </w:rPr>
        <w:t xml:space="preserve"> announces to the system that the removable file structure previously mounted on device </w:t>
      </w:r>
      <w:r>
        <w:rPr>
          <w:i/>
          <w:color w:val="000000"/>
        </w:rPr>
        <w:t>special-device</w:t>
      </w:r>
      <w:r>
        <w:rPr>
          <w:color w:val="000000"/>
        </w:rPr>
        <w:t xml:space="preserve"> is to be removed. </w:t>
      </w:r>
      <w:r>
        <w:rPr>
          <w:b/>
          <w:color w:val="000000"/>
        </w:rPr>
        <w:t>umount</w:t>
      </w:r>
      <w:r>
        <w:rPr>
          <w:color w:val="000000"/>
        </w:rPr>
        <w:t xml:space="preserve"> also works by specifying the directory. Any pending I/O for the filesystem is completed, and the file structure is flagged as clean.</w:t>
      </w:r>
    </w:p>
    <w:p w:rsidR="000B13B4" w:rsidRDefault="000B13B4">
      <w:pPr>
        <w:ind w:left="360"/>
        <w:rPr>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-a</w:t>
      </w:r>
      <w:r>
        <w:rPr>
          <w:b/>
          <w:color w:val="000000"/>
        </w:rPr>
        <w:tab/>
      </w:r>
      <w:r>
        <w:rPr>
          <w:b/>
          <w:color w:val="000000"/>
        </w:rPr>
        <w:tab/>
      </w:r>
      <w:r>
        <w:rPr>
          <w:color w:val="000000"/>
        </w:rPr>
        <w:t xml:space="preserve">Unmount all filesystems that are listed in </w:t>
      </w:r>
      <w:r>
        <w:rPr>
          <w:i/>
          <w:color w:val="000000"/>
        </w:rPr>
        <w:t>/etc/mtab</w:t>
      </w:r>
      <w:r>
        <w:rPr>
          <w:color w:val="000000"/>
        </w:rPr>
        <w:t>.</w:t>
      </w:r>
    </w:p>
    <w:p w:rsidR="000B13B4" w:rsidRDefault="000B13B4">
      <w:pPr>
        <w:ind w:left="360"/>
        <w:rPr>
          <w:color w:val="000000"/>
        </w:rPr>
      </w:pPr>
      <w:r>
        <w:rPr>
          <w:b/>
          <w:color w:val="000000"/>
        </w:rPr>
        <w:tab/>
        <w:t>-n</w:t>
      </w:r>
      <w:r>
        <w:rPr>
          <w:b/>
          <w:color w:val="000000"/>
        </w:rPr>
        <w:tab/>
      </w:r>
      <w:r>
        <w:rPr>
          <w:b/>
          <w:color w:val="000000"/>
        </w:rPr>
        <w:tab/>
      </w:r>
      <w:r>
        <w:rPr>
          <w:color w:val="000000"/>
        </w:rPr>
        <w:t xml:space="preserve">Unmount, but do not record changes in </w:t>
      </w:r>
      <w:r>
        <w:rPr>
          <w:i/>
          <w:color w:val="000000"/>
        </w:rPr>
        <w:t>/etc/mtab</w:t>
      </w:r>
      <w:r>
        <w:rPr>
          <w:color w:val="000000"/>
        </w:rPr>
        <w:t>.</w:t>
      </w:r>
    </w:p>
    <w:p w:rsidR="000B13B4" w:rsidRDefault="000B13B4">
      <w:pPr>
        <w:ind w:left="360"/>
        <w:rPr>
          <w:color w:val="000000"/>
        </w:rPr>
      </w:pPr>
      <w:r>
        <w:rPr>
          <w:b/>
          <w:color w:val="000000"/>
        </w:rPr>
        <w:tab/>
        <w:t>-t</w:t>
      </w:r>
      <w:r>
        <w:rPr>
          <w:color w:val="000000"/>
        </w:rPr>
        <w:t xml:space="preserve"> </w:t>
      </w:r>
      <w:r>
        <w:rPr>
          <w:i/>
          <w:color w:val="000000"/>
        </w:rPr>
        <w:t>type</w:t>
      </w:r>
      <w:r>
        <w:rPr>
          <w:i/>
          <w:color w:val="000000"/>
        </w:rPr>
        <w:tab/>
      </w:r>
      <w:r>
        <w:rPr>
          <w:color w:val="000000"/>
        </w:rPr>
        <w:t xml:space="preserve">Unmount only filesystems of type </w:t>
      </w:r>
      <w:r>
        <w:rPr>
          <w:i/>
          <w:color w:val="000000"/>
        </w:rPr>
        <w:t>type</w:t>
      </w:r>
      <w:r>
        <w:rPr>
          <w:color w:val="000000"/>
        </w:rPr>
        <w:t>.</w:t>
      </w:r>
    </w:p>
    <w:p w:rsidR="000B13B4" w:rsidRDefault="000B13B4">
      <w:pPr>
        <w:pBdr>
          <w:bottom w:val="single" w:sz="1" w:space="1" w:color="000000"/>
        </w:pBdr>
        <w:ind w:left="360"/>
        <w:rPr>
          <w:b/>
          <w:color w:val="000000"/>
        </w:rPr>
      </w:pPr>
    </w:p>
    <w:p w:rsidR="00D300A1" w:rsidRDefault="004226A8" w:rsidP="00D300A1">
      <w:pPr>
        <w:pStyle w:val="NormalWeb"/>
        <w:spacing w:before="0" w:beforeAutospacing="0" w:after="0" w:afterAutospacing="0"/>
        <w:rPr>
          <w:rFonts w:ascii="Arial Narrow" w:hAnsi="Arial Narrow"/>
        </w:rPr>
      </w:pPr>
      <w:r>
        <w:rPr>
          <w:b/>
          <w:sz w:val="36"/>
        </w:rPr>
        <w:br w:type="page"/>
      </w:r>
      <w:r w:rsidRPr="00D300A1">
        <w:rPr>
          <w:rFonts w:ascii="Arial Narrow" w:hAnsi="Arial Narrow"/>
          <w:b/>
          <w:bCs/>
          <w:sz w:val="36"/>
          <w:szCs w:val="36"/>
        </w:rPr>
        <w:lastRenderedPageBreak/>
        <w:t>uname</w:t>
      </w:r>
      <w:r w:rsidRPr="00D300A1">
        <w:rPr>
          <w:rFonts w:ascii="Arial Narrow" w:hAnsi="Arial Narrow"/>
        </w:rPr>
        <w:t xml:space="preserve"> [</w:t>
      </w:r>
      <w:r w:rsidRPr="00D300A1">
        <w:rPr>
          <w:rFonts w:ascii="Arial Narrow" w:hAnsi="Arial Narrow"/>
          <w:i/>
          <w:iCs/>
        </w:rPr>
        <w:t>options</w:t>
      </w:r>
      <w:r w:rsidRPr="00D300A1">
        <w:rPr>
          <w:rFonts w:ascii="Arial Narrow" w:hAnsi="Arial Narrow"/>
        </w:rPr>
        <w:t>]</w:t>
      </w:r>
      <w:r w:rsidR="00D300A1" w:rsidRPr="00D300A1">
        <w:rPr>
          <w:rFonts w:ascii="Arial Narrow" w:hAnsi="Arial Narrow"/>
        </w:rPr>
        <w:tab/>
      </w:r>
      <w:r w:rsidR="00D300A1">
        <w:tab/>
      </w:r>
      <w:r w:rsidRPr="00D300A1">
        <w:rPr>
          <w:rFonts w:ascii="Arial Narrow" w:hAnsi="Arial Narrow"/>
        </w:rPr>
        <w:t xml:space="preserve">Print information about the machine and operating system. Without options, print the </w:t>
      </w:r>
    </w:p>
    <w:p w:rsidR="004226A8" w:rsidRPr="00D300A1" w:rsidRDefault="00D300A1" w:rsidP="00D300A1">
      <w:pPr>
        <w:pStyle w:val="NormalWeb"/>
        <w:spacing w:before="0" w:beforeAutospacing="0" w:after="0" w:afterAutospacing="0"/>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004226A8" w:rsidRPr="00D300A1">
        <w:rPr>
          <w:rFonts w:ascii="Arial Narrow" w:hAnsi="Arial Narrow"/>
        </w:rPr>
        <w:t>name of the operating system (Linux).</w:t>
      </w:r>
    </w:p>
    <w:p w:rsidR="004226A8" w:rsidRPr="00D300A1" w:rsidRDefault="00D300A1" w:rsidP="00D300A1">
      <w:pPr>
        <w:numPr>
          <w:ilvl w:val="0"/>
          <w:numId w:val="1"/>
        </w:numPr>
        <w:suppressAutoHyphens w:val="0"/>
        <w:outlineLvl w:val="3"/>
        <w:rPr>
          <w:b/>
          <w:bCs/>
          <w:color w:val="000000"/>
          <w:szCs w:val="24"/>
        </w:rPr>
      </w:pPr>
      <w:r>
        <w:rPr>
          <w:b/>
          <w:bCs/>
          <w:color w:val="000000"/>
          <w:szCs w:val="24"/>
        </w:rPr>
        <w:tab/>
      </w:r>
      <w:r>
        <w:rPr>
          <w:bCs/>
          <w:color w:val="000000"/>
          <w:szCs w:val="24"/>
          <w:u w:val="single"/>
        </w:rPr>
        <w:t>OPTIONS</w:t>
      </w:r>
    </w:p>
    <w:p w:rsidR="004226A8" w:rsidRPr="00D300A1" w:rsidRDefault="00D300A1" w:rsidP="00D300A1">
      <w:pPr>
        <w:suppressAutoHyphens w:val="0"/>
        <w:rPr>
          <w:color w:val="000000"/>
          <w:szCs w:val="24"/>
        </w:rPr>
      </w:pPr>
      <w:r>
        <w:rPr>
          <w:b/>
          <w:bCs/>
          <w:color w:val="000000"/>
          <w:szCs w:val="24"/>
        </w:rPr>
        <w:tab/>
      </w:r>
      <w:r>
        <w:rPr>
          <w:b/>
          <w:bCs/>
          <w:color w:val="000000"/>
          <w:szCs w:val="24"/>
        </w:rPr>
        <w:tab/>
      </w:r>
      <w:r w:rsidR="004226A8" w:rsidRPr="00D300A1">
        <w:rPr>
          <w:b/>
          <w:bCs/>
          <w:color w:val="000000"/>
          <w:szCs w:val="24"/>
        </w:rPr>
        <w:t>-a, --all</w:t>
      </w:r>
      <w:r>
        <w:rPr>
          <w:b/>
          <w:bCs/>
          <w:color w:val="000000"/>
          <w:szCs w:val="24"/>
        </w:rPr>
        <w:tab/>
      </w:r>
      <w:r>
        <w:rPr>
          <w:b/>
          <w:bCs/>
          <w:color w:val="000000"/>
          <w:szCs w:val="24"/>
        </w:rPr>
        <w:tab/>
      </w:r>
      <w:r>
        <w:rPr>
          <w:b/>
          <w:bCs/>
          <w:color w:val="000000"/>
          <w:szCs w:val="24"/>
        </w:rPr>
        <w:tab/>
      </w:r>
      <w:r>
        <w:rPr>
          <w:b/>
          <w:bCs/>
          <w:color w:val="000000"/>
          <w:szCs w:val="24"/>
        </w:rPr>
        <w:tab/>
      </w:r>
      <w:r w:rsidR="004226A8" w:rsidRPr="00D300A1">
        <w:rPr>
          <w:color w:val="000000"/>
          <w:szCs w:val="24"/>
        </w:rPr>
        <w:t>Combine all the system information from the other options.</w:t>
      </w:r>
    </w:p>
    <w:p w:rsidR="004226A8" w:rsidRPr="00D300A1" w:rsidRDefault="00D300A1" w:rsidP="00D300A1">
      <w:pPr>
        <w:suppressAutoHyphens w:val="0"/>
        <w:rPr>
          <w:color w:val="000000"/>
          <w:szCs w:val="24"/>
        </w:rPr>
      </w:pPr>
      <w:r>
        <w:rPr>
          <w:b/>
          <w:bCs/>
          <w:color w:val="000000"/>
          <w:szCs w:val="24"/>
        </w:rPr>
        <w:tab/>
      </w:r>
      <w:r>
        <w:rPr>
          <w:b/>
          <w:bCs/>
          <w:color w:val="000000"/>
          <w:szCs w:val="24"/>
        </w:rPr>
        <w:tab/>
      </w:r>
      <w:r w:rsidR="004226A8" w:rsidRPr="00D300A1">
        <w:rPr>
          <w:b/>
          <w:bCs/>
          <w:color w:val="000000"/>
          <w:szCs w:val="24"/>
        </w:rPr>
        <w:t>-m, --machine</w:t>
      </w:r>
      <w:r>
        <w:rPr>
          <w:b/>
          <w:bCs/>
          <w:color w:val="000000"/>
          <w:szCs w:val="24"/>
        </w:rPr>
        <w:tab/>
      </w:r>
      <w:r>
        <w:rPr>
          <w:b/>
          <w:bCs/>
          <w:color w:val="000000"/>
          <w:szCs w:val="24"/>
        </w:rPr>
        <w:tab/>
      </w:r>
      <w:r w:rsidR="004226A8" w:rsidRPr="00D300A1">
        <w:rPr>
          <w:color w:val="000000"/>
          <w:szCs w:val="24"/>
        </w:rPr>
        <w:t>Print the hardware the system is running on.</w:t>
      </w:r>
    </w:p>
    <w:p w:rsidR="004226A8" w:rsidRPr="00D300A1" w:rsidRDefault="00D300A1" w:rsidP="00D300A1">
      <w:pPr>
        <w:suppressAutoHyphens w:val="0"/>
        <w:rPr>
          <w:color w:val="000000"/>
          <w:szCs w:val="24"/>
        </w:rPr>
      </w:pPr>
      <w:r>
        <w:rPr>
          <w:b/>
          <w:bCs/>
          <w:color w:val="000000"/>
          <w:szCs w:val="24"/>
        </w:rPr>
        <w:tab/>
      </w:r>
      <w:r>
        <w:rPr>
          <w:b/>
          <w:bCs/>
          <w:color w:val="000000"/>
          <w:szCs w:val="24"/>
        </w:rPr>
        <w:tab/>
      </w:r>
      <w:r w:rsidR="004226A8" w:rsidRPr="00D300A1">
        <w:rPr>
          <w:b/>
          <w:bCs/>
          <w:color w:val="000000"/>
          <w:szCs w:val="24"/>
        </w:rPr>
        <w:t>-n, --nodename</w:t>
      </w:r>
      <w:r>
        <w:rPr>
          <w:b/>
          <w:bCs/>
          <w:color w:val="000000"/>
          <w:szCs w:val="24"/>
        </w:rPr>
        <w:tab/>
      </w:r>
      <w:r>
        <w:rPr>
          <w:b/>
          <w:bCs/>
          <w:color w:val="000000"/>
          <w:szCs w:val="24"/>
        </w:rPr>
        <w:tab/>
      </w:r>
      <w:r w:rsidR="004226A8" w:rsidRPr="00D300A1">
        <w:rPr>
          <w:color w:val="000000"/>
          <w:szCs w:val="24"/>
        </w:rPr>
        <w:t>Print the machine's hostname.</w:t>
      </w:r>
    </w:p>
    <w:p w:rsidR="004226A8" w:rsidRPr="00D300A1" w:rsidRDefault="00D300A1" w:rsidP="00D300A1">
      <w:pPr>
        <w:suppressAutoHyphens w:val="0"/>
        <w:rPr>
          <w:color w:val="000000"/>
          <w:szCs w:val="24"/>
        </w:rPr>
      </w:pPr>
      <w:r>
        <w:rPr>
          <w:b/>
          <w:bCs/>
          <w:color w:val="000000"/>
          <w:szCs w:val="24"/>
        </w:rPr>
        <w:tab/>
      </w:r>
      <w:r>
        <w:rPr>
          <w:b/>
          <w:bCs/>
          <w:color w:val="000000"/>
          <w:szCs w:val="24"/>
        </w:rPr>
        <w:tab/>
      </w:r>
      <w:r w:rsidR="004226A8" w:rsidRPr="00D300A1">
        <w:rPr>
          <w:b/>
          <w:bCs/>
          <w:color w:val="000000"/>
          <w:szCs w:val="24"/>
        </w:rPr>
        <w:t>-r, --release</w:t>
      </w:r>
      <w:r>
        <w:rPr>
          <w:b/>
          <w:bCs/>
          <w:color w:val="000000"/>
          <w:szCs w:val="24"/>
        </w:rPr>
        <w:tab/>
      </w:r>
      <w:r>
        <w:rPr>
          <w:b/>
          <w:bCs/>
          <w:color w:val="000000"/>
          <w:szCs w:val="24"/>
        </w:rPr>
        <w:tab/>
      </w:r>
      <w:r>
        <w:rPr>
          <w:b/>
          <w:bCs/>
          <w:color w:val="000000"/>
          <w:szCs w:val="24"/>
        </w:rPr>
        <w:tab/>
      </w:r>
      <w:r w:rsidR="004226A8" w:rsidRPr="00D300A1">
        <w:rPr>
          <w:color w:val="000000"/>
          <w:szCs w:val="24"/>
        </w:rPr>
        <w:t>Print the release number of the kernel.</w:t>
      </w:r>
    </w:p>
    <w:p w:rsidR="004226A8" w:rsidRPr="00D300A1" w:rsidRDefault="00D300A1" w:rsidP="00D300A1">
      <w:pPr>
        <w:suppressAutoHyphens w:val="0"/>
        <w:rPr>
          <w:color w:val="000000"/>
          <w:szCs w:val="24"/>
        </w:rPr>
      </w:pPr>
      <w:r>
        <w:rPr>
          <w:b/>
          <w:bCs/>
          <w:color w:val="000000"/>
          <w:szCs w:val="24"/>
        </w:rPr>
        <w:tab/>
      </w:r>
      <w:r>
        <w:rPr>
          <w:b/>
          <w:bCs/>
          <w:color w:val="000000"/>
          <w:szCs w:val="24"/>
        </w:rPr>
        <w:tab/>
      </w:r>
      <w:r w:rsidR="004226A8" w:rsidRPr="00D300A1">
        <w:rPr>
          <w:b/>
          <w:bCs/>
          <w:color w:val="000000"/>
          <w:szCs w:val="24"/>
        </w:rPr>
        <w:t>-s, --sysname</w:t>
      </w:r>
      <w:r>
        <w:rPr>
          <w:b/>
          <w:bCs/>
          <w:color w:val="000000"/>
          <w:szCs w:val="24"/>
        </w:rPr>
        <w:tab/>
      </w:r>
      <w:r>
        <w:rPr>
          <w:b/>
          <w:bCs/>
          <w:color w:val="000000"/>
          <w:szCs w:val="24"/>
        </w:rPr>
        <w:tab/>
      </w:r>
      <w:r w:rsidR="004226A8" w:rsidRPr="00D300A1">
        <w:rPr>
          <w:color w:val="000000"/>
          <w:szCs w:val="24"/>
        </w:rPr>
        <w:t>Print the name of the operating system (Linux).</w:t>
      </w:r>
    </w:p>
    <w:p w:rsidR="004226A8" w:rsidRPr="00D300A1" w:rsidRDefault="00D300A1" w:rsidP="00D300A1">
      <w:pPr>
        <w:suppressAutoHyphens w:val="0"/>
        <w:rPr>
          <w:color w:val="000000"/>
          <w:szCs w:val="24"/>
        </w:rPr>
      </w:pPr>
      <w:r>
        <w:rPr>
          <w:b/>
          <w:bCs/>
          <w:color w:val="000000"/>
          <w:szCs w:val="24"/>
        </w:rPr>
        <w:tab/>
      </w:r>
      <w:r>
        <w:rPr>
          <w:b/>
          <w:bCs/>
          <w:color w:val="000000"/>
          <w:szCs w:val="24"/>
        </w:rPr>
        <w:tab/>
      </w:r>
      <w:r w:rsidR="004226A8" w:rsidRPr="00D300A1">
        <w:rPr>
          <w:b/>
          <w:bCs/>
          <w:color w:val="000000"/>
          <w:szCs w:val="24"/>
        </w:rPr>
        <w:t>-p, --processor</w:t>
      </w:r>
      <w:r>
        <w:rPr>
          <w:b/>
          <w:bCs/>
          <w:color w:val="000000"/>
          <w:szCs w:val="24"/>
        </w:rPr>
        <w:tab/>
      </w:r>
      <w:r>
        <w:rPr>
          <w:b/>
          <w:bCs/>
          <w:color w:val="000000"/>
          <w:szCs w:val="24"/>
        </w:rPr>
        <w:tab/>
      </w:r>
      <w:r w:rsidR="004226A8" w:rsidRPr="00D300A1">
        <w:rPr>
          <w:color w:val="000000"/>
          <w:szCs w:val="24"/>
        </w:rPr>
        <w:t>Print the type of processor (not available on all versions).</w:t>
      </w:r>
    </w:p>
    <w:p w:rsidR="004226A8" w:rsidRDefault="00D300A1" w:rsidP="00D300A1">
      <w:pPr>
        <w:suppressAutoHyphens w:val="0"/>
        <w:rPr>
          <w:color w:val="000000"/>
          <w:szCs w:val="24"/>
        </w:rPr>
      </w:pPr>
      <w:r>
        <w:rPr>
          <w:b/>
          <w:bCs/>
          <w:color w:val="000000"/>
          <w:szCs w:val="24"/>
        </w:rPr>
        <w:tab/>
      </w:r>
      <w:r>
        <w:rPr>
          <w:b/>
          <w:bCs/>
          <w:color w:val="000000"/>
          <w:szCs w:val="24"/>
        </w:rPr>
        <w:tab/>
      </w:r>
      <w:r w:rsidR="004226A8" w:rsidRPr="00D300A1">
        <w:rPr>
          <w:b/>
          <w:bCs/>
          <w:color w:val="000000"/>
          <w:szCs w:val="24"/>
        </w:rPr>
        <w:t>-v</w:t>
      </w:r>
      <w:r>
        <w:rPr>
          <w:b/>
          <w:bCs/>
          <w:color w:val="000000"/>
          <w:szCs w:val="24"/>
        </w:rPr>
        <w:tab/>
      </w:r>
      <w:r>
        <w:rPr>
          <w:b/>
          <w:bCs/>
          <w:color w:val="000000"/>
          <w:szCs w:val="24"/>
        </w:rPr>
        <w:tab/>
      </w:r>
      <w:r>
        <w:rPr>
          <w:b/>
          <w:bCs/>
          <w:color w:val="000000"/>
          <w:szCs w:val="24"/>
        </w:rPr>
        <w:tab/>
      </w:r>
      <w:r>
        <w:rPr>
          <w:b/>
          <w:bCs/>
          <w:color w:val="000000"/>
          <w:szCs w:val="24"/>
        </w:rPr>
        <w:tab/>
      </w:r>
      <w:r>
        <w:rPr>
          <w:b/>
          <w:bCs/>
          <w:color w:val="000000"/>
          <w:szCs w:val="24"/>
        </w:rPr>
        <w:tab/>
      </w:r>
      <w:r w:rsidR="004226A8" w:rsidRPr="00D300A1">
        <w:rPr>
          <w:color w:val="000000"/>
          <w:szCs w:val="24"/>
        </w:rPr>
        <w:t>Print build information about the kernel.</w:t>
      </w:r>
    </w:p>
    <w:p w:rsidR="00D300A1" w:rsidRPr="00D300A1" w:rsidRDefault="00D300A1" w:rsidP="00D300A1">
      <w:pPr>
        <w:pBdr>
          <w:bottom w:val="single" w:sz="4" w:space="1" w:color="auto"/>
        </w:pBdr>
        <w:suppressAutoHyphens w:val="0"/>
        <w:rPr>
          <w:color w:val="000000"/>
          <w:szCs w:val="24"/>
        </w:rPr>
      </w:pPr>
    </w:p>
    <w:p w:rsidR="00D300A1" w:rsidRPr="00D300A1" w:rsidRDefault="00D300A1" w:rsidP="00D300A1">
      <w:pPr>
        <w:suppressAutoHyphens w:val="0"/>
        <w:rPr>
          <w:color w:val="000000"/>
          <w:szCs w:val="24"/>
        </w:rPr>
      </w:pPr>
      <w:r w:rsidRPr="00D300A1">
        <w:rPr>
          <w:b/>
          <w:color w:val="000000"/>
          <w:sz w:val="36"/>
          <w:szCs w:val="36"/>
        </w:rPr>
        <w:t>umask</w:t>
      </w:r>
      <w:r>
        <w:rPr>
          <w:b/>
          <w:color w:val="000000"/>
          <w:sz w:val="36"/>
          <w:szCs w:val="36"/>
        </w:rPr>
        <w:tab/>
      </w:r>
      <w:r>
        <w:rPr>
          <w:b/>
          <w:color w:val="000000"/>
          <w:sz w:val="36"/>
          <w:szCs w:val="36"/>
        </w:rPr>
        <w:tab/>
      </w:r>
      <w:r w:rsidRPr="00D300A1">
        <w:rPr>
          <w:color w:val="000000"/>
          <w:szCs w:val="24"/>
        </w:rPr>
        <w:t xml:space="preserve">User's file creation mask. Set the shell process's file creation mask to </w:t>
      </w:r>
      <w:r w:rsidRPr="00D300A1">
        <w:rPr>
          <w:i/>
          <w:iCs/>
          <w:color w:val="000000"/>
          <w:szCs w:val="24"/>
        </w:rPr>
        <w:t>mode</w:t>
      </w:r>
      <w:r w:rsidRPr="00D300A1">
        <w:rPr>
          <w:color w:val="000000"/>
          <w:szCs w:val="24"/>
        </w:rPr>
        <w:t>.</w:t>
      </w:r>
    </w:p>
    <w:p w:rsidR="00D300A1" w:rsidRDefault="00D300A1" w:rsidP="00D3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p>
    <w:p w:rsidR="00D300A1" w:rsidRPr="00D300A1" w:rsidRDefault="00D300A1" w:rsidP="00D3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r w:rsidRPr="00D300A1">
        <w:rPr>
          <w:rFonts w:cs="Courier New"/>
          <w:color w:val="000000"/>
          <w:szCs w:val="24"/>
          <w:u w:val="single"/>
        </w:rPr>
        <w:t>SYNTAX</w:t>
      </w:r>
    </w:p>
    <w:p w:rsidR="00D300A1" w:rsidRPr="00D300A1" w:rsidRDefault="00D300A1" w:rsidP="00D3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b/>
          <w:color w:val="000000"/>
          <w:szCs w:val="24"/>
        </w:rPr>
      </w:pPr>
      <w:r w:rsidRPr="00D300A1">
        <w:rPr>
          <w:rFonts w:cs="Courier New"/>
          <w:color w:val="000000"/>
          <w:szCs w:val="24"/>
        </w:rPr>
        <w:t xml:space="preserve">  </w:t>
      </w:r>
      <w:r w:rsidRPr="00D300A1">
        <w:rPr>
          <w:rFonts w:cs="Courier New"/>
          <w:b/>
          <w:color w:val="000000"/>
          <w:szCs w:val="24"/>
        </w:rPr>
        <w:t xml:space="preserve">    umask [-p] [-S] [</w:t>
      </w:r>
      <w:r w:rsidRPr="00D300A1">
        <w:rPr>
          <w:rFonts w:cs="Courier New"/>
          <w:b/>
          <w:i/>
          <w:iCs/>
          <w:color w:val="000000"/>
          <w:szCs w:val="24"/>
        </w:rPr>
        <w:t>mode</w:t>
      </w:r>
      <w:r w:rsidRPr="00D300A1">
        <w:rPr>
          <w:rFonts w:cs="Courier New"/>
          <w:b/>
          <w:color w:val="000000"/>
          <w:szCs w:val="24"/>
        </w:rPr>
        <w:t>]</w:t>
      </w:r>
    </w:p>
    <w:p w:rsidR="00D300A1" w:rsidRPr="00D300A1" w:rsidRDefault="00D300A1" w:rsidP="00D3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b/>
          <w:color w:val="000000"/>
          <w:szCs w:val="24"/>
        </w:rPr>
      </w:pPr>
    </w:p>
    <w:p w:rsidR="00D300A1" w:rsidRPr="00D300A1" w:rsidRDefault="00D300A1" w:rsidP="00D3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r w:rsidRPr="00D300A1">
        <w:rPr>
          <w:rFonts w:cs="Courier New"/>
          <w:color w:val="000000"/>
          <w:szCs w:val="24"/>
          <w:u w:val="single"/>
        </w:rPr>
        <w:t>OPTIONS</w:t>
      </w:r>
    </w:p>
    <w:p w:rsidR="00D300A1" w:rsidRPr="00D300A1" w:rsidRDefault="00D300A1" w:rsidP="00D3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r w:rsidRPr="00D300A1">
        <w:rPr>
          <w:rFonts w:cs="Courier New"/>
          <w:color w:val="000000"/>
          <w:szCs w:val="24"/>
        </w:rPr>
        <w:t xml:space="preserve">      mode  File creation mask</w:t>
      </w:r>
    </w:p>
    <w:p w:rsidR="00D300A1" w:rsidRPr="00D300A1" w:rsidRDefault="00D300A1" w:rsidP="00D3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r w:rsidRPr="00D300A1">
        <w:rPr>
          <w:rFonts w:cs="Courier New"/>
          <w:color w:val="000000"/>
          <w:szCs w:val="24"/>
        </w:rPr>
        <w:t xml:space="preserve">      -S    Print the mask in symbolic format</w:t>
      </w:r>
    </w:p>
    <w:p w:rsidR="00D300A1" w:rsidRPr="00D300A1" w:rsidRDefault="00D300A1" w:rsidP="00D3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cs="Courier New"/>
          <w:color w:val="000000"/>
          <w:szCs w:val="24"/>
        </w:rPr>
      </w:pPr>
      <w:r w:rsidRPr="00D300A1">
        <w:rPr>
          <w:rFonts w:cs="Courier New"/>
          <w:color w:val="000000"/>
          <w:szCs w:val="24"/>
        </w:rPr>
        <w:t xml:space="preserve">      -p    Output in a form that may be reused as input</w:t>
      </w:r>
    </w:p>
    <w:p w:rsidR="00D300A1" w:rsidRDefault="00D300A1" w:rsidP="00D300A1">
      <w:pPr>
        <w:suppressAutoHyphens w:val="0"/>
        <w:rPr>
          <w:color w:val="000000"/>
          <w:szCs w:val="24"/>
        </w:rPr>
      </w:pPr>
    </w:p>
    <w:p w:rsidR="00D300A1" w:rsidRPr="00D300A1" w:rsidRDefault="00D300A1" w:rsidP="00D300A1">
      <w:pPr>
        <w:suppressAutoHyphens w:val="0"/>
        <w:rPr>
          <w:color w:val="000000"/>
          <w:szCs w:val="24"/>
        </w:rPr>
      </w:pPr>
      <w:r w:rsidRPr="00D300A1">
        <w:rPr>
          <w:color w:val="000000"/>
          <w:szCs w:val="24"/>
        </w:rPr>
        <w:t xml:space="preserve">The current value of the mask will be printed if </w:t>
      </w:r>
      <w:r w:rsidRPr="00D300A1">
        <w:rPr>
          <w:i/>
          <w:iCs/>
          <w:color w:val="000000"/>
          <w:szCs w:val="24"/>
        </w:rPr>
        <w:t>mode</w:t>
      </w:r>
      <w:r w:rsidRPr="00D300A1">
        <w:rPr>
          <w:color w:val="000000"/>
          <w:szCs w:val="24"/>
        </w:rPr>
        <w:t xml:space="preserve"> is omitted, </w:t>
      </w:r>
    </w:p>
    <w:p w:rsidR="00D300A1" w:rsidRDefault="00D300A1" w:rsidP="00D300A1">
      <w:pPr>
        <w:suppressAutoHyphens w:val="0"/>
      </w:pPr>
      <w:r w:rsidRPr="00D300A1">
        <w:t xml:space="preserve">If </w:t>
      </w:r>
      <w:r w:rsidRPr="00D300A1">
        <w:rPr>
          <w:i/>
          <w:iCs/>
        </w:rPr>
        <w:t>mode</w:t>
      </w:r>
      <w:r w:rsidRPr="00D300A1">
        <w:t xml:space="preserve"> begins with a digit, it is interpreted as an octal number; if not, it is interpreted as a symbolic mode mask similar to that accepted by the </w:t>
      </w:r>
      <w:r w:rsidRPr="00D300A1">
        <w:rPr>
          <w:rFonts w:cs="Courier New"/>
        </w:rPr>
        <w:t>chmod</w:t>
      </w:r>
      <w:r w:rsidRPr="00D300A1">
        <w:t xml:space="preserve"> command. The return status is zero if the mode is successfully changed or if no </w:t>
      </w:r>
      <w:r w:rsidRPr="00D300A1">
        <w:rPr>
          <w:i/>
          <w:iCs/>
        </w:rPr>
        <w:t>mode</w:t>
      </w:r>
      <w:r w:rsidRPr="00D300A1">
        <w:t xml:space="preserve"> argument is supplied, and non-zero otherwise. </w:t>
      </w:r>
      <w:r w:rsidRPr="00D300A1">
        <w:br/>
      </w:r>
      <w:r w:rsidRPr="00D300A1">
        <w:br/>
        <w:t xml:space="preserve">Note that when the mode is interpreted as an octal number, each number of the umask is subtracted from </w:t>
      </w:r>
      <w:r w:rsidRPr="00D300A1">
        <w:rPr>
          <w:rFonts w:cs="Courier New"/>
        </w:rPr>
        <w:t>7</w:t>
      </w:r>
      <w:r w:rsidRPr="00D300A1">
        <w:t xml:space="preserve">. Thus, a umask of </w:t>
      </w:r>
      <w:r w:rsidRPr="00D300A1">
        <w:rPr>
          <w:rFonts w:cs="Courier New"/>
        </w:rPr>
        <w:t>022</w:t>
      </w:r>
      <w:r w:rsidRPr="00D300A1">
        <w:t xml:space="preserve"> results in permissions of </w:t>
      </w:r>
      <w:r w:rsidRPr="00D300A1">
        <w:rPr>
          <w:rFonts w:cs="Courier New"/>
        </w:rPr>
        <w:t>755</w:t>
      </w:r>
      <w:r w:rsidRPr="00D300A1">
        <w:t xml:space="preserve">. </w:t>
      </w:r>
    </w:p>
    <w:p w:rsidR="00D300A1" w:rsidRPr="00D300A1" w:rsidRDefault="00D300A1" w:rsidP="00D300A1">
      <w:pPr>
        <w:pBdr>
          <w:bottom w:val="single" w:sz="4" w:space="1" w:color="auto"/>
        </w:pBdr>
        <w:suppressAutoHyphens w:val="0"/>
        <w:rPr>
          <w:color w:val="000000"/>
          <w:szCs w:val="24"/>
        </w:rPr>
      </w:pPr>
    </w:p>
    <w:p w:rsidR="000B13B4" w:rsidRDefault="000B13B4" w:rsidP="00D300A1">
      <w:pPr>
        <w:pStyle w:val="head"/>
        <w:spacing w:before="0" w:after="0"/>
        <w:rPr>
          <w:rFonts w:ascii="Arial Narrow" w:hAnsi="Arial Narrow"/>
          <w:color w:val="000000"/>
        </w:rPr>
      </w:pPr>
      <w:r>
        <w:rPr>
          <w:rFonts w:ascii="Arial Narrow" w:hAnsi="Arial Narrow"/>
          <w:b/>
          <w:color w:val="000000"/>
          <w:sz w:val="36"/>
        </w:rPr>
        <w:t>unalias</w:t>
      </w:r>
      <w:r>
        <w:rPr>
          <w:b/>
          <w:color w:val="000000"/>
        </w:rPr>
        <w:t xml:space="preserve"> </w:t>
      </w:r>
      <w:r>
        <w:rPr>
          <w:b/>
          <w:color w:val="000000"/>
        </w:rPr>
        <w:tab/>
      </w:r>
      <w:bookmarkStart w:id="77" w:name="idx613"/>
      <w:bookmarkStart w:id="78" w:name="idx614"/>
      <w:bookmarkStart w:id="79" w:name="cea867d183cand"/>
      <w:bookmarkStart w:id="80" w:name="a39c44ac670janb"/>
      <w:bookmarkEnd w:id="77"/>
      <w:bookmarkEnd w:id="78"/>
      <w:bookmarkEnd w:id="79"/>
      <w:bookmarkEnd w:id="80"/>
      <w:r>
        <w:rPr>
          <w:b/>
          <w:color w:val="000000"/>
        </w:rPr>
        <w:tab/>
      </w:r>
      <w:r>
        <w:rPr>
          <w:rFonts w:ascii="Arial Narrow" w:hAnsi="Arial Narrow"/>
          <w:color w:val="000000"/>
        </w:rPr>
        <w:t>Removes alias definitions.</w:t>
      </w:r>
    </w:p>
    <w:p w:rsidR="000B13B4" w:rsidRDefault="000B13B4">
      <w:pPr>
        <w:ind w:left="360"/>
        <w:rPr>
          <w:color w:val="000000"/>
        </w:rPr>
      </w:pPr>
    </w:p>
    <w:p w:rsidR="000B13B4" w:rsidRPr="00D300A1" w:rsidRDefault="000B13B4">
      <w:pPr>
        <w:ind w:left="360"/>
        <w:rPr>
          <w:color w:val="000000"/>
          <w:u w:val="single"/>
        </w:rPr>
      </w:pPr>
      <w:r w:rsidRPr="00D300A1">
        <w:rPr>
          <w:color w:val="000000"/>
          <w:u w:val="single"/>
        </w:rPr>
        <w:t>SYNTAX</w:t>
      </w:r>
    </w:p>
    <w:p w:rsidR="000B13B4" w:rsidRDefault="000B13B4">
      <w:pPr>
        <w:ind w:left="360"/>
        <w:rPr>
          <w:b/>
          <w:color w:val="000000"/>
        </w:rPr>
      </w:pPr>
      <w:r>
        <w:rPr>
          <w:b/>
          <w:color w:val="000000"/>
        </w:rPr>
        <w:t xml:space="preserve">unalias  </w:t>
      </w:r>
      <w:hyperlink r:id="rId12" w:anchor="elmni326harr" w:history="1">
        <w:r>
          <w:rPr>
            <w:rStyle w:val="Hyperlink"/>
          </w:rPr>
          <w:t>-a</w:t>
        </w:r>
      </w:hyperlink>
    </w:p>
    <w:p w:rsidR="000B13B4" w:rsidRDefault="000B13B4">
      <w:pPr>
        <w:ind w:left="360"/>
        <w:rPr>
          <w:b/>
          <w:color w:val="000000"/>
        </w:rPr>
      </w:pPr>
      <w:r>
        <w:rPr>
          <w:b/>
          <w:color w:val="000000"/>
        </w:rPr>
        <w:t>unalias AliasName ...</w:t>
      </w:r>
    </w:p>
    <w:p w:rsidR="000B13B4" w:rsidRDefault="000B13B4">
      <w:pPr>
        <w:ind w:left="360"/>
        <w:rPr>
          <w:color w:val="000000"/>
        </w:rPr>
      </w:pPr>
    </w:p>
    <w:p w:rsidR="000B13B4" w:rsidRPr="00D300A1" w:rsidRDefault="000B13B4">
      <w:pPr>
        <w:ind w:left="360"/>
        <w:rPr>
          <w:color w:val="000000"/>
          <w:u w:val="single"/>
        </w:rPr>
      </w:pPr>
      <w:r w:rsidRPr="00D300A1">
        <w:rPr>
          <w:color w:val="000000"/>
          <w:u w:val="single"/>
        </w:rPr>
        <w:t>DESCRIPTION</w:t>
      </w:r>
    </w:p>
    <w:p w:rsidR="000B13B4" w:rsidRDefault="000B13B4">
      <w:pPr>
        <w:ind w:left="360"/>
        <w:rPr>
          <w:color w:val="000000"/>
        </w:rPr>
      </w:pPr>
      <w:bookmarkStart w:id="81" w:name="a39c44ac729janb"/>
      <w:r>
        <w:rPr>
          <w:color w:val="000000"/>
        </w:rPr>
        <w:tab/>
      </w:r>
      <w:bookmarkEnd w:id="81"/>
      <w:r>
        <w:rPr>
          <w:color w:val="000000"/>
        </w:rPr>
        <w:t xml:space="preserve">The unalias command removes the definition for each alias name specified, or removes all alias </w:t>
      </w:r>
      <w:r>
        <w:rPr>
          <w:color w:val="000000"/>
        </w:rPr>
        <w:tab/>
      </w:r>
      <w:r>
        <w:rPr>
          <w:color w:val="000000"/>
        </w:rPr>
        <w:tab/>
        <w:t>definitions if the -a flag is used. Alias definitions are removed from the current shell environment.</w:t>
      </w:r>
    </w:p>
    <w:p w:rsidR="000B13B4" w:rsidRPr="00D300A1" w:rsidRDefault="000B13B4">
      <w:pPr>
        <w:ind w:left="360"/>
        <w:rPr>
          <w:color w:val="000000"/>
          <w:u w:val="single"/>
        </w:rPr>
      </w:pPr>
      <w:r w:rsidRPr="00D300A1">
        <w:rPr>
          <w:color w:val="000000"/>
          <w:u w:val="single"/>
        </w:rPr>
        <w:t>FLAGS</w:t>
      </w:r>
    </w:p>
    <w:tbl>
      <w:tblPr>
        <w:tblW w:w="0" w:type="auto"/>
        <w:jc w:val="center"/>
        <w:tblLayout w:type="fixed"/>
        <w:tblCellMar>
          <w:left w:w="0" w:type="dxa"/>
          <w:right w:w="0" w:type="dxa"/>
        </w:tblCellMar>
        <w:tblLook w:val="0000" w:firstRow="0" w:lastRow="0" w:firstColumn="0" w:lastColumn="0" w:noHBand="0" w:noVBand="0"/>
      </w:tblPr>
      <w:tblGrid>
        <w:gridCol w:w="821"/>
        <w:gridCol w:w="9143"/>
      </w:tblGrid>
      <w:tr w:rsidR="000B13B4">
        <w:trPr>
          <w:jc w:val="center"/>
        </w:trPr>
        <w:tc>
          <w:tcPr>
            <w:tcW w:w="821" w:type="dxa"/>
            <w:vAlign w:val="center"/>
          </w:tcPr>
          <w:p w:rsidR="000B13B4" w:rsidRDefault="000B13B4">
            <w:pPr>
              <w:ind w:left="360"/>
              <w:rPr>
                <w:color w:val="000000"/>
              </w:rPr>
            </w:pPr>
            <w:bookmarkStart w:id="82" w:name="wq1528"/>
            <w:bookmarkStart w:id="83" w:name="elmni326harr"/>
            <w:bookmarkEnd w:id="82"/>
            <w:bookmarkEnd w:id="83"/>
            <w:r>
              <w:rPr>
                <w:color w:val="000000"/>
              </w:rPr>
              <w:t xml:space="preserve">     -a</w:t>
            </w:r>
          </w:p>
        </w:tc>
        <w:tc>
          <w:tcPr>
            <w:tcW w:w="9143" w:type="dxa"/>
            <w:vAlign w:val="center"/>
          </w:tcPr>
          <w:p w:rsidR="000B13B4" w:rsidRDefault="000B13B4">
            <w:pPr>
              <w:ind w:left="360"/>
              <w:rPr>
                <w:color w:val="000000"/>
              </w:rPr>
            </w:pPr>
            <w:r>
              <w:rPr>
                <w:color w:val="000000"/>
              </w:rPr>
              <w:t>Removes all alias definitions from the current shell environment.</w:t>
            </w:r>
          </w:p>
        </w:tc>
      </w:tr>
    </w:tbl>
    <w:p w:rsidR="000B13B4" w:rsidRDefault="000B13B4">
      <w:pPr>
        <w:ind w:left="360"/>
      </w:pPr>
    </w:p>
    <w:p w:rsidR="000B13B4" w:rsidRDefault="000B13B4">
      <w:pPr>
        <w:ind w:left="360"/>
        <w:rPr>
          <w:b/>
          <w:color w:val="000000"/>
          <w:u w:val="single"/>
        </w:rPr>
      </w:pPr>
      <w:r>
        <w:rPr>
          <w:b/>
          <w:color w:val="000000"/>
          <w:u w:val="single"/>
        </w:rPr>
        <w:t>EXIT STATUS</w:t>
      </w:r>
    </w:p>
    <w:p w:rsidR="000B13B4" w:rsidRDefault="000B13B4">
      <w:pPr>
        <w:ind w:left="360"/>
        <w:rPr>
          <w:color w:val="000000"/>
        </w:rPr>
      </w:pPr>
      <w:bookmarkStart w:id="84" w:name="a39c44ac770janb"/>
      <w:bookmarkEnd w:id="84"/>
      <w:r>
        <w:rPr>
          <w:color w:val="000000"/>
        </w:rPr>
        <w:t>The following exit values are returned:</w:t>
      </w:r>
    </w:p>
    <w:tbl>
      <w:tblPr>
        <w:tblW w:w="0" w:type="auto"/>
        <w:jc w:val="right"/>
        <w:tblLayout w:type="fixed"/>
        <w:tblCellMar>
          <w:left w:w="0" w:type="dxa"/>
          <w:right w:w="0" w:type="dxa"/>
        </w:tblCellMar>
        <w:tblLook w:val="0000" w:firstRow="0" w:lastRow="0" w:firstColumn="0" w:lastColumn="0" w:noHBand="0" w:noVBand="0"/>
      </w:tblPr>
      <w:tblGrid>
        <w:gridCol w:w="339"/>
        <w:gridCol w:w="9625"/>
      </w:tblGrid>
      <w:tr w:rsidR="000B13B4">
        <w:trPr>
          <w:jc w:val="right"/>
        </w:trPr>
        <w:tc>
          <w:tcPr>
            <w:tcW w:w="339" w:type="dxa"/>
            <w:vAlign w:val="center"/>
          </w:tcPr>
          <w:p w:rsidR="000B13B4" w:rsidRDefault="000B13B4">
            <w:pPr>
              <w:ind w:left="360"/>
              <w:rPr>
                <w:color w:val="000000"/>
              </w:rPr>
            </w:pPr>
            <w:bookmarkStart w:id="85" w:name="wq1529"/>
            <w:bookmarkStart w:id="86" w:name="cea867e492cand"/>
            <w:bookmarkEnd w:id="85"/>
            <w:bookmarkEnd w:id="86"/>
            <w:r>
              <w:rPr>
                <w:color w:val="000000"/>
              </w:rPr>
              <w:t>0</w:t>
            </w:r>
          </w:p>
        </w:tc>
        <w:tc>
          <w:tcPr>
            <w:tcW w:w="9625" w:type="dxa"/>
            <w:vAlign w:val="center"/>
          </w:tcPr>
          <w:p w:rsidR="000B13B4" w:rsidRDefault="000B13B4">
            <w:pPr>
              <w:ind w:left="360"/>
              <w:rPr>
                <w:color w:val="000000"/>
              </w:rPr>
            </w:pPr>
            <w:r>
              <w:rPr>
                <w:color w:val="000000"/>
              </w:rPr>
              <w:t>Successful completion.</w:t>
            </w:r>
          </w:p>
        </w:tc>
      </w:tr>
      <w:tr w:rsidR="000B13B4">
        <w:trPr>
          <w:jc w:val="right"/>
        </w:trPr>
        <w:tc>
          <w:tcPr>
            <w:tcW w:w="339" w:type="dxa"/>
            <w:vAlign w:val="center"/>
          </w:tcPr>
          <w:p w:rsidR="000B13B4" w:rsidRDefault="000B13B4">
            <w:pPr>
              <w:ind w:left="360"/>
              <w:rPr>
                <w:color w:val="000000"/>
              </w:rPr>
            </w:pPr>
            <w:bookmarkStart w:id="87" w:name="cea867e589cand"/>
            <w:bookmarkEnd w:id="87"/>
            <w:r>
              <w:rPr>
                <w:color w:val="000000"/>
              </w:rPr>
              <w:t>&gt;0</w:t>
            </w:r>
          </w:p>
        </w:tc>
        <w:tc>
          <w:tcPr>
            <w:tcW w:w="9625" w:type="dxa"/>
            <w:tcBorders>
              <w:bottom w:val="single" w:sz="4" w:space="0" w:color="auto"/>
            </w:tcBorders>
            <w:vAlign w:val="center"/>
          </w:tcPr>
          <w:p w:rsidR="000B13B4" w:rsidRDefault="000B13B4">
            <w:pPr>
              <w:ind w:left="360"/>
              <w:rPr>
                <w:color w:val="000000"/>
              </w:rPr>
            </w:pPr>
            <w:r>
              <w:rPr>
                <w:color w:val="000000"/>
              </w:rPr>
              <w:t>One of the alias names specified did not represent a valid alias definition, or an error occurred.</w:t>
            </w:r>
          </w:p>
        </w:tc>
      </w:tr>
    </w:tbl>
    <w:p w:rsidR="000B13B4" w:rsidRDefault="000B13B4">
      <w:r>
        <w:br w:type="page"/>
      </w:r>
      <w:r>
        <w:rPr>
          <w:b/>
          <w:color w:val="000000"/>
          <w:sz w:val="36"/>
        </w:rPr>
        <w:lastRenderedPageBreak/>
        <w:t>useradd</w:t>
      </w:r>
      <w:r>
        <w:rPr>
          <w:color w:val="000000"/>
        </w:rPr>
        <w:t xml:space="preserve"> [</w:t>
      </w:r>
      <w:r>
        <w:rPr>
          <w:i/>
          <w:color w:val="000000"/>
        </w:rPr>
        <w:t>options</w:t>
      </w:r>
      <w:r>
        <w:rPr>
          <w:color w:val="000000"/>
        </w:rPr>
        <w:t>] [</w:t>
      </w:r>
      <w:r>
        <w:rPr>
          <w:i/>
          <w:color w:val="000000"/>
        </w:rPr>
        <w:t>user</w:t>
      </w:r>
      <w:r>
        <w:rPr>
          <w:color w:val="000000"/>
        </w:rPr>
        <w:t>]</w:t>
      </w:r>
    </w:p>
    <w:p w:rsidR="000B13B4" w:rsidRDefault="000B13B4">
      <w:pPr>
        <w:ind w:left="360"/>
      </w:pPr>
    </w:p>
    <w:p w:rsidR="000B13B4" w:rsidRDefault="000B13B4">
      <w:pPr>
        <w:ind w:left="720"/>
        <w:rPr>
          <w:color w:val="000000"/>
        </w:rPr>
      </w:pPr>
      <w:bookmarkStart w:id="88" w:name="idx1141"/>
      <w:bookmarkStart w:id="89" w:name="idx1142"/>
      <w:bookmarkStart w:id="90" w:name="idx1143"/>
      <w:bookmarkEnd w:id="88"/>
      <w:bookmarkEnd w:id="89"/>
      <w:bookmarkEnd w:id="90"/>
      <w:r>
        <w:rPr>
          <w:color w:val="000000"/>
        </w:rPr>
        <w:t xml:space="preserve">System administration command. Create new user accounts or update default account information. Unless invoked with the </w:t>
      </w:r>
      <w:r>
        <w:rPr>
          <w:b/>
          <w:color w:val="000000"/>
        </w:rPr>
        <w:t>-D</w:t>
      </w:r>
      <w:r>
        <w:rPr>
          <w:color w:val="000000"/>
        </w:rPr>
        <w:t xml:space="preserve"> option, </w:t>
      </w:r>
      <w:r>
        <w:rPr>
          <w:i/>
          <w:color w:val="000000"/>
        </w:rPr>
        <w:t>user</w:t>
      </w:r>
      <w:r>
        <w:rPr>
          <w:color w:val="000000"/>
        </w:rPr>
        <w:t xml:space="preserve"> must be given. </w:t>
      </w:r>
      <w:r>
        <w:rPr>
          <w:b/>
          <w:color w:val="000000"/>
        </w:rPr>
        <w:t>useradd</w:t>
      </w:r>
      <w:r>
        <w:rPr>
          <w:color w:val="000000"/>
        </w:rPr>
        <w:t xml:space="preserve"> will create new entries in system files. Home directories and initial files may also be created as needed.</w:t>
      </w:r>
    </w:p>
    <w:p w:rsidR="000B13B4" w:rsidRDefault="000B13B4">
      <w:pPr>
        <w:ind w:left="360"/>
        <w:rPr>
          <w:b/>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-d</w:t>
      </w:r>
      <w:r>
        <w:rPr>
          <w:color w:val="000000"/>
        </w:rPr>
        <w:t xml:space="preserve"> </w:t>
      </w:r>
      <w:r>
        <w:rPr>
          <w:i/>
          <w:color w:val="000000"/>
        </w:rPr>
        <w:t>dir</w:t>
      </w:r>
      <w:r>
        <w:rPr>
          <w:i/>
          <w:color w:val="000000"/>
        </w:rPr>
        <w:tab/>
      </w:r>
      <w:r>
        <w:rPr>
          <w:i/>
          <w:color w:val="000000"/>
        </w:rPr>
        <w:tab/>
      </w:r>
      <w:r>
        <w:rPr>
          <w:color w:val="000000"/>
        </w:rPr>
        <w:t xml:space="preserve">Home directory. The default is to use </w:t>
      </w:r>
      <w:r>
        <w:rPr>
          <w:i/>
          <w:color w:val="000000"/>
        </w:rPr>
        <w:t>user</w:t>
      </w:r>
      <w:r>
        <w:rPr>
          <w:color w:val="000000"/>
        </w:rPr>
        <w:t xml:space="preserve"> as the directory name under the </w:t>
      </w:r>
      <w:r>
        <w:rPr>
          <w:i/>
          <w:color w:val="000000"/>
        </w:rPr>
        <w:t>home</w:t>
      </w:r>
      <w:r>
        <w:rPr>
          <w:color w:val="000000"/>
        </w:rPr>
        <w:t xml:space="preserve"> directory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 xml:space="preserve">specified with the </w:t>
      </w:r>
      <w:r>
        <w:rPr>
          <w:b/>
          <w:color w:val="000000"/>
        </w:rPr>
        <w:t>-D</w:t>
      </w:r>
      <w:r>
        <w:rPr>
          <w:color w:val="000000"/>
        </w:rPr>
        <w:t xml:space="preserve"> option.</w:t>
      </w:r>
    </w:p>
    <w:p w:rsidR="000B13B4" w:rsidRDefault="000B13B4">
      <w:pPr>
        <w:ind w:left="360"/>
        <w:rPr>
          <w:color w:val="000000"/>
        </w:rPr>
      </w:pPr>
      <w:r>
        <w:rPr>
          <w:b/>
          <w:color w:val="000000"/>
        </w:rPr>
        <w:tab/>
        <w:t>-e</w:t>
      </w:r>
      <w:r>
        <w:rPr>
          <w:color w:val="000000"/>
        </w:rPr>
        <w:t xml:space="preserve"> </w:t>
      </w:r>
      <w:r>
        <w:rPr>
          <w:i/>
          <w:color w:val="000000"/>
        </w:rPr>
        <w:t>date</w:t>
      </w:r>
      <w:r>
        <w:rPr>
          <w:i/>
          <w:color w:val="000000"/>
        </w:rPr>
        <w:tab/>
      </w:r>
      <w:r>
        <w:rPr>
          <w:i/>
          <w:color w:val="000000"/>
        </w:rPr>
        <w:tab/>
      </w:r>
      <w:r>
        <w:rPr>
          <w:color w:val="000000"/>
        </w:rPr>
        <w:t xml:space="preserve">Account expiration </w:t>
      </w:r>
      <w:r>
        <w:rPr>
          <w:i/>
          <w:color w:val="000000"/>
        </w:rPr>
        <w:t>date</w:t>
      </w:r>
      <w:r>
        <w:rPr>
          <w:color w:val="000000"/>
        </w:rPr>
        <w:t xml:space="preserve">. </w:t>
      </w:r>
      <w:r>
        <w:rPr>
          <w:i/>
          <w:color w:val="000000"/>
        </w:rPr>
        <w:t>date</w:t>
      </w:r>
      <w:r>
        <w:rPr>
          <w:color w:val="000000"/>
        </w:rPr>
        <w:t xml:space="preserve"> is in the format MM/DD/YYYY. Two-digit year fields are also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 xml:space="preserve">accepted. The value is stored as the number of days since January 1, 1970. This option </w:t>
      </w:r>
      <w:r>
        <w:rPr>
          <w:color w:val="000000"/>
        </w:rPr>
        <w:tab/>
      </w:r>
      <w:r>
        <w:rPr>
          <w:color w:val="000000"/>
        </w:rPr>
        <w:tab/>
      </w:r>
      <w:r>
        <w:rPr>
          <w:color w:val="000000"/>
        </w:rPr>
        <w:tab/>
      </w:r>
      <w:r>
        <w:rPr>
          <w:color w:val="000000"/>
        </w:rPr>
        <w:tab/>
      </w:r>
      <w:r>
        <w:rPr>
          <w:color w:val="000000"/>
        </w:rPr>
        <w:tab/>
      </w:r>
      <w:r w:rsidR="007D51AE">
        <w:rPr>
          <w:color w:val="000000"/>
        </w:rPr>
        <w:tab/>
      </w:r>
      <w:r>
        <w:rPr>
          <w:color w:val="000000"/>
        </w:rPr>
        <w:t>requires the use of shadow passwords.</w:t>
      </w:r>
    </w:p>
    <w:p w:rsidR="000B13B4" w:rsidRDefault="000B13B4">
      <w:pPr>
        <w:ind w:left="360"/>
        <w:rPr>
          <w:color w:val="000000"/>
        </w:rPr>
      </w:pPr>
      <w:r>
        <w:rPr>
          <w:b/>
          <w:color w:val="000000"/>
        </w:rPr>
        <w:tab/>
        <w:t>-f</w:t>
      </w:r>
      <w:r>
        <w:rPr>
          <w:color w:val="000000"/>
        </w:rPr>
        <w:t xml:space="preserve"> </w:t>
      </w:r>
      <w:r>
        <w:rPr>
          <w:i/>
          <w:color w:val="000000"/>
        </w:rPr>
        <w:t>days</w:t>
      </w:r>
      <w:r>
        <w:rPr>
          <w:i/>
          <w:color w:val="000000"/>
        </w:rPr>
        <w:tab/>
      </w:r>
      <w:r>
        <w:rPr>
          <w:i/>
          <w:color w:val="000000"/>
        </w:rPr>
        <w:tab/>
      </w:r>
      <w:r>
        <w:rPr>
          <w:color w:val="000000"/>
        </w:rPr>
        <w:t xml:space="preserve">Permanently disable account this many </w:t>
      </w:r>
      <w:r>
        <w:rPr>
          <w:i/>
          <w:color w:val="000000"/>
        </w:rPr>
        <w:t>days</w:t>
      </w:r>
      <w:r>
        <w:rPr>
          <w:color w:val="000000"/>
        </w:rPr>
        <w:t xml:space="preserve"> after the password has expired. A value of -1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disables this feature. This option requires the use of shadow passwords.</w:t>
      </w:r>
    </w:p>
    <w:p w:rsidR="000B13B4" w:rsidRDefault="000B13B4">
      <w:pPr>
        <w:ind w:left="360"/>
        <w:rPr>
          <w:color w:val="000000"/>
        </w:rPr>
      </w:pPr>
      <w:r>
        <w:rPr>
          <w:b/>
          <w:color w:val="000000"/>
        </w:rPr>
        <w:tab/>
        <w:t>-g</w:t>
      </w:r>
      <w:r>
        <w:rPr>
          <w:color w:val="000000"/>
        </w:rPr>
        <w:t xml:space="preserve"> </w:t>
      </w:r>
      <w:r>
        <w:rPr>
          <w:i/>
          <w:color w:val="000000"/>
        </w:rPr>
        <w:t>group</w:t>
      </w:r>
      <w:r>
        <w:rPr>
          <w:i/>
          <w:color w:val="000000"/>
        </w:rPr>
        <w:tab/>
      </w:r>
      <w:r>
        <w:rPr>
          <w:color w:val="000000"/>
        </w:rPr>
        <w:t xml:space="preserve">Initial </w:t>
      </w:r>
      <w:r>
        <w:rPr>
          <w:i/>
          <w:color w:val="000000"/>
        </w:rPr>
        <w:t>group</w:t>
      </w:r>
      <w:r>
        <w:rPr>
          <w:color w:val="000000"/>
        </w:rPr>
        <w:t xml:space="preserve"> name or ID number. If a different default group has not been specified using the </w:t>
      </w:r>
      <w:r>
        <w:rPr>
          <w:color w:val="000000"/>
        </w:rPr>
        <w:tab/>
      </w:r>
      <w:r>
        <w:rPr>
          <w:color w:val="000000"/>
        </w:rPr>
        <w:tab/>
      </w:r>
      <w:r>
        <w:rPr>
          <w:color w:val="000000"/>
        </w:rPr>
        <w:tab/>
      </w:r>
      <w:r>
        <w:rPr>
          <w:color w:val="000000"/>
        </w:rPr>
        <w:tab/>
      </w:r>
      <w:r w:rsidR="007D51AE">
        <w:rPr>
          <w:color w:val="000000"/>
        </w:rPr>
        <w:tab/>
      </w:r>
      <w:r>
        <w:rPr>
          <w:b/>
          <w:color w:val="000000"/>
        </w:rPr>
        <w:t>-D</w:t>
      </w:r>
      <w:r>
        <w:rPr>
          <w:color w:val="000000"/>
        </w:rPr>
        <w:t xml:space="preserve"> option, the default group is 1.</w:t>
      </w:r>
    </w:p>
    <w:p w:rsidR="000B13B4" w:rsidRDefault="000B13B4">
      <w:pPr>
        <w:ind w:left="360"/>
        <w:rPr>
          <w:color w:val="000000"/>
        </w:rPr>
      </w:pPr>
      <w:r>
        <w:rPr>
          <w:b/>
          <w:color w:val="000000"/>
        </w:rPr>
        <w:tab/>
        <w:t>-G</w:t>
      </w:r>
      <w:r>
        <w:rPr>
          <w:color w:val="000000"/>
        </w:rPr>
        <w:t xml:space="preserve"> </w:t>
      </w:r>
      <w:r>
        <w:rPr>
          <w:i/>
          <w:color w:val="000000"/>
        </w:rPr>
        <w:t>groups</w:t>
      </w:r>
      <w:r>
        <w:rPr>
          <w:i/>
          <w:color w:val="000000"/>
        </w:rPr>
        <w:tab/>
      </w:r>
      <w:r>
        <w:rPr>
          <w:color w:val="000000"/>
        </w:rPr>
        <w:t xml:space="preserve">Supplementary </w:t>
      </w:r>
      <w:r>
        <w:rPr>
          <w:i/>
          <w:color w:val="000000"/>
        </w:rPr>
        <w:t>groups</w:t>
      </w:r>
      <w:r>
        <w:rPr>
          <w:color w:val="000000"/>
        </w:rPr>
        <w:t xml:space="preserve"> given by name or number in a comma-separated list with no </w:t>
      </w:r>
      <w:r>
        <w:rPr>
          <w:color w:val="000000"/>
        </w:rPr>
        <w:tab/>
      </w:r>
      <w:r>
        <w:rPr>
          <w:color w:val="000000"/>
        </w:rPr>
        <w:tab/>
      </w:r>
      <w:r>
        <w:rPr>
          <w:color w:val="000000"/>
        </w:rPr>
        <w:tab/>
      </w:r>
      <w:r>
        <w:rPr>
          <w:color w:val="000000"/>
        </w:rPr>
        <w:tab/>
      </w:r>
      <w:r>
        <w:rPr>
          <w:color w:val="000000"/>
        </w:rPr>
        <w:tab/>
      </w:r>
      <w:r>
        <w:rPr>
          <w:color w:val="000000"/>
        </w:rPr>
        <w:tab/>
      </w:r>
      <w:r w:rsidR="007D51AE">
        <w:rPr>
          <w:color w:val="000000"/>
        </w:rPr>
        <w:tab/>
      </w:r>
      <w:r>
        <w:rPr>
          <w:color w:val="000000"/>
        </w:rPr>
        <w:t>whitespace.</w:t>
      </w:r>
    </w:p>
    <w:p w:rsidR="000B13B4" w:rsidRDefault="000B13B4">
      <w:pPr>
        <w:ind w:left="360"/>
        <w:rPr>
          <w:color w:val="000000"/>
        </w:rPr>
      </w:pPr>
      <w:r>
        <w:rPr>
          <w:b/>
          <w:color w:val="000000"/>
        </w:rPr>
        <w:tab/>
        <w:t>-k</w:t>
      </w:r>
      <w:r>
        <w:rPr>
          <w:color w:val="000000"/>
        </w:rPr>
        <w:t xml:space="preserve"> [</w:t>
      </w:r>
      <w:r>
        <w:rPr>
          <w:i/>
          <w:color w:val="000000"/>
        </w:rPr>
        <w:t>dir</w:t>
      </w:r>
      <w:r>
        <w:rPr>
          <w:color w:val="000000"/>
        </w:rPr>
        <w:t>]</w:t>
      </w:r>
      <w:r>
        <w:rPr>
          <w:color w:val="000000"/>
        </w:rPr>
        <w:tab/>
      </w:r>
      <w:r>
        <w:rPr>
          <w:color w:val="000000"/>
        </w:rPr>
        <w:tab/>
        <w:t xml:space="preserve">Copy default files to users home directory. Meaningful only when used with the </w:t>
      </w:r>
      <w:r>
        <w:rPr>
          <w:b/>
          <w:color w:val="000000"/>
        </w:rPr>
        <w:t>-m</w:t>
      </w:r>
      <w:r>
        <w:rPr>
          <w:color w:val="000000"/>
        </w:rPr>
        <w:t xml:space="preserve"> option.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 xml:space="preserve">Default files are copied from </w:t>
      </w:r>
      <w:r>
        <w:rPr>
          <w:i/>
          <w:color w:val="000000"/>
        </w:rPr>
        <w:t>/etc/skel/</w:t>
      </w:r>
      <w:r>
        <w:rPr>
          <w:color w:val="000000"/>
        </w:rPr>
        <w:t xml:space="preserve"> unless an alternate </w:t>
      </w:r>
      <w:r>
        <w:rPr>
          <w:i/>
          <w:color w:val="000000"/>
        </w:rPr>
        <w:t>dir</w:t>
      </w:r>
      <w:r>
        <w:rPr>
          <w:color w:val="000000"/>
        </w:rPr>
        <w:t xml:space="preserve"> is specified.</w:t>
      </w:r>
    </w:p>
    <w:p w:rsidR="000B13B4" w:rsidRDefault="000B13B4">
      <w:pPr>
        <w:ind w:left="360"/>
        <w:rPr>
          <w:color w:val="000000"/>
        </w:rPr>
      </w:pPr>
      <w:r>
        <w:rPr>
          <w:b/>
          <w:color w:val="000000"/>
        </w:rPr>
        <w:tab/>
        <w:t>-m</w:t>
      </w:r>
      <w:r>
        <w:rPr>
          <w:b/>
          <w:color w:val="000000"/>
        </w:rPr>
        <w:tab/>
      </w:r>
      <w:r>
        <w:rPr>
          <w:b/>
          <w:color w:val="000000"/>
        </w:rPr>
        <w:tab/>
      </w:r>
      <w:r>
        <w:rPr>
          <w:b/>
          <w:color w:val="000000"/>
        </w:rPr>
        <w:tab/>
      </w:r>
      <w:r>
        <w:rPr>
          <w:color w:val="000000"/>
        </w:rPr>
        <w:t xml:space="preserve">Make users home directory if it does not exist. The default is not to make the home </w:t>
      </w:r>
      <w:r>
        <w:rPr>
          <w:color w:val="000000"/>
        </w:rPr>
        <w:tab/>
      </w:r>
      <w:r>
        <w:rPr>
          <w:color w:val="000000"/>
        </w:rPr>
        <w:tab/>
      </w:r>
      <w:r>
        <w:rPr>
          <w:color w:val="000000"/>
        </w:rPr>
        <w:tab/>
      </w:r>
      <w:r>
        <w:rPr>
          <w:color w:val="000000"/>
        </w:rPr>
        <w:tab/>
      </w:r>
      <w:r>
        <w:rPr>
          <w:color w:val="000000"/>
        </w:rPr>
        <w:tab/>
      </w:r>
      <w:r>
        <w:rPr>
          <w:color w:val="000000"/>
        </w:rPr>
        <w:tab/>
      </w:r>
      <w:r w:rsidR="007D51AE">
        <w:rPr>
          <w:color w:val="000000"/>
        </w:rPr>
        <w:tab/>
      </w:r>
      <w:r>
        <w:rPr>
          <w:color w:val="000000"/>
        </w:rPr>
        <w:t>directory.</w:t>
      </w:r>
    </w:p>
    <w:p w:rsidR="000B13B4" w:rsidRDefault="000B13B4">
      <w:pPr>
        <w:ind w:left="360"/>
        <w:rPr>
          <w:color w:val="000000"/>
        </w:rPr>
      </w:pPr>
      <w:r>
        <w:rPr>
          <w:b/>
          <w:color w:val="000000"/>
        </w:rPr>
        <w:tab/>
        <w:t>-o</w:t>
      </w:r>
      <w:r>
        <w:rPr>
          <w:b/>
          <w:color w:val="000000"/>
        </w:rPr>
        <w:tab/>
      </w:r>
      <w:r>
        <w:rPr>
          <w:b/>
          <w:color w:val="000000"/>
        </w:rPr>
        <w:tab/>
      </w:r>
      <w:r>
        <w:rPr>
          <w:b/>
          <w:color w:val="000000"/>
        </w:rPr>
        <w:tab/>
      </w:r>
      <w:r>
        <w:rPr>
          <w:color w:val="000000"/>
        </w:rPr>
        <w:t xml:space="preserve">Override. </w:t>
      </w:r>
    </w:p>
    <w:p w:rsidR="000B13B4" w:rsidRDefault="000B13B4">
      <w:pPr>
        <w:ind w:left="360"/>
        <w:rPr>
          <w:color w:val="000000"/>
        </w:rPr>
      </w:pPr>
      <w:r>
        <w:rPr>
          <w:b/>
          <w:color w:val="000000"/>
        </w:rPr>
        <w:tab/>
        <w:t>-s</w:t>
      </w:r>
      <w:r>
        <w:rPr>
          <w:color w:val="000000"/>
        </w:rPr>
        <w:t xml:space="preserve"> </w:t>
      </w:r>
      <w:r>
        <w:rPr>
          <w:i/>
          <w:color w:val="000000"/>
        </w:rPr>
        <w:t>shell</w:t>
      </w:r>
      <w:r>
        <w:rPr>
          <w:i/>
          <w:color w:val="000000"/>
        </w:rPr>
        <w:tab/>
      </w:r>
      <w:r>
        <w:rPr>
          <w:i/>
          <w:color w:val="000000"/>
        </w:rPr>
        <w:tab/>
      </w:r>
      <w:r>
        <w:rPr>
          <w:color w:val="000000"/>
        </w:rPr>
        <w:t xml:space="preserve">Login </w:t>
      </w:r>
      <w:r>
        <w:rPr>
          <w:i/>
          <w:color w:val="000000"/>
        </w:rPr>
        <w:t>shell</w:t>
      </w:r>
      <w:r>
        <w:rPr>
          <w:color w:val="000000"/>
        </w:rPr>
        <w:t>.</w:t>
      </w:r>
    </w:p>
    <w:p w:rsidR="000B13B4" w:rsidRDefault="000B13B4">
      <w:pPr>
        <w:ind w:left="360"/>
        <w:rPr>
          <w:color w:val="000000"/>
        </w:rPr>
      </w:pPr>
      <w:r>
        <w:rPr>
          <w:b/>
          <w:color w:val="000000"/>
        </w:rPr>
        <w:tab/>
        <w:t>-u</w:t>
      </w:r>
      <w:r>
        <w:rPr>
          <w:color w:val="000000"/>
        </w:rPr>
        <w:t xml:space="preserve"> </w:t>
      </w:r>
      <w:r>
        <w:rPr>
          <w:i/>
          <w:color w:val="000000"/>
        </w:rPr>
        <w:t>uid</w:t>
      </w:r>
      <w:r>
        <w:rPr>
          <w:i/>
          <w:color w:val="000000"/>
        </w:rPr>
        <w:tab/>
      </w:r>
      <w:r>
        <w:rPr>
          <w:i/>
          <w:color w:val="000000"/>
        </w:rPr>
        <w:tab/>
      </w:r>
      <w:r>
        <w:rPr>
          <w:color w:val="000000"/>
        </w:rPr>
        <w:t xml:space="preserve">Numerical user ID. The value must be unique unless the </w:t>
      </w:r>
      <w:r>
        <w:rPr>
          <w:b/>
          <w:color w:val="000000"/>
        </w:rPr>
        <w:t>-o</w:t>
      </w:r>
      <w:r>
        <w:rPr>
          <w:color w:val="000000"/>
        </w:rPr>
        <w:t xml:space="preserve"> option is used. The default value </w:t>
      </w:r>
      <w:r>
        <w:rPr>
          <w:color w:val="000000"/>
        </w:rPr>
        <w:tab/>
      </w:r>
      <w:r>
        <w:rPr>
          <w:color w:val="000000"/>
        </w:rPr>
        <w:tab/>
      </w:r>
      <w:r>
        <w:rPr>
          <w:color w:val="000000"/>
        </w:rPr>
        <w:tab/>
      </w:r>
      <w:r>
        <w:rPr>
          <w:color w:val="000000"/>
        </w:rPr>
        <w:tab/>
      </w:r>
      <w:r w:rsidR="007D51AE">
        <w:rPr>
          <w:color w:val="000000"/>
        </w:rPr>
        <w:tab/>
      </w:r>
      <w:r>
        <w:rPr>
          <w:color w:val="000000"/>
        </w:rPr>
        <w:t xml:space="preserve">is the smallest ID value greater than 99 and greater than every other </w:t>
      </w:r>
      <w:r>
        <w:rPr>
          <w:i/>
          <w:color w:val="000000"/>
        </w:rPr>
        <w:t>uid</w:t>
      </w:r>
      <w:r>
        <w:rPr>
          <w:color w:val="000000"/>
        </w:rPr>
        <w:t>.</w:t>
      </w:r>
    </w:p>
    <w:p w:rsidR="000B13B4" w:rsidRDefault="000B13B4">
      <w:pPr>
        <w:ind w:left="360"/>
        <w:rPr>
          <w:color w:val="000000"/>
        </w:rPr>
      </w:pPr>
      <w:r>
        <w:rPr>
          <w:b/>
          <w:color w:val="000000"/>
        </w:rPr>
        <w:tab/>
        <w:t>-D</w:t>
      </w:r>
      <w:r>
        <w:rPr>
          <w:color w:val="000000"/>
        </w:rPr>
        <w:t xml:space="preserve"> [</w:t>
      </w:r>
      <w:r>
        <w:rPr>
          <w:i/>
          <w:color w:val="000000"/>
        </w:rPr>
        <w:t>options</w:t>
      </w:r>
      <w:r>
        <w:rPr>
          <w:color w:val="000000"/>
        </w:rPr>
        <w:t>]</w:t>
      </w:r>
      <w:r>
        <w:rPr>
          <w:color w:val="000000"/>
        </w:rPr>
        <w:tab/>
        <w:t xml:space="preserve">Set or display defaults. If </w:t>
      </w:r>
      <w:r>
        <w:rPr>
          <w:i/>
          <w:color w:val="000000"/>
        </w:rPr>
        <w:t>options</w:t>
      </w:r>
      <w:r>
        <w:rPr>
          <w:color w:val="000000"/>
        </w:rPr>
        <w:t xml:space="preserve"> are specified, set them. If no options are specified, display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current defaults. The options are:</w:t>
      </w:r>
    </w:p>
    <w:p w:rsidR="000B13B4" w:rsidRDefault="000B13B4">
      <w:pPr>
        <w:ind w:left="360"/>
        <w:rPr>
          <w:color w:val="000000"/>
        </w:rPr>
      </w:pPr>
      <w:r>
        <w:rPr>
          <w:i/>
          <w:color w:val="000000"/>
        </w:rPr>
        <w:tab/>
      </w:r>
      <w:r>
        <w:rPr>
          <w:i/>
          <w:color w:val="000000"/>
        </w:rPr>
        <w:tab/>
      </w:r>
      <w:r>
        <w:rPr>
          <w:i/>
          <w:color w:val="000000"/>
        </w:rPr>
        <w:tab/>
      </w:r>
      <w:r>
        <w:rPr>
          <w:i/>
          <w:color w:val="000000"/>
        </w:rPr>
        <w:tab/>
        <w:t>-b dir</w:t>
      </w:r>
      <w:r>
        <w:rPr>
          <w:i/>
          <w:color w:val="000000"/>
        </w:rPr>
        <w:tab/>
        <w:t xml:space="preserve">   </w:t>
      </w:r>
      <w:r>
        <w:rPr>
          <w:color w:val="000000"/>
        </w:rPr>
        <w:t xml:space="preserve">Home directory prefix to be used in creating home directories. If the </w:t>
      </w:r>
      <w:r>
        <w:rPr>
          <w:b/>
          <w:color w:val="000000"/>
        </w:rPr>
        <w:t>-d</w:t>
      </w:r>
      <w:r>
        <w:rPr>
          <w:color w:val="000000"/>
        </w:rPr>
        <w:t xml:space="preserve"> option is not </w:t>
      </w:r>
    </w:p>
    <w:p w:rsidR="000B13B4" w:rsidRDefault="000B13B4">
      <w:pPr>
        <w:ind w:left="360"/>
        <w:rPr>
          <w:color w:val="000000"/>
        </w:rPr>
      </w:pPr>
      <w:r>
        <w:rPr>
          <w:i/>
          <w:color w:val="000000"/>
        </w:rPr>
        <w:tab/>
      </w:r>
      <w:r>
        <w:rPr>
          <w:i/>
          <w:color w:val="000000"/>
        </w:rPr>
        <w:tab/>
      </w:r>
      <w:r>
        <w:rPr>
          <w:i/>
          <w:color w:val="000000"/>
        </w:rPr>
        <w:tab/>
      </w:r>
      <w:r>
        <w:rPr>
          <w:i/>
          <w:color w:val="000000"/>
        </w:rPr>
        <w:tab/>
      </w:r>
      <w:r>
        <w:rPr>
          <w:i/>
          <w:color w:val="000000"/>
        </w:rPr>
        <w:tab/>
      </w:r>
      <w:r>
        <w:rPr>
          <w:i/>
          <w:color w:val="000000"/>
        </w:rPr>
        <w:tab/>
        <w:t xml:space="preserve">   </w:t>
      </w:r>
      <w:r>
        <w:rPr>
          <w:color w:val="000000"/>
        </w:rPr>
        <w:t xml:space="preserve">used when creating an account, the </w:t>
      </w:r>
      <w:r>
        <w:rPr>
          <w:i/>
          <w:color w:val="000000"/>
        </w:rPr>
        <w:t>user</w:t>
      </w:r>
      <w:r>
        <w:rPr>
          <w:color w:val="000000"/>
        </w:rPr>
        <w:t xml:space="preserve"> name will be appended to </w:t>
      </w:r>
      <w:r>
        <w:rPr>
          <w:i/>
          <w:color w:val="000000"/>
        </w:rPr>
        <w:t>dir</w:t>
      </w:r>
      <w:r>
        <w:rPr>
          <w:color w:val="000000"/>
        </w:rPr>
        <w:t>.</w:t>
      </w:r>
    </w:p>
    <w:p w:rsidR="000B13B4" w:rsidRDefault="000B13B4">
      <w:pPr>
        <w:ind w:left="360"/>
        <w:rPr>
          <w:color w:val="000000"/>
        </w:rPr>
      </w:pPr>
      <w:r>
        <w:rPr>
          <w:i/>
          <w:color w:val="000000"/>
        </w:rPr>
        <w:tab/>
      </w:r>
      <w:r>
        <w:rPr>
          <w:i/>
          <w:color w:val="000000"/>
        </w:rPr>
        <w:tab/>
      </w:r>
      <w:r>
        <w:rPr>
          <w:i/>
          <w:color w:val="000000"/>
        </w:rPr>
        <w:tab/>
      </w:r>
      <w:r>
        <w:rPr>
          <w:i/>
          <w:color w:val="000000"/>
        </w:rPr>
        <w:tab/>
        <w:t>-e date</w:t>
      </w:r>
      <w:r>
        <w:rPr>
          <w:i/>
          <w:color w:val="000000"/>
        </w:rPr>
        <w:tab/>
        <w:t xml:space="preserve">   </w:t>
      </w:r>
      <w:r>
        <w:rPr>
          <w:color w:val="000000"/>
        </w:rPr>
        <w:t xml:space="preserve">Expire </w:t>
      </w:r>
      <w:r>
        <w:rPr>
          <w:i/>
          <w:color w:val="000000"/>
        </w:rPr>
        <w:t>date</w:t>
      </w:r>
      <w:r>
        <w:rPr>
          <w:color w:val="000000"/>
        </w:rPr>
        <w:t>. Requires the use of shadow passwords.</w:t>
      </w:r>
    </w:p>
    <w:p w:rsidR="000B13B4" w:rsidRDefault="000B13B4">
      <w:pPr>
        <w:ind w:left="360"/>
        <w:rPr>
          <w:color w:val="000000"/>
        </w:rPr>
      </w:pPr>
      <w:r>
        <w:rPr>
          <w:i/>
          <w:color w:val="000000"/>
        </w:rPr>
        <w:tab/>
      </w:r>
      <w:r>
        <w:rPr>
          <w:i/>
          <w:color w:val="000000"/>
        </w:rPr>
        <w:tab/>
      </w:r>
      <w:r>
        <w:rPr>
          <w:i/>
          <w:color w:val="000000"/>
        </w:rPr>
        <w:tab/>
      </w:r>
      <w:r>
        <w:rPr>
          <w:i/>
          <w:color w:val="000000"/>
        </w:rPr>
        <w:tab/>
        <w:t>-f days</w:t>
      </w:r>
      <w:r>
        <w:rPr>
          <w:i/>
          <w:color w:val="000000"/>
        </w:rPr>
        <w:tab/>
        <w:t xml:space="preserve">   </w:t>
      </w:r>
      <w:r>
        <w:rPr>
          <w:color w:val="000000"/>
        </w:rPr>
        <w:t xml:space="preserve">Number of </w:t>
      </w:r>
      <w:r>
        <w:rPr>
          <w:i/>
          <w:color w:val="000000"/>
        </w:rPr>
        <w:t>days</w:t>
      </w:r>
      <w:r>
        <w:rPr>
          <w:color w:val="000000"/>
        </w:rPr>
        <w:t xml:space="preserve"> after a password expires to disable an account. Requires the use </w:t>
      </w:r>
    </w:p>
    <w:p w:rsidR="000B13B4" w:rsidRDefault="000B13B4">
      <w:pPr>
        <w:ind w:left="1800" w:firstLine="360"/>
        <w:rPr>
          <w:color w:val="000000"/>
        </w:rPr>
      </w:pPr>
      <w:r>
        <w:rPr>
          <w:color w:val="000000"/>
        </w:rPr>
        <w:t xml:space="preserve">         of shadow passwords.</w:t>
      </w:r>
    </w:p>
    <w:p w:rsidR="000B13B4" w:rsidRDefault="000B13B4">
      <w:pPr>
        <w:ind w:left="360"/>
        <w:rPr>
          <w:color w:val="000000"/>
        </w:rPr>
      </w:pPr>
      <w:r>
        <w:rPr>
          <w:i/>
          <w:color w:val="000000"/>
        </w:rPr>
        <w:tab/>
      </w:r>
      <w:r>
        <w:rPr>
          <w:i/>
          <w:color w:val="000000"/>
        </w:rPr>
        <w:tab/>
      </w:r>
      <w:r>
        <w:rPr>
          <w:i/>
          <w:color w:val="000000"/>
        </w:rPr>
        <w:tab/>
      </w:r>
      <w:r>
        <w:rPr>
          <w:i/>
          <w:color w:val="000000"/>
        </w:rPr>
        <w:tab/>
        <w:t xml:space="preserve">-g group  </w:t>
      </w:r>
      <w:r>
        <w:rPr>
          <w:color w:val="000000"/>
        </w:rPr>
        <w:t xml:space="preserve">Initial </w:t>
      </w:r>
      <w:r>
        <w:rPr>
          <w:i/>
          <w:color w:val="000000"/>
        </w:rPr>
        <w:t>group</w:t>
      </w:r>
      <w:r>
        <w:rPr>
          <w:color w:val="000000"/>
        </w:rPr>
        <w:t xml:space="preserve"> name or ID number.</w:t>
      </w:r>
    </w:p>
    <w:p w:rsidR="000B13B4" w:rsidRDefault="000B13B4">
      <w:pPr>
        <w:ind w:left="360"/>
        <w:rPr>
          <w:color w:val="000000"/>
        </w:rPr>
      </w:pPr>
      <w:r>
        <w:rPr>
          <w:i/>
          <w:color w:val="000000"/>
        </w:rPr>
        <w:tab/>
      </w:r>
      <w:r>
        <w:rPr>
          <w:i/>
          <w:color w:val="000000"/>
        </w:rPr>
        <w:tab/>
      </w:r>
      <w:r>
        <w:rPr>
          <w:i/>
          <w:color w:val="000000"/>
        </w:rPr>
        <w:tab/>
      </w:r>
      <w:r>
        <w:rPr>
          <w:i/>
          <w:color w:val="000000"/>
        </w:rPr>
        <w:tab/>
        <w:t xml:space="preserve">-s shell    </w:t>
      </w:r>
      <w:r>
        <w:rPr>
          <w:color w:val="000000"/>
        </w:rPr>
        <w:t xml:space="preserve">Default login </w:t>
      </w:r>
      <w:r>
        <w:rPr>
          <w:i/>
          <w:color w:val="000000"/>
        </w:rPr>
        <w:t>shell</w:t>
      </w:r>
      <w:r>
        <w:rPr>
          <w:color w:val="000000"/>
        </w:rPr>
        <w:t>.</w:t>
      </w:r>
    </w:p>
    <w:p w:rsidR="000B13B4" w:rsidRDefault="000B13B4">
      <w:pPr>
        <w:pBdr>
          <w:bottom w:val="single" w:sz="1" w:space="1" w:color="000000"/>
        </w:pBdr>
        <w:ind w:left="360"/>
        <w:rPr>
          <w:color w:val="000000"/>
        </w:rPr>
      </w:pPr>
    </w:p>
    <w:p w:rsidR="000B13B4" w:rsidRDefault="000B13B4">
      <w:pPr>
        <w:pStyle w:val="head"/>
        <w:spacing w:before="0" w:after="0"/>
        <w:ind w:left="360"/>
        <w:rPr>
          <w:i/>
          <w:color w:val="000000"/>
        </w:rPr>
      </w:pPr>
      <w:r>
        <w:rPr>
          <w:rFonts w:ascii="Arial Narrow" w:hAnsi="Arial Narrow"/>
          <w:b/>
          <w:color w:val="000000"/>
          <w:sz w:val="36"/>
        </w:rPr>
        <w:t>userdel</w:t>
      </w:r>
      <w:r>
        <w:rPr>
          <w:color w:val="000000"/>
        </w:rPr>
        <w:t xml:space="preserve"> [</w:t>
      </w:r>
      <w:r>
        <w:rPr>
          <w:i/>
          <w:color w:val="000000"/>
        </w:rPr>
        <w:t>option</w:t>
      </w:r>
      <w:r>
        <w:rPr>
          <w:color w:val="000000"/>
        </w:rPr>
        <w:t xml:space="preserve">] </w:t>
      </w:r>
      <w:r>
        <w:rPr>
          <w:i/>
          <w:color w:val="000000"/>
        </w:rPr>
        <w:t>user</w:t>
      </w:r>
    </w:p>
    <w:p w:rsidR="000B13B4" w:rsidRDefault="000B13B4">
      <w:pPr>
        <w:ind w:left="360"/>
        <w:rPr>
          <w:color w:val="000000"/>
        </w:rPr>
      </w:pPr>
      <w:bookmarkStart w:id="91" w:name="idx1144"/>
      <w:bookmarkStart w:id="92" w:name="idx1145"/>
      <w:bookmarkStart w:id="93" w:name="idx1146"/>
      <w:bookmarkEnd w:id="91"/>
      <w:bookmarkEnd w:id="92"/>
      <w:bookmarkEnd w:id="93"/>
      <w:r>
        <w:rPr>
          <w:color w:val="000000"/>
        </w:rPr>
        <w:t xml:space="preserve">System administration command. Delete all entries for </w:t>
      </w:r>
      <w:r>
        <w:rPr>
          <w:i/>
          <w:color w:val="000000"/>
        </w:rPr>
        <w:t>user</w:t>
      </w:r>
      <w:r>
        <w:rPr>
          <w:color w:val="000000"/>
        </w:rPr>
        <w:t xml:space="preserve"> in system account files.</w:t>
      </w:r>
    </w:p>
    <w:p w:rsidR="000B13B4" w:rsidRDefault="000B13B4">
      <w:pPr>
        <w:ind w:left="360"/>
        <w:rPr>
          <w:color w:val="000000"/>
        </w:rPr>
      </w:pPr>
    </w:p>
    <w:p w:rsidR="000B13B4" w:rsidRDefault="000B13B4">
      <w:pPr>
        <w:ind w:left="360"/>
        <w:rPr>
          <w:b/>
          <w:color w:val="000000"/>
          <w:u w:val="single"/>
        </w:rPr>
      </w:pPr>
      <w:r>
        <w:rPr>
          <w:b/>
          <w:color w:val="000000"/>
          <w:u w:val="single"/>
        </w:rPr>
        <w:t>Option</w:t>
      </w:r>
    </w:p>
    <w:p w:rsidR="000B13B4" w:rsidRDefault="000B13B4">
      <w:pPr>
        <w:ind w:left="360"/>
        <w:rPr>
          <w:color w:val="000000"/>
        </w:rPr>
      </w:pPr>
      <w:r>
        <w:rPr>
          <w:b/>
          <w:color w:val="000000"/>
        </w:rPr>
        <w:tab/>
        <w:t>-r</w:t>
      </w:r>
      <w:r>
        <w:rPr>
          <w:b/>
          <w:color w:val="000000"/>
        </w:rPr>
        <w:tab/>
      </w:r>
      <w:r>
        <w:rPr>
          <w:color w:val="000000"/>
        </w:rPr>
        <w:t xml:space="preserve">Remove the home directory of </w:t>
      </w:r>
      <w:r>
        <w:rPr>
          <w:i/>
          <w:color w:val="000000"/>
        </w:rPr>
        <w:t>user</w:t>
      </w:r>
      <w:r>
        <w:rPr>
          <w:color w:val="000000"/>
        </w:rPr>
        <w:t xml:space="preserve"> and any files contained in it.</w:t>
      </w:r>
    </w:p>
    <w:p w:rsidR="00C0634A" w:rsidRDefault="00C0634A" w:rsidP="00C0634A">
      <w:pPr>
        <w:pBdr>
          <w:bottom w:val="single" w:sz="4" w:space="1" w:color="auto"/>
        </w:pBdr>
        <w:ind w:left="360"/>
        <w:rPr>
          <w:color w:val="000000"/>
        </w:rPr>
      </w:pPr>
    </w:p>
    <w:p w:rsidR="00C0634A" w:rsidRDefault="00C0634A" w:rsidP="00C0634A">
      <w:pPr>
        <w:ind w:left="360"/>
        <w:rPr>
          <w:color w:val="000000"/>
        </w:rPr>
      </w:pPr>
      <w:r>
        <w:br w:type="page"/>
      </w:r>
      <w:r w:rsidR="000B13B4">
        <w:rPr>
          <w:b/>
          <w:color w:val="000000"/>
          <w:sz w:val="36"/>
        </w:rPr>
        <w:lastRenderedPageBreak/>
        <w:t>usermod [</w:t>
      </w:r>
      <w:r w:rsidR="000B13B4">
        <w:rPr>
          <w:b/>
          <w:i/>
          <w:color w:val="000000"/>
          <w:sz w:val="36"/>
        </w:rPr>
        <w:t>options</w:t>
      </w:r>
      <w:r w:rsidR="000B13B4">
        <w:rPr>
          <w:b/>
          <w:color w:val="000000"/>
          <w:sz w:val="36"/>
        </w:rPr>
        <w:t xml:space="preserve">] </w:t>
      </w:r>
      <w:r w:rsidR="000B13B4">
        <w:rPr>
          <w:b/>
          <w:i/>
          <w:color w:val="000000"/>
          <w:sz w:val="36"/>
        </w:rPr>
        <w:t>user</w:t>
      </w:r>
    </w:p>
    <w:p w:rsidR="000B13B4" w:rsidRDefault="000B13B4">
      <w:pPr>
        <w:ind w:left="360"/>
        <w:rPr>
          <w:color w:val="000000"/>
        </w:rPr>
      </w:pPr>
      <w:bookmarkStart w:id="94" w:name="idx1147"/>
      <w:bookmarkStart w:id="95" w:name="idx1148"/>
      <w:bookmarkEnd w:id="94"/>
      <w:bookmarkEnd w:id="95"/>
      <w:r>
        <w:rPr>
          <w:color w:val="000000"/>
        </w:rPr>
        <w:t xml:space="preserve">System administration command. Modify </w:t>
      </w:r>
      <w:r>
        <w:rPr>
          <w:i/>
          <w:color w:val="000000"/>
        </w:rPr>
        <w:t>user</w:t>
      </w:r>
      <w:r>
        <w:rPr>
          <w:color w:val="000000"/>
        </w:rPr>
        <w:t xml:space="preserve"> account information.</w:t>
      </w:r>
    </w:p>
    <w:p w:rsidR="000B13B4" w:rsidRDefault="000B13B4">
      <w:pPr>
        <w:ind w:left="360"/>
        <w:rPr>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-d</w:t>
      </w:r>
      <w:r>
        <w:rPr>
          <w:color w:val="000000"/>
        </w:rPr>
        <w:t xml:space="preserve"> </w:t>
      </w:r>
      <w:r>
        <w:rPr>
          <w:i/>
          <w:color w:val="000000"/>
        </w:rPr>
        <w:t>dir</w:t>
      </w:r>
      <w:r>
        <w:rPr>
          <w:i/>
          <w:color w:val="000000"/>
        </w:rPr>
        <w:tab/>
      </w:r>
      <w:r>
        <w:rPr>
          <w:i/>
          <w:color w:val="000000"/>
        </w:rPr>
        <w:tab/>
      </w:r>
      <w:r>
        <w:rPr>
          <w:color w:val="000000"/>
        </w:rPr>
        <w:t>Home directory.</w:t>
      </w:r>
    </w:p>
    <w:p w:rsidR="000B13B4" w:rsidRDefault="000B13B4">
      <w:pPr>
        <w:ind w:left="360"/>
        <w:rPr>
          <w:color w:val="000000"/>
        </w:rPr>
      </w:pPr>
      <w:r>
        <w:rPr>
          <w:b/>
          <w:color w:val="000000"/>
        </w:rPr>
        <w:tab/>
        <w:t>-e</w:t>
      </w:r>
      <w:r>
        <w:rPr>
          <w:color w:val="000000"/>
        </w:rPr>
        <w:t xml:space="preserve"> </w:t>
      </w:r>
      <w:r>
        <w:rPr>
          <w:i/>
          <w:color w:val="000000"/>
        </w:rPr>
        <w:t>date</w:t>
      </w:r>
      <w:r>
        <w:rPr>
          <w:i/>
          <w:color w:val="000000"/>
        </w:rPr>
        <w:tab/>
      </w:r>
      <w:r>
        <w:rPr>
          <w:i/>
          <w:color w:val="000000"/>
        </w:rPr>
        <w:tab/>
      </w:r>
      <w:r>
        <w:rPr>
          <w:color w:val="000000"/>
        </w:rPr>
        <w:t xml:space="preserve">Account expiration </w:t>
      </w:r>
      <w:r>
        <w:rPr>
          <w:i/>
          <w:color w:val="000000"/>
        </w:rPr>
        <w:t>date</w:t>
      </w:r>
      <w:r>
        <w:rPr>
          <w:color w:val="000000"/>
        </w:rPr>
        <w:t xml:space="preserve">. </w:t>
      </w:r>
      <w:r>
        <w:rPr>
          <w:i/>
          <w:color w:val="000000"/>
        </w:rPr>
        <w:t>date</w:t>
      </w:r>
      <w:r>
        <w:rPr>
          <w:color w:val="000000"/>
        </w:rPr>
        <w:t xml:space="preserve"> is in the format MM/DD/YYYY. Two-digit year fields are also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 xml:space="preserve">accepted, but the value is stored as the number of days since </w:t>
      </w:r>
      <w:smartTag w:uri="urn:schemas-microsoft-com:office:smarttags" w:element="date">
        <w:smartTagPr>
          <w:attr w:name="Month" w:val="1"/>
          <w:attr w:name="Day" w:val="1"/>
          <w:attr w:name="Year" w:val="1970"/>
        </w:smartTagPr>
        <w:r>
          <w:rPr>
            <w:color w:val="000000"/>
          </w:rPr>
          <w:t>January 1, 1970</w:t>
        </w:r>
      </w:smartTag>
      <w:r>
        <w:rPr>
          <w:color w:val="000000"/>
        </w:rPr>
        <w:t xml:space="preserve">. This option </w:t>
      </w:r>
    </w:p>
    <w:p w:rsidR="000B13B4" w:rsidRDefault="000B13B4">
      <w:pPr>
        <w:ind w:left="360"/>
        <w:rPr>
          <w:color w:val="000000"/>
        </w:rPr>
      </w:pPr>
      <w:r>
        <w:rPr>
          <w:color w:val="000000"/>
        </w:rPr>
        <w:tab/>
      </w:r>
      <w:r>
        <w:rPr>
          <w:color w:val="000000"/>
        </w:rPr>
        <w:tab/>
      </w:r>
      <w:r>
        <w:rPr>
          <w:color w:val="000000"/>
        </w:rPr>
        <w:tab/>
      </w:r>
      <w:r>
        <w:rPr>
          <w:color w:val="000000"/>
        </w:rPr>
        <w:tab/>
        <w:t>requires the use of shadow passwords.</w:t>
      </w:r>
    </w:p>
    <w:p w:rsidR="000B13B4" w:rsidRDefault="000B13B4">
      <w:pPr>
        <w:ind w:left="360"/>
        <w:rPr>
          <w:color w:val="000000"/>
        </w:rPr>
      </w:pPr>
      <w:r>
        <w:rPr>
          <w:b/>
          <w:color w:val="000000"/>
        </w:rPr>
        <w:tab/>
        <w:t>-f</w:t>
      </w:r>
      <w:r>
        <w:rPr>
          <w:color w:val="000000"/>
        </w:rPr>
        <w:t xml:space="preserve"> </w:t>
      </w:r>
      <w:r>
        <w:rPr>
          <w:i/>
          <w:color w:val="000000"/>
        </w:rPr>
        <w:t>days</w:t>
      </w:r>
      <w:r>
        <w:rPr>
          <w:i/>
          <w:color w:val="000000"/>
        </w:rPr>
        <w:tab/>
      </w:r>
      <w:r>
        <w:rPr>
          <w:i/>
          <w:color w:val="000000"/>
        </w:rPr>
        <w:tab/>
      </w:r>
      <w:r>
        <w:rPr>
          <w:color w:val="000000"/>
        </w:rPr>
        <w:t xml:space="preserve">Permanently disable account this many </w:t>
      </w:r>
      <w:r>
        <w:rPr>
          <w:i/>
          <w:color w:val="000000"/>
        </w:rPr>
        <w:t>days</w:t>
      </w:r>
      <w:r>
        <w:rPr>
          <w:color w:val="000000"/>
        </w:rPr>
        <w:t xml:space="preserve"> after the password has expired. A value of -1 </w:t>
      </w:r>
    </w:p>
    <w:p w:rsidR="000B13B4" w:rsidRDefault="000B13B4">
      <w:pPr>
        <w:ind w:left="360"/>
        <w:rPr>
          <w:color w:val="000000"/>
        </w:rPr>
      </w:pPr>
      <w:r>
        <w:rPr>
          <w:b/>
          <w:color w:val="000000"/>
        </w:rPr>
        <w:tab/>
      </w:r>
      <w:r>
        <w:rPr>
          <w:b/>
          <w:color w:val="000000"/>
        </w:rPr>
        <w:tab/>
      </w:r>
      <w:r>
        <w:rPr>
          <w:b/>
          <w:color w:val="000000"/>
        </w:rPr>
        <w:tab/>
      </w:r>
      <w:r>
        <w:rPr>
          <w:b/>
          <w:color w:val="000000"/>
        </w:rPr>
        <w:tab/>
      </w:r>
      <w:r>
        <w:rPr>
          <w:color w:val="000000"/>
        </w:rPr>
        <w:t>disables this feature. This option requires the use of shadow passwords.</w:t>
      </w:r>
    </w:p>
    <w:p w:rsidR="000B13B4" w:rsidRDefault="000B13B4">
      <w:pPr>
        <w:ind w:left="360"/>
        <w:rPr>
          <w:color w:val="000000"/>
        </w:rPr>
      </w:pPr>
      <w:r>
        <w:rPr>
          <w:b/>
          <w:color w:val="000000"/>
        </w:rPr>
        <w:tab/>
        <w:t>-g</w:t>
      </w:r>
      <w:r>
        <w:rPr>
          <w:color w:val="000000"/>
        </w:rPr>
        <w:t xml:space="preserve"> </w:t>
      </w:r>
      <w:r>
        <w:rPr>
          <w:i/>
          <w:color w:val="000000"/>
        </w:rPr>
        <w:t>group</w:t>
      </w:r>
      <w:r>
        <w:rPr>
          <w:i/>
          <w:color w:val="000000"/>
        </w:rPr>
        <w:tab/>
      </w:r>
      <w:r>
        <w:rPr>
          <w:color w:val="000000"/>
        </w:rPr>
        <w:t xml:space="preserve">Initial </w:t>
      </w:r>
      <w:r>
        <w:rPr>
          <w:i/>
          <w:color w:val="000000"/>
        </w:rPr>
        <w:t>group</w:t>
      </w:r>
      <w:r>
        <w:rPr>
          <w:color w:val="000000"/>
        </w:rPr>
        <w:t xml:space="preserve"> name or number.</w:t>
      </w:r>
    </w:p>
    <w:p w:rsidR="000B13B4" w:rsidRDefault="000B13B4">
      <w:pPr>
        <w:ind w:left="1108" w:hanging="388"/>
        <w:rPr>
          <w:color w:val="000000"/>
        </w:rPr>
      </w:pPr>
      <w:r>
        <w:rPr>
          <w:b/>
          <w:color w:val="000000"/>
        </w:rPr>
        <w:t>-G</w:t>
      </w:r>
      <w:r>
        <w:rPr>
          <w:color w:val="000000"/>
        </w:rPr>
        <w:t xml:space="preserve"> </w:t>
      </w:r>
      <w:r>
        <w:rPr>
          <w:i/>
          <w:color w:val="000000"/>
        </w:rPr>
        <w:t>groups</w:t>
      </w:r>
      <w:r>
        <w:rPr>
          <w:i/>
          <w:color w:val="000000"/>
        </w:rPr>
        <w:tab/>
      </w:r>
      <w:r>
        <w:rPr>
          <w:color w:val="000000"/>
        </w:rPr>
        <w:t xml:space="preserve">Supplementary </w:t>
      </w:r>
      <w:r>
        <w:rPr>
          <w:i/>
          <w:color w:val="000000"/>
        </w:rPr>
        <w:t>groups</w:t>
      </w:r>
      <w:r>
        <w:rPr>
          <w:color w:val="000000"/>
        </w:rPr>
        <w:t xml:space="preserve"> given by name or number in a comma-separated list with no </w:t>
      </w:r>
      <w:r>
        <w:rPr>
          <w:color w:val="000000"/>
        </w:rPr>
        <w:tab/>
      </w:r>
      <w:r>
        <w:rPr>
          <w:color w:val="000000"/>
        </w:rPr>
        <w:tab/>
      </w:r>
      <w:r>
        <w:rPr>
          <w:color w:val="000000"/>
        </w:rPr>
        <w:tab/>
      </w:r>
      <w:r>
        <w:rPr>
          <w:color w:val="000000"/>
        </w:rPr>
        <w:tab/>
      </w:r>
      <w:r w:rsidR="00A054ED">
        <w:rPr>
          <w:color w:val="000000"/>
        </w:rPr>
        <w:tab/>
      </w:r>
      <w:r>
        <w:rPr>
          <w:color w:val="000000"/>
        </w:rPr>
        <w:t xml:space="preserve">whitespace. </w:t>
      </w:r>
      <w:r>
        <w:rPr>
          <w:i/>
          <w:color w:val="000000"/>
        </w:rPr>
        <w:t>user</w:t>
      </w:r>
      <w:r>
        <w:rPr>
          <w:color w:val="000000"/>
        </w:rPr>
        <w:t xml:space="preserve"> will be removed from any groups to which they currently belong that are </w:t>
      </w:r>
    </w:p>
    <w:p w:rsidR="000B13B4" w:rsidRDefault="000B13B4">
      <w:pPr>
        <w:ind w:left="1108" w:hanging="748"/>
        <w:rPr>
          <w:color w:val="000000"/>
        </w:rPr>
      </w:pPr>
      <w:r>
        <w:rPr>
          <w:b/>
          <w:color w:val="000000"/>
        </w:rPr>
        <w:tab/>
      </w:r>
      <w:r>
        <w:rPr>
          <w:b/>
          <w:color w:val="000000"/>
        </w:rPr>
        <w:tab/>
      </w:r>
      <w:r>
        <w:rPr>
          <w:b/>
          <w:color w:val="000000"/>
        </w:rPr>
        <w:tab/>
      </w:r>
      <w:r>
        <w:rPr>
          <w:color w:val="000000"/>
        </w:rPr>
        <w:t xml:space="preserve">not included in </w:t>
      </w:r>
      <w:r>
        <w:rPr>
          <w:i/>
          <w:color w:val="000000"/>
        </w:rPr>
        <w:t>groups</w:t>
      </w:r>
      <w:r>
        <w:rPr>
          <w:color w:val="000000"/>
        </w:rPr>
        <w:t>.</w:t>
      </w:r>
    </w:p>
    <w:p w:rsidR="000B13B4" w:rsidRDefault="000B13B4">
      <w:pPr>
        <w:ind w:left="360"/>
        <w:rPr>
          <w:color w:val="000000"/>
        </w:rPr>
      </w:pPr>
      <w:r>
        <w:rPr>
          <w:b/>
          <w:color w:val="000000"/>
        </w:rPr>
        <w:tab/>
        <w:t>-l</w:t>
      </w:r>
      <w:r>
        <w:rPr>
          <w:color w:val="000000"/>
        </w:rPr>
        <w:t xml:space="preserve"> </w:t>
      </w:r>
      <w:r>
        <w:rPr>
          <w:i/>
          <w:color w:val="000000"/>
        </w:rPr>
        <w:t>name</w:t>
      </w:r>
      <w:r>
        <w:rPr>
          <w:i/>
          <w:color w:val="000000"/>
        </w:rPr>
        <w:tab/>
      </w:r>
      <w:r>
        <w:rPr>
          <w:i/>
          <w:color w:val="000000"/>
        </w:rPr>
        <w:tab/>
      </w:r>
      <w:r>
        <w:rPr>
          <w:color w:val="000000"/>
        </w:rPr>
        <w:t xml:space="preserve">Login </w:t>
      </w:r>
      <w:r>
        <w:rPr>
          <w:i/>
          <w:color w:val="000000"/>
        </w:rPr>
        <w:t>name</w:t>
      </w:r>
      <w:r>
        <w:rPr>
          <w:color w:val="000000"/>
        </w:rPr>
        <w:t>. This cannot be changed while the user is logged in.</w:t>
      </w:r>
    </w:p>
    <w:p w:rsidR="000B13B4" w:rsidRDefault="000B13B4">
      <w:pPr>
        <w:ind w:left="360"/>
        <w:rPr>
          <w:color w:val="000000"/>
        </w:rPr>
      </w:pPr>
      <w:r>
        <w:rPr>
          <w:b/>
          <w:color w:val="000000"/>
        </w:rPr>
        <w:tab/>
        <w:t>-o</w:t>
      </w:r>
      <w:r>
        <w:rPr>
          <w:b/>
          <w:color w:val="000000"/>
        </w:rPr>
        <w:tab/>
      </w:r>
      <w:r>
        <w:rPr>
          <w:b/>
          <w:color w:val="000000"/>
        </w:rPr>
        <w:tab/>
      </w:r>
      <w:r>
        <w:rPr>
          <w:b/>
          <w:color w:val="000000"/>
        </w:rPr>
        <w:tab/>
      </w:r>
      <w:r>
        <w:rPr>
          <w:color w:val="000000"/>
        </w:rPr>
        <w:t xml:space="preserve">Override. Accept a nonunique </w:t>
      </w:r>
      <w:r>
        <w:rPr>
          <w:i/>
          <w:color w:val="000000"/>
        </w:rPr>
        <w:t>uid</w:t>
      </w:r>
      <w:r>
        <w:rPr>
          <w:color w:val="000000"/>
        </w:rPr>
        <w:t xml:space="preserve"> with the </w:t>
      </w:r>
      <w:r>
        <w:rPr>
          <w:b/>
          <w:color w:val="000000"/>
        </w:rPr>
        <w:t>-u</w:t>
      </w:r>
      <w:r>
        <w:rPr>
          <w:color w:val="000000"/>
        </w:rPr>
        <w:t xml:space="preserve"> option.</w:t>
      </w:r>
    </w:p>
    <w:p w:rsidR="000B13B4" w:rsidRDefault="000B13B4">
      <w:pPr>
        <w:ind w:left="360"/>
        <w:rPr>
          <w:color w:val="000000"/>
        </w:rPr>
      </w:pPr>
      <w:r>
        <w:rPr>
          <w:b/>
          <w:color w:val="000000"/>
        </w:rPr>
        <w:tab/>
        <w:t>-s</w:t>
      </w:r>
      <w:r>
        <w:rPr>
          <w:color w:val="000000"/>
        </w:rPr>
        <w:t xml:space="preserve"> </w:t>
      </w:r>
      <w:r>
        <w:rPr>
          <w:i/>
          <w:color w:val="000000"/>
        </w:rPr>
        <w:t>shell</w:t>
      </w:r>
      <w:r>
        <w:rPr>
          <w:i/>
          <w:color w:val="000000"/>
        </w:rPr>
        <w:tab/>
      </w:r>
      <w:r>
        <w:rPr>
          <w:i/>
          <w:color w:val="000000"/>
        </w:rPr>
        <w:tab/>
      </w:r>
      <w:r>
        <w:rPr>
          <w:color w:val="000000"/>
        </w:rPr>
        <w:t xml:space="preserve">Login </w:t>
      </w:r>
      <w:r>
        <w:rPr>
          <w:i/>
          <w:color w:val="000000"/>
        </w:rPr>
        <w:t>shell</w:t>
      </w:r>
      <w:r>
        <w:rPr>
          <w:color w:val="000000"/>
        </w:rPr>
        <w:t>.</w:t>
      </w:r>
    </w:p>
    <w:p w:rsidR="000B13B4" w:rsidRDefault="000B13B4">
      <w:pPr>
        <w:ind w:left="360"/>
        <w:rPr>
          <w:color w:val="000000"/>
        </w:rPr>
      </w:pPr>
      <w:r>
        <w:rPr>
          <w:b/>
          <w:color w:val="000000"/>
        </w:rPr>
        <w:tab/>
        <w:t xml:space="preserve">-u </w:t>
      </w:r>
      <w:r>
        <w:rPr>
          <w:b/>
          <w:i/>
          <w:color w:val="000000"/>
        </w:rPr>
        <w:t>uid</w:t>
      </w:r>
      <w:r>
        <w:rPr>
          <w:i/>
          <w:color w:val="000000"/>
        </w:rPr>
        <w:tab/>
      </w:r>
      <w:r>
        <w:rPr>
          <w:i/>
          <w:color w:val="000000"/>
        </w:rPr>
        <w:tab/>
      </w:r>
      <w:r>
        <w:rPr>
          <w:color w:val="000000"/>
        </w:rPr>
        <w:t xml:space="preserve">Numerical user ID. The value must be unique unless the -o option is used. Any files owned </w:t>
      </w:r>
      <w:r>
        <w:rPr>
          <w:color w:val="000000"/>
        </w:rPr>
        <w:tab/>
      </w:r>
      <w:r>
        <w:rPr>
          <w:color w:val="000000"/>
        </w:rPr>
        <w:tab/>
      </w:r>
      <w:r>
        <w:rPr>
          <w:color w:val="000000"/>
        </w:rPr>
        <w:tab/>
      </w:r>
      <w:r>
        <w:rPr>
          <w:color w:val="000000"/>
        </w:rPr>
        <w:tab/>
      </w:r>
      <w:r w:rsidR="00A054ED">
        <w:rPr>
          <w:color w:val="000000"/>
        </w:rPr>
        <w:tab/>
      </w:r>
      <w:r>
        <w:rPr>
          <w:color w:val="000000"/>
        </w:rPr>
        <w:t>by</w:t>
      </w:r>
      <w:r>
        <w:rPr>
          <w:b/>
          <w:color w:val="000000"/>
        </w:rPr>
        <w:t xml:space="preserve"> </w:t>
      </w:r>
      <w:r>
        <w:rPr>
          <w:i/>
          <w:color w:val="000000"/>
        </w:rPr>
        <w:t>user</w:t>
      </w:r>
      <w:r>
        <w:rPr>
          <w:color w:val="000000"/>
        </w:rPr>
        <w:t xml:space="preserve"> in the users home directory will have their user ID changed automatically. Files </w:t>
      </w:r>
      <w:r>
        <w:rPr>
          <w:color w:val="000000"/>
        </w:rPr>
        <w:tab/>
      </w:r>
      <w:r>
        <w:rPr>
          <w:color w:val="000000"/>
        </w:rPr>
        <w:tab/>
      </w:r>
      <w:r>
        <w:rPr>
          <w:color w:val="000000"/>
        </w:rPr>
        <w:tab/>
      </w:r>
      <w:r>
        <w:rPr>
          <w:color w:val="000000"/>
        </w:rPr>
        <w:tab/>
      </w:r>
      <w:r>
        <w:rPr>
          <w:color w:val="000000"/>
        </w:rPr>
        <w:tab/>
      </w:r>
      <w:r w:rsidR="00A054ED">
        <w:rPr>
          <w:color w:val="000000"/>
        </w:rPr>
        <w:tab/>
      </w:r>
      <w:r>
        <w:rPr>
          <w:color w:val="000000"/>
        </w:rPr>
        <w:t xml:space="preserve">outside of the home directory will not be changed. </w:t>
      </w:r>
      <w:r>
        <w:rPr>
          <w:i/>
          <w:color w:val="000000"/>
        </w:rPr>
        <w:t>user</w:t>
      </w:r>
      <w:r>
        <w:rPr>
          <w:color w:val="000000"/>
        </w:rPr>
        <w:t xml:space="preserve"> should not be executing any </w:t>
      </w:r>
      <w:r>
        <w:rPr>
          <w:color w:val="000000"/>
        </w:rPr>
        <w:tab/>
      </w:r>
      <w:r>
        <w:rPr>
          <w:color w:val="000000"/>
        </w:rPr>
        <w:tab/>
      </w:r>
      <w:r>
        <w:rPr>
          <w:color w:val="000000"/>
        </w:rPr>
        <w:tab/>
      </w:r>
      <w:r>
        <w:rPr>
          <w:color w:val="000000"/>
        </w:rPr>
        <w:tab/>
      </w:r>
      <w:r>
        <w:rPr>
          <w:color w:val="000000"/>
        </w:rPr>
        <w:tab/>
      </w:r>
      <w:r>
        <w:rPr>
          <w:color w:val="000000"/>
        </w:rPr>
        <w:tab/>
      </w:r>
      <w:r w:rsidR="00A054ED">
        <w:rPr>
          <w:color w:val="000000"/>
        </w:rPr>
        <w:tab/>
      </w:r>
      <w:r>
        <w:rPr>
          <w:color w:val="000000"/>
        </w:rPr>
        <w:t>processes while this is changed.</w:t>
      </w:r>
    </w:p>
    <w:p w:rsidR="000B13B4" w:rsidRDefault="000B13B4">
      <w:pPr>
        <w:pStyle w:val="head"/>
        <w:pBdr>
          <w:bottom w:val="single" w:sz="1" w:space="1" w:color="000000"/>
        </w:pBdr>
        <w:spacing w:before="0" w:after="0"/>
        <w:ind w:left="360"/>
        <w:rPr>
          <w:rFonts w:ascii="Arial Narrow" w:hAnsi="Arial Narrow"/>
          <w:b/>
          <w:color w:val="000000"/>
        </w:rPr>
      </w:pPr>
    </w:p>
    <w:p w:rsidR="000B13B4" w:rsidRDefault="000B13B4">
      <w:pPr>
        <w:pStyle w:val="head"/>
        <w:spacing w:before="0" w:after="0"/>
        <w:ind w:left="360"/>
        <w:rPr>
          <w:rFonts w:ascii="Arial Narrow" w:hAnsi="Arial Narrow"/>
          <w:color w:val="000000"/>
        </w:rPr>
      </w:pPr>
      <w:r>
        <w:rPr>
          <w:rFonts w:ascii="Arial Narrow" w:hAnsi="Arial Narrow"/>
          <w:b/>
          <w:color w:val="000000"/>
          <w:sz w:val="36"/>
        </w:rPr>
        <w:t>users</w:t>
      </w:r>
      <w:r>
        <w:rPr>
          <w:rFonts w:ascii="Arial Narrow" w:hAnsi="Arial Narrow"/>
          <w:b/>
          <w:color w:val="000000"/>
          <w:sz w:val="36"/>
        </w:rPr>
        <w:tab/>
      </w:r>
      <w:r>
        <w:rPr>
          <w:rFonts w:ascii="Arial Narrow" w:hAnsi="Arial Narrow"/>
          <w:color w:val="000000"/>
        </w:rPr>
        <w:t>print the user names of users currently logged in to the current host</w:t>
      </w:r>
    </w:p>
    <w:p w:rsidR="000B13B4" w:rsidRDefault="000B13B4">
      <w:pPr>
        <w:pStyle w:val="head"/>
        <w:spacing w:before="0" w:after="0"/>
        <w:ind w:left="360"/>
        <w:rPr>
          <w:rFonts w:ascii="Arial Narrow" w:hAnsi="Arial Narrow"/>
          <w:b/>
          <w:color w:val="000000"/>
        </w:rPr>
      </w:pPr>
      <w:r>
        <w:rPr>
          <w:rFonts w:ascii="Arial Narrow" w:hAnsi="Arial Narrow"/>
          <w:b/>
          <w:color w:val="000000"/>
        </w:rPr>
        <w:t xml:space="preserve"> </w:t>
      </w: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SYNTAX</w:t>
      </w:r>
    </w:p>
    <w:p w:rsidR="000B13B4" w:rsidRDefault="000B13B4">
      <w:pPr>
        <w:pStyle w:val="head"/>
        <w:spacing w:before="0" w:after="0"/>
        <w:ind w:left="360"/>
        <w:rPr>
          <w:rFonts w:ascii="Arial Narrow" w:hAnsi="Arial Narrow"/>
          <w:b/>
          <w:color w:val="000000"/>
        </w:rPr>
      </w:pPr>
      <w:r>
        <w:rPr>
          <w:rFonts w:ascii="Arial Narrow" w:hAnsi="Arial Narrow"/>
          <w:b/>
          <w:color w:val="000000"/>
        </w:rPr>
        <w:t xml:space="preserve">       users [ FILE ]</w:t>
      </w:r>
    </w:p>
    <w:p w:rsidR="000B13B4" w:rsidRDefault="000B13B4">
      <w:pPr>
        <w:pStyle w:val="head"/>
        <w:spacing w:before="0" w:after="0"/>
        <w:ind w:left="360"/>
        <w:rPr>
          <w:rFonts w:ascii="Arial Narrow" w:hAnsi="Arial Narrow"/>
          <w:b/>
          <w:color w:val="000000"/>
        </w:rPr>
      </w:pPr>
      <w:r>
        <w:rPr>
          <w:rFonts w:ascii="Arial Narrow" w:hAnsi="Arial Narrow"/>
          <w:b/>
          <w:color w:val="000000"/>
        </w:rPr>
        <w:t xml:space="preserve"> </w:t>
      </w: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DESCRIPTION</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Output who is currently logged in according to FILE.  If  FILE  is  not specified, use /var/run/utmp.  </w:t>
      </w:r>
      <w:r>
        <w:rPr>
          <w:rFonts w:ascii="Arial Narrow" w:hAnsi="Arial Narrow"/>
          <w:color w:val="000000"/>
        </w:rPr>
        <w:tab/>
      </w:r>
      <w:r>
        <w:rPr>
          <w:rFonts w:ascii="Arial Narrow" w:hAnsi="Arial Narrow"/>
          <w:color w:val="000000"/>
        </w:rPr>
        <w:tab/>
        <w:t>/var/log/wtmp as FILE is common.</w:t>
      </w:r>
    </w:p>
    <w:p w:rsidR="000B13B4" w:rsidRDefault="000B13B4">
      <w:pPr>
        <w:pStyle w:val="head"/>
        <w:pBdr>
          <w:bottom w:val="single" w:sz="1" w:space="1" w:color="000000"/>
        </w:pBdr>
        <w:spacing w:before="0" w:after="0"/>
        <w:ind w:left="360"/>
        <w:rPr>
          <w:rFonts w:ascii="Arial Narrow" w:hAnsi="Arial Narrow"/>
          <w:color w:val="000000"/>
        </w:rPr>
      </w:pPr>
      <w:r>
        <w:rPr>
          <w:rFonts w:ascii="Arial Narrow" w:hAnsi="Arial Narrow"/>
          <w:color w:val="000000"/>
        </w:rPr>
        <w:t xml:space="preserve"> </w:t>
      </w:r>
    </w:p>
    <w:p w:rsidR="000B13B4" w:rsidRDefault="000B13B4">
      <w:pPr>
        <w:pStyle w:val="head"/>
        <w:spacing w:before="0" w:after="0"/>
        <w:ind w:left="360"/>
        <w:rPr>
          <w:rFonts w:ascii="Arial Narrow" w:hAnsi="Arial Narrow"/>
          <w:color w:val="000000"/>
        </w:rPr>
      </w:pPr>
      <w:r w:rsidRPr="00923598">
        <w:rPr>
          <w:rFonts w:ascii="Arial Narrow" w:hAnsi="Arial Narrow"/>
          <w:b/>
          <w:color w:val="000000"/>
          <w:sz w:val="36"/>
        </w:rPr>
        <w:t>wc</w:t>
      </w:r>
      <w:r>
        <w:rPr>
          <w:rFonts w:ascii="Arial Narrow" w:hAnsi="Arial Narrow"/>
          <w:color w:val="000000"/>
        </w:rPr>
        <w:t xml:space="preserve"> </w:t>
      </w:r>
      <w:r>
        <w:rPr>
          <w:rFonts w:ascii="Arial Narrow" w:hAnsi="Arial Narrow"/>
          <w:color w:val="000000"/>
        </w:rPr>
        <w:tab/>
      </w:r>
      <w:r>
        <w:rPr>
          <w:rFonts w:ascii="Arial Narrow" w:hAnsi="Arial Narrow"/>
          <w:color w:val="000000"/>
        </w:rPr>
        <w:tab/>
        <w:t>Displays byte, word, and line counts</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rPr>
      </w:pPr>
      <w:r>
        <w:rPr>
          <w:rFonts w:ascii="Arial Narrow" w:hAnsi="Arial Narrow"/>
          <w:color w:val="000000"/>
          <w:u w:val="single"/>
        </w:rPr>
        <w:t>DESCRIPTION</w:t>
      </w:r>
      <w:r>
        <w:rPr>
          <w:rFonts w:ascii="Arial Narrow" w:hAnsi="Arial Narrow"/>
          <w:color w:val="000000"/>
        </w:rPr>
        <w:t xml:space="preserve">  </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wc counts the number of bytes, characters, whitespace-separated words, and newlines in each given </w:t>
      </w:r>
      <w:r>
        <w:rPr>
          <w:rFonts w:ascii="Arial Narrow" w:hAnsi="Arial Narrow"/>
          <w:color w:val="000000"/>
        </w:rPr>
        <w:tab/>
        <w:t xml:space="preserve">FILE, </w:t>
      </w:r>
      <w:r w:rsidR="00A054ED">
        <w:rPr>
          <w:rFonts w:ascii="Arial Narrow" w:hAnsi="Arial Narrow"/>
          <w:color w:val="000000"/>
        </w:rPr>
        <w:tab/>
      </w:r>
      <w:r>
        <w:rPr>
          <w:rFonts w:ascii="Arial Narrow" w:hAnsi="Arial Narrow"/>
          <w:color w:val="000000"/>
        </w:rPr>
        <w:t xml:space="preserve">or standard input if none are given or for a FILE of -.  </w:t>
      </w:r>
    </w:p>
    <w:p w:rsidR="000B13B4" w:rsidRDefault="000B13B4">
      <w:pPr>
        <w:pStyle w:val="head"/>
        <w:spacing w:before="0" w:after="0"/>
        <w:ind w:left="360"/>
        <w:rPr>
          <w:rFonts w:ascii="Arial Narrow" w:hAnsi="Arial Narrow"/>
          <w:color w:val="000000"/>
        </w:rPr>
      </w:pP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SYNTAX</w:t>
      </w:r>
    </w:p>
    <w:p w:rsidR="000B13B4" w:rsidRDefault="000B13B4">
      <w:pPr>
        <w:pStyle w:val="head"/>
        <w:spacing w:before="0" w:after="0"/>
        <w:ind w:left="360"/>
        <w:rPr>
          <w:rFonts w:ascii="Arial Narrow" w:hAnsi="Arial Narrow"/>
          <w:b/>
          <w:color w:val="000000"/>
        </w:rPr>
      </w:pPr>
      <w:r>
        <w:rPr>
          <w:rFonts w:ascii="Arial Narrow" w:hAnsi="Arial Narrow"/>
          <w:b/>
          <w:color w:val="000000"/>
        </w:rPr>
        <w:t xml:space="preserve">      wc [OPTION]... [FILE]...</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wc prints one line of counts for each file, and if the file was given as an argument, it prints the file name </w:t>
      </w:r>
      <w:r>
        <w:rPr>
          <w:rFonts w:ascii="Arial Narrow" w:hAnsi="Arial Narrow"/>
          <w:color w:val="000000"/>
        </w:rPr>
        <w:tab/>
        <w:t xml:space="preserve">following the counts.  If more than one FILE is given, wc prints a final line containing the cumulative </w:t>
      </w:r>
      <w:r>
        <w:rPr>
          <w:rFonts w:ascii="Arial Narrow" w:hAnsi="Arial Narrow"/>
          <w:color w:val="000000"/>
        </w:rPr>
        <w:tab/>
        <w:t xml:space="preserve">counts, with the file name total.  The counts are printed in this order: newlines, words, characters, bytes.  </w:t>
      </w:r>
      <w:r>
        <w:rPr>
          <w:rFonts w:ascii="Arial Narrow" w:hAnsi="Arial Narrow"/>
          <w:color w:val="000000"/>
        </w:rPr>
        <w:tab/>
        <w:t xml:space="preserve">By default, each count is output right-justified in a 7-byte field with one space between fields so that the </w:t>
      </w:r>
      <w:r>
        <w:rPr>
          <w:rFonts w:ascii="Arial Narrow" w:hAnsi="Arial Narrow"/>
          <w:color w:val="000000"/>
        </w:rPr>
        <w:tab/>
        <w:t xml:space="preserve">numbers and file names line up nicely in columns.   </w:t>
      </w:r>
    </w:p>
    <w:p w:rsidR="00A054ED"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r>
    </w:p>
    <w:p w:rsidR="000B13B4" w:rsidRDefault="00A054ED" w:rsidP="00A054ED">
      <w:pPr>
        <w:pStyle w:val="head"/>
        <w:spacing w:before="0" w:after="0"/>
        <w:ind w:left="720"/>
        <w:rPr>
          <w:rFonts w:ascii="Arial Narrow" w:hAnsi="Arial Narrow"/>
          <w:color w:val="000000"/>
        </w:rPr>
      </w:pPr>
      <w:r>
        <w:rPr>
          <w:rFonts w:ascii="Arial Narrow" w:hAnsi="Arial Narrow"/>
          <w:color w:val="000000"/>
        </w:rPr>
        <w:br w:type="page"/>
      </w:r>
      <w:r w:rsidR="000B13B4">
        <w:rPr>
          <w:rFonts w:ascii="Arial Narrow" w:hAnsi="Arial Narrow"/>
          <w:color w:val="000000"/>
        </w:rPr>
        <w:lastRenderedPageBreak/>
        <w:t xml:space="preserve">By default, wc prints three counts: the newline, words, and byte counts. </w:t>
      </w:r>
      <w:r>
        <w:rPr>
          <w:rFonts w:ascii="Arial Narrow" w:hAnsi="Arial Narrow"/>
          <w:color w:val="000000"/>
        </w:rPr>
        <w:t xml:space="preserve"> Options can specify that only </w:t>
      </w:r>
      <w:r w:rsidR="000B13B4">
        <w:rPr>
          <w:rFonts w:ascii="Arial Narrow" w:hAnsi="Arial Narrow"/>
          <w:color w:val="000000"/>
        </w:rPr>
        <w:t xml:space="preserve">certain counts be printed. Options do not undo others previously given, so wc --bytes –words prints both </w:t>
      </w:r>
      <w:r w:rsidR="000B13B4">
        <w:rPr>
          <w:rFonts w:ascii="Arial Narrow" w:hAnsi="Arial Narrow"/>
          <w:color w:val="000000"/>
        </w:rPr>
        <w:tab/>
        <w:t xml:space="preserve">the byte counts and the word counts. With the --max-line-length option, wc prints the length of the </w:t>
      </w:r>
      <w:r w:rsidR="000B13B4">
        <w:rPr>
          <w:rFonts w:ascii="Arial Narrow" w:hAnsi="Arial Narrow"/>
          <w:color w:val="000000"/>
        </w:rPr>
        <w:tab/>
        <w:t>longest line per file, and if there is more than one file it prints the maximum (not the sum) of those lengths.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p>
    <w:p w:rsidR="000B13B4" w:rsidRDefault="000B13B4">
      <w:pPr>
        <w:pStyle w:val="head"/>
        <w:spacing w:before="0" w:after="0"/>
        <w:ind w:left="360"/>
        <w:rPr>
          <w:rFonts w:ascii="Arial Narrow" w:hAnsi="Arial Narrow"/>
          <w:color w:val="000000"/>
          <w:u w:val="single"/>
        </w:rPr>
      </w:pPr>
      <w:r>
        <w:rPr>
          <w:rFonts w:ascii="Arial Narrow" w:hAnsi="Arial Narrow"/>
          <w:color w:val="000000"/>
          <w:u w:val="single"/>
        </w:rPr>
        <w:t>OPTIONS</w:t>
      </w:r>
    </w:p>
    <w:p w:rsidR="000B13B4" w:rsidRDefault="000B13B4">
      <w:pPr>
        <w:pStyle w:val="head"/>
        <w:spacing w:before="0" w:after="0"/>
        <w:ind w:left="360"/>
        <w:rPr>
          <w:rFonts w:ascii="Arial Narrow" w:hAnsi="Arial Narrow"/>
          <w:color w:val="000000"/>
        </w:rPr>
      </w:pPr>
      <w:r>
        <w:rPr>
          <w:rFonts w:ascii="Arial Narrow" w:hAnsi="Arial Narrow"/>
          <w:color w:val="000000"/>
        </w:rPr>
        <w:tab/>
        <w:t xml:space="preserve"> -c </w:t>
      </w:r>
      <w:r w:rsidR="00C74775">
        <w:rPr>
          <w:rFonts w:ascii="Arial Narrow" w:hAnsi="Arial Narrow"/>
          <w:color w:val="000000"/>
        </w:rPr>
        <w:t>-</w:t>
      </w:r>
      <w:r w:rsidR="00C74775" w:rsidRPr="00732C2F">
        <w:rPr>
          <w:rFonts w:ascii="Arial Narrow" w:hAnsi="Arial Narrow"/>
          <w:color w:val="000000"/>
          <w:sz w:val="4"/>
          <w:szCs w:val="4"/>
        </w:rPr>
        <w:t xml:space="preserve"> </w:t>
      </w:r>
      <w:r w:rsidR="00C74775">
        <w:rPr>
          <w:rFonts w:ascii="Arial Narrow" w:hAnsi="Arial Narrow"/>
          <w:color w:val="000000"/>
        </w:rPr>
        <w:t>-</w:t>
      </w:r>
      <w:r>
        <w:rPr>
          <w:rFonts w:ascii="Arial Narrow" w:hAnsi="Arial Narrow"/>
          <w:color w:val="000000"/>
        </w:rPr>
        <w:t>bytes</w:t>
      </w:r>
      <w:r>
        <w:rPr>
          <w:rFonts w:ascii="Arial Narrow" w:hAnsi="Arial Narrow"/>
          <w:color w:val="000000"/>
        </w:rPr>
        <w:tab/>
      </w:r>
      <w:r>
        <w:rPr>
          <w:rFonts w:ascii="Arial Narrow" w:hAnsi="Arial Narrow"/>
          <w:color w:val="000000"/>
        </w:rPr>
        <w:tab/>
        <w:t>Print only the byte counts.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-m </w:t>
      </w:r>
      <w:r w:rsidR="00C74775">
        <w:rPr>
          <w:rFonts w:ascii="Arial Narrow" w:hAnsi="Arial Narrow"/>
          <w:color w:val="000000"/>
        </w:rPr>
        <w:t>-</w:t>
      </w:r>
      <w:r w:rsidR="00C74775" w:rsidRPr="00732C2F">
        <w:rPr>
          <w:rFonts w:ascii="Arial Narrow" w:hAnsi="Arial Narrow"/>
          <w:color w:val="000000"/>
          <w:sz w:val="4"/>
          <w:szCs w:val="4"/>
        </w:rPr>
        <w:t xml:space="preserve"> </w:t>
      </w:r>
      <w:r w:rsidR="00C74775">
        <w:rPr>
          <w:rFonts w:ascii="Arial Narrow" w:hAnsi="Arial Narrow"/>
          <w:color w:val="000000"/>
        </w:rPr>
        <w:t>-</w:t>
      </w:r>
      <w:r>
        <w:rPr>
          <w:rFonts w:ascii="Arial Narrow" w:hAnsi="Arial Narrow"/>
          <w:color w:val="000000"/>
        </w:rPr>
        <w:t>chars</w:t>
      </w:r>
      <w:r>
        <w:rPr>
          <w:rFonts w:ascii="Arial Narrow" w:hAnsi="Arial Narrow"/>
          <w:color w:val="000000"/>
        </w:rPr>
        <w:tab/>
      </w:r>
      <w:r>
        <w:rPr>
          <w:rFonts w:ascii="Arial Narrow" w:hAnsi="Arial Narrow"/>
          <w:color w:val="000000"/>
        </w:rPr>
        <w:tab/>
        <w:t>Print only the character counts.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-w </w:t>
      </w:r>
      <w:r w:rsidR="00C74775">
        <w:rPr>
          <w:rFonts w:ascii="Arial Narrow" w:hAnsi="Arial Narrow"/>
          <w:color w:val="000000"/>
        </w:rPr>
        <w:t>-</w:t>
      </w:r>
      <w:r w:rsidR="00C74775" w:rsidRPr="00732C2F">
        <w:rPr>
          <w:rFonts w:ascii="Arial Narrow" w:hAnsi="Arial Narrow"/>
          <w:color w:val="000000"/>
          <w:sz w:val="4"/>
          <w:szCs w:val="4"/>
        </w:rPr>
        <w:t xml:space="preserve"> </w:t>
      </w:r>
      <w:r w:rsidR="00C74775">
        <w:rPr>
          <w:rFonts w:ascii="Arial Narrow" w:hAnsi="Arial Narrow"/>
          <w:color w:val="000000"/>
        </w:rPr>
        <w:t>-</w:t>
      </w:r>
      <w:r>
        <w:rPr>
          <w:rFonts w:ascii="Arial Narrow" w:hAnsi="Arial Narrow"/>
          <w:color w:val="000000"/>
        </w:rPr>
        <w:t>words</w:t>
      </w:r>
      <w:r>
        <w:rPr>
          <w:rFonts w:ascii="Arial Narrow" w:hAnsi="Arial Narrow"/>
          <w:color w:val="000000"/>
        </w:rPr>
        <w:tab/>
      </w:r>
      <w:r>
        <w:rPr>
          <w:rFonts w:ascii="Arial Narrow" w:hAnsi="Arial Narrow"/>
          <w:color w:val="000000"/>
        </w:rPr>
        <w:tab/>
        <w:t>Print only the word counts.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 xml:space="preserve">-l </w:t>
      </w:r>
      <w:r w:rsidR="00C74775">
        <w:rPr>
          <w:rFonts w:ascii="Arial Narrow" w:hAnsi="Arial Narrow"/>
          <w:color w:val="000000"/>
        </w:rPr>
        <w:t>-</w:t>
      </w:r>
      <w:r w:rsidR="00C74775" w:rsidRPr="00732C2F">
        <w:rPr>
          <w:rFonts w:ascii="Arial Narrow" w:hAnsi="Arial Narrow"/>
          <w:color w:val="000000"/>
          <w:sz w:val="4"/>
          <w:szCs w:val="4"/>
        </w:rPr>
        <w:t xml:space="preserve"> </w:t>
      </w:r>
      <w:r w:rsidR="00C74775">
        <w:rPr>
          <w:rFonts w:ascii="Arial Narrow" w:hAnsi="Arial Narrow"/>
          <w:color w:val="000000"/>
        </w:rPr>
        <w:t>-</w:t>
      </w:r>
      <w:r>
        <w:rPr>
          <w:rFonts w:ascii="Arial Narrow" w:hAnsi="Arial Narrow"/>
          <w:color w:val="000000"/>
        </w:rPr>
        <w:t>lines</w:t>
      </w:r>
      <w:r>
        <w:rPr>
          <w:rFonts w:ascii="Arial Narrow" w:hAnsi="Arial Narrow"/>
          <w:color w:val="000000"/>
        </w:rPr>
        <w:tab/>
      </w:r>
      <w:r>
        <w:rPr>
          <w:rFonts w:ascii="Arial Narrow" w:hAnsi="Arial Narrow"/>
          <w:color w:val="000000"/>
        </w:rPr>
        <w:tab/>
      </w:r>
      <w:r w:rsidR="00A054ED">
        <w:rPr>
          <w:rFonts w:ascii="Arial Narrow" w:hAnsi="Arial Narrow"/>
          <w:color w:val="000000"/>
        </w:rPr>
        <w:tab/>
      </w:r>
      <w:r>
        <w:rPr>
          <w:rFonts w:ascii="Arial Narrow" w:hAnsi="Arial Narrow"/>
          <w:color w:val="000000"/>
        </w:rPr>
        <w:t>Print only the newline counts.</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t>-L</w:t>
      </w:r>
      <w:r>
        <w:rPr>
          <w:rFonts w:ascii="Arial Narrow" w:hAnsi="Arial Narrow"/>
          <w:color w:val="000000"/>
        </w:rPr>
        <w:tab/>
      </w:r>
      <w:r w:rsidR="00C74775">
        <w:rPr>
          <w:rFonts w:ascii="Arial Narrow" w:hAnsi="Arial Narrow"/>
          <w:color w:val="000000"/>
        </w:rPr>
        <w:t>-</w:t>
      </w:r>
      <w:r w:rsidR="00C74775" w:rsidRPr="00732C2F">
        <w:rPr>
          <w:rFonts w:ascii="Arial Narrow" w:hAnsi="Arial Narrow"/>
          <w:color w:val="000000"/>
          <w:sz w:val="4"/>
          <w:szCs w:val="4"/>
        </w:rPr>
        <w:t xml:space="preserve"> </w:t>
      </w:r>
      <w:r w:rsidR="00C74775">
        <w:rPr>
          <w:rFonts w:ascii="Arial Narrow" w:hAnsi="Arial Narrow"/>
          <w:color w:val="000000"/>
        </w:rPr>
        <w:t>-</w:t>
      </w:r>
      <w:r>
        <w:rPr>
          <w:rFonts w:ascii="Arial Narrow" w:hAnsi="Arial Narrow"/>
          <w:color w:val="000000"/>
        </w:rPr>
        <w:t>max-line-length</w:t>
      </w:r>
    </w:p>
    <w:p w:rsidR="000B13B4" w:rsidRDefault="000B13B4">
      <w:pPr>
        <w:pStyle w:val="head"/>
        <w:spacing w:before="0" w:after="0"/>
        <w:ind w:left="360"/>
        <w:rPr>
          <w:rFonts w:ascii="Arial Narrow" w:hAnsi="Arial Narrow"/>
          <w:color w:val="000000"/>
        </w:rPr>
      </w:pPr>
      <w:r>
        <w:rPr>
          <w:rFonts w:ascii="Arial Narrow" w:hAnsi="Arial Narrow"/>
          <w:color w:val="000000"/>
        </w:rPr>
        <w:t xml:space="preserve">     </w:t>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r>
      <w:r>
        <w:rPr>
          <w:rFonts w:ascii="Arial Narrow" w:hAnsi="Arial Narrow"/>
          <w:color w:val="000000"/>
        </w:rPr>
        <w:tab/>
        <w:t>Print only the maximum line lengths.</w:t>
      </w:r>
    </w:p>
    <w:p w:rsidR="000B13B4" w:rsidRDefault="000B13B4">
      <w:pPr>
        <w:pStyle w:val="WW-HTMLPreformatted"/>
        <w:pBdr>
          <w:bottom w:val="single" w:sz="1" w:space="1" w:color="000000"/>
        </w:pBdr>
        <w:ind w:left="360"/>
        <w:rPr>
          <w:rFonts w:ascii="Arial Narrow" w:hAnsi="Arial Narrow"/>
          <w:b/>
          <w:color w:val="000000"/>
          <w:sz w:val="24"/>
        </w:rPr>
      </w:pPr>
    </w:p>
    <w:p w:rsidR="000B13B4" w:rsidRDefault="000B13B4">
      <w:pPr>
        <w:pStyle w:val="WW-HTMLPreformatted"/>
        <w:ind w:left="360"/>
        <w:rPr>
          <w:rFonts w:ascii="Arial Narrow" w:hAnsi="Arial Narrow"/>
          <w:i/>
          <w:color w:val="000000"/>
          <w:sz w:val="24"/>
        </w:rPr>
      </w:pPr>
      <w:r>
        <w:rPr>
          <w:rFonts w:ascii="Arial Narrow" w:hAnsi="Arial Narrow"/>
          <w:b/>
          <w:color w:val="000000"/>
          <w:sz w:val="36"/>
        </w:rPr>
        <w:t>whereis</w:t>
      </w:r>
      <w:r>
        <w:rPr>
          <w:rFonts w:ascii="Arial Narrow" w:hAnsi="Arial Narrow"/>
          <w:color w:val="000000"/>
          <w:sz w:val="24"/>
        </w:rPr>
        <w:t xml:space="preserve"> [</w:t>
      </w:r>
      <w:r>
        <w:rPr>
          <w:rFonts w:ascii="Arial Narrow" w:hAnsi="Arial Narrow"/>
          <w:i/>
          <w:color w:val="000000"/>
          <w:sz w:val="24"/>
        </w:rPr>
        <w:t>options</w:t>
      </w:r>
      <w:r>
        <w:rPr>
          <w:rFonts w:ascii="Arial Narrow" w:hAnsi="Arial Narrow"/>
          <w:color w:val="000000"/>
          <w:sz w:val="24"/>
        </w:rPr>
        <w:t xml:space="preserve">] </w:t>
      </w:r>
      <w:r>
        <w:rPr>
          <w:rFonts w:ascii="Arial Narrow" w:hAnsi="Arial Narrow"/>
          <w:i/>
          <w:color w:val="000000"/>
          <w:sz w:val="24"/>
        </w:rPr>
        <w:t>files</w:t>
      </w:r>
    </w:p>
    <w:p w:rsidR="000B13B4" w:rsidRDefault="000B13B4">
      <w:pPr>
        <w:pStyle w:val="WW-HTMLPreformatted"/>
        <w:ind w:left="360"/>
        <w:rPr>
          <w:rFonts w:ascii="Arial Narrow" w:hAnsi="Arial Narrow"/>
          <w:i/>
          <w:color w:val="000000"/>
          <w:sz w:val="24"/>
        </w:rPr>
      </w:pPr>
    </w:p>
    <w:p w:rsidR="000B13B4" w:rsidRDefault="000B13B4">
      <w:pPr>
        <w:ind w:left="720"/>
        <w:rPr>
          <w:color w:val="000000"/>
        </w:rPr>
      </w:pPr>
      <w:bookmarkStart w:id="96" w:name="idx1179"/>
      <w:bookmarkEnd w:id="96"/>
      <w:r>
        <w:rPr>
          <w:color w:val="000000"/>
        </w:rPr>
        <w:t xml:space="preserve">Locate the binary, source, and manual page files for specified commands/files. The supplied filenames are first stripped of leading pathname components and any (single) trailing extension of the form </w:t>
      </w:r>
      <w:r>
        <w:rPr>
          <w:i/>
          <w:color w:val="000000"/>
        </w:rPr>
        <w:t>.ext</w:t>
      </w:r>
      <w:r>
        <w:rPr>
          <w:color w:val="000000"/>
        </w:rPr>
        <w:t xml:space="preserve"> (for example, </w:t>
      </w:r>
      <w:r>
        <w:rPr>
          <w:i/>
          <w:color w:val="000000"/>
        </w:rPr>
        <w:t>.c</w:t>
      </w:r>
      <w:r>
        <w:rPr>
          <w:color w:val="000000"/>
        </w:rPr>
        <w:t xml:space="preserve">). Prefixes of </w:t>
      </w:r>
      <w:r>
        <w:rPr>
          <w:i/>
          <w:color w:val="000000"/>
        </w:rPr>
        <w:t>s.</w:t>
      </w:r>
      <w:r>
        <w:rPr>
          <w:color w:val="000000"/>
        </w:rPr>
        <w:t xml:space="preserve"> resulting from use of source code control are also dealt with. </w:t>
      </w:r>
      <w:r>
        <w:rPr>
          <w:b/>
          <w:color w:val="000000"/>
        </w:rPr>
        <w:t>whereis</w:t>
      </w:r>
      <w:r>
        <w:rPr>
          <w:color w:val="000000"/>
        </w:rPr>
        <w:t xml:space="preserve"> then attempts to locate the desired program in a list of standard Linux directories (e.g., </w:t>
      </w:r>
      <w:r>
        <w:rPr>
          <w:i/>
          <w:color w:val="000000"/>
        </w:rPr>
        <w:t>/bin</w:t>
      </w:r>
      <w:r>
        <w:rPr>
          <w:color w:val="000000"/>
        </w:rPr>
        <w:t xml:space="preserve">, </w:t>
      </w:r>
      <w:r>
        <w:rPr>
          <w:i/>
          <w:color w:val="000000"/>
        </w:rPr>
        <w:t>/etc</w:t>
      </w:r>
      <w:r>
        <w:rPr>
          <w:color w:val="000000"/>
        </w:rPr>
        <w:t xml:space="preserve">, </w:t>
      </w:r>
      <w:r>
        <w:rPr>
          <w:i/>
          <w:color w:val="000000"/>
        </w:rPr>
        <w:t>/usr/bin</w:t>
      </w:r>
      <w:r>
        <w:rPr>
          <w:color w:val="000000"/>
        </w:rPr>
        <w:t xml:space="preserve">, </w:t>
      </w:r>
      <w:r>
        <w:rPr>
          <w:i/>
          <w:color w:val="000000"/>
        </w:rPr>
        <w:t>/usr/local/bin/</w:t>
      </w:r>
      <w:r>
        <w:rPr>
          <w:color w:val="000000"/>
        </w:rPr>
        <w:t>, etc.).</w:t>
      </w:r>
    </w:p>
    <w:p w:rsidR="000B13B4" w:rsidRDefault="000B13B4">
      <w:pPr>
        <w:ind w:left="360"/>
        <w:rPr>
          <w:b/>
          <w:color w:val="000000"/>
        </w:rPr>
      </w:pPr>
    </w:p>
    <w:p w:rsidR="000B13B4" w:rsidRDefault="000B13B4">
      <w:pPr>
        <w:ind w:left="360"/>
        <w:rPr>
          <w:b/>
          <w:color w:val="000000"/>
          <w:u w:val="single"/>
        </w:rPr>
      </w:pPr>
      <w:r>
        <w:rPr>
          <w:b/>
          <w:color w:val="000000"/>
          <w:u w:val="single"/>
        </w:rPr>
        <w:t>Options</w:t>
      </w:r>
    </w:p>
    <w:p w:rsidR="000B13B4" w:rsidRDefault="000B13B4">
      <w:pPr>
        <w:ind w:left="360"/>
        <w:rPr>
          <w:color w:val="000000"/>
        </w:rPr>
      </w:pPr>
      <w:r>
        <w:rPr>
          <w:b/>
          <w:color w:val="000000"/>
        </w:rPr>
        <w:tab/>
        <w:t>-b</w:t>
      </w:r>
      <w:r>
        <w:rPr>
          <w:b/>
          <w:color w:val="000000"/>
        </w:rPr>
        <w:tab/>
      </w:r>
      <w:r>
        <w:rPr>
          <w:b/>
          <w:color w:val="000000"/>
        </w:rPr>
        <w:tab/>
      </w:r>
      <w:r>
        <w:rPr>
          <w:color w:val="000000"/>
        </w:rPr>
        <w:t>Search only for binaries.</w:t>
      </w:r>
    </w:p>
    <w:p w:rsidR="000B13B4" w:rsidRDefault="000B13B4">
      <w:pPr>
        <w:ind w:left="360"/>
        <w:rPr>
          <w:color w:val="000000"/>
        </w:rPr>
      </w:pPr>
      <w:r>
        <w:rPr>
          <w:b/>
          <w:color w:val="000000"/>
        </w:rPr>
        <w:tab/>
        <w:t>-f</w:t>
      </w:r>
      <w:r>
        <w:rPr>
          <w:b/>
          <w:color w:val="000000"/>
        </w:rPr>
        <w:tab/>
      </w:r>
      <w:r>
        <w:rPr>
          <w:b/>
          <w:color w:val="000000"/>
        </w:rPr>
        <w:tab/>
      </w:r>
      <w:r>
        <w:rPr>
          <w:color w:val="000000"/>
        </w:rPr>
        <w:t xml:space="preserve">Terminate the last directory list and signal the start of filenames; required when any of the </w:t>
      </w:r>
      <w:r>
        <w:rPr>
          <w:b/>
          <w:color w:val="000000"/>
        </w:rPr>
        <w:t>-B</w:t>
      </w:r>
      <w:r>
        <w:rPr>
          <w:color w:val="000000"/>
        </w:rPr>
        <w:t xml:space="preserve">, </w:t>
      </w:r>
      <w:r>
        <w:rPr>
          <w:b/>
          <w:color w:val="000000"/>
        </w:rPr>
        <w:t>-M</w:t>
      </w:r>
      <w:r>
        <w:rPr>
          <w:color w:val="000000"/>
        </w:rPr>
        <w:t xml:space="preserve">, </w:t>
      </w:r>
      <w:r>
        <w:rPr>
          <w:color w:val="000000"/>
        </w:rPr>
        <w:tab/>
      </w:r>
      <w:r>
        <w:rPr>
          <w:color w:val="000000"/>
        </w:rPr>
        <w:tab/>
      </w:r>
      <w:r>
        <w:rPr>
          <w:color w:val="000000"/>
        </w:rPr>
        <w:tab/>
      </w:r>
      <w:r w:rsidR="00923598">
        <w:rPr>
          <w:color w:val="000000"/>
        </w:rPr>
        <w:tab/>
      </w:r>
      <w:r>
        <w:rPr>
          <w:color w:val="000000"/>
        </w:rPr>
        <w:t xml:space="preserve">or </w:t>
      </w:r>
      <w:r>
        <w:rPr>
          <w:b/>
          <w:color w:val="000000"/>
        </w:rPr>
        <w:t>-S</w:t>
      </w:r>
      <w:r>
        <w:rPr>
          <w:color w:val="000000"/>
        </w:rPr>
        <w:t xml:space="preserve"> options are used.</w:t>
      </w:r>
    </w:p>
    <w:p w:rsidR="000B13B4" w:rsidRDefault="000B13B4">
      <w:pPr>
        <w:ind w:left="360"/>
        <w:rPr>
          <w:color w:val="000000"/>
        </w:rPr>
      </w:pPr>
      <w:r>
        <w:rPr>
          <w:b/>
          <w:color w:val="000000"/>
        </w:rPr>
        <w:tab/>
        <w:t>-m</w:t>
      </w:r>
      <w:r>
        <w:rPr>
          <w:b/>
          <w:color w:val="000000"/>
        </w:rPr>
        <w:tab/>
      </w:r>
      <w:r>
        <w:rPr>
          <w:b/>
          <w:color w:val="000000"/>
        </w:rPr>
        <w:tab/>
      </w:r>
      <w:r>
        <w:rPr>
          <w:color w:val="000000"/>
        </w:rPr>
        <w:t>Search only for manual sections.</w:t>
      </w:r>
    </w:p>
    <w:p w:rsidR="000B13B4" w:rsidRDefault="000B13B4">
      <w:pPr>
        <w:ind w:left="360"/>
        <w:rPr>
          <w:color w:val="000000"/>
        </w:rPr>
      </w:pPr>
      <w:r>
        <w:rPr>
          <w:b/>
          <w:color w:val="000000"/>
        </w:rPr>
        <w:tab/>
        <w:t>-s</w:t>
      </w:r>
      <w:r>
        <w:rPr>
          <w:b/>
          <w:color w:val="000000"/>
        </w:rPr>
        <w:tab/>
      </w:r>
      <w:r>
        <w:rPr>
          <w:b/>
          <w:color w:val="000000"/>
        </w:rPr>
        <w:tab/>
      </w:r>
      <w:r>
        <w:rPr>
          <w:color w:val="000000"/>
        </w:rPr>
        <w:t>Search only for sources.</w:t>
      </w:r>
    </w:p>
    <w:p w:rsidR="000B13B4" w:rsidRDefault="000B13B4">
      <w:pPr>
        <w:ind w:left="360"/>
        <w:rPr>
          <w:color w:val="000000"/>
        </w:rPr>
      </w:pPr>
      <w:r>
        <w:rPr>
          <w:b/>
          <w:color w:val="000000"/>
        </w:rPr>
        <w:tab/>
        <w:t>-u</w:t>
      </w:r>
      <w:r>
        <w:rPr>
          <w:b/>
          <w:color w:val="000000"/>
        </w:rPr>
        <w:tab/>
      </w:r>
      <w:r>
        <w:rPr>
          <w:b/>
          <w:color w:val="000000"/>
        </w:rPr>
        <w:tab/>
      </w:r>
      <w:r>
        <w:rPr>
          <w:color w:val="000000"/>
        </w:rPr>
        <w:t xml:space="preserve">Search for unusual entries, that is, files that do not have one entry of each requested type. Thus, </w:t>
      </w:r>
      <w:r>
        <w:rPr>
          <w:color w:val="000000"/>
        </w:rPr>
        <w:tab/>
      </w:r>
      <w:r>
        <w:rPr>
          <w:color w:val="000000"/>
        </w:rPr>
        <w:tab/>
      </w:r>
      <w:r>
        <w:rPr>
          <w:color w:val="000000"/>
        </w:rPr>
        <w:tab/>
      </w:r>
      <w:r w:rsidR="00C74775">
        <w:rPr>
          <w:color w:val="000000"/>
        </w:rPr>
        <w:tab/>
      </w:r>
      <w:r>
        <w:rPr>
          <w:color w:val="000000"/>
        </w:rPr>
        <w:t xml:space="preserve">the command </w:t>
      </w:r>
      <w:r>
        <w:rPr>
          <w:b/>
          <w:color w:val="000000"/>
        </w:rPr>
        <w:t>whereis -m -u *</w:t>
      </w:r>
      <w:r>
        <w:rPr>
          <w:color w:val="000000"/>
        </w:rPr>
        <w:t xml:space="preserve"> asks for those files in the cur</w:t>
      </w:r>
      <w:r w:rsidR="00C74775">
        <w:rPr>
          <w:color w:val="000000"/>
        </w:rPr>
        <w:t xml:space="preserve">rent directory that have no </w:t>
      </w:r>
      <w:r w:rsidR="00C74775">
        <w:rPr>
          <w:color w:val="000000"/>
        </w:rPr>
        <w:tab/>
      </w:r>
      <w:r w:rsidR="00C74775">
        <w:rPr>
          <w:color w:val="000000"/>
        </w:rPr>
        <w:tab/>
      </w:r>
      <w:r w:rsidR="00C74775">
        <w:rPr>
          <w:color w:val="000000"/>
        </w:rPr>
        <w:tab/>
      </w:r>
      <w:r w:rsidR="00C74775">
        <w:rPr>
          <w:color w:val="000000"/>
        </w:rPr>
        <w:tab/>
      </w:r>
      <w:r w:rsidR="00C74775">
        <w:rPr>
          <w:color w:val="000000"/>
        </w:rPr>
        <w:tab/>
      </w:r>
      <w:r w:rsidR="00C74775">
        <w:rPr>
          <w:color w:val="000000"/>
        </w:rPr>
        <w:tab/>
      </w:r>
      <w:r w:rsidR="00C74775">
        <w:rPr>
          <w:color w:val="000000"/>
        </w:rPr>
        <w:tab/>
        <w:t>d</w:t>
      </w:r>
      <w:r>
        <w:rPr>
          <w:color w:val="000000"/>
        </w:rPr>
        <w:t>ocumentation.</w:t>
      </w:r>
    </w:p>
    <w:p w:rsidR="000B13B4" w:rsidRDefault="000B13B4">
      <w:pPr>
        <w:ind w:left="360"/>
        <w:rPr>
          <w:i/>
          <w:color w:val="000000"/>
        </w:rPr>
      </w:pPr>
      <w:r>
        <w:rPr>
          <w:b/>
          <w:color w:val="000000"/>
        </w:rPr>
        <w:tab/>
        <w:t>-B</w:t>
      </w:r>
      <w:r>
        <w:rPr>
          <w:color w:val="000000"/>
        </w:rPr>
        <w:t xml:space="preserve"> </w:t>
      </w:r>
      <w:r>
        <w:rPr>
          <w:i/>
          <w:color w:val="000000"/>
        </w:rPr>
        <w:t>directories</w:t>
      </w:r>
    </w:p>
    <w:p w:rsidR="000B13B4" w:rsidRDefault="000B13B4">
      <w:pPr>
        <w:ind w:left="360"/>
        <w:rPr>
          <w:color w:val="000000"/>
        </w:rPr>
      </w:pPr>
      <w:r>
        <w:rPr>
          <w:color w:val="000000"/>
        </w:rPr>
        <w:tab/>
      </w:r>
      <w:r>
        <w:rPr>
          <w:color w:val="000000"/>
        </w:rPr>
        <w:tab/>
      </w:r>
      <w:r>
        <w:rPr>
          <w:color w:val="000000"/>
        </w:rPr>
        <w:tab/>
        <w:t>Change or otherwise limit the directories to search for binaries.</w:t>
      </w:r>
    </w:p>
    <w:p w:rsidR="000B13B4" w:rsidRDefault="000B13B4">
      <w:pPr>
        <w:ind w:left="360"/>
        <w:rPr>
          <w:i/>
          <w:color w:val="000000"/>
        </w:rPr>
      </w:pPr>
      <w:r>
        <w:rPr>
          <w:b/>
          <w:color w:val="000000"/>
        </w:rPr>
        <w:tab/>
        <w:t>-M</w:t>
      </w:r>
      <w:r>
        <w:rPr>
          <w:color w:val="000000"/>
        </w:rPr>
        <w:t xml:space="preserve"> </w:t>
      </w:r>
      <w:r>
        <w:rPr>
          <w:i/>
          <w:color w:val="000000"/>
        </w:rPr>
        <w:t>directory</w:t>
      </w:r>
    </w:p>
    <w:p w:rsidR="000B13B4" w:rsidRDefault="000B13B4">
      <w:pPr>
        <w:ind w:left="360"/>
        <w:rPr>
          <w:color w:val="000000"/>
        </w:rPr>
      </w:pPr>
      <w:r>
        <w:rPr>
          <w:color w:val="000000"/>
        </w:rPr>
        <w:tab/>
      </w:r>
      <w:r>
        <w:rPr>
          <w:color w:val="000000"/>
        </w:rPr>
        <w:tab/>
      </w:r>
      <w:r>
        <w:rPr>
          <w:color w:val="000000"/>
        </w:rPr>
        <w:tab/>
        <w:t>Change or otherwise limit the directories to search for manual sections.</w:t>
      </w:r>
    </w:p>
    <w:p w:rsidR="000B13B4" w:rsidRDefault="000B13B4">
      <w:pPr>
        <w:ind w:left="360"/>
        <w:rPr>
          <w:i/>
          <w:color w:val="000000"/>
        </w:rPr>
      </w:pPr>
      <w:r>
        <w:rPr>
          <w:b/>
          <w:color w:val="000000"/>
        </w:rPr>
        <w:tab/>
        <w:t>-S</w:t>
      </w:r>
      <w:r>
        <w:rPr>
          <w:color w:val="000000"/>
        </w:rPr>
        <w:t xml:space="preserve"> </w:t>
      </w:r>
      <w:r>
        <w:rPr>
          <w:i/>
          <w:color w:val="000000"/>
        </w:rPr>
        <w:t>directory</w:t>
      </w:r>
    </w:p>
    <w:p w:rsidR="000B13B4" w:rsidRDefault="000B13B4">
      <w:pPr>
        <w:ind w:left="360"/>
        <w:rPr>
          <w:color w:val="000000"/>
        </w:rPr>
      </w:pPr>
      <w:r>
        <w:rPr>
          <w:color w:val="000000"/>
        </w:rPr>
        <w:tab/>
      </w:r>
      <w:r>
        <w:rPr>
          <w:color w:val="000000"/>
        </w:rPr>
        <w:tab/>
      </w:r>
      <w:r>
        <w:rPr>
          <w:color w:val="000000"/>
        </w:rPr>
        <w:tab/>
        <w:t>Change or otherwise limit the directories to search for sources.</w:t>
      </w:r>
    </w:p>
    <w:p w:rsidR="00C0634A" w:rsidRDefault="00C0634A" w:rsidP="00C0634A">
      <w:pPr>
        <w:pBdr>
          <w:bottom w:val="single" w:sz="4" w:space="1" w:color="auto"/>
        </w:pBdr>
        <w:ind w:left="360"/>
        <w:rPr>
          <w:color w:val="000000"/>
        </w:rPr>
      </w:pPr>
    </w:p>
    <w:p w:rsidR="000B13B4" w:rsidRDefault="00923598">
      <w:pPr>
        <w:pStyle w:val="body"/>
        <w:spacing w:before="0" w:after="0"/>
        <w:ind w:left="360"/>
        <w:rPr>
          <w:rFonts w:ascii="Arial Narrow" w:hAnsi="Arial Narrow"/>
          <w:b/>
          <w:color w:val="000000"/>
        </w:rPr>
      </w:pPr>
      <w:r>
        <w:rPr>
          <w:rFonts w:ascii="Arial Narrow" w:hAnsi="Arial Narrow"/>
          <w:b/>
          <w:color w:val="000000"/>
          <w:sz w:val="36"/>
        </w:rPr>
        <w:br w:type="page"/>
      </w:r>
      <w:r w:rsidR="000B13B4">
        <w:rPr>
          <w:rFonts w:ascii="Arial Narrow" w:hAnsi="Arial Narrow"/>
          <w:b/>
          <w:color w:val="000000"/>
          <w:sz w:val="36"/>
        </w:rPr>
        <w:lastRenderedPageBreak/>
        <w:t>which</w:t>
      </w:r>
      <w:r w:rsidR="000B13B4">
        <w:rPr>
          <w:rFonts w:ascii="Arial Narrow" w:hAnsi="Arial Narrow"/>
          <w:b/>
          <w:color w:val="000000"/>
        </w:rPr>
        <w:t xml:space="preserve"> - shows the full path of (shell) commands.</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ab/>
        <w:t>which [options] [--] program_name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DESCRIPTION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Which takes one or more arguments. For each of its arguments it prints to stdout the full path of the </w:t>
      </w:r>
      <w:r>
        <w:rPr>
          <w:rFonts w:ascii="Arial Narrow" w:hAnsi="Arial Narrow"/>
          <w:color w:val="000000"/>
          <w:sz w:val="24"/>
        </w:rPr>
        <w:tab/>
        <w:t xml:space="preserve">executables that would have been executed when this argument had been entered at the shell prompt. It </w:t>
      </w:r>
      <w:r>
        <w:rPr>
          <w:rFonts w:ascii="Arial Narrow" w:hAnsi="Arial Narrow"/>
          <w:color w:val="000000"/>
          <w:sz w:val="24"/>
        </w:rPr>
        <w:tab/>
        <w:t xml:space="preserve">does this by searching for an executable or script in the directories listed in the environment variable </w:t>
      </w:r>
      <w:r>
        <w:rPr>
          <w:rFonts w:ascii="Arial Narrow" w:hAnsi="Arial Narrow"/>
          <w:color w:val="000000"/>
          <w:sz w:val="24"/>
        </w:rPr>
        <w:tab/>
        <w:t>PATH using the same algorithm as bash(1).</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all, -a</w:t>
      </w:r>
      <w:r>
        <w:tab/>
      </w:r>
      <w:r>
        <w:tab/>
      </w:r>
      <w:r>
        <w:tab/>
      </w:r>
      <w:r>
        <w:tab/>
      </w:r>
      <w:r>
        <w:rPr>
          <w:rFonts w:ascii="Arial Narrow" w:hAnsi="Arial Narrow"/>
          <w:color w:val="000000"/>
          <w:sz w:val="24"/>
        </w:rPr>
        <w:t>Print all matching executables in PATH, not just the first.</w:t>
      </w:r>
    </w:p>
    <w:p w:rsidR="000B13B4" w:rsidRDefault="000B13B4">
      <w:pPr>
        <w:pStyle w:val="WW-HTMLPreformatted"/>
        <w:ind w:left="2520" w:hanging="2160"/>
        <w:rPr>
          <w:rFonts w:ascii="Arial Narrow" w:hAnsi="Arial Narrow"/>
          <w:color w:val="000000"/>
          <w:sz w:val="24"/>
        </w:rPr>
      </w:pPr>
      <w:r>
        <w:rPr>
          <w:rFonts w:ascii="Arial Narrow" w:hAnsi="Arial Narrow"/>
          <w:color w:val="000000"/>
          <w:sz w:val="24"/>
        </w:rPr>
        <w:t xml:space="preserve">      </w:t>
      </w:r>
      <w:r w:rsidRPr="00C0634A">
        <w:rPr>
          <w:rFonts w:ascii="Arial Narrow" w:hAnsi="Arial Narrow"/>
          <w:color w:val="000000"/>
          <w:sz w:val="24"/>
        </w:rPr>
        <w:t>-</w:t>
      </w:r>
      <w:r w:rsidRPr="00C0634A">
        <w:rPr>
          <w:rFonts w:ascii="Arial Narrow" w:hAnsi="Arial Narrow"/>
          <w:color w:val="000000"/>
          <w:sz w:val="6"/>
        </w:rPr>
        <w:t xml:space="preserve"> </w:t>
      </w:r>
      <w:r w:rsidRPr="00C0634A">
        <w:rPr>
          <w:rFonts w:ascii="Arial Narrow" w:hAnsi="Arial Narrow"/>
          <w:color w:val="000000"/>
          <w:sz w:val="24"/>
        </w:rPr>
        <w:t>-</w:t>
      </w:r>
      <w:r>
        <w:rPr>
          <w:rFonts w:ascii="Arial Narrow" w:hAnsi="Arial Narrow"/>
          <w:color w:val="000000"/>
          <w:sz w:val="24"/>
        </w:rPr>
        <w:t>read-alias, -i</w:t>
      </w:r>
      <w:r>
        <w:rPr>
          <w:rFonts w:ascii="Arial Narrow" w:hAnsi="Arial Narrow"/>
          <w:color w:val="000000"/>
          <w:sz w:val="24"/>
        </w:rPr>
        <w:tab/>
        <w:t>Read aliases from stdin, reporting matching ones on stdout. Useful in combination with using an alias for which itself. For example alias which=alias | which -i.</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skip-alias</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Ignore option --read-alias, if any. This is useful to </w:t>
      </w:r>
      <w:r w:rsidR="00BE7E34">
        <w:rPr>
          <w:rFonts w:ascii="Arial Narrow" w:hAnsi="Arial Narrow"/>
          <w:color w:val="000000"/>
          <w:sz w:val="24"/>
        </w:rPr>
        <w:t>explicitly</w:t>
      </w:r>
      <w:r>
        <w:rPr>
          <w:rFonts w:ascii="Arial Narrow" w:hAnsi="Arial Narrow"/>
          <w:color w:val="000000"/>
          <w:sz w:val="24"/>
        </w:rPr>
        <w:t xml:space="preserve"> search for normal </w:t>
      </w:r>
    </w:p>
    <w:p w:rsidR="000B13B4" w:rsidRDefault="000B13B4">
      <w:pPr>
        <w:pStyle w:val="WW-HTMLPreformatted"/>
        <w:ind w:left="2160" w:firstLine="360"/>
        <w:rPr>
          <w:rFonts w:ascii="Arial Narrow" w:hAnsi="Arial Narrow"/>
          <w:color w:val="000000"/>
          <w:sz w:val="24"/>
        </w:rPr>
      </w:pPr>
      <w:r>
        <w:rPr>
          <w:rFonts w:ascii="Arial Narrow" w:hAnsi="Arial Narrow"/>
          <w:color w:val="000000"/>
          <w:sz w:val="24"/>
        </w:rPr>
        <w:t>binaries, while using the --read-alias option in an alias or function for which.</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 xml:space="preserve">read-functions </w:t>
      </w:r>
      <w:r>
        <w:rPr>
          <w:rFonts w:ascii="Arial Narrow" w:hAnsi="Arial Narrow"/>
          <w:color w:val="000000"/>
          <w:sz w:val="24"/>
        </w:rPr>
        <w:tab/>
        <w:t xml:space="preserve">Read shell function definitions from stdin, reporting matching ones on stdout. This is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useful in combination with using a shell function for which itself.  For example: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which() { declare -f | which --read-functions $@ } export -f which</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skip-functions</w:t>
      </w:r>
      <w:r>
        <w:rPr>
          <w:rFonts w:ascii="Arial Narrow" w:hAnsi="Arial Narrow"/>
          <w:color w:val="000000"/>
          <w:sz w:val="24"/>
        </w:rPr>
        <w:tab/>
      </w:r>
      <w:r>
        <w:rPr>
          <w:rFonts w:ascii="Arial Narrow" w:hAnsi="Arial Narrow"/>
          <w:color w:val="000000"/>
          <w:sz w:val="24"/>
        </w:rPr>
        <w:tab/>
        <w:t xml:space="preserve">Ignore option --read-functions, if any. This is useful to </w:t>
      </w:r>
      <w:r w:rsidR="00BE7E34">
        <w:rPr>
          <w:rFonts w:ascii="Arial Narrow" w:hAnsi="Arial Narrow"/>
          <w:color w:val="000000"/>
          <w:sz w:val="24"/>
        </w:rPr>
        <w:t>explicitly</w:t>
      </w:r>
      <w:r>
        <w:rPr>
          <w:rFonts w:ascii="Arial Narrow" w:hAnsi="Arial Narrow"/>
          <w:color w:val="000000"/>
          <w:sz w:val="24"/>
        </w:rPr>
        <w:t xml:space="preserve"> search for normal </w:t>
      </w:r>
      <w:r>
        <w:rPr>
          <w:rFonts w:ascii="Arial Narrow" w:hAnsi="Arial Narrow"/>
          <w:color w:val="000000"/>
          <w:sz w:val="24"/>
        </w:rPr>
        <w:tab/>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binaries, while using the --read-functions option in an alias or function for which.</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skip-dot</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Skip directories in PATH that start with a dot.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skip-tilde</w:t>
      </w:r>
      <w:r>
        <w:tab/>
      </w:r>
      <w:r>
        <w:tab/>
      </w:r>
      <w:r>
        <w:tab/>
      </w:r>
      <w:r>
        <w:rPr>
          <w:rFonts w:ascii="Arial Narrow" w:hAnsi="Arial Narrow"/>
          <w:color w:val="000000"/>
          <w:sz w:val="24"/>
        </w:rPr>
        <w:t xml:space="preserve">Skip directories in PATH that start with a tilde and executables which reside in the </w:t>
      </w:r>
      <w:r>
        <w:rPr>
          <w:rFonts w:ascii="Arial Narrow" w:hAnsi="Arial Narrow"/>
          <w:color w:val="000000"/>
          <w:sz w:val="24"/>
        </w:rPr>
        <w:tab/>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HOME directory.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show-dot</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If a directory in PATH starts with a dot and a matching executable was found for that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EB0033">
        <w:rPr>
          <w:rFonts w:ascii="Arial Narrow" w:hAnsi="Arial Narrow"/>
          <w:color w:val="000000"/>
          <w:sz w:val="24"/>
        </w:rPr>
        <w:tab/>
      </w:r>
      <w:r>
        <w:rPr>
          <w:rFonts w:ascii="Arial Narrow" w:hAnsi="Arial Narrow"/>
          <w:color w:val="000000"/>
          <w:sz w:val="24"/>
        </w:rPr>
        <w:t>path, then print "./programname" rather than the full path.</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show-tilde</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 xml:space="preserve">Output a tilde when a directory matches the HOME directory. This option is ignored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r>
      <w:r w:rsidR="00EB0033">
        <w:rPr>
          <w:rFonts w:ascii="Arial Narrow" w:hAnsi="Arial Narrow"/>
          <w:color w:val="000000"/>
          <w:sz w:val="24"/>
        </w:rPr>
        <w:tab/>
      </w:r>
      <w:r>
        <w:rPr>
          <w:rFonts w:ascii="Arial Narrow" w:hAnsi="Arial Narrow"/>
          <w:color w:val="000000"/>
          <w:sz w:val="24"/>
        </w:rPr>
        <w:t>when which is invoked as root.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tty-only</w:t>
      </w:r>
      <w:r>
        <w:tab/>
      </w:r>
      <w:r>
        <w:tab/>
      </w:r>
      <w:r>
        <w:tab/>
      </w:r>
      <w:r>
        <w:rPr>
          <w:rFonts w:ascii="Arial Narrow" w:hAnsi="Arial Narrow"/>
          <w:color w:val="000000"/>
          <w:sz w:val="24"/>
        </w:rPr>
        <w:t>Stop processing options on the right if not on tty.</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RETURN VALUE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Which returns the number of failed arguments, or -1 when no program_name was given.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EXAMPLE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The recommended way to use this utility is by adding an alias like the following: [ba]sh:</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alias which alias | /usr/bin/which --tty-only --read-alias --show-dot --show-tilde</w:t>
      </w:r>
    </w:p>
    <w:p w:rsidR="00C0634A" w:rsidRDefault="00C0634A" w:rsidP="00C0634A">
      <w:pPr>
        <w:pStyle w:val="WW-HTMLPreformatted"/>
        <w:pBdr>
          <w:bottom w:val="single" w:sz="4" w:space="1" w:color="auto"/>
        </w:pBdr>
        <w:ind w:left="360"/>
        <w:rPr>
          <w:rFonts w:ascii="Arial Narrow" w:hAnsi="Arial Narrow"/>
          <w:color w:val="000000"/>
          <w:sz w:val="24"/>
        </w:rPr>
      </w:pPr>
    </w:p>
    <w:p w:rsidR="000B13B4" w:rsidRDefault="00923598">
      <w:pPr>
        <w:pStyle w:val="WW-HTMLPreformatted"/>
        <w:ind w:left="360"/>
        <w:rPr>
          <w:rFonts w:ascii="Arial Narrow" w:hAnsi="Arial Narrow"/>
          <w:b/>
          <w:color w:val="000000"/>
          <w:sz w:val="24"/>
        </w:rPr>
      </w:pPr>
      <w:r>
        <w:rPr>
          <w:rFonts w:ascii="Arial Narrow" w:hAnsi="Arial Narrow"/>
          <w:b/>
          <w:color w:val="000000"/>
          <w:sz w:val="36"/>
        </w:rPr>
        <w:br w:type="page"/>
      </w:r>
      <w:r w:rsidR="000B13B4">
        <w:rPr>
          <w:rFonts w:ascii="Arial Narrow" w:hAnsi="Arial Narrow"/>
          <w:b/>
          <w:color w:val="000000"/>
          <w:sz w:val="36"/>
        </w:rPr>
        <w:lastRenderedPageBreak/>
        <w:t>who</w:t>
      </w:r>
      <w:r w:rsidR="000B13B4">
        <w:rPr>
          <w:rFonts w:ascii="Arial Narrow" w:hAnsi="Arial Narrow"/>
          <w:b/>
          <w:color w:val="000000"/>
          <w:sz w:val="24"/>
        </w:rPr>
        <w:t xml:space="preserve"> </w:t>
      </w:r>
      <w:r w:rsidR="000B13B4">
        <w:rPr>
          <w:rFonts w:ascii="Arial Narrow" w:hAnsi="Arial Narrow"/>
          <w:b/>
          <w:color w:val="000000"/>
          <w:sz w:val="24"/>
        </w:rPr>
        <w:tab/>
      </w:r>
      <w:r w:rsidR="000B13B4">
        <w:rPr>
          <w:rFonts w:ascii="Arial Narrow" w:hAnsi="Arial Narrow"/>
          <w:b/>
          <w:color w:val="000000"/>
          <w:sz w:val="24"/>
        </w:rPr>
        <w:tab/>
      </w:r>
      <w:r>
        <w:rPr>
          <w:rFonts w:ascii="Arial Narrow" w:hAnsi="Arial Narrow"/>
          <w:b/>
          <w:color w:val="000000"/>
          <w:sz w:val="24"/>
        </w:rPr>
        <w:tab/>
      </w:r>
      <w:r w:rsidR="000B13B4" w:rsidRPr="00923598">
        <w:rPr>
          <w:rFonts w:ascii="Arial Narrow" w:hAnsi="Arial Narrow"/>
          <w:color w:val="000000"/>
          <w:sz w:val="24"/>
        </w:rPr>
        <w:t xml:space="preserve">show </w:t>
      </w:r>
      <w:r w:rsidRPr="00923598">
        <w:rPr>
          <w:rFonts w:ascii="Arial Narrow" w:hAnsi="Arial Narrow"/>
          <w:color w:val="000000"/>
          <w:sz w:val="24"/>
        </w:rPr>
        <w:t xml:space="preserve">users </w:t>
      </w:r>
      <w:r w:rsidR="000B13B4" w:rsidRPr="00923598">
        <w:rPr>
          <w:rFonts w:ascii="Arial Narrow" w:hAnsi="Arial Narrow"/>
          <w:color w:val="000000"/>
          <w:sz w:val="24"/>
        </w:rPr>
        <w:t>who is logged on</w:t>
      </w:r>
    </w:p>
    <w:p w:rsidR="000B13B4" w:rsidRDefault="00923598">
      <w:pPr>
        <w:pStyle w:val="WW-HTMLPreformatted"/>
        <w:ind w:left="360"/>
        <w:rPr>
          <w:rFonts w:ascii="Arial Narrow" w:hAnsi="Arial Narrow"/>
          <w:color w:val="000000"/>
          <w:sz w:val="24"/>
          <w:szCs w:val="24"/>
        </w:rPr>
      </w:pPr>
      <w:r w:rsidRPr="00923598">
        <w:rPr>
          <w:rFonts w:ascii="Arial Narrow" w:hAnsi="Arial Narrow"/>
          <w:b/>
          <w:color w:val="000000"/>
          <w:sz w:val="36"/>
          <w:szCs w:val="36"/>
        </w:rPr>
        <w:t>whoami</w:t>
      </w:r>
      <w:r w:rsidR="000B13B4" w:rsidRPr="00923598">
        <w:rPr>
          <w:rFonts w:ascii="Arial Narrow" w:hAnsi="Arial Narrow"/>
          <w:b/>
          <w:color w:val="000000"/>
          <w:sz w:val="36"/>
          <w:szCs w:val="36"/>
        </w:rPr>
        <w:t xml:space="preserve"> </w:t>
      </w:r>
      <w:r>
        <w:rPr>
          <w:rFonts w:ascii="Arial Narrow" w:hAnsi="Arial Narrow"/>
          <w:b/>
          <w:color w:val="000000"/>
          <w:sz w:val="36"/>
          <w:szCs w:val="36"/>
        </w:rPr>
        <w:tab/>
      </w:r>
      <w:r>
        <w:rPr>
          <w:rFonts w:ascii="Arial Narrow" w:hAnsi="Arial Narrow"/>
          <w:color w:val="000000"/>
          <w:sz w:val="24"/>
          <w:szCs w:val="24"/>
        </w:rPr>
        <w:t>show current user.</w:t>
      </w:r>
    </w:p>
    <w:p w:rsidR="00923598" w:rsidRPr="00923598" w:rsidRDefault="00923598">
      <w:pPr>
        <w:pStyle w:val="WW-HTMLPreformatted"/>
        <w:ind w:left="360"/>
        <w:rPr>
          <w:rFonts w:ascii="Arial Narrow" w:hAnsi="Arial Narrow"/>
          <w:color w:val="000000"/>
          <w:sz w:val="24"/>
          <w:szCs w:val="24"/>
        </w:rPr>
      </w:pP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SYNTAX</w:t>
      </w:r>
    </w:p>
    <w:p w:rsidR="000B13B4" w:rsidRDefault="000B13B4">
      <w:pPr>
        <w:pStyle w:val="WW-HTMLPreformatted"/>
        <w:ind w:left="360"/>
        <w:rPr>
          <w:rFonts w:ascii="Arial Narrow" w:hAnsi="Arial Narrow"/>
          <w:b/>
          <w:color w:val="000000"/>
          <w:sz w:val="24"/>
        </w:rPr>
      </w:pPr>
      <w:r>
        <w:rPr>
          <w:rFonts w:ascii="Arial Narrow" w:hAnsi="Arial Narrow"/>
          <w:b/>
          <w:color w:val="000000"/>
          <w:sz w:val="24"/>
        </w:rPr>
        <w:t xml:space="preserve">       who </w:t>
      </w:r>
      <w:r w:rsidR="007E6E39">
        <w:rPr>
          <w:rFonts w:ascii="Arial Narrow" w:hAnsi="Arial Narrow"/>
          <w:b/>
          <w:color w:val="000000"/>
          <w:sz w:val="24"/>
        </w:rPr>
        <w:t>[OPTION]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p>
    <w:p w:rsidR="000B13B4" w:rsidRDefault="000B13B4">
      <w:pPr>
        <w:pStyle w:val="WW-HTMLPreformatted"/>
        <w:ind w:left="360"/>
        <w:rPr>
          <w:rFonts w:ascii="Arial Narrow" w:hAnsi="Arial Narrow"/>
          <w:color w:val="000000"/>
          <w:sz w:val="24"/>
          <w:u w:val="single"/>
        </w:rPr>
      </w:pPr>
      <w:r>
        <w:rPr>
          <w:rFonts w:ascii="Arial Narrow" w:hAnsi="Arial Narrow"/>
          <w:color w:val="000000"/>
          <w:sz w:val="24"/>
          <w:u w:val="single"/>
        </w:rPr>
        <w:t>OPTIONS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-a, -</w:t>
      </w:r>
      <w:r>
        <w:rPr>
          <w:rFonts w:ascii="Arial Narrow" w:hAnsi="Arial Narrow"/>
          <w:color w:val="000000"/>
          <w:sz w:val="6"/>
        </w:rPr>
        <w:t xml:space="preserve"> </w:t>
      </w:r>
      <w:r>
        <w:rPr>
          <w:rFonts w:ascii="Arial Narrow" w:hAnsi="Arial Narrow"/>
          <w:color w:val="000000"/>
          <w:sz w:val="24"/>
        </w:rPr>
        <w:t>-all</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same as -b -d --login -p -r -t -T -u</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-b, -</w:t>
      </w:r>
      <w:r>
        <w:rPr>
          <w:rFonts w:ascii="Arial Narrow" w:hAnsi="Arial Narrow"/>
          <w:color w:val="000000"/>
          <w:sz w:val="6"/>
        </w:rPr>
        <w:t xml:space="preserve"> </w:t>
      </w:r>
      <w:r>
        <w:rPr>
          <w:rFonts w:ascii="Arial Narrow" w:hAnsi="Arial Narrow"/>
          <w:color w:val="000000"/>
          <w:sz w:val="24"/>
        </w:rPr>
        <w:t>-boot</w:t>
      </w:r>
      <w:r>
        <w:rPr>
          <w:rFonts w:ascii="Arial Narrow" w:hAnsi="Arial Narrow"/>
          <w:color w:val="000000"/>
          <w:sz w:val="24"/>
        </w:rPr>
        <w:tab/>
      </w:r>
      <w:r>
        <w:rPr>
          <w:rFonts w:ascii="Arial Narrow" w:hAnsi="Arial Narrow"/>
          <w:color w:val="000000"/>
          <w:sz w:val="24"/>
        </w:rPr>
        <w:tab/>
        <w:t>time of last system boot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-H, </w:t>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heading</w:t>
      </w:r>
      <w:r>
        <w:rPr>
          <w:rFonts w:ascii="Arial Narrow" w:hAnsi="Arial Narrow"/>
          <w:color w:val="000000"/>
          <w:sz w:val="24"/>
        </w:rPr>
        <w:tab/>
        <w:t>print line of column headings</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login</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print system login processes (equivalent to SUS -l)</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-l, </w:t>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lookup</w:t>
      </w:r>
      <w:r>
        <w:tab/>
      </w:r>
      <w:r>
        <w:tab/>
      </w:r>
      <w:r>
        <w:rPr>
          <w:rFonts w:ascii="Arial Narrow" w:hAnsi="Arial Narrow"/>
          <w:color w:val="000000"/>
          <w:sz w:val="24"/>
        </w:rPr>
        <w:t>attempt to canonicalize hostnames via DNS (-l is deprecated, use --lookup)</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-m     </w:t>
      </w:r>
      <w:r>
        <w:rPr>
          <w:rFonts w:ascii="Arial Narrow" w:hAnsi="Arial Narrow"/>
          <w:color w:val="000000"/>
          <w:sz w:val="24"/>
        </w:rPr>
        <w:tab/>
      </w:r>
      <w:r>
        <w:rPr>
          <w:rFonts w:ascii="Arial Narrow" w:hAnsi="Arial Narrow"/>
          <w:color w:val="000000"/>
          <w:sz w:val="24"/>
        </w:rPr>
        <w:tab/>
      </w:r>
      <w:r>
        <w:rPr>
          <w:rFonts w:ascii="Arial Narrow" w:hAnsi="Arial Narrow"/>
          <w:color w:val="000000"/>
          <w:sz w:val="24"/>
        </w:rPr>
        <w:tab/>
        <w:t>only hostname and user associated with stdin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-p, -</w:t>
      </w:r>
      <w:r>
        <w:rPr>
          <w:rFonts w:ascii="Arial Narrow" w:hAnsi="Arial Narrow"/>
          <w:color w:val="000000"/>
          <w:sz w:val="6"/>
        </w:rPr>
        <w:t xml:space="preserve"> </w:t>
      </w:r>
      <w:r>
        <w:rPr>
          <w:rFonts w:ascii="Arial Narrow" w:hAnsi="Arial Narrow"/>
          <w:color w:val="000000"/>
          <w:sz w:val="24"/>
        </w:rPr>
        <w:t>-process</w:t>
      </w:r>
      <w:r>
        <w:rPr>
          <w:rFonts w:ascii="Arial Narrow" w:hAnsi="Arial Narrow"/>
          <w:color w:val="000000"/>
          <w:sz w:val="24"/>
        </w:rPr>
        <w:tab/>
        <w:t>print active processes spawned by init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ab/>
        <w:t>-q, -</w:t>
      </w:r>
      <w:r>
        <w:rPr>
          <w:rFonts w:ascii="Arial Narrow" w:hAnsi="Arial Narrow"/>
          <w:color w:val="000000"/>
          <w:sz w:val="6"/>
        </w:rPr>
        <w:t xml:space="preserve"> </w:t>
      </w:r>
      <w:r>
        <w:rPr>
          <w:rFonts w:ascii="Arial Narrow" w:hAnsi="Arial Narrow"/>
          <w:color w:val="000000"/>
          <w:sz w:val="24"/>
        </w:rPr>
        <w:t>-count</w:t>
      </w:r>
      <w:r>
        <w:tab/>
      </w:r>
      <w:r>
        <w:tab/>
      </w:r>
      <w:r>
        <w:rPr>
          <w:rFonts w:ascii="Arial Narrow" w:hAnsi="Arial Narrow"/>
          <w:color w:val="000000"/>
          <w:sz w:val="24"/>
        </w:rPr>
        <w:t>all login names and number of users logged on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-r, -</w:t>
      </w:r>
      <w:r>
        <w:rPr>
          <w:rFonts w:ascii="Arial Narrow" w:hAnsi="Arial Narrow"/>
          <w:color w:val="000000"/>
          <w:sz w:val="4"/>
        </w:rPr>
        <w:t xml:space="preserve"> </w:t>
      </w:r>
      <w:r>
        <w:rPr>
          <w:rFonts w:ascii="Arial Narrow" w:hAnsi="Arial Narrow"/>
          <w:color w:val="000000"/>
          <w:sz w:val="24"/>
        </w:rPr>
        <w:t>-runlevel</w:t>
      </w:r>
      <w:r>
        <w:rPr>
          <w:rFonts w:ascii="Arial Narrow" w:hAnsi="Arial Narrow"/>
          <w:color w:val="000000"/>
          <w:sz w:val="24"/>
        </w:rPr>
        <w:tab/>
      </w:r>
      <w:r>
        <w:rPr>
          <w:rFonts w:ascii="Arial Narrow" w:hAnsi="Arial Narrow"/>
          <w:color w:val="000000"/>
          <w:sz w:val="24"/>
        </w:rPr>
        <w:tab/>
        <w:t>print current runlevel</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-s, </w:t>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short</w:t>
      </w:r>
      <w:r>
        <w:tab/>
      </w:r>
      <w:r>
        <w:tab/>
      </w:r>
      <w:r>
        <w:rPr>
          <w:rFonts w:ascii="Arial Narrow" w:hAnsi="Arial Narrow"/>
          <w:color w:val="000000"/>
          <w:sz w:val="24"/>
        </w:rPr>
        <w:t>print only name, line, and time (default)</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 xml:space="preserve">-t, </w:t>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time</w:t>
      </w:r>
      <w:r>
        <w:rPr>
          <w:rFonts w:ascii="Arial Narrow" w:hAnsi="Arial Narrow"/>
          <w:color w:val="000000"/>
          <w:sz w:val="24"/>
        </w:rPr>
        <w:tab/>
      </w:r>
      <w:r>
        <w:rPr>
          <w:rFonts w:ascii="Arial Narrow" w:hAnsi="Arial Narrow"/>
          <w:color w:val="000000"/>
          <w:sz w:val="24"/>
        </w:rPr>
        <w:tab/>
        <w:t>print last system clock change</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-T, -w, -</w:t>
      </w:r>
      <w:r>
        <w:rPr>
          <w:rFonts w:ascii="Arial Narrow" w:hAnsi="Arial Narrow"/>
          <w:color w:val="000000"/>
          <w:sz w:val="6"/>
        </w:rPr>
        <w:t xml:space="preserve"> </w:t>
      </w:r>
      <w:r>
        <w:rPr>
          <w:rFonts w:ascii="Arial Narrow" w:hAnsi="Arial Narrow"/>
          <w:color w:val="000000"/>
          <w:sz w:val="24"/>
        </w:rPr>
        <w:t>-mesg</w:t>
      </w:r>
      <w:r>
        <w:rPr>
          <w:rFonts w:ascii="Arial Narrow" w:hAnsi="Arial Narrow"/>
          <w:color w:val="000000"/>
          <w:sz w:val="24"/>
        </w:rPr>
        <w:tab/>
        <w:t>add user’s message status as +, - or ?</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t>-u, -</w:t>
      </w:r>
      <w:r>
        <w:rPr>
          <w:rFonts w:ascii="Arial Narrow" w:hAnsi="Arial Narrow"/>
          <w:color w:val="000000"/>
          <w:sz w:val="6"/>
        </w:rPr>
        <w:t xml:space="preserve"> </w:t>
      </w:r>
      <w:r>
        <w:rPr>
          <w:rFonts w:ascii="Arial Narrow" w:hAnsi="Arial Narrow"/>
          <w:color w:val="000000"/>
          <w:sz w:val="24"/>
        </w:rPr>
        <w:t>-users</w:t>
      </w:r>
      <w:r>
        <w:tab/>
      </w:r>
      <w:r>
        <w:tab/>
      </w:r>
      <w:r>
        <w:rPr>
          <w:rFonts w:ascii="Arial Narrow" w:hAnsi="Arial Narrow"/>
          <w:color w:val="000000"/>
          <w:sz w:val="24"/>
        </w:rPr>
        <w:t>list users logged in</w:t>
      </w:r>
    </w:p>
    <w:p w:rsidR="000B13B4" w:rsidRDefault="000B13B4">
      <w:pPr>
        <w:pStyle w:val="WW-HTMLPreformatted"/>
        <w:ind w:left="360"/>
        <w:rPr>
          <w:rFonts w:ascii="Arial Narrow" w:hAnsi="Arial Narrow"/>
          <w:color w:val="000000"/>
          <w:sz w:val="24"/>
        </w:rPr>
      </w:pPr>
      <w:r>
        <w:rPr>
          <w:rFonts w:ascii="Arial Narrow" w:hAnsi="Arial Narrow"/>
          <w:color w:val="000000"/>
          <w:sz w:val="24"/>
        </w:rPr>
        <w:t xml:space="preserve"> </w:t>
      </w:r>
      <w:r>
        <w:rPr>
          <w:rFonts w:ascii="Arial Narrow" w:hAnsi="Arial Narrow"/>
          <w:color w:val="000000"/>
          <w:sz w:val="24"/>
        </w:rPr>
        <w:tab/>
      </w:r>
      <w:r w:rsidR="00C0634A" w:rsidRPr="00C0634A">
        <w:rPr>
          <w:rFonts w:ascii="Arial Narrow" w:hAnsi="Arial Narrow"/>
          <w:color w:val="000000"/>
          <w:sz w:val="24"/>
        </w:rPr>
        <w:t>-</w:t>
      </w:r>
      <w:r w:rsidR="00C0634A" w:rsidRPr="00C0634A">
        <w:rPr>
          <w:rFonts w:ascii="Arial Narrow" w:hAnsi="Arial Narrow"/>
          <w:color w:val="000000"/>
          <w:sz w:val="6"/>
        </w:rPr>
        <w:t xml:space="preserve"> </w:t>
      </w:r>
      <w:r w:rsidR="00C0634A" w:rsidRPr="00C0634A">
        <w:rPr>
          <w:rFonts w:ascii="Arial Narrow" w:hAnsi="Arial Narrow"/>
          <w:color w:val="000000"/>
          <w:sz w:val="24"/>
        </w:rPr>
        <w:t>-</w:t>
      </w:r>
      <w:r>
        <w:rPr>
          <w:rFonts w:ascii="Arial Narrow" w:hAnsi="Arial Narrow"/>
          <w:color w:val="000000"/>
          <w:sz w:val="24"/>
        </w:rPr>
        <w:t>message</w:t>
      </w:r>
      <w:r>
        <w:tab/>
      </w:r>
      <w:r>
        <w:tab/>
      </w:r>
      <w:r>
        <w:rPr>
          <w:rFonts w:ascii="Arial Narrow" w:hAnsi="Arial Narrow"/>
          <w:color w:val="000000"/>
          <w:sz w:val="24"/>
        </w:rPr>
        <w:t>same as -T</w:t>
      </w:r>
    </w:p>
    <w:p w:rsidR="000B13B4" w:rsidRDefault="000B13B4" w:rsidP="007E6E39">
      <w:pPr>
        <w:pStyle w:val="WW-HTMLPreformatted"/>
        <w:pBdr>
          <w:bottom w:val="single" w:sz="4" w:space="1" w:color="auto"/>
        </w:pBdr>
        <w:ind w:left="360"/>
        <w:rPr>
          <w:rFonts w:ascii="Arial Narrow" w:hAnsi="Arial Narrow"/>
          <w:color w:val="000000"/>
          <w:sz w:val="24"/>
        </w:rPr>
      </w:pPr>
      <w:r>
        <w:rPr>
          <w:rFonts w:ascii="Arial Narrow" w:hAnsi="Arial Narrow"/>
          <w:color w:val="000000"/>
          <w:sz w:val="24"/>
        </w:rPr>
        <w:t xml:space="preserve"> </w:t>
      </w:r>
    </w:p>
    <w:p w:rsidR="000B13B4" w:rsidRDefault="000B13B4" w:rsidP="007E6E39">
      <w:pPr>
        <w:pStyle w:val="WW-HTMLPreformatted"/>
        <w:ind w:left="360"/>
        <w:rPr>
          <w:rFonts w:ascii="Arial Narrow" w:hAnsi="Arial Narrow"/>
          <w:color w:val="000000"/>
          <w:sz w:val="24"/>
        </w:rPr>
      </w:pPr>
      <w:r>
        <w:rPr>
          <w:rFonts w:ascii="Arial Narrow" w:hAnsi="Arial Narrow"/>
          <w:color w:val="000000"/>
          <w:sz w:val="24"/>
        </w:rPr>
        <w:t xml:space="preserve">     </w:t>
      </w:r>
    </w:p>
    <w:p w:rsidR="00B6567C" w:rsidRDefault="00B6567C">
      <w:pPr>
        <w:pStyle w:val="WW-HTMLPreformatted"/>
      </w:pPr>
    </w:p>
    <w:sectPr w:rsidR="00B6567C" w:rsidSect="00A02D87">
      <w:footerReference w:type="default" r:id="rId13"/>
      <w:footnotePr>
        <w:pos w:val="beneathText"/>
      </w:footnotePr>
      <w:pgSz w:w="12240" w:h="15840"/>
      <w:pgMar w:top="1008" w:right="1008" w:bottom="1008" w:left="1008" w:header="720" w:footer="113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DE1" w:rsidRDefault="00875DE1">
      <w:r>
        <w:separator/>
      </w:r>
    </w:p>
  </w:endnote>
  <w:endnote w:type="continuationSeparator" w:id="0">
    <w:p w:rsidR="00875DE1" w:rsidRDefault="0087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tarSymbol">
    <w:charset w:val="02"/>
    <w:family w:val="auto"/>
    <w:pitch w:val="default"/>
  </w:font>
  <w:font w:name="HG Mincho Light J">
    <w:charset w:val="00"/>
    <w:family w:val="auto"/>
    <w:pitch w:val="variable"/>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252" w:rsidRDefault="002E3252">
    <w:pPr>
      <w:pStyle w:val="Footer"/>
      <w:tabs>
        <w:tab w:val="left" w:pos="427"/>
        <w:tab w:val="left" w:pos="729"/>
        <w:tab w:val="left" w:pos="1018"/>
      </w:tabs>
      <w:rPr>
        <w:i/>
        <w:sz w:val="20"/>
      </w:rPr>
    </w:pPr>
    <w:r>
      <w:rPr>
        <w:i/>
        <w:sz w:val="20"/>
      </w:rPr>
      <w:t xml:space="preserve">Linux_Commands.doc                                                            </w:t>
    </w:r>
    <w:r>
      <w:rPr>
        <w:rStyle w:val="PageNumber"/>
      </w:rPr>
      <w:fldChar w:fldCharType="begin"/>
    </w:r>
    <w:r>
      <w:rPr>
        <w:rStyle w:val="PageNumber"/>
      </w:rPr>
      <w:instrText xml:space="preserve"> PAGE </w:instrText>
    </w:r>
    <w:r>
      <w:rPr>
        <w:rStyle w:val="PageNumber"/>
      </w:rPr>
      <w:fldChar w:fldCharType="separate"/>
    </w:r>
    <w:r w:rsidR="0089275C">
      <w:rPr>
        <w:rStyle w:val="PageNumber"/>
        <w:noProof/>
      </w:rPr>
      <w:t>5</w:t>
    </w:r>
    <w:r>
      <w:rPr>
        <w:rStyle w:val="PageNumber"/>
      </w:rPr>
      <w:fldChar w:fldCharType="end"/>
    </w:r>
    <w:r>
      <w:rPr>
        <w:i/>
        <w:sz w:val="20"/>
      </w:rPr>
      <w:t xml:space="preserve">                                                          jlm-daldevry-0311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DE1" w:rsidRDefault="00875DE1">
      <w:r>
        <w:separator/>
      </w:r>
    </w:p>
  </w:footnote>
  <w:footnote w:type="continuationSeparator" w:id="0">
    <w:p w:rsidR="00875DE1" w:rsidRDefault="00875D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2"/>
    <w:multiLevelType w:val="multilevel"/>
    <w:tmpl w:val="00000002"/>
    <w:name w:val="WW8Num2"/>
    <w:lvl w:ilvl="0">
      <w:start w:val="1"/>
      <w:numFmt w:val="bullet"/>
      <w:suff w:val="nothing"/>
      <w:lvlText w:val=""/>
      <w:lvlJc w:val="left"/>
      <w:pPr>
        <w:ind w:left="2160" w:hanging="360"/>
      </w:pPr>
      <w:rPr>
        <w:rFonts w:ascii="Symbol" w:hAnsi="Symbol"/>
      </w:rPr>
    </w:lvl>
    <w:lvl w:ilvl="1">
      <w:start w:val="1"/>
      <w:numFmt w:val="bullet"/>
      <w:suff w:val="nothing"/>
      <w:lvlText w:val="o"/>
      <w:lvlJc w:val="left"/>
      <w:pPr>
        <w:ind w:left="2880" w:hanging="360"/>
      </w:pPr>
      <w:rPr>
        <w:rFonts w:ascii="Courier New" w:hAnsi="Courier New"/>
      </w:rPr>
    </w:lvl>
    <w:lvl w:ilvl="2">
      <w:start w:val="1"/>
      <w:numFmt w:val="bullet"/>
      <w:suff w:val="nothing"/>
      <w:lvlText w:val=""/>
      <w:lvlJc w:val="left"/>
      <w:pPr>
        <w:ind w:left="3600" w:hanging="360"/>
      </w:pPr>
      <w:rPr>
        <w:rFonts w:ascii="Wingdings" w:hAnsi="Wingdings"/>
      </w:rPr>
    </w:lvl>
    <w:lvl w:ilvl="3">
      <w:start w:val="1"/>
      <w:numFmt w:val="bullet"/>
      <w:suff w:val="nothing"/>
      <w:lvlText w:val=""/>
      <w:lvlJc w:val="left"/>
      <w:pPr>
        <w:ind w:left="4320" w:hanging="360"/>
      </w:pPr>
      <w:rPr>
        <w:rFonts w:ascii="Symbol" w:hAnsi="Symbol"/>
      </w:rPr>
    </w:lvl>
    <w:lvl w:ilvl="4">
      <w:start w:val="1"/>
      <w:numFmt w:val="bullet"/>
      <w:suff w:val="nothing"/>
      <w:lvlText w:val="o"/>
      <w:lvlJc w:val="left"/>
      <w:pPr>
        <w:ind w:left="5040" w:hanging="360"/>
      </w:pPr>
      <w:rPr>
        <w:rFonts w:ascii="Courier New" w:hAnsi="Courier New"/>
      </w:rPr>
    </w:lvl>
    <w:lvl w:ilvl="5">
      <w:start w:val="1"/>
      <w:numFmt w:val="bullet"/>
      <w:suff w:val="nothing"/>
      <w:lvlText w:val=""/>
      <w:lvlJc w:val="left"/>
      <w:pPr>
        <w:ind w:left="5760" w:hanging="360"/>
      </w:pPr>
      <w:rPr>
        <w:rFonts w:ascii="Wingdings" w:hAnsi="Wingdings"/>
      </w:rPr>
    </w:lvl>
    <w:lvl w:ilvl="6">
      <w:start w:val="1"/>
      <w:numFmt w:val="bullet"/>
      <w:suff w:val="nothing"/>
      <w:lvlText w:val=""/>
      <w:lvlJc w:val="left"/>
      <w:pPr>
        <w:ind w:left="6480" w:hanging="360"/>
      </w:pPr>
      <w:rPr>
        <w:rFonts w:ascii="Symbol" w:hAnsi="Symbol"/>
      </w:rPr>
    </w:lvl>
    <w:lvl w:ilvl="7">
      <w:start w:val="1"/>
      <w:numFmt w:val="bullet"/>
      <w:suff w:val="nothing"/>
      <w:lvlText w:val="o"/>
      <w:lvlJc w:val="left"/>
      <w:pPr>
        <w:ind w:left="7200" w:hanging="360"/>
      </w:pPr>
      <w:rPr>
        <w:rFonts w:ascii="Courier New" w:hAnsi="Courier New"/>
      </w:rPr>
    </w:lvl>
    <w:lvl w:ilvl="8">
      <w:start w:val="1"/>
      <w:numFmt w:val="bullet"/>
      <w:suff w:val="nothing"/>
      <w:lvlText w:val=""/>
      <w:lvlJc w:val="left"/>
      <w:pPr>
        <w:ind w:left="7920" w:hanging="360"/>
      </w:pPr>
      <w:rPr>
        <w:rFonts w:ascii="Wingdings" w:hAnsi="Wingdings"/>
      </w:rPr>
    </w:lvl>
  </w:abstractNum>
  <w:abstractNum w:abstractNumId="2">
    <w:nsid w:val="00000003"/>
    <w:multiLevelType w:val="multilevel"/>
    <w:tmpl w:val="00000003"/>
    <w:name w:val="WW8Num3"/>
    <w:lvl w:ilvl="0">
      <w:start w:val="1"/>
      <w:numFmt w:val="bullet"/>
      <w:suff w:val="nothing"/>
      <w:lvlText w:val=""/>
      <w:lvlJc w:val="left"/>
      <w:pPr>
        <w:ind w:left="1472" w:hanging="360"/>
      </w:pPr>
      <w:rPr>
        <w:rFonts w:ascii="Symbol" w:hAnsi="Symbol"/>
      </w:rPr>
    </w:lvl>
    <w:lvl w:ilvl="1">
      <w:start w:val="1"/>
      <w:numFmt w:val="bullet"/>
      <w:suff w:val="nothing"/>
      <w:lvlText w:val="o"/>
      <w:lvlJc w:val="left"/>
      <w:pPr>
        <w:ind w:left="2192" w:hanging="360"/>
      </w:pPr>
      <w:rPr>
        <w:rFonts w:ascii="Courier New" w:hAnsi="Courier New"/>
      </w:rPr>
    </w:lvl>
    <w:lvl w:ilvl="2">
      <w:start w:val="1"/>
      <w:numFmt w:val="bullet"/>
      <w:suff w:val="nothing"/>
      <w:lvlText w:val=""/>
      <w:lvlJc w:val="left"/>
      <w:pPr>
        <w:ind w:left="2912" w:hanging="360"/>
      </w:pPr>
      <w:rPr>
        <w:rFonts w:ascii="Wingdings" w:hAnsi="Wingdings"/>
      </w:rPr>
    </w:lvl>
    <w:lvl w:ilvl="3">
      <w:start w:val="1"/>
      <w:numFmt w:val="bullet"/>
      <w:suff w:val="nothing"/>
      <w:lvlText w:val=""/>
      <w:lvlJc w:val="left"/>
      <w:pPr>
        <w:ind w:left="3632" w:hanging="360"/>
      </w:pPr>
      <w:rPr>
        <w:rFonts w:ascii="Symbol" w:hAnsi="Symbol"/>
      </w:rPr>
    </w:lvl>
    <w:lvl w:ilvl="4">
      <w:start w:val="1"/>
      <w:numFmt w:val="bullet"/>
      <w:suff w:val="nothing"/>
      <w:lvlText w:val="o"/>
      <w:lvlJc w:val="left"/>
      <w:pPr>
        <w:ind w:left="4352" w:hanging="360"/>
      </w:pPr>
      <w:rPr>
        <w:rFonts w:ascii="Courier New" w:hAnsi="Courier New"/>
      </w:rPr>
    </w:lvl>
    <w:lvl w:ilvl="5">
      <w:start w:val="1"/>
      <w:numFmt w:val="bullet"/>
      <w:suff w:val="nothing"/>
      <w:lvlText w:val=""/>
      <w:lvlJc w:val="left"/>
      <w:pPr>
        <w:ind w:left="5072" w:hanging="360"/>
      </w:pPr>
      <w:rPr>
        <w:rFonts w:ascii="Wingdings" w:hAnsi="Wingdings"/>
      </w:rPr>
    </w:lvl>
    <w:lvl w:ilvl="6">
      <w:start w:val="1"/>
      <w:numFmt w:val="bullet"/>
      <w:suff w:val="nothing"/>
      <w:lvlText w:val=""/>
      <w:lvlJc w:val="left"/>
      <w:pPr>
        <w:ind w:left="5792" w:hanging="360"/>
      </w:pPr>
      <w:rPr>
        <w:rFonts w:ascii="Symbol" w:hAnsi="Symbol"/>
      </w:rPr>
    </w:lvl>
    <w:lvl w:ilvl="7">
      <w:start w:val="1"/>
      <w:numFmt w:val="bullet"/>
      <w:suff w:val="nothing"/>
      <w:lvlText w:val="o"/>
      <w:lvlJc w:val="left"/>
      <w:pPr>
        <w:ind w:left="6512" w:hanging="360"/>
      </w:pPr>
      <w:rPr>
        <w:rFonts w:ascii="Courier New" w:hAnsi="Courier New"/>
      </w:rPr>
    </w:lvl>
    <w:lvl w:ilvl="8">
      <w:start w:val="1"/>
      <w:numFmt w:val="bullet"/>
      <w:suff w:val="nothing"/>
      <w:lvlText w:val=""/>
      <w:lvlJc w:val="left"/>
      <w:pPr>
        <w:ind w:left="7232" w:hanging="360"/>
      </w:pPr>
      <w:rPr>
        <w:rFonts w:ascii="Wingdings" w:hAnsi="Wingdings"/>
      </w:rPr>
    </w:lvl>
  </w:abstractNum>
  <w:abstractNum w:abstractNumId="3">
    <w:nsid w:val="00000004"/>
    <w:multiLevelType w:val="multilevel"/>
    <w:tmpl w:val="000000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4EF"/>
    <w:rsid w:val="000247EA"/>
    <w:rsid w:val="0002558E"/>
    <w:rsid w:val="00030D4F"/>
    <w:rsid w:val="00051CCD"/>
    <w:rsid w:val="00053BC3"/>
    <w:rsid w:val="000B13B4"/>
    <w:rsid w:val="00112D33"/>
    <w:rsid w:val="001307CE"/>
    <w:rsid w:val="001342C4"/>
    <w:rsid w:val="001A20B1"/>
    <w:rsid w:val="001D02E9"/>
    <w:rsid w:val="002137F2"/>
    <w:rsid w:val="002363D1"/>
    <w:rsid w:val="002B0F4D"/>
    <w:rsid w:val="002C5D03"/>
    <w:rsid w:val="002E3252"/>
    <w:rsid w:val="003079B7"/>
    <w:rsid w:val="003337E5"/>
    <w:rsid w:val="00337E1C"/>
    <w:rsid w:val="0035337B"/>
    <w:rsid w:val="00375887"/>
    <w:rsid w:val="003A44EF"/>
    <w:rsid w:val="004071CE"/>
    <w:rsid w:val="00414AAC"/>
    <w:rsid w:val="004226A8"/>
    <w:rsid w:val="0046723C"/>
    <w:rsid w:val="004974A7"/>
    <w:rsid w:val="004A4408"/>
    <w:rsid w:val="004C110F"/>
    <w:rsid w:val="004E3DB8"/>
    <w:rsid w:val="004F6FF5"/>
    <w:rsid w:val="00503970"/>
    <w:rsid w:val="00533FA3"/>
    <w:rsid w:val="00551BA8"/>
    <w:rsid w:val="00576119"/>
    <w:rsid w:val="005A1D9E"/>
    <w:rsid w:val="005A65FB"/>
    <w:rsid w:val="005C770A"/>
    <w:rsid w:val="00607E89"/>
    <w:rsid w:val="00612557"/>
    <w:rsid w:val="0067722A"/>
    <w:rsid w:val="00695435"/>
    <w:rsid w:val="006E539B"/>
    <w:rsid w:val="00727CF0"/>
    <w:rsid w:val="00732C2F"/>
    <w:rsid w:val="0073434E"/>
    <w:rsid w:val="007550E7"/>
    <w:rsid w:val="00785F7B"/>
    <w:rsid w:val="00791BC8"/>
    <w:rsid w:val="007A1059"/>
    <w:rsid w:val="007A118F"/>
    <w:rsid w:val="007C500B"/>
    <w:rsid w:val="007D51AE"/>
    <w:rsid w:val="007E6E39"/>
    <w:rsid w:val="007F5A33"/>
    <w:rsid w:val="008022CB"/>
    <w:rsid w:val="00803421"/>
    <w:rsid w:val="00875DE1"/>
    <w:rsid w:val="0089275C"/>
    <w:rsid w:val="008A13A0"/>
    <w:rsid w:val="008C3678"/>
    <w:rsid w:val="008C40E7"/>
    <w:rsid w:val="008D6F2A"/>
    <w:rsid w:val="0090037D"/>
    <w:rsid w:val="00923598"/>
    <w:rsid w:val="009557A9"/>
    <w:rsid w:val="00982950"/>
    <w:rsid w:val="009B75B0"/>
    <w:rsid w:val="00A02D87"/>
    <w:rsid w:val="00A054ED"/>
    <w:rsid w:val="00A22540"/>
    <w:rsid w:val="00A36A3C"/>
    <w:rsid w:val="00A617B5"/>
    <w:rsid w:val="00A6383B"/>
    <w:rsid w:val="00A74440"/>
    <w:rsid w:val="00AB23E8"/>
    <w:rsid w:val="00AB706E"/>
    <w:rsid w:val="00B01ABB"/>
    <w:rsid w:val="00B45EB4"/>
    <w:rsid w:val="00B6567C"/>
    <w:rsid w:val="00B751EC"/>
    <w:rsid w:val="00BC5951"/>
    <w:rsid w:val="00BE7E34"/>
    <w:rsid w:val="00BF052E"/>
    <w:rsid w:val="00BF5B81"/>
    <w:rsid w:val="00BF6492"/>
    <w:rsid w:val="00C0466B"/>
    <w:rsid w:val="00C0634A"/>
    <w:rsid w:val="00C34510"/>
    <w:rsid w:val="00C74775"/>
    <w:rsid w:val="00C8449B"/>
    <w:rsid w:val="00D03DF9"/>
    <w:rsid w:val="00D0601D"/>
    <w:rsid w:val="00D2634F"/>
    <w:rsid w:val="00D300A1"/>
    <w:rsid w:val="00D40251"/>
    <w:rsid w:val="00D65B49"/>
    <w:rsid w:val="00D72BA8"/>
    <w:rsid w:val="00D77D0B"/>
    <w:rsid w:val="00DA7CA4"/>
    <w:rsid w:val="00DE6D04"/>
    <w:rsid w:val="00E35226"/>
    <w:rsid w:val="00E5017D"/>
    <w:rsid w:val="00EB0033"/>
    <w:rsid w:val="00EE24AC"/>
    <w:rsid w:val="00EE6292"/>
    <w:rsid w:val="00F7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date"/>
  <w:smartTagType w:namespaceuri="urn:schemas-microsoft-com:office:smarttags" w:name="tim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Narrow" w:hAnsi="Arial Narrow"/>
      <w:sz w:val="24"/>
    </w:rPr>
  </w:style>
  <w:style w:type="paragraph" w:styleId="Heading1">
    <w:name w:val="heading 1"/>
    <w:basedOn w:val="Normal"/>
    <w:qFormat/>
    <w:rsid w:val="00A617B5"/>
    <w:pPr>
      <w:suppressAutoHyphens w:val="0"/>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BodyText"/>
    <w:qFormat/>
    <w:pPr>
      <w:spacing w:before="100" w:after="100"/>
      <w:outlineLvl w:val="1"/>
    </w:pPr>
    <w:rPr>
      <w:rFonts w:ascii="Times New Roman" w:hAnsi="Times New Roman"/>
      <w:b/>
      <w:sz w:val="36"/>
    </w:rPr>
  </w:style>
  <w:style w:type="paragraph" w:styleId="Heading3">
    <w:name w:val="heading 3"/>
    <w:basedOn w:val="Normal"/>
    <w:next w:val="BodyText"/>
    <w:qFormat/>
    <w:pPr>
      <w:spacing w:before="100" w:after="100"/>
      <w:outlineLvl w:val="2"/>
    </w:pPr>
    <w:rPr>
      <w:rFonts w:ascii="Times New Roman" w:hAnsi="Times New Roman"/>
      <w:b/>
      <w:sz w:val="27"/>
    </w:rPr>
  </w:style>
  <w:style w:type="paragraph" w:styleId="Heading4">
    <w:name w:val="heading 4"/>
    <w:basedOn w:val="Normal"/>
    <w:next w:val="BodyText"/>
    <w:qFormat/>
    <w:pPr>
      <w:spacing w:before="100" w:after="100"/>
      <w:outlineLvl w:val="3"/>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DefaultParagraphFont">
    <w:name w:val="WW-Default Paragraph Fon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DefaultParagraphFont1">
    <w:name w:val="WW-Default Paragraph Font1"/>
  </w:style>
  <w:style w:type="character" w:customStyle="1" w:styleId="WW-HTMLVariable">
    <w:name w:val="WW-HTML Variable"/>
    <w:basedOn w:val="WW-DefaultParagraphFont1"/>
    <w:rPr>
      <w:i/>
    </w:rPr>
  </w:style>
  <w:style w:type="character" w:customStyle="1" w:styleId="WW-HTMLSample">
    <w:name w:val="WW-HTML Sample"/>
    <w:basedOn w:val="WW-DefaultParagraphFont1"/>
    <w:rPr>
      <w:rFonts w:ascii="Courier New" w:eastAsia="Times New Roman" w:hAnsi="Courier New"/>
    </w:rPr>
  </w:style>
  <w:style w:type="character" w:customStyle="1" w:styleId="body1">
    <w:name w:val="body1"/>
    <w:basedOn w:val="WW-DefaultParagraphFont1"/>
  </w:style>
  <w:style w:type="character" w:styleId="Hyperlink">
    <w:name w:val="Hyperlink"/>
    <w:basedOn w:val="WW-DefaultParagraphFont1"/>
    <w:rPr>
      <w:u w:val="single"/>
    </w:rPr>
  </w:style>
  <w:style w:type="character" w:styleId="FollowedHyperlink">
    <w:name w:val="FollowedHyperlink"/>
    <w:basedOn w:val="WW-DefaultParagraphFont1"/>
    <w:rPr>
      <w:color w:val="800080"/>
      <w:u w:val="single"/>
    </w:rPr>
  </w:style>
  <w:style w:type="character" w:customStyle="1" w:styleId="WW-HTMLCode">
    <w:name w:val="WW-HTML Code"/>
    <w:basedOn w:val="WW-DefaultParagraphFont1"/>
    <w:rPr>
      <w:rFonts w:ascii="Courier New" w:eastAsia="Times New Roman" w:hAnsi="Courier New"/>
      <w:sz w:val="20"/>
    </w:rPr>
  </w:style>
  <w:style w:type="character" w:styleId="PageNumber">
    <w:name w:val="page number"/>
    <w:basedOn w:val="WW-DefaultParagraphFont1"/>
  </w:style>
  <w:style w:type="character" w:customStyle="1" w:styleId="WW-HTMLTypewriter">
    <w:name w:val="WW-HTML Typewriter"/>
    <w:basedOn w:val="WW-DefaultParagraphFont1"/>
    <w:rPr>
      <w:rFonts w:ascii="Courier New" w:eastAsia="Times New Roman" w:hAnsi="Courier New"/>
      <w:sz w:val="20"/>
    </w:rPr>
  </w:style>
  <w:style w:type="character" w:customStyle="1" w:styleId="bold">
    <w:name w:val="bold"/>
    <w:basedOn w:val="WW-DefaultParagraphFont1"/>
  </w:style>
  <w:style w:type="character" w:customStyle="1" w:styleId="italic">
    <w:name w:val="italic"/>
    <w:basedOn w:val="WW-DefaultParagraphFont1"/>
  </w:style>
  <w:style w:type="character" w:styleId="Strong">
    <w:name w:val="Strong"/>
    <w:basedOn w:val="WW-DefaultParagraphFont1"/>
    <w:qFormat/>
    <w:rPr>
      <w:b/>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2z0">
    <w:name w:val="WW8Num2z0"/>
    <w:rPr>
      <w:rFonts w:ascii="Arial Narrow" w:eastAsia="Times New Roman" w:hAnsi="Arial Narrow"/>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WW8Num1z0">
    <w:name w:val="WW-WW8Num1z0"/>
    <w:rPr>
      <w:rFonts w:ascii="Symbol" w:hAnsi="Symbol"/>
      <w:sz w:val="20"/>
    </w:rPr>
  </w:style>
  <w:style w:type="character" w:customStyle="1" w:styleId="WW-WW8Num1z1">
    <w:name w:val="WW-WW8Num1z1"/>
    <w:rPr>
      <w:rFonts w:ascii="Courier New" w:hAnsi="Courier New"/>
      <w:sz w:val="20"/>
    </w:rPr>
  </w:style>
  <w:style w:type="character" w:customStyle="1" w:styleId="WW-WW8Num1z2">
    <w:name w:val="WW-WW8Num1z2"/>
    <w:rPr>
      <w:rFonts w:ascii="Wingdings" w:hAnsi="Wingdings"/>
      <w:sz w:val="20"/>
    </w:rPr>
  </w:style>
  <w:style w:type="character" w:customStyle="1" w:styleId="WW-WW8Num2z0">
    <w:name w:val="WW-WW8Num2z0"/>
    <w:rPr>
      <w:rFonts w:ascii="Arial Narrow" w:eastAsia="Times New Roman" w:hAnsi="Arial Narrow"/>
    </w:rPr>
  </w:style>
  <w:style w:type="character" w:customStyle="1" w:styleId="WW-WW8Num2z1">
    <w:name w:val="WW-WW8Num2z1"/>
    <w:rPr>
      <w:rFonts w:ascii="Courier New" w:hAnsi="Courier New"/>
    </w:rPr>
  </w:style>
  <w:style w:type="character" w:customStyle="1" w:styleId="WW-WW8Num2z2">
    <w:name w:val="WW-WW8Num2z2"/>
    <w:rPr>
      <w:rFonts w:ascii="Wingdings" w:hAnsi="Wingdings"/>
    </w:rPr>
  </w:style>
  <w:style w:type="character" w:customStyle="1" w:styleId="WW-WW8Num2z3">
    <w:name w:val="WW-WW8Num2z3"/>
    <w:rPr>
      <w:rFonts w:ascii="Symbol" w:hAnsi="Symbol"/>
    </w:rPr>
  </w:style>
  <w:style w:type="character" w:customStyle="1" w:styleId="WW-WW8Num1z01">
    <w:name w:val="WW-WW8Num1z01"/>
    <w:rPr>
      <w:rFonts w:ascii="Symbol" w:hAnsi="Symbol"/>
      <w:sz w:val="20"/>
    </w:rPr>
  </w:style>
  <w:style w:type="character" w:customStyle="1" w:styleId="WW-WW8Num1z11">
    <w:name w:val="WW-WW8Num1z11"/>
    <w:rPr>
      <w:rFonts w:ascii="Courier New" w:hAnsi="Courier New"/>
      <w:sz w:val="20"/>
    </w:rPr>
  </w:style>
  <w:style w:type="character" w:customStyle="1" w:styleId="WW-WW8Num1z21">
    <w:name w:val="WW-WW8Num1z21"/>
    <w:rPr>
      <w:rFonts w:ascii="Wingdings" w:hAnsi="Wingdings"/>
      <w:sz w:val="20"/>
    </w:rPr>
  </w:style>
  <w:style w:type="character" w:customStyle="1" w:styleId="WW-WW8Num2z01">
    <w:name w:val="WW-WW8Num2z01"/>
    <w:rPr>
      <w:rFonts w:ascii="Arial Narrow" w:eastAsia="Times New Roman" w:hAnsi="Arial Narrow"/>
    </w:rPr>
  </w:style>
  <w:style w:type="character" w:customStyle="1" w:styleId="WW-WW8Num2z11">
    <w:name w:val="WW-WW8Num2z11"/>
    <w:rPr>
      <w:rFonts w:ascii="Courier New" w:hAnsi="Courier New"/>
    </w:rPr>
  </w:style>
  <w:style w:type="character" w:customStyle="1" w:styleId="WW-WW8Num2z21">
    <w:name w:val="WW-WW8Num2z21"/>
    <w:rPr>
      <w:rFonts w:ascii="Wingdings" w:hAnsi="Wingdings"/>
    </w:rPr>
  </w:style>
  <w:style w:type="character" w:customStyle="1" w:styleId="WW-WW8Num2z31">
    <w:name w:val="WW-WW8Num2z31"/>
    <w:rPr>
      <w:rFonts w:ascii="Symbol" w:hAnsi="Symbol"/>
    </w:rPr>
  </w:style>
  <w:style w:type="character" w:customStyle="1" w:styleId="WW-WW8Num1z02">
    <w:name w:val="WW-WW8Num1z02"/>
    <w:rPr>
      <w:rFonts w:ascii="Symbol" w:hAnsi="Symbol"/>
      <w:sz w:val="20"/>
    </w:rPr>
  </w:style>
  <w:style w:type="character" w:customStyle="1" w:styleId="WW-WW8Num1z12">
    <w:name w:val="WW-WW8Num1z12"/>
    <w:rPr>
      <w:rFonts w:ascii="Courier New" w:hAnsi="Courier New"/>
      <w:sz w:val="20"/>
    </w:rPr>
  </w:style>
  <w:style w:type="character" w:customStyle="1" w:styleId="WW-WW8Num1z22">
    <w:name w:val="WW-WW8Num1z22"/>
    <w:rPr>
      <w:rFonts w:ascii="Wingdings" w:hAnsi="Wingdings"/>
      <w:sz w:val="20"/>
    </w:rPr>
  </w:style>
  <w:style w:type="character" w:customStyle="1" w:styleId="WW-WW8Num2z02">
    <w:name w:val="WW-WW8Num2z02"/>
    <w:rPr>
      <w:rFonts w:ascii="Arial Narrow" w:eastAsia="Times New Roman" w:hAnsi="Arial Narrow"/>
    </w:rPr>
  </w:style>
  <w:style w:type="character" w:customStyle="1" w:styleId="WW-WW8Num2z12">
    <w:name w:val="WW-WW8Num2z12"/>
    <w:rPr>
      <w:rFonts w:ascii="Courier New" w:hAnsi="Courier New"/>
    </w:rPr>
  </w:style>
  <w:style w:type="character" w:customStyle="1" w:styleId="WW-WW8Num2z22">
    <w:name w:val="WW-WW8Num2z22"/>
    <w:rPr>
      <w:rFonts w:ascii="Wingdings" w:hAnsi="Wingdings"/>
    </w:rPr>
  </w:style>
  <w:style w:type="character" w:customStyle="1" w:styleId="WW-WW8Num2z32">
    <w:name w:val="WW-WW8Num2z32"/>
    <w:rPr>
      <w:rFonts w:ascii="Symbol" w:hAnsi="Symbol"/>
    </w:rPr>
  </w:style>
  <w:style w:type="character" w:customStyle="1" w:styleId="WW-WW8Num1z03">
    <w:name w:val="WW-WW8Num1z03"/>
    <w:rPr>
      <w:rFonts w:ascii="Symbol" w:hAnsi="Symbol"/>
      <w:sz w:val="20"/>
    </w:rPr>
  </w:style>
  <w:style w:type="character" w:customStyle="1" w:styleId="WW-WW8Num1z13">
    <w:name w:val="WW-WW8Num1z13"/>
    <w:rPr>
      <w:rFonts w:ascii="Courier New" w:hAnsi="Courier New"/>
      <w:sz w:val="20"/>
    </w:rPr>
  </w:style>
  <w:style w:type="character" w:customStyle="1" w:styleId="WW-WW8Num1z23">
    <w:name w:val="WW-WW8Num1z23"/>
    <w:rPr>
      <w:rFonts w:ascii="Wingdings" w:hAnsi="Wingdings"/>
      <w:sz w:val="20"/>
    </w:rPr>
  </w:style>
  <w:style w:type="character" w:customStyle="1" w:styleId="WW-WW8Num2z03">
    <w:name w:val="WW-WW8Num2z03"/>
    <w:rPr>
      <w:rFonts w:ascii="Arial Narrow" w:eastAsia="Times New Roman" w:hAnsi="Arial Narrow"/>
    </w:rPr>
  </w:style>
  <w:style w:type="character" w:customStyle="1" w:styleId="WW-WW8Num2z13">
    <w:name w:val="WW-WW8Num2z13"/>
    <w:rPr>
      <w:rFonts w:ascii="Courier New" w:hAnsi="Courier New"/>
    </w:rPr>
  </w:style>
  <w:style w:type="character" w:customStyle="1" w:styleId="WW-WW8Num2z23">
    <w:name w:val="WW-WW8Num2z23"/>
    <w:rPr>
      <w:rFonts w:ascii="Wingdings" w:hAnsi="Wingdings"/>
    </w:rPr>
  </w:style>
  <w:style w:type="character" w:customStyle="1" w:styleId="WW-WW8Num2z33">
    <w:name w:val="WW-WW8Num2z33"/>
    <w:rPr>
      <w:rFonts w:ascii="Symbol" w:hAnsi="Symbol"/>
    </w:rPr>
  </w:style>
  <w:style w:type="character" w:customStyle="1" w:styleId="WW-Absatz-Standardschriftart2">
    <w:name w:val="WW-Absatz-Standardschriftart2"/>
  </w:style>
  <w:style w:type="character" w:customStyle="1" w:styleId="WW-DefaultParagraphFont11">
    <w:name w:val="WW-Default Paragraph Font11"/>
  </w:style>
  <w:style w:type="character" w:customStyle="1" w:styleId="WW-InternetLink">
    <w:name w:val="WW-Internet Link"/>
    <w:rPr>
      <w:color w:val="000080"/>
      <w:u w:val="single"/>
    </w:rPr>
  </w:style>
  <w:style w:type="character" w:customStyle="1" w:styleId="WW-WW8Num1z04">
    <w:name w:val="WW-WW8Num1z04"/>
    <w:rPr>
      <w:rFonts w:ascii="Symbol" w:hAnsi="Symbol"/>
      <w:sz w:val="20"/>
    </w:rPr>
  </w:style>
  <w:style w:type="character" w:customStyle="1" w:styleId="WW-WW8Num1z14">
    <w:name w:val="WW-WW8Num1z14"/>
    <w:rPr>
      <w:rFonts w:ascii="Courier New" w:hAnsi="Courier New"/>
      <w:sz w:val="20"/>
    </w:rPr>
  </w:style>
  <w:style w:type="character" w:customStyle="1" w:styleId="WW-WW8Num1z24">
    <w:name w:val="WW-WW8Num1z24"/>
    <w:rPr>
      <w:rFonts w:ascii="Wingdings" w:hAnsi="Wingdings"/>
      <w:sz w:val="20"/>
    </w:rPr>
  </w:style>
  <w:style w:type="character" w:customStyle="1" w:styleId="WW-WW8Num2z04">
    <w:name w:val="WW-WW8Num2z04"/>
    <w:rPr>
      <w:rFonts w:ascii="Arial Narrow" w:eastAsia="Times New Roman" w:hAnsi="Arial Narrow"/>
    </w:rPr>
  </w:style>
  <w:style w:type="character" w:customStyle="1" w:styleId="WW-WW8Num2z14">
    <w:name w:val="WW-WW8Num2z14"/>
    <w:rPr>
      <w:rFonts w:ascii="Courier New" w:hAnsi="Courier New"/>
    </w:rPr>
  </w:style>
  <w:style w:type="character" w:customStyle="1" w:styleId="WW-WW8Num2z24">
    <w:name w:val="WW-WW8Num2z24"/>
    <w:rPr>
      <w:rFonts w:ascii="Wingdings" w:hAnsi="Wingdings"/>
    </w:rPr>
  </w:style>
  <w:style w:type="character" w:customStyle="1" w:styleId="WW-WW8Num2z34">
    <w:name w:val="WW-WW8Num2z34"/>
    <w:rPr>
      <w:rFonts w:ascii="Symbol" w:hAnsi="Symbol"/>
    </w:rPr>
  </w:style>
  <w:style w:type="character" w:customStyle="1" w:styleId="BulletSymbols">
    <w:name w:val="Bullet Symbols"/>
    <w:rPr>
      <w:rFonts w:ascii="StarSymbol" w:eastAsia="StarSymbol" w:hAnsi="StarSymbol"/>
      <w:sz w:val="18"/>
    </w:rPr>
  </w:style>
  <w:style w:type="character" w:customStyle="1" w:styleId="WW-BulletSymbols">
    <w:name w:val="WW-Bullet Symbols"/>
    <w:rPr>
      <w:rFonts w:ascii="StarSymbol" w:eastAsia="StarSymbol" w:hAnsi="StarSymbol"/>
      <w:sz w:val="18"/>
    </w:rPr>
  </w:style>
  <w:style w:type="character" w:customStyle="1" w:styleId="WW-BulletSymbols1">
    <w:name w:val="WW-Bullet Symbols1"/>
    <w:rPr>
      <w:rFonts w:ascii="StarSymbol" w:eastAsia="StarSymbol" w:hAnsi="StarSymbol"/>
      <w:sz w:val="18"/>
    </w:rPr>
  </w:style>
  <w:style w:type="character" w:customStyle="1" w:styleId="WW-BulletSymbols11">
    <w:name w:val="WW-Bullet Symbols11"/>
    <w:rPr>
      <w:rFonts w:ascii="StarSymbol" w:eastAsia="StarSymbol" w:hAnsi="StarSymbol"/>
      <w:sz w:val="18"/>
    </w:rPr>
  </w:style>
  <w:style w:type="character" w:customStyle="1" w:styleId="WW-WW8Num1z05">
    <w:name w:val="WW-WW8Num1z05"/>
    <w:rPr>
      <w:rFonts w:ascii="Symbol" w:hAnsi="Symbol"/>
      <w:sz w:val="20"/>
    </w:rPr>
  </w:style>
  <w:style w:type="character" w:customStyle="1" w:styleId="WW-WW8Num1z15">
    <w:name w:val="WW-WW8Num1z15"/>
    <w:rPr>
      <w:rFonts w:ascii="Courier New" w:hAnsi="Courier New"/>
      <w:sz w:val="20"/>
    </w:rPr>
  </w:style>
  <w:style w:type="character" w:customStyle="1" w:styleId="WW-WW8Num1z25">
    <w:name w:val="WW-WW8Num1z25"/>
    <w:rPr>
      <w:rFonts w:ascii="Wingdings" w:hAnsi="Wingdings"/>
      <w:sz w:val="20"/>
    </w:rPr>
  </w:style>
  <w:style w:type="character" w:customStyle="1" w:styleId="WW-WW8Num2z05">
    <w:name w:val="WW-WW8Num2z05"/>
    <w:rPr>
      <w:rFonts w:ascii="StarSymbol" w:eastAsia="StarSymbol" w:hAnsi="StarSymbol"/>
      <w:sz w:val="18"/>
    </w:rPr>
  </w:style>
  <w:style w:type="character" w:customStyle="1" w:styleId="WW8Num3z0">
    <w:name w:val="WW8Num3z0"/>
    <w:rPr>
      <w:rFonts w:ascii="StarSymbol" w:eastAsia="StarSymbol" w:hAnsi="StarSymbol"/>
      <w:sz w:val="18"/>
    </w:rPr>
  </w:style>
  <w:style w:type="character" w:customStyle="1" w:styleId="WW8Num4z0">
    <w:name w:val="WW8Num4z0"/>
    <w:rPr>
      <w:rFonts w:ascii="StarSymbol" w:eastAsia="StarSymbol" w:hAnsi="StarSymbol"/>
      <w:sz w:val="18"/>
    </w:rPr>
  </w:style>
  <w:style w:type="character" w:customStyle="1" w:styleId="WW-WW8Num1z06">
    <w:name w:val="WW-WW8Num1z06"/>
    <w:rPr>
      <w:rFonts w:ascii="Symbol" w:hAnsi="Symbol"/>
      <w:sz w:val="20"/>
    </w:rPr>
  </w:style>
  <w:style w:type="character" w:customStyle="1" w:styleId="WW-WW8Num1z16">
    <w:name w:val="WW-WW8Num1z16"/>
    <w:rPr>
      <w:rFonts w:ascii="Courier New" w:hAnsi="Courier New"/>
      <w:sz w:val="20"/>
    </w:rPr>
  </w:style>
  <w:style w:type="character" w:customStyle="1" w:styleId="WW-WW8Num1z26">
    <w:name w:val="WW-WW8Num1z26"/>
    <w:rPr>
      <w:rFonts w:ascii="Wingdings" w:hAnsi="Wingdings"/>
      <w:sz w:val="20"/>
    </w:rPr>
  </w:style>
  <w:style w:type="character" w:customStyle="1" w:styleId="WW-WW8Num2z06">
    <w:name w:val="WW-WW8Num2z06"/>
    <w:rPr>
      <w:rFonts w:ascii="StarSymbol" w:eastAsia="StarSymbol" w:hAnsi="StarSymbol"/>
      <w:sz w:val="18"/>
    </w:rPr>
  </w:style>
  <w:style w:type="character" w:customStyle="1" w:styleId="WW-WW8Num3z0">
    <w:name w:val="WW-WW8Num3z0"/>
    <w:rPr>
      <w:rFonts w:ascii="StarSymbol" w:eastAsia="StarSymbol" w:hAnsi="StarSymbol"/>
      <w:sz w:val="18"/>
    </w:rPr>
  </w:style>
  <w:style w:type="character" w:customStyle="1" w:styleId="WW-WW8Num4z0">
    <w:name w:val="WW-WW8Num4z0"/>
    <w:rPr>
      <w:rFonts w:ascii="StarSymbol" w:eastAsia="StarSymbol" w:hAnsi="StarSymbol"/>
      <w:sz w:val="18"/>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2z00">
    <w:name w:val="WW8Num2z0"/>
    <w:rPr>
      <w:rFonts w:ascii="Symbol" w:hAnsi="Symbol"/>
    </w:rPr>
  </w:style>
  <w:style w:type="character" w:customStyle="1" w:styleId="WW8Num2z10">
    <w:name w:val="WW8Num2z1"/>
    <w:rPr>
      <w:rFonts w:ascii="Courier New" w:hAnsi="Courier New"/>
    </w:rPr>
  </w:style>
  <w:style w:type="character" w:customStyle="1" w:styleId="WW8Num2z20">
    <w:name w:val="WW8Num2z2"/>
    <w:rPr>
      <w:rFonts w:ascii="Wingdings" w:hAnsi="Wingdings"/>
    </w:rPr>
  </w:style>
  <w:style w:type="character" w:customStyle="1" w:styleId="WW8Num3z0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paragraph" w:customStyle="1" w:styleId="Heading">
    <w:name w:val="Heading"/>
    <w:basedOn w:val="Normal"/>
    <w:next w:val="BodyText"/>
    <w:pPr>
      <w:keepNext/>
      <w:spacing w:before="240" w:after="120"/>
    </w:pPr>
    <w:rPr>
      <w:rFonts w:eastAsia="HG Mincho Light J"/>
      <w:sz w:val="28"/>
    </w:rPr>
  </w:style>
  <w:style w:type="paragraph" w:styleId="BodyText">
    <w:name w:val="Body Text"/>
    <w:basedOn w:val="Normal"/>
    <w:pPr>
      <w:spacing w:after="120"/>
    </w:pPr>
  </w:style>
  <w:style w:type="paragraph" w:styleId="List">
    <w:name w:val="List"/>
    <w:basedOn w:val="BodyText"/>
  </w:style>
  <w:style w:type="paragraph" w:customStyle="1" w:styleId="Caption2">
    <w:name w:val="Caption2"/>
    <w:basedOn w:val="Normal"/>
    <w:pPr>
      <w:suppressLineNumbers/>
      <w:spacing w:before="120" w:after="120"/>
    </w:pPr>
    <w:rPr>
      <w:i/>
      <w:sz w:val="20"/>
    </w:rPr>
  </w:style>
  <w:style w:type="paragraph" w:customStyle="1" w:styleId="Index">
    <w:name w:val="Index"/>
    <w:basedOn w:val="Normal"/>
    <w:pPr>
      <w:suppressLineNumbers/>
    </w:pPr>
  </w:style>
  <w:style w:type="paragraph" w:customStyle="1" w:styleId="Caption1">
    <w:name w:val="Caption1"/>
    <w:basedOn w:val="Normal"/>
    <w:pPr>
      <w:suppressLineNumbers/>
      <w:spacing w:before="120" w:after="120"/>
    </w:pPr>
    <w:rPr>
      <w:i/>
      <w:sz w:val="20"/>
    </w:rPr>
  </w:style>
  <w:style w:type="paragraph" w:customStyle="1" w:styleId="head">
    <w:name w:val="head"/>
    <w:basedOn w:val="Normal"/>
    <w:pPr>
      <w:spacing w:before="100" w:after="100"/>
    </w:pPr>
    <w:rPr>
      <w:rFonts w:ascii="Times New Roman" w:hAnsi="Times New Roman"/>
    </w:rPr>
  </w:style>
  <w:style w:type="paragraph" w:customStyle="1" w:styleId="WW-NormalWeb">
    <w:name w:val="WW-Normal (Web)"/>
    <w:basedOn w:val="Normal"/>
    <w:pPr>
      <w:spacing w:before="100" w:after="100"/>
    </w:pPr>
    <w:rPr>
      <w:rFonts w:ascii="Times New Roman" w:hAnsi="Times New Roman"/>
    </w:rPr>
  </w:style>
  <w:style w:type="paragraph" w:customStyle="1" w:styleId="WW-HTMLPreformatted">
    <w:name w:val="WW-HTML Preformatted"/>
    <w:basedOn w:val="Normal"/>
    <w:rPr>
      <w:rFonts w:ascii="Courier New" w:hAnsi="Courier New"/>
      <w:sz w:val="20"/>
    </w:rPr>
  </w:style>
  <w:style w:type="paragraph" w:customStyle="1" w:styleId="body">
    <w:name w:val="body"/>
    <w:basedOn w:val="Normal"/>
    <w:pPr>
      <w:spacing w:before="100" w:after="100"/>
    </w:pPr>
    <w:rPr>
      <w:rFonts w:ascii="Times New Roman" w:hAnsi="Times New Roman"/>
    </w:rPr>
  </w:style>
  <w:style w:type="paragraph" w:customStyle="1" w:styleId="WW-z-TopofForm">
    <w:name w:val="WW-z-Top of Form"/>
    <w:basedOn w:val="Normal"/>
    <w:next w:val="Normal"/>
    <w:pPr>
      <w:pBdr>
        <w:bottom w:val="single" w:sz="1" w:space="1" w:color="000000"/>
      </w:pBdr>
      <w:jc w:val="center"/>
    </w:pPr>
    <w:rPr>
      <w:rFonts w:ascii="Arial" w:hAnsi="Arial"/>
      <w:sz w:val="16"/>
    </w:rPr>
  </w:style>
  <w:style w:type="paragraph" w:customStyle="1" w:styleId="WW-z-BottomofForm">
    <w:name w:val="WW-z-Bottom of Form"/>
    <w:basedOn w:val="Normal"/>
    <w:next w:val="Normal"/>
    <w:pPr>
      <w:pBdr>
        <w:top w:val="single" w:sz="1" w:space="1" w:color="000000"/>
      </w:pBdr>
      <w:jc w:val="center"/>
    </w:pPr>
    <w:rPr>
      <w:rFonts w:ascii="Arial" w:hAnsi="Arial"/>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t">
    <w:name w:val="dt"/>
    <w:basedOn w:val="Normal"/>
    <w:pPr>
      <w:spacing w:before="100" w:after="100"/>
    </w:pPr>
    <w:rPr>
      <w:rFonts w:ascii="Times New Roman" w:hAnsi="Times New Roman"/>
      <w:sz w:val="20"/>
    </w:rPr>
  </w:style>
  <w:style w:type="paragraph" w:customStyle="1" w:styleId="a-title">
    <w:name w:val="a-title"/>
    <w:basedOn w:val="Normal"/>
    <w:pPr>
      <w:spacing w:before="100" w:after="100"/>
    </w:pPr>
    <w:rPr>
      <w:rFonts w:ascii="Times New Roman" w:hAnsi="Times New Roman"/>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HorizontalLine">
    <w:name w:val="Horizontal Line"/>
    <w:basedOn w:val="Normal"/>
    <w:next w:val="BodyText"/>
    <w:pPr>
      <w:suppressLineNumbers/>
      <w:pBdr>
        <w:bottom w:val="double" w:sz="1" w:space="0" w:color="808080"/>
      </w:pBdr>
      <w:spacing w:after="283"/>
    </w:pPr>
    <w:rPr>
      <w:sz w:val="12"/>
    </w:rPr>
  </w:style>
  <w:style w:type="paragraph" w:customStyle="1" w:styleId="WW-PlainText">
    <w:name w:val="WW-Plain Text"/>
    <w:basedOn w:val="Normal"/>
    <w:rPr>
      <w:rFonts w:ascii="Courier New" w:hAnsi="Courier New"/>
      <w:sz w:val="20"/>
    </w:rPr>
  </w:style>
  <w:style w:type="paragraph" w:styleId="Title">
    <w:name w:val="Title"/>
    <w:basedOn w:val="Normal"/>
    <w:next w:val="Subtitle"/>
    <w:qFormat/>
    <w:pPr>
      <w:jc w:val="center"/>
    </w:pPr>
    <w:rPr>
      <w:b/>
      <w:sz w:val="36"/>
    </w:rPr>
  </w:style>
  <w:style w:type="paragraph" w:styleId="Subtitle">
    <w:name w:val="Subtitle"/>
    <w:basedOn w:val="Heading"/>
    <w:next w:val="BodyText"/>
    <w:qFormat/>
    <w:pPr>
      <w:jc w:val="center"/>
    </w:pPr>
    <w:rPr>
      <w:i/>
    </w:rPr>
  </w:style>
  <w:style w:type="paragraph" w:customStyle="1" w:styleId="WW-NormalWeb1">
    <w:name w:val="WW-Normal (Web)1"/>
    <w:basedOn w:val="Normal"/>
    <w:pPr>
      <w:suppressAutoHyphens w:val="0"/>
      <w:spacing w:before="100" w:after="100"/>
    </w:pPr>
    <w:rPr>
      <w:rFonts w:ascii="Times New Roman" w:hAnsi="Times New Roman"/>
    </w:rPr>
  </w:style>
  <w:style w:type="paragraph" w:customStyle="1" w:styleId="WW-HTMLPreformatted1">
    <w:name w:val="WW-HTML Preformatted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rPr>
  </w:style>
  <w:style w:type="paragraph" w:styleId="NormalWeb">
    <w:name w:val="Normal (Web)"/>
    <w:basedOn w:val="Normal"/>
    <w:rsid w:val="004A4408"/>
    <w:pPr>
      <w:suppressAutoHyphens w:val="0"/>
      <w:spacing w:before="100" w:beforeAutospacing="1" w:after="100" w:afterAutospacing="1"/>
    </w:pPr>
    <w:rPr>
      <w:rFonts w:ascii="Times New Roman" w:hAnsi="Times New Roman"/>
      <w:szCs w:val="24"/>
    </w:rPr>
  </w:style>
  <w:style w:type="character" w:customStyle="1" w:styleId="compcode">
    <w:name w:val="compcode"/>
    <w:basedOn w:val="DefaultParagraphFont"/>
    <w:rsid w:val="004F6FF5"/>
  </w:style>
  <w:style w:type="paragraph" w:styleId="HTMLPreformatted">
    <w:name w:val="HTML Preformatted"/>
    <w:basedOn w:val="Normal"/>
    <w:rsid w:val="004F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rPr>
  </w:style>
  <w:style w:type="character" w:styleId="HTMLKeyboard">
    <w:name w:val="HTML Keyboard"/>
    <w:basedOn w:val="DefaultParagraphFont"/>
    <w:rsid w:val="00D2634F"/>
    <w:rPr>
      <w:rFonts w:ascii="Courier New" w:eastAsia="Times New Roman" w:hAnsi="Courier New" w:cs="Courier New"/>
      <w:sz w:val="20"/>
      <w:szCs w:val="20"/>
    </w:rPr>
  </w:style>
  <w:style w:type="character" w:styleId="HTMLTypewriter">
    <w:name w:val="HTML Typewriter"/>
    <w:basedOn w:val="DefaultParagraphFont"/>
    <w:rsid w:val="00A617B5"/>
    <w:rPr>
      <w:rFonts w:ascii="Courier New" w:eastAsia="Times New Roman" w:hAnsi="Courier New" w:cs="Courier New"/>
      <w:sz w:val="20"/>
      <w:szCs w:val="20"/>
    </w:rPr>
  </w:style>
  <w:style w:type="character" w:styleId="HTMLVariable">
    <w:name w:val="HTML Variable"/>
    <w:basedOn w:val="DefaultParagraphFont"/>
    <w:rsid w:val="00D300A1"/>
    <w:rPr>
      <w:i/>
      <w:iCs/>
    </w:rPr>
  </w:style>
  <w:style w:type="character" w:styleId="HTMLCode">
    <w:name w:val="HTML Code"/>
    <w:basedOn w:val="DefaultParagraphFont"/>
    <w:rsid w:val="00D300A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Narrow" w:hAnsi="Arial Narrow"/>
      <w:sz w:val="24"/>
    </w:rPr>
  </w:style>
  <w:style w:type="paragraph" w:styleId="Heading1">
    <w:name w:val="heading 1"/>
    <w:basedOn w:val="Normal"/>
    <w:qFormat/>
    <w:rsid w:val="00A617B5"/>
    <w:pPr>
      <w:suppressAutoHyphens w:val="0"/>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BodyText"/>
    <w:qFormat/>
    <w:pPr>
      <w:spacing w:before="100" w:after="100"/>
      <w:outlineLvl w:val="1"/>
    </w:pPr>
    <w:rPr>
      <w:rFonts w:ascii="Times New Roman" w:hAnsi="Times New Roman"/>
      <w:b/>
      <w:sz w:val="36"/>
    </w:rPr>
  </w:style>
  <w:style w:type="paragraph" w:styleId="Heading3">
    <w:name w:val="heading 3"/>
    <w:basedOn w:val="Normal"/>
    <w:next w:val="BodyText"/>
    <w:qFormat/>
    <w:pPr>
      <w:spacing w:before="100" w:after="100"/>
      <w:outlineLvl w:val="2"/>
    </w:pPr>
    <w:rPr>
      <w:rFonts w:ascii="Times New Roman" w:hAnsi="Times New Roman"/>
      <w:b/>
      <w:sz w:val="27"/>
    </w:rPr>
  </w:style>
  <w:style w:type="paragraph" w:styleId="Heading4">
    <w:name w:val="heading 4"/>
    <w:basedOn w:val="Normal"/>
    <w:next w:val="BodyText"/>
    <w:qFormat/>
    <w:pPr>
      <w:spacing w:before="100" w:after="100"/>
      <w:outlineLvl w:val="3"/>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DefaultParagraphFont">
    <w:name w:val="WW-Default Paragraph Fon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DefaultParagraphFont1">
    <w:name w:val="WW-Default Paragraph Font1"/>
  </w:style>
  <w:style w:type="character" w:customStyle="1" w:styleId="WW-HTMLVariable">
    <w:name w:val="WW-HTML Variable"/>
    <w:basedOn w:val="WW-DefaultParagraphFont1"/>
    <w:rPr>
      <w:i/>
    </w:rPr>
  </w:style>
  <w:style w:type="character" w:customStyle="1" w:styleId="WW-HTMLSample">
    <w:name w:val="WW-HTML Sample"/>
    <w:basedOn w:val="WW-DefaultParagraphFont1"/>
    <w:rPr>
      <w:rFonts w:ascii="Courier New" w:eastAsia="Times New Roman" w:hAnsi="Courier New"/>
    </w:rPr>
  </w:style>
  <w:style w:type="character" w:customStyle="1" w:styleId="body1">
    <w:name w:val="body1"/>
    <w:basedOn w:val="WW-DefaultParagraphFont1"/>
  </w:style>
  <w:style w:type="character" w:styleId="Hyperlink">
    <w:name w:val="Hyperlink"/>
    <w:basedOn w:val="WW-DefaultParagraphFont1"/>
    <w:rPr>
      <w:u w:val="single"/>
    </w:rPr>
  </w:style>
  <w:style w:type="character" w:styleId="FollowedHyperlink">
    <w:name w:val="FollowedHyperlink"/>
    <w:basedOn w:val="WW-DefaultParagraphFont1"/>
    <w:rPr>
      <w:color w:val="800080"/>
      <w:u w:val="single"/>
    </w:rPr>
  </w:style>
  <w:style w:type="character" w:customStyle="1" w:styleId="WW-HTMLCode">
    <w:name w:val="WW-HTML Code"/>
    <w:basedOn w:val="WW-DefaultParagraphFont1"/>
    <w:rPr>
      <w:rFonts w:ascii="Courier New" w:eastAsia="Times New Roman" w:hAnsi="Courier New"/>
      <w:sz w:val="20"/>
    </w:rPr>
  </w:style>
  <w:style w:type="character" w:styleId="PageNumber">
    <w:name w:val="page number"/>
    <w:basedOn w:val="WW-DefaultParagraphFont1"/>
  </w:style>
  <w:style w:type="character" w:customStyle="1" w:styleId="WW-HTMLTypewriter">
    <w:name w:val="WW-HTML Typewriter"/>
    <w:basedOn w:val="WW-DefaultParagraphFont1"/>
    <w:rPr>
      <w:rFonts w:ascii="Courier New" w:eastAsia="Times New Roman" w:hAnsi="Courier New"/>
      <w:sz w:val="20"/>
    </w:rPr>
  </w:style>
  <w:style w:type="character" w:customStyle="1" w:styleId="bold">
    <w:name w:val="bold"/>
    <w:basedOn w:val="WW-DefaultParagraphFont1"/>
  </w:style>
  <w:style w:type="character" w:customStyle="1" w:styleId="italic">
    <w:name w:val="italic"/>
    <w:basedOn w:val="WW-DefaultParagraphFont1"/>
  </w:style>
  <w:style w:type="character" w:styleId="Strong">
    <w:name w:val="Strong"/>
    <w:basedOn w:val="WW-DefaultParagraphFont1"/>
    <w:qFormat/>
    <w:rPr>
      <w:b/>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2z0">
    <w:name w:val="WW8Num2z0"/>
    <w:rPr>
      <w:rFonts w:ascii="Arial Narrow" w:eastAsia="Times New Roman" w:hAnsi="Arial Narrow"/>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WW8Num1z0">
    <w:name w:val="WW-WW8Num1z0"/>
    <w:rPr>
      <w:rFonts w:ascii="Symbol" w:hAnsi="Symbol"/>
      <w:sz w:val="20"/>
    </w:rPr>
  </w:style>
  <w:style w:type="character" w:customStyle="1" w:styleId="WW-WW8Num1z1">
    <w:name w:val="WW-WW8Num1z1"/>
    <w:rPr>
      <w:rFonts w:ascii="Courier New" w:hAnsi="Courier New"/>
      <w:sz w:val="20"/>
    </w:rPr>
  </w:style>
  <w:style w:type="character" w:customStyle="1" w:styleId="WW-WW8Num1z2">
    <w:name w:val="WW-WW8Num1z2"/>
    <w:rPr>
      <w:rFonts w:ascii="Wingdings" w:hAnsi="Wingdings"/>
      <w:sz w:val="20"/>
    </w:rPr>
  </w:style>
  <w:style w:type="character" w:customStyle="1" w:styleId="WW-WW8Num2z0">
    <w:name w:val="WW-WW8Num2z0"/>
    <w:rPr>
      <w:rFonts w:ascii="Arial Narrow" w:eastAsia="Times New Roman" w:hAnsi="Arial Narrow"/>
    </w:rPr>
  </w:style>
  <w:style w:type="character" w:customStyle="1" w:styleId="WW-WW8Num2z1">
    <w:name w:val="WW-WW8Num2z1"/>
    <w:rPr>
      <w:rFonts w:ascii="Courier New" w:hAnsi="Courier New"/>
    </w:rPr>
  </w:style>
  <w:style w:type="character" w:customStyle="1" w:styleId="WW-WW8Num2z2">
    <w:name w:val="WW-WW8Num2z2"/>
    <w:rPr>
      <w:rFonts w:ascii="Wingdings" w:hAnsi="Wingdings"/>
    </w:rPr>
  </w:style>
  <w:style w:type="character" w:customStyle="1" w:styleId="WW-WW8Num2z3">
    <w:name w:val="WW-WW8Num2z3"/>
    <w:rPr>
      <w:rFonts w:ascii="Symbol" w:hAnsi="Symbol"/>
    </w:rPr>
  </w:style>
  <w:style w:type="character" w:customStyle="1" w:styleId="WW-WW8Num1z01">
    <w:name w:val="WW-WW8Num1z01"/>
    <w:rPr>
      <w:rFonts w:ascii="Symbol" w:hAnsi="Symbol"/>
      <w:sz w:val="20"/>
    </w:rPr>
  </w:style>
  <w:style w:type="character" w:customStyle="1" w:styleId="WW-WW8Num1z11">
    <w:name w:val="WW-WW8Num1z11"/>
    <w:rPr>
      <w:rFonts w:ascii="Courier New" w:hAnsi="Courier New"/>
      <w:sz w:val="20"/>
    </w:rPr>
  </w:style>
  <w:style w:type="character" w:customStyle="1" w:styleId="WW-WW8Num1z21">
    <w:name w:val="WW-WW8Num1z21"/>
    <w:rPr>
      <w:rFonts w:ascii="Wingdings" w:hAnsi="Wingdings"/>
      <w:sz w:val="20"/>
    </w:rPr>
  </w:style>
  <w:style w:type="character" w:customStyle="1" w:styleId="WW-WW8Num2z01">
    <w:name w:val="WW-WW8Num2z01"/>
    <w:rPr>
      <w:rFonts w:ascii="Arial Narrow" w:eastAsia="Times New Roman" w:hAnsi="Arial Narrow"/>
    </w:rPr>
  </w:style>
  <w:style w:type="character" w:customStyle="1" w:styleId="WW-WW8Num2z11">
    <w:name w:val="WW-WW8Num2z11"/>
    <w:rPr>
      <w:rFonts w:ascii="Courier New" w:hAnsi="Courier New"/>
    </w:rPr>
  </w:style>
  <w:style w:type="character" w:customStyle="1" w:styleId="WW-WW8Num2z21">
    <w:name w:val="WW-WW8Num2z21"/>
    <w:rPr>
      <w:rFonts w:ascii="Wingdings" w:hAnsi="Wingdings"/>
    </w:rPr>
  </w:style>
  <w:style w:type="character" w:customStyle="1" w:styleId="WW-WW8Num2z31">
    <w:name w:val="WW-WW8Num2z31"/>
    <w:rPr>
      <w:rFonts w:ascii="Symbol" w:hAnsi="Symbol"/>
    </w:rPr>
  </w:style>
  <w:style w:type="character" w:customStyle="1" w:styleId="WW-WW8Num1z02">
    <w:name w:val="WW-WW8Num1z02"/>
    <w:rPr>
      <w:rFonts w:ascii="Symbol" w:hAnsi="Symbol"/>
      <w:sz w:val="20"/>
    </w:rPr>
  </w:style>
  <w:style w:type="character" w:customStyle="1" w:styleId="WW-WW8Num1z12">
    <w:name w:val="WW-WW8Num1z12"/>
    <w:rPr>
      <w:rFonts w:ascii="Courier New" w:hAnsi="Courier New"/>
      <w:sz w:val="20"/>
    </w:rPr>
  </w:style>
  <w:style w:type="character" w:customStyle="1" w:styleId="WW-WW8Num1z22">
    <w:name w:val="WW-WW8Num1z22"/>
    <w:rPr>
      <w:rFonts w:ascii="Wingdings" w:hAnsi="Wingdings"/>
      <w:sz w:val="20"/>
    </w:rPr>
  </w:style>
  <w:style w:type="character" w:customStyle="1" w:styleId="WW-WW8Num2z02">
    <w:name w:val="WW-WW8Num2z02"/>
    <w:rPr>
      <w:rFonts w:ascii="Arial Narrow" w:eastAsia="Times New Roman" w:hAnsi="Arial Narrow"/>
    </w:rPr>
  </w:style>
  <w:style w:type="character" w:customStyle="1" w:styleId="WW-WW8Num2z12">
    <w:name w:val="WW-WW8Num2z12"/>
    <w:rPr>
      <w:rFonts w:ascii="Courier New" w:hAnsi="Courier New"/>
    </w:rPr>
  </w:style>
  <w:style w:type="character" w:customStyle="1" w:styleId="WW-WW8Num2z22">
    <w:name w:val="WW-WW8Num2z22"/>
    <w:rPr>
      <w:rFonts w:ascii="Wingdings" w:hAnsi="Wingdings"/>
    </w:rPr>
  </w:style>
  <w:style w:type="character" w:customStyle="1" w:styleId="WW-WW8Num2z32">
    <w:name w:val="WW-WW8Num2z32"/>
    <w:rPr>
      <w:rFonts w:ascii="Symbol" w:hAnsi="Symbol"/>
    </w:rPr>
  </w:style>
  <w:style w:type="character" w:customStyle="1" w:styleId="WW-WW8Num1z03">
    <w:name w:val="WW-WW8Num1z03"/>
    <w:rPr>
      <w:rFonts w:ascii="Symbol" w:hAnsi="Symbol"/>
      <w:sz w:val="20"/>
    </w:rPr>
  </w:style>
  <w:style w:type="character" w:customStyle="1" w:styleId="WW-WW8Num1z13">
    <w:name w:val="WW-WW8Num1z13"/>
    <w:rPr>
      <w:rFonts w:ascii="Courier New" w:hAnsi="Courier New"/>
      <w:sz w:val="20"/>
    </w:rPr>
  </w:style>
  <w:style w:type="character" w:customStyle="1" w:styleId="WW-WW8Num1z23">
    <w:name w:val="WW-WW8Num1z23"/>
    <w:rPr>
      <w:rFonts w:ascii="Wingdings" w:hAnsi="Wingdings"/>
      <w:sz w:val="20"/>
    </w:rPr>
  </w:style>
  <w:style w:type="character" w:customStyle="1" w:styleId="WW-WW8Num2z03">
    <w:name w:val="WW-WW8Num2z03"/>
    <w:rPr>
      <w:rFonts w:ascii="Arial Narrow" w:eastAsia="Times New Roman" w:hAnsi="Arial Narrow"/>
    </w:rPr>
  </w:style>
  <w:style w:type="character" w:customStyle="1" w:styleId="WW-WW8Num2z13">
    <w:name w:val="WW-WW8Num2z13"/>
    <w:rPr>
      <w:rFonts w:ascii="Courier New" w:hAnsi="Courier New"/>
    </w:rPr>
  </w:style>
  <w:style w:type="character" w:customStyle="1" w:styleId="WW-WW8Num2z23">
    <w:name w:val="WW-WW8Num2z23"/>
    <w:rPr>
      <w:rFonts w:ascii="Wingdings" w:hAnsi="Wingdings"/>
    </w:rPr>
  </w:style>
  <w:style w:type="character" w:customStyle="1" w:styleId="WW-WW8Num2z33">
    <w:name w:val="WW-WW8Num2z33"/>
    <w:rPr>
      <w:rFonts w:ascii="Symbol" w:hAnsi="Symbol"/>
    </w:rPr>
  </w:style>
  <w:style w:type="character" w:customStyle="1" w:styleId="WW-Absatz-Standardschriftart2">
    <w:name w:val="WW-Absatz-Standardschriftart2"/>
  </w:style>
  <w:style w:type="character" w:customStyle="1" w:styleId="WW-DefaultParagraphFont11">
    <w:name w:val="WW-Default Paragraph Font11"/>
  </w:style>
  <w:style w:type="character" w:customStyle="1" w:styleId="WW-InternetLink">
    <w:name w:val="WW-Internet Link"/>
    <w:rPr>
      <w:color w:val="000080"/>
      <w:u w:val="single"/>
    </w:rPr>
  </w:style>
  <w:style w:type="character" w:customStyle="1" w:styleId="WW-WW8Num1z04">
    <w:name w:val="WW-WW8Num1z04"/>
    <w:rPr>
      <w:rFonts w:ascii="Symbol" w:hAnsi="Symbol"/>
      <w:sz w:val="20"/>
    </w:rPr>
  </w:style>
  <w:style w:type="character" w:customStyle="1" w:styleId="WW-WW8Num1z14">
    <w:name w:val="WW-WW8Num1z14"/>
    <w:rPr>
      <w:rFonts w:ascii="Courier New" w:hAnsi="Courier New"/>
      <w:sz w:val="20"/>
    </w:rPr>
  </w:style>
  <w:style w:type="character" w:customStyle="1" w:styleId="WW-WW8Num1z24">
    <w:name w:val="WW-WW8Num1z24"/>
    <w:rPr>
      <w:rFonts w:ascii="Wingdings" w:hAnsi="Wingdings"/>
      <w:sz w:val="20"/>
    </w:rPr>
  </w:style>
  <w:style w:type="character" w:customStyle="1" w:styleId="WW-WW8Num2z04">
    <w:name w:val="WW-WW8Num2z04"/>
    <w:rPr>
      <w:rFonts w:ascii="Arial Narrow" w:eastAsia="Times New Roman" w:hAnsi="Arial Narrow"/>
    </w:rPr>
  </w:style>
  <w:style w:type="character" w:customStyle="1" w:styleId="WW-WW8Num2z14">
    <w:name w:val="WW-WW8Num2z14"/>
    <w:rPr>
      <w:rFonts w:ascii="Courier New" w:hAnsi="Courier New"/>
    </w:rPr>
  </w:style>
  <w:style w:type="character" w:customStyle="1" w:styleId="WW-WW8Num2z24">
    <w:name w:val="WW-WW8Num2z24"/>
    <w:rPr>
      <w:rFonts w:ascii="Wingdings" w:hAnsi="Wingdings"/>
    </w:rPr>
  </w:style>
  <w:style w:type="character" w:customStyle="1" w:styleId="WW-WW8Num2z34">
    <w:name w:val="WW-WW8Num2z34"/>
    <w:rPr>
      <w:rFonts w:ascii="Symbol" w:hAnsi="Symbol"/>
    </w:rPr>
  </w:style>
  <w:style w:type="character" w:customStyle="1" w:styleId="BulletSymbols">
    <w:name w:val="Bullet Symbols"/>
    <w:rPr>
      <w:rFonts w:ascii="StarSymbol" w:eastAsia="StarSymbol" w:hAnsi="StarSymbol"/>
      <w:sz w:val="18"/>
    </w:rPr>
  </w:style>
  <w:style w:type="character" w:customStyle="1" w:styleId="WW-BulletSymbols">
    <w:name w:val="WW-Bullet Symbols"/>
    <w:rPr>
      <w:rFonts w:ascii="StarSymbol" w:eastAsia="StarSymbol" w:hAnsi="StarSymbol"/>
      <w:sz w:val="18"/>
    </w:rPr>
  </w:style>
  <w:style w:type="character" w:customStyle="1" w:styleId="WW-BulletSymbols1">
    <w:name w:val="WW-Bullet Symbols1"/>
    <w:rPr>
      <w:rFonts w:ascii="StarSymbol" w:eastAsia="StarSymbol" w:hAnsi="StarSymbol"/>
      <w:sz w:val="18"/>
    </w:rPr>
  </w:style>
  <w:style w:type="character" w:customStyle="1" w:styleId="WW-BulletSymbols11">
    <w:name w:val="WW-Bullet Symbols11"/>
    <w:rPr>
      <w:rFonts w:ascii="StarSymbol" w:eastAsia="StarSymbol" w:hAnsi="StarSymbol"/>
      <w:sz w:val="18"/>
    </w:rPr>
  </w:style>
  <w:style w:type="character" w:customStyle="1" w:styleId="WW-WW8Num1z05">
    <w:name w:val="WW-WW8Num1z05"/>
    <w:rPr>
      <w:rFonts w:ascii="Symbol" w:hAnsi="Symbol"/>
      <w:sz w:val="20"/>
    </w:rPr>
  </w:style>
  <w:style w:type="character" w:customStyle="1" w:styleId="WW-WW8Num1z15">
    <w:name w:val="WW-WW8Num1z15"/>
    <w:rPr>
      <w:rFonts w:ascii="Courier New" w:hAnsi="Courier New"/>
      <w:sz w:val="20"/>
    </w:rPr>
  </w:style>
  <w:style w:type="character" w:customStyle="1" w:styleId="WW-WW8Num1z25">
    <w:name w:val="WW-WW8Num1z25"/>
    <w:rPr>
      <w:rFonts w:ascii="Wingdings" w:hAnsi="Wingdings"/>
      <w:sz w:val="20"/>
    </w:rPr>
  </w:style>
  <w:style w:type="character" w:customStyle="1" w:styleId="WW-WW8Num2z05">
    <w:name w:val="WW-WW8Num2z05"/>
    <w:rPr>
      <w:rFonts w:ascii="StarSymbol" w:eastAsia="StarSymbol" w:hAnsi="StarSymbol"/>
      <w:sz w:val="18"/>
    </w:rPr>
  </w:style>
  <w:style w:type="character" w:customStyle="1" w:styleId="WW8Num3z0">
    <w:name w:val="WW8Num3z0"/>
    <w:rPr>
      <w:rFonts w:ascii="StarSymbol" w:eastAsia="StarSymbol" w:hAnsi="StarSymbol"/>
      <w:sz w:val="18"/>
    </w:rPr>
  </w:style>
  <w:style w:type="character" w:customStyle="1" w:styleId="WW8Num4z0">
    <w:name w:val="WW8Num4z0"/>
    <w:rPr>
      <w:rFonts w:ascii="StarSymbol" w:eastAsia="StarSymbol" w:hAnsi="StarSymbol"/>
      <w:sz w:val="18"/>
    </w:rPr>
  </w:style>
  <w:style w:type="character" w:customStyle="1" w:styleId="WW-WW8Num1z06">
    <w:name w:val="WW-WW8Num1z06"/>
    <w:rPr>
      <w:rFonts w:ascii="Symbol" w:hAnsi="Symbol"/>
      <w:sz w:val="20"/>
    </w:rPr>
  </w:style>
  <w:style w:type="character" w:customStyle="1" w:styleId="WW-WW8Num1z16">
    <w:name w:val="WW-WW8Num1z16"/>
    <w:rPr>
      <w:rFonts w:ascii="Courier New" w:hAnsi="Courier New"/>
      <w:sz w:val="20"/>
    </w:rPr>
  </w:style>
  <w:style w:type="character" w:customStyle="1" w:styleId="WW-WW8Num1z26">
    <w:name w:val="WW-WW8Num1z26"/>
    <w:rPr>
      <w:rFonts w:ascii="Wingdings" w:hAnsi="Wingdings"/>
      <w:sz w:val="20"/>
    </w:rPr>
  </w:style>
  <w:style w:type="character" w:customStyle="1" w:styleId="WW-WW8Num2z06">
    <w:name w:val="WW-WW8Num2z06"/>
    <w:rPr>
      <w:rFonts w:ascii="StarSymbol" w:eastAsia="StarSymbol" w:hAnsi="StarSymbol"/>
      <w:sz w:val="18"/>
    </w:rPr>
  </w:style>
  <w:style w:type="character" w:customStyle="1" w:styleId="WW-WW8Num3z0">
    <w:name w:val="WW-WW8Num3z0"/>
    <w:rPr>
      <w:rFonts w:ascii="StarSymbol" w:eastAsia="StarSymbol" w:hAnsi="StarSymbol"/>
      <w:sz w:val="18"/>
    </w:rPr>
  </w:style>
  <w:style w:type="character" w:customStyle="1" w:styleId="WW-WW8Num4z0">
    <w:name w:val="WW-WW8Num4z0"/>
    <w:rPr>
      <w:rFonts w:ascii="StarSymbol" w:eastAsia="StarSymbol" w:hAnsi="StarSymbol"/>
      <w:sz w:val="18"/>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2z00">
    <w:name w:val="WW8Num2z0"/>
    <w:rPr>
      <w:rFonts w:ascii="Symbol" w:hAnsi="Symbol"/>
    </w:rPr>
  </w:style>
  <w:style w:type="character" w:customStyle="1" w:styleId="WW8Num2z10">
    <w:name w:val="WW8Num2z1"/>
    <w:rPr>
      <w:rFonts w:ascii="Courier New" w:hAnsi="Courier New"/>
    </w:rPr>
  </w:style>
  <w:style w:type="character" w:customStyle="1" w:styleId="WW8Num2z20">
    <w:name w:val="WW8Num2z2"/>
    <w:rPr>
      <w:rFonts w:ascii="Wingdings" w:hAnsi="Wingdings"/>
    </w:rPr>
  </w:style>
  <w:style w:type="character" w:customStyle="1" w:styleId="WW8Num3z0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paragraph" w:customStyle="1" w:styleId="Heading">
    <w:name w:val="Heading"/>
    <w:basedOn w:val="Normal"/>
    <w:next w:val="BodyText"/>
    <w:pPr>
      <w:keepNext/>
      <w:spacing w:before="240" w:after="120"/>
    </w:pPr>
    <w:rPr>
      <w:rFonts w:eastAsia="HG Mincho Light J"/>
      <w:sz w:val="28"/>
    </w:rPr>
  </w:style>
  <w:style w:type="paragraph" w:styleId="BodyText">
    <w:name w:val="Body Text"/>
    <w:basedOn w:val="Normal"/>
    <w:pPr>
      <w:spacing w:after="120"/>
    </w:pPr>
  </w:style>
  <w:style w:type="paragraph" w:styleId="List">
    <w:name w:val="List"/>
    <w:basedOn w:val="BodyText"/>
  </w:style>
  <w:style w:type="paragraph" w:customStyle="1" w:styleId="Caption2">
    <w:name w:val="Caption2"/>
    <w:basedOn w:val="Normal"/>
    <w:pPr>
      <w:suppressLineNumbers/>
      <w:spacing w:before="120" w:after="120"/>
    </w:pPr>
    <w:rPr>
      <w:i/>
      <w:sz w:val="20"/>
    </w:rPr>
  </w:style>
  <w:style w:type="paragraph" w:customStyle="1" w:styleId="Index">
    <w:name w:val="Index"/>
    <w:basedOn w:val="Normal"/>
    <w:pPr>
      <w:suppressLineNumbers/>
    </w:pPr>
  </w:style>
  <w:style w:type="paragraph" w:customStyle="1" w:styleId="Caption1">
    <w:name w:val="Caption1"/>
    <w:basedOn w:val="Normal"/>
    <w:pPr>
      <w:suppressLineNumbers/>
      <w:spacing w:before="120" w:after="120"/>
    </w:pPr>
    <w:rPr>
      <w:i/>
      <w:sz w:val="20"/>
    </w:rPr>
  </w:style>
  <w:style w:type="paragraph" w:customStyle="1" w:styleId="head">
    <w:name w:val="head"/>
    <w:basedOn w:val="Normal"/>
    <w:pPr>
      <w:spacing w:before="100" w:after="100"/>
    </w:pPr>
    <w:rPr>
      <w:rFonts w:ascii="Times New Roman" w:hAnsi="Times New Roman"/>
    </w:rPr>
  </w:style>
  <w:style w:type="paragraph" w:customStyle="1" w:styleId="WW-NormalWeb">
    <w:name w:val="WW-Normal (Web)"/>
    <w:basedOn w:val="Normal"/>
    <w:pPr>
      <w:spacing w:before="100" w:after="100"/>
    </w:pPr>
    <w:rPr>
      <w:rFonts w:ascii="Times New Roman" w:hAnsi="Times New Roman"/>
    </w:rPr>
  </w:style>
  <w:style w:type="paragraph" w:customStyle="1" w:styleId="WW-HTMLPreformatted">
    <w:name w:val="WW-HTML Preformatted"/>
    <w:basedOn w:val="Normal"/>
    <w:rPr>
      <w:rFonts w:ascii="Courier New" w:hAnsi="Courier New"/>
      <w:sz w:val="20"/>
    </w:rPr>
  </w:style>
  <w:style w:type="paragraph" w:customStyle="1" w:styleId="body">
    <w:name w:val="body"/>
    <w:basedOn w:val="Normal"/>
    <w:pPr>
      <w:spacing w:before="100" w:after="100"/>
    </w:pPr>
    <w:rPr>
      <w:rFonts w:ascii="Times New Roman" w:hAnsi="Times New Roman"/>
    </w:rPr>
  </w:style>
  <w:style w:type="paragraph" w:customStyle="1" w:styleId="WW-z-TopofForm">
    <w:name w:val="WW-z-Top of Form"/>
    <w:basedOn w:val="Normal"/>
    <w:next w:val="Normal"/>
    <w:pPr>
      <w:pBdr>
        <w:bottom w:val="single" w:sz="1" w:space="1" w:color="000000"/>
      </w:pBdr>
      <w:jc w:val="center"/>
    </w:pPr>
    <w:rPr>
      <w:rFonts w:ascii="Arial" w:hAnsi="Arial"/>
      <w:sz w:val="16"/>
    </w:rPr>
  </w:style>
  <w:style w:type="paragraph" w:customStyle="1" w:styleId="WW-z-BottomofForm">
    <w:name w:val="WW-z-Bottom of Form"/>
    <w:basedOn w:val="Normal"/>
    <w:next w:val="Normal"/>
    <w:pPr>
      <w:pBdr>
        <w:top w:val="single" w:sz="1" w:space="1" w:color="000000"/>
      </w:pBdr>
      <w:jc w:val="center"/>
    </w:pPr>
    <w:rPr>
      <w:rFonts w:ascii="Arial" w:hAnsi="Arial"/>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t">
    <w:name w:val="dt"/>
    <w:basedOn w:val="Normal"/>
    <w:pPr>
      <w:spacing w:before="100" w:after="100"/>
    </w:pPr>
    <w:rPr>
      <w:rFonts w:ascii="Times New Roman" w:hAnsi="Times New Roman"/>
      <w:sz w:val="20"/>
    </w:rPr>
  </w:style>
  <w:style w:type="paragraph" w:customStyle="1" w:styleId="a-title">
    <w:name w:val="a-title"/>
    <w:basedOn w:val="Normal"/>
    <w:pPr>
      <w:spacing w:before="100" w:after="100"/>
    </w:pPr>
    <w:rPr>
      <w:rFonts w:ascii="Times New Roman" w:hAnsi="Times New Roman"/>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HorizontalLine">
    <w:name w:val="Horizontal Line"/>
    <w:basedOn w:val="Normal"/>
    <w:next w:val="BodyText"/>
    <w:pPr>
      <w:suppressLineNumbers/>
      <w:pBdr>
        <w:bottom w:val="double" w:sz="1" w:space="0" w:color="808080"/>
      </w:pBdr>
      <w:spacing w:after="283"/>
    </w:pPr>
    <w:rPr>
      <w:sz w:val="12"/>
    </w:rPr>
  </w:style>
  <w:style w:type="paragraph" w:customStyle="1" w:styleId="WW-PlainText">
    <w:name w:val="WW-Plain Text"/>
    <w:basedOn w:val="Normal"/>
    <w:rPr>
      <w:rFonts w:ascii="Courier New" w:hAnsi="Courier New"/>
      <w:sz w:val="20"/>
    </w:rPr>
  </w:style>
  <w:style w:type="paragraph" w:styleId="Title">
    <w:name w:val="Title"/>
    <w:basedOn w:val="Normal"/>
    <w:next w:val="Subtitle"/>
    <w:qFormat/>
    <w:pPr>
      <w:jc w:val="center"/>
    </w:pPr>
    <w:rPr>
      <w:b/>
      <w:sz w:val="36"/>
    </w:rPr>
  </w:style>
  <w:style w:type="paragraph" w:styleId="Subtitle">
    <w:name w:val="Subtitle"/>
    <w:basedOn w:val="Heading"/>
    <w:next w:val="BodyText"/>
    <w:qFormat/>
    <w:pPr>
      <w:jc w:val="center"/>
    </w:pPr>
    <w:rPr>
      <w:i/>
    </w:rPr>
  </w:style>
  <w:style w:type="paragraph" w:customStyle="1" w:styleId="WW-NormalWeb1">
    <w:name w:val="WW-Normal (Web)1"/>
    <w:basedOn w:val="Normal"/>
    <w:pPr>
      <w:suppressAutoHyphens w:val="0"/>
      <w:spacing w:before="100" w:after="100"/>
    </w:pPr>
    <w:rPr>
      <w:rFonts w:ascii="Times New Roman" w:hAnsi="Times New Roman"/>
    </w:rPr>
  </w:style>
  <w:style w:type="paragraph" w:customStyle="1" w:styleId="WW-HTMLPreformatted1">
    <w:name w:val="WW-HTML Preformatted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rPr>
  </w:style>
  <w:style w:type="paragraph" w:styleId="NormalWeb">
    <w:name w:val="Normal (Web)"/>
    <w:basedOn w:val="Normal"/>
    <w:rsid w:val="004A4408"/>
    <w:pPr>
      <w:suppressAutoHyphens w:val="0"/>
      <w:spacing w:before="100" w:beforeAutospacing="1" w:after="100" w:afterAutospacing="1"/>
    </w:pPr>
    <w:rPr>
      <w:rFonts w:ascii="Times New Roman" w:hAnsi="Times New Roman"/>
      <w:szCs w:val="24"/>
    </w:rPr>
  </w:style>
  <w:style w:type="character" w:customStyle="1" w:styleId="compcode">
    <w:name w:val="compcode"/>
    <w:basedOn w:val="DefaultParagraphFont"/>
    <w:rsid w:val="004F6FF5"/>
  </w:style>
  <w:style w:type="paragraph" w:styleId="HTMLPreformatted">
    <w:name w:val="HTML Preformatted"/>
    <w:basedOn w:val="Normal"/>
    <w:rsid w:val="004F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rPr>
  </w:style>
  <w:style w:type="character" w:styleId="HTMLKeyboard">
    <w:name w:val="HTML Keyboard"/>
    <w:basedOn w:val="DefaultParagraphFont"/>
    <w:rsid w:val="00D2634F"/>
    <w:rPr>
      <w:rFonts w:ascii="Courier New" w:eastAsia="Times New Roman" w:hAnsi="Courier New" w:cs="Courier New"/>
      <w:sz w:val="20"/>
      <w:szCs w:val="20"/>
    </w:rPr>
  </w:style>
  <w:style w:type="character" w:styleId="HTMLTypewriter">
    <w:name w:val="HTML Typewriter"/>
    <w:basedOn w:val="DefaultParagraphFont"/>
    <w:rsid w:val="00A617B5"/>
    <w:rPr>
      <w:rFonts w:ascii="Courier New" w:eastAsia="Times New Roman" w:hAnsi="Courier New" w:cs="Courier New"/>
      <w:sz w:val="20"/>
      <w:szCs w:val="20"/>
    </w:rPr>
  </w:style>
  <w:style w:type="character" w:styleId="HTMLVariable">
    <w:name w:val="HTML Variable"/>
    <w:basedOn w:val="DefaultParagraphFont"/>
    <w:rsid w:val="00D300A1"/>
    <w:rPr>
      <w:i/>
      <w:iCs/>
    </w:rPr>
  </w:style>
  <w:style w:type="character" w:styleId="HTMLCode">
    <w:name w:val="HTML Code"/>
    <w:basedOn w:val="DefaultParagraphFont"/>
    <w:rsid w:val="00D300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487992">
      <w:bodyDiv w:val="1"/>
      <w:marLeft w:val="0"/>
      <w:marRight w:val="0"/>
      <w:marTop w:val="0"/>
      <w:marBottom w:val="0"/>
      <w:divBdr>
        <w:top w:val="none" w:sz="0" w:space="0" w:color="auto"/>
        <w:left w:val="none" w:sz="0" w:space="0" w:color="auto"/>
        <w:bottom w:val="none" w:sz="0" w:space="0" w:color="auto"/>
        <w:right w:val="none" w:sz="0" w:space="0" w:color="auto"/>
      </w:divBdr>
      <w:divsChild>
        <w:div w:id="1329017933">
          <w:marLeft w:val="0"/>
          <w:marRight w:val="0"/>
          <w:marTop w:val="0"/>
          <w:marBottom w:val="0"/>
          <w:divBdr>
            <w:top w:val="none" w:sz="0" w:space="0" w:color="auto"/>
            <w:left w:val="none" w:sz="0" w:space="0" w:color="auto"/>
            <w:bottom w:val="none" w:sz="0" w:space="0" w:color="auto"/>
            <w:right w:val="none" w:sz="0" w:space="0" w:color="auto"/>
          </w:divBdr>
        </w:div>
      </w:divsChild>
    </w:div>
    <w:div w:id="367071044">
      <w:bodyDiv w:val="1"/>
      <w:marLeft w:val="0"/>
      <w:marRight w:val="0"/>
      <w:marTop w:val="0"/>
      <w:marBottom w:val="0"/>
      <w:divBdr>
        <w:top w:val="none" w:sz="0" w:space="0" w:color="auto"/>
        <w:left w:val="none" w:sz="0" w:space="0" w:color="auto"/>
        <w:bottom w:val="none" w:sz="0" w:space="0" w:color="auto"/>
        <w:right w:val="none" w:sz="0" w:space="0" w:color="auto"/>
      </w:divBdr>
    </w:div>
    <w:div w:id="404651443">
      <w:bodyDiv w:val="1"/>
      <w:marLeft w:val="0"/>
      <w:marRight w:val="0"/>
      <w:marTop w:val="0"/>
      <w:marBottom w:val="0"/>
      <w:divBdr>
        <w:top w:val="none" w:sz="0" w:space="0" w:color="auto"/>
        <w:left w:val="none" w:sz="0" w:space="0" w:color="auto"/>
        <w:bottom w:val="none" w:sz="0" w:space="0" w:color="auto"/>
        <w:right w:val="none" w:sz="0" w:space="0" w:color="auto"/>
      </w:divBdr>
    </w:div>
    <w:div w:id="443966208">
      <w:bodyDiv w:val="1"/>
      <w:marLeft w:val="0"/>
      <w:marRight w:val="0"/>
      <w:marTop w:val="0"/>
      <w:marBottom w:val="0"/>
      <w:divBdr>
        <w:top w:val="none" w:sz="0" w:space="0" w:color="auto"/>
        <w:left w:val="none" w:sz="0" w:space="0" w:color="auto"/>
        <w:bottom w:val="none" w:sz="0" w:space="0" w:color="auto"/>
        <w:right w:val="none" w:sz="0" w:space="0" w:color="auto"/>
      </w:divBdr>
    </w:div>
    <w:div w:id="632908739">
      <w:bodyDiv w:val="1"/>
      <w:marLeft w:val="0"/>
      <w:marRight w:val="0"/>
      <w:marTop w:val="0"/>
      <w:marBottom w:val="0"/>
      <w:divBdr>
        <w:top w:val="none" w:sz="0" w:space="0" w:color="auto"/>
        <w:left w:val="none" w:sz="0" w:space="0" w:color="auto"/>
        <w:bottom w:val="none" w:sz="0" w:space="0" w:color="auto"/>
        <w:right w:val="none" w:sz="0" w:space="0" w:color="auto"/>
      </w:divBdr>
    </w:div>
    <w:div w:id="987392581">
      <w:bodyDiv w:val="1"/>
      <w:marLeft w:val="0"/>
      <w:marRight w:val="0"/>
      <w:marTop w:val="0"/>
      <w:marBottom w:val="0"/>
      <w:divBdr>
        <w:top w:val="none" w:sz="0" w:space="0" w:color="auto"/>
        <w:left w:val="none" w:sz="0" w:space="0" w:color="auto"/>
        <w:bottom w:val="none" w:sz="0" w:space="0" w:color="auto"/>
        <w:right w:val="none" w:sz="0" w:space="0" w:color="auto"/>
      </w:divBdr>
    </w:div>
    <w:div w:id="1194658898">
      <w:bodyDiv w:val="1"/>
      <w:marLeft w:val="0"/>
      <w:marRight w:val="0"/>
      <w:marTop w:val="0"/>
      <w:marBottom w:val="0"/>
      <w:divBdr>
        <w:top w:val="none" w:sz="0" w:space="0" w:color="auto"/>
        <w:left w:val="none" w:sz="0" w:space="0" w:color="auto"/>
        <w:bottom w:val="none" w:sz="0" w:space="0" w:color="auto"/>
        <w:right w:val="none" w:sz="0" w:space="0" w:color="auto"/>
      </w:divBdr>
    </w:div>
    <w:div w:id="1241868036">
      <w:bodyDiv w:val="1"/>
      <w:marLeft w:val="0"/>
      <w:marRight w:val="0"/>
      <w:marTop w:val="0"/>
      <w:marBottom w:val="0"/>
      <w:divBdr>
        <w:top w:val="none" w:sz="0" w:space="0" w:color="auto"/>
        <w:left w:val="none" w:sz="0" w:space="0" w:color="auto"/>
        <w:bottom w:val="none" w:sz="0" w:space="0" w:color="auto"/>
        <w:right w:val="none" w:sz="0" w:space="0" w:color="auto"/>
      </w:divBdr>
    </w:div>
    <w:div w:id="1508012427">
      <w:bodyDiv w:val="1"/>
      <w:marLeft w:val="0"/>
      <w:marRight w:val="0"/>
      <w:marTop w:val="0"/>
      <w:marBottom w:val="0"/>
      <w:divBdr>
        <w:top w:val="none" w:sz="0" w:space="0" w:color="auto"/>
        <w:left w:val="none" w:sz="0" w:space="0" w:color="auto"/>
        <w:bottom w:val="none" w:sz="0" w:space="0" w:color="auto"/>
        <w:right w:val="none" w:sz="0" w:space="0" w:color="auto"/>
      </w:divBdr>
    </w:div>
    <w:div w:id="1791707853">
      <w:bodyDiv w:val="1"/>
      <w:marLeft w:val="0"/>
      <w:marRight w:val="0"/>
      <w:marTop w:val="0"/>
      <w:marBottom w:val="0"/>
      <w:divBdr>
        <w:top w:val="none" w:sz="0" w:space="0" w:color="auto"/>
        <w:left w:val="none" w:sz="0" w:space="0" w:color="auto"/>
        <w:bottom w:val="none" w:sz="0" w:space="0" w:color="auto"/>
        <w:right w:val="none" w:sz="0" w:space="0" w:color="auto"/>
      </w:divBdr>
    </w:div>
    <w:div w:id="1818917522">
      <w:bodyDiv w:val="1"/>
      <w:marLeft w:val="0"/>
      <w:marRight w:val="0"/>
      <w:marTop w:val="0"/>
      <w:marBottom w:val="0"/>
      <w:divBdr>
        <w:top w:val="none" w:sz="0" w:space="0" w:color="auto"/>
        <w:left w:val="none" w:sz="0" w:space="0" w:color="auto"/>
        <w:bottom w:val="none" w:sz="0" w:space="0" w:color="auto"/>
        <w:right w:val="none" w:sz="0" w:space="0" w:color="auto"/>
      </w:divBdr>
    </w:div>
    <w:div w:id="1918858411">
      <w:bodyDiv w:val="1"/>
      <w:marLeft w:val="0"/>
      <w:marRight w:val="0"/>
      <w:marTop w:val="0"/>
      <w:marBottom w:val="0"/>
      <w:divBdr>
        <w:top w:val="none" w:sz="0" w:space="0" w:color="auto"/>
        <w:left w:val="none" w:sz="0" w:space="0" w:color="auto"/>
        <w:bottom w:val="none" w:sz="0" w:space="0" w:color="auto"/>
        <w:right w:val="none" w:sz="0" w:space="0" w:color="auto"/>
      </w:divBdr>
    </w:div>
    <w:div w:id="204756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lamp.com/linux/cmd/%20"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ublib16.boulder.ibm.com/pseries/en_US/cmds/aixcmds5/unalia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s64.com/bash/les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s64.com/bash/chmod.html" TargetMode="External"/><Relationship Id="rId4" Type="http://schemas.openxmlformats.org/officeDocument/2006/relationships/settings" Target="settings.xml"/><Relationship Id="rId9" Type="http://schemas.openxmlformats.org/officeDocument/2006/relationships/hyperlink" Target="http://www.ss64.com/bash/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64</Pages>
  <Words>21921</Words>
  <Characters>124950</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alias</vt:lpstr>
    </vt:vector>
  </TitlesOfParts>
  <Company>DeVry University</Company>
  <LinksUpToDate>false</LinksUpToDate>
  <CharactersWithSpaces>146578</CharactersWithSpaces>
  <SharedDoc>false</SharedDoc>
  <HLinks>
    <vt:vector size="30" baseType="variant">
      <vt:variant>
        <vt:i4>7274581</vt:i4>
      </vt:variant>
      <vt:variant>
        <vt:i4>12</vt:i4>
      </vt:variant>
      <vt:variant>
        <vt:i4>0</vt:i4>
      </vt:variant>
      <vt:variant>
        <vt:i4>5</vt:i4>
      </vt:variant>
      <vt:variant>
        <vt:lpwstr>http://publib16.boulder.ibm.com/pseries/en_US/cmds/aixcmds5/unalias.htm</vt:lpwstr>
      </vt:variant>
      <vt:variant>
        <vt:lpwstr>elmni326harr</vt:lpwstr>
      </vt:variant>
      <vt:variant>
        <vt:i4>2097204</vt:i4>
      </vt:variant>
      <vt:variant>
        <vt:i4>9</vt:i4>
      </vt:variant>
      <vt:variant>
        <vt:i4>0</vt:i4>
      </vt:variant>
      <vt:variant>
        <vt:i4>5</vt:i4>
      </vt:variant>
      <vt:variant>
        <vt:lpwstr>http://www.ss64.com/bash/less.html</vt:lpwstr>
      </vt:variant>
      <vt:variant>
        <vt:lpwstr/>
      </vt:variant>
      <vt:variant>
        <vt:i4>6684794</vt:i4>
      </vt:variant>
      <vt:variant>
        <vt:i4>6</vt:i4>
      </vt:variant>
      <vt:variant>
        <vt:i4>0</vt:i4>
      </vt:variant>
      <vt:variant>
        <vt:i4>5</vt:i4>
      </vt:variant>
      <vt:variant>
        <vt:lpwstr>http://www.ss64.com/bash/chmod.html</vt:lpwstr>
      </vt:variant>
      <vt:variant>
        <vt:lpwstr/>
      </vt:variant>
      <vt:variant>
        <vt:i4>7929974</vt:i4>
      </vt:variant>
      <vt:variant>
        <vt:i4>3</vt:i4>
      </vt:variant>
      <vt:variant>
        <vt:i4>0</vt:i4>
      </vt:variant>
      <vt:variant>
        <vt:i4>5</vt:i4>
      </vt:variant>
      <vt:variant>
        <vt:lpwstr>http://www.ss64.com/bash/index.html</vt:lpwstr>
      </vt:variant>
      <vt:variant>
        <vt:lpwstr/>
      </vt:variant>
      <vt:variant>
        <vt:i4>6815865</vt:i4>
      </vt:variant>
      <vt:variant>
        <vt:i4>0</vt:i4>
      </vt:variant>
      <vt:variant>
        <vt:i4>0</vt:i4>
      </vt:variant>
      <vt:variant>
        <vt:i4>5</vt:i4>
      </vt:variant>
      <vt:variant>
        <vt:lpwstr>http://www.onlamp.com/linux/cmd/%20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alias</dc:title>
  <dc:creator>jlmorgan</dc:creator>
  <cp:lastModifiedBy>DeVry</cp:lastModifiedBy>
  <cp:revision>5</cp:revision>
  <cp:lastPrinted>2004-01-30T13:17:00Z</cp:lastPrinted>
  <dcterms:created xsi:type="dcterms:W3CDTF">2012-08-03T14:48:00Z</dcterms:created>
  <dcterms:modified xsi:type="dcterms:W3CDTF">2012-08-03T15:00:00Z</dcterms:modified>
</cp:coreProperties>
</file>